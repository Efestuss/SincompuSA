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2D0C5E0" w14:textId="77777777" w:rsidR="00547DD9" w:rsidRPr="00453783" w:rsidRDefault="00547DD9">
      <w:pPr>
        <w:rPr>
          <w:rFonts w:ascii="Calibri" w:hAnsi="Calibri"/>
        </w:rPr>
      </w:pPr>
      <w:bookmarkStart w:id="0" w:name="_Hlk141740268"/>
      <w:bookmarkEnd w:id="0"/>
    </w:p>
    <w:p w14:paraId="4E442559" w14:textId="77777777" w:rsidR="00547DD9" w:rsidRPr="00453783" w:rsidRDefault="00547DD9">
      <w:pPr>
        <w:rPr>
          <w:rFonts w:ascii="Calibri" w:hAnsi="Calibri"/>
        </w:rPr>
      </w:pPr>
    </w:p>
    <w:p w14:paraId="2759B4A7" w14:textId="77777777" w:rsidR="00547DD9" w:rsidRPr="008B2B05" w:rsidRDefault="00C75E72" w:rsidP="008B2B05">
      <w:pPr>
        <w:pStyle w:val="Ttulo7"/>
        <w:rPr>
          <w:rFonts w:ascii="Calibri" w:hAnsi="Calibri"/>
        </w:rPr>
      </w:pPr>
      <w:r>
        <w:rPr>
          <w:rFonts w:ascii="Calibri" w:hAnsi="Calibri"/>
        </w:rPr>
        <w:t>PROYECTO SINCOMPU S.A</w:t>
      </w:r>
    </w:p>
    <w:p w14:paraId="37744508" w14:textId="77777777" w:rsidR="002B27F7" w:rsidRPr="00EF754F" w:rsidRDefault="002B27F7" w:rsidP="002B27F7">
      <w:pPr>
        <w:numPr>
          <w:ilvl w:val="0"/>
          <w:numId w:val="1"/>
        </w:numPr>
        <w:jc w:val="center"/>
      </w:pPr>
      <w:r>
        <w:t>Plantilla inspirada en el estándar IEEE 1016-2009 y adaptada a las necesidades del curso de Diseño y Arquitectura de Software</w:t>
      </w:r>
    </w:p>
    <w:p w14:paraId="619D362D" w14:textId="77777777" w:rsidR="00547DD9" w:rsidRPr="00453783" w:rsidRDefault="00547DD9">
      <w:pPr>
        <w:rPr>
          <w:rFonts w:ascii="Calibri" w:hAnsi="Calibri"/>
        </w:rPr>
      </w:pPr>
    </w:p>
    <w:p w14:paraId="6734538F" w14:textId="77777777" w:rsidR="00547DD9" w:rsidRPr="00453783" w:rsidRDefault="00547DD9">
      <w:pPr>
        <w:rPr>
          <w:rFonts w:ascii="Calibri" w:hAnsi="Calibri"/>
        </w:rPr>
      </w:pPr>
    </w:p>
    <w:p w14:paraId="47C08F24" w14:textId="414041F4" w:rsidR="00CC0DD1" w:rsidRDefault="00C75E72" w:rsidP="00CC0DD1">
      <w:pPr>
        <w:spacing w:line="360" w:lineRule="auto"/>
        <w:jc w:val="center"/>
        <w:rPr>
          <w:b/>
        </w:rPr>
      </w:pPr>
      <w:r>
        <w:rPr>
          <w:b/>
        </w:rPr>
        <w:t>INTEGRANTES</w:t>
      </w:r>
      <w:r w:rsidRPr="00A0254F">
        <w:rPr>
          <w:b/>
        </w:rPr>
        <w:t>:</w:t>
      </w:r>
    </w:p>
    <w:p w14:paraId="26E92600" w14:textId="77777777" w:rsidR="00C75E72" w:rsidRPr="00CC0DD1" w:rsidRDefault="00C75E72" w:rsidP="00065C4E">
      <w:pPr>
        <w:numPr>
          <w:ilvl w:val="0"/>
          <w:numId w:val="24"/>
        </w:numPr>
        <w:spacing w:line="360" w:lineRule="auto"/>
        <w:jc w:val="center"/>
        <w:rPr>
          <w:bCs/>
        </w:rPr>
      </w:pPr>
      <w:r w:rsidRPr="00CC0DD1">
        <w:rPr>
          <w:bCs/>
        </w:rPr>
        <w:t>BUÑAY ÑAMO ANGIE NICOLE</w:t>
      </w:r>
    </w:p>
    <w:p w14:paraId="5C8FD2C8" w14:textId="77777777" w:rsidR="00C75E72" w:rsidRPr="00CC0DD1" w:rsidRDefault="00C75E72" w:rsidP="00065C4E">
      <w:pPr>
        <w:numPr>
          <w:ilvl w:val="0"/>
          <w:numId w:val="24"/>
        </w:numPr>
        <w:spacing w:line="360" w:lineRule="auto"/>
        <w:jc w:val="center"/>
        <w:rPr>
          <w:bCs/>
        </w:rPr>
      </w:pPr>
      <w:r w:rsidRPr="00CC0DD1">
        <w:rPr>
          <w:bCs/>
        </w:rPr>
        <w:t>ERAZO VIZUETE</w:t>
      </w:r>
      <w:r w:rsidR="00EE71E7" w:rsidRPr="00CC0DD1">
        <w:rPr>
          <w:bCs/>
        </w:rPr>
        <w:t xml:space="preserve"> JUSTIM</w:t>
      </w:r>
      <w:r w:rsidRPr="00CC0DD1">
        <w:rPr>
          <w:bCs/>
        </w:rPr>
        <w:t xml:space="preserve"> ALEXANDER</w:t>
      </w:r>
    </w:p>
    <w:p w14:paraId="5D4BCBC2" w14:textId="77777777" w:rsidR="00C75E72" w:rsidRPr="00CC0DD1" w:rsidRDefault="00C75E72" w:rsidP="00065C4E">
      <w:pPr>
        <w:numPr>
          <w:ilvl w:val="0"/>
          <w:numId w:val="24"/>
        </w:numPr>
        <w:spacing w:line="360" w:lineRule="auto"/>
        <w:jc w:val="center"/>
        <w:rPr>
          <w:bCs/>
        </w:rPr>
      </w:pPr>
      <w:r w:rsidRPr="00CC0DD1">
        <w:rPr>
          <w:bCs/>
        </w:rPr>
        <w:t>OCHOA MONTAÑO JUAN SEBASTIAN</w:t>
      </w:r>
    </w:p>
    <w:p w14:paraId="3FD4A89E" w14:textId="77777777" w:rsidR="00C75E72" w:rsidRPr="00CC0DD1" w:rsidRDefault="00C75E72" w:rsidP="00065C4E">
      <w:pPr>
        <w:numPr>
          <w:ilvl w:val="0"/>
          <w:numId w:val="24"/>
        </w:numPr>
        <w:spacing w:line="360" w:lineRule="auto"/>
        <w:jc w:val="center"/>
        <w:rPr>
          <w:bCs/>
        </w:rPr>
      </w:pPr>
      <w:r w:rsidRPr="00CC0DD1">
        <w:rPr>
          <w:bCs/>
        </w:rPr>
        <w:t>BUÑAY ÑAMO ERICKA NICOLE</w:t>
      </w:r>
    </w:p>
    <w:p w14:paraId="5C5598C0" w14:textId="77777777" w:rsidR="00C75E72" w:rsidRPr="00CC0DD1" w:rsidRDefault="00C75E72" w:rsidP="00065C4E">
      <w:pPr>
        <w:numPr>
          <w:ilvl w:val="0"/>
          <w:numId w:val="24"/>
        </w:numPr>
        <w:spacing w:line="360" w:lineRule="auto"/>
        <w:jc w:val="center"/>
        <w:rPr>
          <w:bCs/>
        </w:rPr>
      </w:pPr>
      <w:r w:rsidRPr="00CC0DD1">
        <w:rPr>
          <w:bCs/>
        </w:rPr>
        <w:t>VELOS ARROYO FAUSTO ROLANDO</w:t>
      </w:r>
    </w:p>
    <w:p w14:paraId="30C98F14" w14:textId="1FAA14B5" w:rsidR="00CC0DD1" w:rsidRDefault="00AE6DC3" w:rsidP="00AE6DC3">
      <w:pPr>
        <w:tabs>
          <w:tab w:val="left" w:pos="8475"/>
        </w:tabs>
        <w:spacing w:line="360" w:lineRule="auto"/>
        <w:rPr>
          <w:b/>
        </w:rPr>
      </w:pPr>
      <w:r>
        <w:rPr>
          <w:b/>
        </w:rPr>
        <w:tab/>
      </w:r>
    </w:p>
    <w:p w14:paraId="443394E2" w14:textId="77777777" w:rsidR="00C75E72" w:rsidRPr="00A0254F" w:rsidRDefault="00C75E72" w:rsidP="00C75E72">
      <w:pPr>
        <w:spacing w:line="360" w:lineRule="auto"/>
        <w:jc w:val="center"/>
        <w:rPr>
          <w:b/>
        </w:rPr>
      </w:pPr>
      <w:r>
        <w:rPr>
          <w:b/>
        </w:rPr>
        <w:t>FECHA</w:t>
      </w:r>
      <w:r w:rsidRPr="00A0254F">
        <w:rPr>
          <w:b/>
        </w:rPr>
        <w:t>:</w:t>
      </w:r>
    </w:p>
    <w:p w14:paraId="09E3798C" w14:textId="488D852E" w:rsidR="00C75E72" w:rsidRPr="00CC0DD1" w:rsidRDefault="00AB0634" w:rsidP="00C75E72">
      <w:pPr>
        <w:spacing w:line="360" w:lineRule="auto"/>
        <w:jc w:val="center"/>
        <w:rPr>
          <w:bCs/>
        </w:rPr>
      </w:pPr>
      <w:r>
        <w:rPr>
          <w:bCs/>
        </w:rPr>
        <w:t>07</w:t>
      </w:r>
      <w:r w:rsidR="00E0661F" w:rsidRPr="00CC0DD1">
        <w:rPr>
          <w:bCs/>
        </w:rPr>
        <w:t>-</w:t>
      </w:r>
      <w:r>
        <w:rPr>
          <w:bCs/>
        </w:rPr>
        <w:t>11</w:t>
      </w:r>
      <w:r w:rsidR="00C75E72" w:rsidRPr="00CC0DD1">
        <w:rPr>
          <w:bCs/>
        </w:rPr>
        <w:t>-2023</w:t>
      </w:r>
    </w:p>
    <w:p w14:paraId="172221E4" w14:textId="77777777" w:rsidR="00CC0DD1" w:rsidRDefault="00CC0DD1" w:rsidP="00C75E72">
      <w:pPr>
        <w:spacing w:line="360" w:lineRule="auto"/>
        <w:jc w:val="center"/>
        <w:rPr>
          <w:b/>
        </w:rPr>
      </w:pPr>
    </w:p>
    <w:p w14:paraId="76BAA25C" w14:textId="77777777" w:rsidR="00C75E72" w:rsidRDefault="00C75E72" w:rsidP="00C75E72">
      <w:pPr>
        <w:spacing w:line="360" w:lineRule="auto"/>
        <w:jc w:val="center"/>
        <w:rPr>
          <w:b/>
        </w:rPr>
      </w:pPr>
      <w:r>
        <w:rPr>
          <w:b/>
        </w:rPr>
        <w:t>CURSO:</w:t>
      </w:r>
    </w:p>
    <w:p w14:paraId="70F38D98" w14:textId="60D49058" w:rsidR="00C75E72" w:rsidRPr="00CC0DD1" w:rsidRDefault="00C75E72" w:rsidP="00C75E72">
      <w:pPr>
        <w:spacing w:line="360" w:lineRule="auto"/>
        <w:jc w:val="center"/>
        <w:rPr>
          <w:bCs/>
        </w:rPr>
      </w:pPr>
      <w:r w:rsidRPr="00CC0DD1">
        <w:rPr>
          <w:bCs/>
        </w:rPr>
        <w:t>SOF-S-MA-</w:t>
      </w:r>
      <w:r w:rsidR="00AB0634">
        <w:rPr>
          <w:bCs/>
        </w:rPr>
        <w:t>6</w:t>
      </w:r>
      <w:r w:rsidRPr="00CC0DD1">
        <w:rPr>
          <w:bCs/>
        </w:rPr>
        <w:t>-</w:t>
      </w:r>
      <w:r w:rsidR="00AB0634">
        <w:rPr>
          <w:bCs/>
        </w:rPr>
        <w:t>2</w:t>
      </w:r>
    </w:p>
    <w:p w14:paraId="6B10F2F2" w14:textId="77777777" w:rsidR="00CC0DD1" w:rsidRDefault="00CC0DD1" w:rsidP="00C75E72">
      <w:pPr>
        <w:spacing w:line="360" w:lineRule="auto"/>
        <w:jc w:val="center"/>
        <w:rPr>
          <w:b/>
        </w:rPr>
      </w:pPr>
    </w:p>
    <w:p w14:paraId="4A8BE8E5" w14:textId="77777777" w:rsidR="00C75E72" w:rsidRDefault="00C75E72" w:rsidP="00C75E72">
      <w:pPr>
        <w:spacing w:line="360" w:lineRule="auto"/>
        <w:jc w:val="center"/>
        <w:rPr>
          <w:b/>
        </w:rPr>
      </w:pPr>
      <w:r>
        <w:rPr>
          <w:b/>
        </w:rPr>
        <w:t>FACULTAD:</w:t>
      </w:r>
    </w:p>
    <w:p w14:paraId="74726996" w14:textId="77777777" w:rsidR="00C75E72" w:rsidRPr="00CC0DD1" w:rsidRDefault="00C75E72" w:rsidP="00C75E72">
      <w:pPr>
        <w:spacing w:line="360" w:lineRule="auto"/>
        <w:jc w:val="center"/>
        <w:rPr>
          <w:bCs/>
        </w:rPr>
      </w:pPr>
      <w:r w:rsidRPr="00CC0DD1">
        <w:rPr>
          <w:bCs/>
        </w:rPr>
        <w:t>CIENCIAS MATEMÁTICAS Y FÍSICAS</w:t>
      </w:r>
    </w:p>
    <w:p w14:paraId="6AB9C13B" w14:textId="77777777" w:rsidR="00CC0DD1" w:rsidRDefault="00CC0DD1" w:rsidP="00C75E72">
      <w:pPr>
        <w:spacing w:line="360" w:lineRule="auto"/>
        <w:jc w:val="center"/>
        <w:rPr>
          <w:b/>
        </w:rPr>
      </w:pPr>
    </w:p>
    <w:p w14:paraId="64499BDF" w14:textId="77777777" w:rsidR="00C75E72" w:rsidRDefault="00C75E72" w:rsidP="00C75E72">
      <w:pPr>
        <w:spacing w:line="360" w:lineRule="auto"/>
        <w:jc w:val="center"/>
        <w:rPr>
          <w:b/>
        </w:rPr>
      </w:pPr>
      <w:r>
        <w:rPr>
          <w:b/>
        </w:rPr>
        <w:t>CARRERA:</w:t>
      </w:r>
    </w:p>
    <w:p w14:paraId="76EDA7EE" w14:textId="77777777" w:rsidR="00C75E72" w:rsidRPr="00CC0DD1" w:rsidRDefault="00C75E72" w:rsidP="00C75E72">
      <w:pPr>
        <w:spacing w:line="360" w:lineRule="auto"/>
        <w:jc w:val="center"/>
        <w:rPr>
          <w:bCs/>
        </w:rPr>
      </w:pPr>
      <w:r w:rsidRPr="00CC0DD1">
        <w:rPr>
          <w:bCs/>
        </w:rPr>
        <w:t>SOFTWARE</w:t>
      </w:r>
    </w:p>
    <w:p w14:paraId="1AB92C67" w14:textId="77777777" w:rsidR="00CC0DD1" w:rsidRPr="00A0254F" w:rsidRDefault="00CC0DD1" w:rsidP="00C75E72">
      <w:pPr>
        <w:spacing w:line="360" w:lineRule="auto"/>
        <w:jc w:val="center"/>
        <w:rPr>
          <w:b/>
        </w:rPr>
      </w:pPr>
    </w:p>
    <w:p w14:paraId="16504136" w14:textId="77777777" w:rsidR="00C75E72" w:rsidRPr="00A0254F" w:rsidRDefault="00C75E72" w:rsidP="00C75E72">
      <w:pPr>
        <w:spacing w:line="360" w:lineRule="auto"/>
        <w:ind w:left="708" w:hanging="708"/>
        <w:jc w:val="center"/>
        <w:rPr>
          <w:b/>
        </w:rPr>
      </w:pPr>
      <w:r>
        <w:rPr>
          <w:b/>
        </w:rPr>
        <w:t>TUTOR</w:t>
      </w:r>
      <w:r w:rsidRPr="00A0254F">
        <w:rPr>
          <w:b/>
        </w:rPr>
        <w:t>:</w:t>
      </w:r>
    </w:p>
    <w:p w14:paraId="290AA991" w14:textId="77777777" w:rsidR="00CC0DD1" w:rsidRPr="00CC0DD1" w:rsidRDefault="00C75E72" w:rsidP="00C75E72">
      <w:pPr>
        <w:spacing w:line="360" w:lineRule="auto"/>
        <w:jc w:val="center"/>
        <w:rPr>
          <w:bCs/>
        </w:rPr>
      </w:pPr>
      <w:r>
        <w:rPr>
          <w:b/>
        </w:rPr>
        <w:t xml:space="preserve">    </w:t>
      </w:r>
      <w:r w:rsidR="00092C1D">
        <w:rPr>
          <w:b/>
        </w:rPr>
        <w:t xml:space="preserve">  </w:t>
      </w:r>
      <w:r w:rsidR="00092C1D" w:rsidRPr="00CC0DD1">
        <w:rPr>
          <w:bCs/>
        </w:rPr>
        <w:t>ING. FRANKLIN PARRALES BRAVO</w:t>
      </w:r>
    </w:p>
    <w:p w14:paraId="1FE26FE3" w14:textId="4CE93107" w:rsidR="00C75E72" w:rsidRDefault="00C75E72" w:rsidP="00C75E72">
      <w:pPr>
        <w:spacing w:line="360" w:lineRule="auto"/>
        <w:jc w:val="center"/>
        <w:rPr>
          <w:b/>
        </w:rPr>
      </w:pPr>
      <w:r>
        <w:rPr>
          <w:b/>
        </w:rPr>
        <w:t xml:space="preserve">    </w:t>
      </w:r>
    </w:p>
    <w:p w14:paraId="4CEB24F1" w14:textId="77777777" w:rsidR="00092C1D" w:rsidRDefault="00C75E72" w:rsidP="00C75E72">
      <w:pPr>
        <w:spacing w:line="360" w:lineRule="auto"/>
        <w:jc w:val="center"/>
        <w:rPr>
          <w:b/>
        </w:rPr>
      </w:pPr>
      <w:r w:rsidRPr="00A0254F">
        <w:rPr>
          <w:b/>
        </w:rPr>
        <w:t>GUAYAQUIL-ECUADOR</w:t>
      </w:r>
      <w:r>
        <w:rPr>
          <w:b/>
        </w:rPr>
        <w:t xml:space="preserve">  </w:t>
      </w:r>
    </w:p>
    <w:p w14:paraId="62337062" w14:textId="5F6628D4" w:rsidR="001A76E4" w:rsidRPr="0015162E" w:rsidRDefault="00C75E72" w:rsidP="0015162E">
      <w:pPr>
        <w:spacing w:line="360" w:lineRule="auto"/>
        <w:jc w:val="center"/>
        <w:rPr>
          <w:b/>
        </w:rPr>
      </w:pPr>
      <w:r>
        <w:rPr>
          <w:b/>
        </w:rPr>
        <w:t>2023</w:t>
      </w:r>
    </w:p>
    <w:p w14:paraId="18E4F5A5" w14:textId="77777777" w:rsidR="00576BDA" w:rsidRDefault="00EB6BD5" w:rsidP="00576BDA">
      <w:pPr>
        <w:pStyle w:val="TDC1"/>
        <w:tabs>
          <w:tab w:val="left" w:pos="480"/>
          <w:tab w:val="right" w:leader="dot" w:pos="9628"/>
        </w:tabs>
      </w:pPr>
      <w:r>
        <w:br w:type="page"/>
      </w:r>
    </w:p>
    <w:p w14:paraId="690C8810" w14:textId="0847E59B" w:rsidR="00576BDA" w:rsidRDefault="00576BDA" w:rsidP="00576BDA">
      <w:pPr>
        <w:pStyle w:val="TDC1"/>
        <w:tabs>
          <w:tab w:val="left" w:pos="480"/>
          <w:tab w:val="right" w:leader="dot" w:pos="9628"/>
        </w:tabs>
      </w:pPr>
      <w:r>
        <w:lastRenderedPageBreak/>
        <w:t>TABLA DE CONTENIDO</w:t>
      </w:r>
    </w:p>
    <w:p w14:paraId="7B096233" w14:textId="26878FD1" w:rsidR="00D0227D" w:rsidRDefault="00576BDA">
      <w:pPr>
        <w:pStyle w:val="TDC1"/>
        <w:tabs>
          <w:tab w:val="left" w:pos="480"/>
          <w:tab w:val="right" w:leader="dot" w:pos="9742"/>
        </w:tabs>
        <w:rPr>
          <w:rFonts w:asciiTheme="minorHAnsi" w:eastAsiaTheme="minorEastAsia" w:hAnsiTheme="minorHAnsi" w:cstheme="minorBidi"/>
          <w:b w:val="0"/>
          <w:bCs w:val="0"/>
          <w:caps w:val="0"/>
          <w:noProof/>
          <w:kern w:val="2"/>
          <w:sz w:val="22"/>
          <w:szCs w:val="22"/>
          <w:lang w:val="es-EC" w:eastAsia="es-EC"/>
          <w14:ligatures w14:val="standardContextual"/>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50342283" w:history="1">
        <w:r w:rsidR="00D0227D" w:rsidRPr="00103E34">
          <w:rPr>
            <w:rStyle w:val="Hipervnculo"/>
            <w:rFonts w:cs="Book Antiqua"/>
            <w:noProof/>
          </w:rPr>
          <w:t>1.</w:t>
        </w:r>
        <w:r w:rsidR="00D0227D">
          <w:rPr>
            <w:rFonts w:asciiTheme="minorHAnsi" w:eastAsiaTheme="minorEastAsia" w:hAnsiTheme="minorHAnsi" w:cstheme="minorBidi"/>
            <w:b w:val="0"/>
            <w:bCs w:val="0"/>
            <w:caps w:val="0"/>
            <w:noProof/>
            <w:kern w:val="2"/>
            <w:sz w:val="22"/>
            <w:szCs w:val="22"/>
            <w:lang w:val="es-EC" w:eastAsia="es-EC"/>
            <w14:ligatures w14:val="standardContextual"/>
          </w:rPr>
          <w:tab/>
        </w:r>
        <w:r w:rsidR="00D0227D" w:rsidRPr="00103E34">
          <w:rPr>
            <w:rStyle w:val="Hipervnculo"/>
            <w:rFonts w:cs="Book Antiqua"/>
            <w:noProof/>
          </w:rPr>
          <w:t>Introducción</w:t>
        </w:r>
        <w:r w:rsidR="00D0227D">
          <w:rPr>
            <w:noProof/>
            <w:webHidden/>
          </w:rPr>
          <w:tab/>
        </w:r>
        <w:r w:rsidR="00D0227D">
          <w:rPr>
            <w:noProof/>
            <w:webHidden/>
          </w:rPr>
          <w:fldChar w:fldCharType="begin"/>
        </w:r>
        <w:r w:rsidR="00D0227D">
          <w:rPr>
            <w:noProof/>
            <w:webHidden/>
          </w:rPr>
          <w:instrText xml:space="preserve"> PAGEREF _Toc150342283 \h </w:instrText>
        </w:r>
        <w:r w:rsidR="00D0227D">
          <w:rPr>
            <w:noProof/>
            <w:webHidden/>
          </w:rPr>
        </w:r>
        <w:r w:rsidR="00D0227D">
          <w:rPr>
            <w:noProof/>
            <w:webHidden/>
          </w:rPr>
          <w:fldChar w:fldCharType="separate"/>
        </w:r>
        <w:r w:rsidR="00D0227D">
          <w:rPr>
            <w:noProof/>
            <w:webHidden/>
          </w:rPr>
          <w:t>3</w:t>
        </w:r>
        <w:r w:rsidR="00D0227D">
          <w:rPr>
            <w:noProof/>
            <w:webHidden/>
          </w:rPr>
          <w:fldChar w:fldCharType="end"/>
        </w:r>
      </w:hyperlink>
    </w:p>
    <w:p w14:paraId="32093EF5" w14:textId="6A56083D" w:rsidR="00D0227D" w:rsidRDefault="00D0227D">
      <w:pPr>
        <w:pStyle w:val="TDC2"/>
        <w:tabs>
          <w:tab w:val="left" w:pos="960"/>
          <w:tab w:val="right" w:leader="dot" w:pos="9742"/>
        </w:tabs>
        <w:rPr>
          <w:rFonts w:asciiTheme="minorHAnsi" w:eastAsiaTheme="minorEastAsia" w:hAnsiTheme="minorHAnsi" w:cstheme="minorBidi"/>
          <w:smallCaps w:val="0"/>
          <w:noProof/>
          <w:kern w:val="2"/>
          <w:sz w:val="22"/>
          <w:szCs w:val="22"/>
          <w:lang w:val="es-EC" w:eastAsia="es-EC"/>
          <w14:ligatures w14:val="standardContextual"/>
        </w:rPr>
      </w:pPr>
      <w:hyperlink w:anchor="_Toc150342284" w:history="1">
        <w:r w:rsidRPr="00103E34">
          <w:rPr>
            <w:rStyle w:val="Hipervnculo"/>
            <w:rFonts w:cs="Book Antiqua"/>
            <w:noProof/>
          </w:rPr>
          <w:t>1.1.</w:t>
        </w:r>
        <w:r>
          <w:rPr>
            <w:rFonts w:asciiTheme="minorHAnsi" w:eastAsiaTheme="minorEastAsia" w:hAnsiTheme="minorHAnsi" w:cstheme="minorBidi"/>
            <w:smallCaps w:val="0"/>
            <w:noProof/>
            <w:kern w:val="2"/>
            <w:sz w:val="22"/>
            <w:szCs w:val="22"/>
            <w:lang w:val="es-EC" w:eastAsia="es-EC"/>
            <w14:ligatures w14:val="standardContextual"/>
          </w:rPr>
          <w:tab/>
        </w:r>
        <w:r w:rsidRPr="00103E34">
          <w:rPr>
            <w:rStyle w:val="Hipervnculo"/>
            <w:rFonts w:cs="Book Antiqua"/>
            <w:noProof/>
          </w:rPr>
          <w:t>Objetivo</w:t>
        </w:r>
        <w:r>
          <w:rPr>
            <w:noProof/>
            <w:webHidden/>
          </w:rPr>
          <w:tab/>
        </w:r>
        <w:r>
          <w:rPr>
            <w:noProof/>
            <w:webHidden/>
          </w:rPr>
          <w:fldChar w:fldCharType="begin"/>
        </w:r>
        <w:r>
          <w:rPr>
            <w:noProof/>
            <w:webHidden/>
          </w:rPr>
          <w:instrText xml:space="preserve"> PAGEREF _Toc150342284 \h </w:instrText>
        </w:r>
        <w:r>
          <w:rPr>
            <w:noProof/>
            <w:webHidden/>
          </w:rPr>
        </w:r>
        <w:r>
          <w:rPr>
            <w:noProof/>
            <w:webHidden/>
          </w:rPr>
          <w:fldChar w:fldCharType="separate"/>
        </w:r>
        <w:r>
          <w:rPr>
            <w:noProof/>
            <w:webHidden/>
          </w:rPr>
          <w:t>3</w:t>
        </w:r>
        <w:r>
          <w:rPr>
            <w:noProof/>
            <w:webHidden/>
          </w:rPr>
          <w:fldChar w:fldCharType="end"/>
        </w:r>
      </w:hyperlink>
    </w:p>
    <w:p w14:paraId="27C0FD5E" w14:textId="45F67B42" w:rsidR="00D0227D" w:rsidRDefault="00D0227D">
      <w:pPr>
        <w:pStyle w:val="TDC2"/>
        <w:tabs>
          <w:tab w:val="left" w:pos="960"/>
          <w:tab w:val="right" w:leader="dot" w:pos="9742"/>
        </w:tabs>
        <w:rPr>
          <w:rFonts w:asciiTheme="minorHAnsi" w:eastAsiaTheme="minorEastAsia" w:hAnsiTheme="minorHAnsi" w:cstheme="minorBidi"/>
          <w:smallCaps w:val="0"/>
          <w:noProof/>
          <w:kern w:val="2"/>
          <w:sz w:val="22"/>
          <w:szCs w:val="22"/>
          <w:lang w:val="es-EC" w:eastAsia="es-EC"/>
          <w14:ligatures w14:val="standardContextual"/>
        </w:rPr>
      </w:pPr>
      <w:hyperlink w:anchor="_Toc150342285" w:history="1">
        <w:r w:rsidRPr="00103E34">
          <w:rPr>
            <w:rStyle w:val="Hipervnculo"/>
            <w:rFonts w:cs="Book Antiqua"/>
            <w:noProof/>
          </w:rPr>
          <w:t>1.2.</w:t>
        </w:r>
        <w:r>
          <w:rPr>
            <w:rFonts w:asciiTheme="minorHAnsi" w:eastAsiaTheme="minorEastAsia" w:hAnsiTheme="minorHAnsi" w:cstheme="minorBidi"/>
            <w:smallCaps w:val="0"/>
            <w:noProof/>
            <w:kern w:val="2"/>
            <w:sz w:val="22"/>
            <w:szCs w:val="22"/>
            <w:lang w:val="es-EC" w:eastAsia="es-EC"/>
            <w14:ligatures w14:val="standardContextual"/>
          </w:rPr>
          <w:tab/>
        </w:r>
        <w:r w:rsidRPr="00103E34">
          <w:rPr>
            <w:rStyle w:val="Hipervnculo"/>
            <w:rFonts w:cs="Book Antiqua"/>
            <w:noProof/>
          </w:rPr>
          <w:t>Definiciones, Acrónimos y Abreviaturas</w:t>
        </w:r>
        <w:r>
          <w:rPr>
            <w:noProof/>
            <w:webHidden/>
          </w:rPr>
          <w:tab/>
        </w:r>
        <w:r>
          <w:rPr>
            <w:noProof/>
            <w:webHidden/>
          </w:rPr>
          <w:fldChar w:fldCharType="begin"/>
        </w:r>
        <w:r>
          <w:rPr>
            <w:noProof/>
            <w:webHidden/>
          </w:rPr>
          <w:instrText xml:space="preserve"> PAGEREF _Toc150342285 \h </w:instrText>
        </w:r>
        <w:r>
          <w:rPr>
            <w:noProof/>
            <w:webHidden/>
          </w:rPr>
        </w:r>
        <w:r>
          <w:rPr>
            <w:noProof/>
            <w:webHidden/>
          </w:rPr>
          <w:fldChar w:fldCharType="separate"/>
        </w:r>
        <w:r>
          <w:rPr>
            <w:noProof/>
            <w:webHidden/>
          </w:rPr>
          <w:t>3</w:t>
        </w:r>
        <w:r>
          <w:rPr>
            <w:noProof/>
            <w:webHidden/>
          </w:rPr>
          <w:fldChar w:fldCharType="end"/>
        </w:r>
      </w:hyperlink>
    </w:p>
    <w:p w14:paraId="31C4DA1D" w14:textId="61A66513" w:rsidR="00D0227D" w:rsidRDefault="00D0227D">
      <w:pPr>
        <w:pStyle w:val="TDC2"/>
        <w:tabs>
          <w:tab w:val="left" w:pos="960"/>
          <w:tab w:val="right" w:leader="dot" w:pos="9742"/>
        </w:tabs>
        <w:rPr>
          <w:rFonts w:asciiTheme="minorHAnsi" w:eastAsiaTheme="minorEastAsia" w:hAnsiTheme="minorHAnsi" w:cstheme="minorBidi"/>
          <w:smallCaps w:val="0"/>
          <w:noProof/>
          <w:kern w:val="2"/>
          <w:sz w:val="22"/>
          <w:szCs w:val="22"/>
          <w:lang w:val="es-EC" w:eastAsia="es-EC"/>
          <w14:ligatures w14:val="standardContextual"/>
        </w:rPr>
      </w:pPr>
      <w:hyperlink w:anchor="_Toc150342286" w:history="1">
        <w:r w:rsidRPr="00103E34">
          <w:rPr>
            <w:rStyle w:val="Hipervnculo"/>
            <w:rFonts w:cs="Book Antiqua"/>
            <w:noProof/>
          </w:rPr>
          <w:t>1.3.</w:t>
        </w:r>
        <w:r>
          <w:rPr>
            <w:rFonts w:asciiTheme="minorHAnsi" w:eastAsiaTheme="minorEastAsia" w:hAnsiTheme="minorHAnsi" w:cstheme="minorBidi"/>
            <w:smallCaps w:val="0"/>
            <w:noProof/>
            <w:kern w:val="2"/>
            <w:sz w:val="22"/>
            <w:szCs w:val="22"/>
            <w:lang w:val="es-EC" w:eastAsia="es-EC"/>
            <w14:ligatures w14:val="standardContextual"/>
          </w:rPr>
          <w:tab/>
        </w:r>
        <w:r w:rsidRPr="00103E34">
          <w:rPr>
            <w:rStyle w:val="Hipervnculo"/>
            <w:rFonts w:cs="Book Antiqua"/>
            <w:noProof/>
          </w:rPr>
          <w:t>Audiencia</w:t>
        </w:r>
        <w:r>
          <w:rPr>
            <w:noProof/>
            <w:webHidden/>
          </w:rPr>
          <w:tab/>
        </w:r>
        <w:r>
          <w:rPr>
            <w:noProof/>
            <w:webHidden/>
          </w:rPr>
          <w:fldChar w:fldCharType="begin"/>
        </w:r>
        <w:r>
          <w:rPr>
            <w:noProof/>
            <w:webHidden/>
          </w:rPr>
          <w:instrText xml:space="preserve"> PAGEREF _Toc150342286 \h </w:instrText>
        </w:r>
        <w:r>
          <w:rPr>
            <w:noProof/>
            <w:webHidden/>
          </w:rPr>
        </w:r>
        <w:r>
          <w:rPr>
            <w:noProof/>
            <w:webHidden/>
          </w:rPr>
          <w:fldChar w:fldCharType="separate"/>
        </w:r>
        <w:r>
          <w:rPr>
            <w:noProof/>
            <w:webHidden/>
          </w:rPr>
          <w:t>4</w:t>
        </w:r>
        <w:r>
          <w:rPr>
            <w:noProof/>
            <w:webHidden/>
          </w:rPr>
          <w:fldChar w:fldCharType="end"/>
        </w:r>
      </w:hyperlink>
    </w:p>
    <w:p w14:paraId="67F051A4" w14:textId="0E9A6B1A" w:rsidR="00D0227D" w:rsidRDefault="00D0227D">
      <w:pPr>
        <w:pStyle w:val="TDC2"/>
        <w:tabs>
          <w:tab w:val="left" w:pos="960"/>
          <w:tab w:val="right" w:leader="dot" w:pos="9742"/>
        </w:tabs>
        <w:rPr>
          <w:rFonts w:asciiTheme="minorHAnsi" w:eastAsiaTheme="minorEastAsia" w:hAnsiTheme="minorHAnsi" w:cstheme="minorBidi"/>
          <w:smallCaps w:val="0"/>
          <w:noProof/>
          <w:kern w:val="2"/>
          <w:sz w:val="22"/>
          <w:szCs w:val="22"/>
          <w:lang w:val="es-EC" w:eastAsia="es-EC"/>
          <w14:ligatures w14:val="standardContextual"/>
        </w:rPr>
      </w:pPr>
      <w:hyperlink w:anchor="_Toc150342287" w:history="1">
        <w:r w:rsidRPr="00103E34">
          <w:rPr>
            <w:rStyle w:val="Hipervnculo"/>
            <w:rFonts w:cs="Book Antiqua"/>
            <w:noProof/>
          </w:rPr>
          <w:t>1.4.</w:t>
        </w:r>
        <w:r>
          <w:rPr>
            <w:rFonts w:asciiTheme="minorHAnsi" w:eastAsiaTheme="minorEastAsia" w:hAnsiTheme="minorHAnsi" w:cstheme="minorBidi"/>
            <w:smallCaps w:val="0"/>
            <w:noProof/>
            <w:kern w:val="2"/>
            <w:sz w:val="22"/>
            <w:szCs w:val="22"/>
            <w:lang w:val="es-EC" w:eastAsia="es-EC"/>
            <w14:ligatures w14:val="standardContextual"/>
          </w:rPr>
          <w:tab/>
        </w:r>
        <w:r w:rsidRPr="00103E34">
          <w:rPr>
            <w:rStyle w:val="Hipervnculo"/>
            <w:rFonts w:cs="Book Antiqua"/>
            <w:noProof/>
          </w:rPr>
          <w:t>Alcance</w:t>
        </w:r>
        <w:r>
          <w:rPr>
            <w:noProof/>
            <w:webHidden/>
          </w:rPr>
          <w:tab/>
        </w:r>
        <w:r>
          <w:rPr>
            <w:noProof/>
            <w:webHidden/>
          </w:rPr>
          <w:fldChar w:fldCharType="begin"/>
        </w:r>
        <w:r>
          <w:rPr>
            <w:noProof/>
            <w:webHidden/>
          </w:rPr>
          <w:instrText xml:space="preserve"> PAGEREF _Toc150342287 \h </w:instrText>
        </w:r>
        <w:r>
          <w:rPr>
            <w:noProof/>
            <w:webHidden/>
          </w:rPr>
        </w:r>
        <w:r>
          <w:rPr>
            <w:noProof/>
            <w:webHidden/>
          </w:rPr>
          <w:fldChar w:fldCharType="separate"/>
        </w:r>
        <w:r>
          <w:rPr>
            <w:noProof/>
            <w:webHidden/>
          </w:rPr>
          <w:t>4</w:t>
        </w:r>
        <w:r>
          <w:rPr>
            <w:noProof/>
            <w:webHidden/>
          </w:rPr>
          <w:fldChar w:fldCharType="end"/>
        </w:r>
      </w:hyperlink>
    </w:p>
    <w:p w14:paraId="0978E8E2" w14:textId="1230E44C" w:rsidR="00D0227D" w:rsidRDefault="00D0227D">
      <w:pPr>
        <w:pStyle w:val="TDC1"/>
        <w:tabs>
          <w:tab w:val="left" w:pos="480"/>
          <w:tab w:val="right" w:leader="dot" w:pos="9742"/>
        </w:tabs>
        <w:rPr>
          <w:rFonts w:asciiTheme="minorHAnsi" w:eastAsiaTheme="minorEastAsia" w:hAnsiTheme="minorHAnsi" w:cstheme="minorBidi"/>
          <w:b w:val="0"/>
          <w:bCs w:val="0"/>
          <w:caps w:val="0"/>
          <w:noProof/>
          <w:kern w:val="2"/>
          <w:sz w:val="22"/>
          <w:szCs w:val="22"/>
          <w:lang w:val="es-EC" w:eastAsia="es-EC"/>
          <w14:ligatures w14:val="standardContextual"/>
        </w:rPr>
      </w:pPr>
      <w:hyperlink w:anchor="_Toc150342288" w:history="1">
        <w:r w:rsidRPr="00103E34">
          <w:rPr>
            <w:rStyle w:val="Hipervnculo"/>
            <w:rFonts w:cs="Book Antiqua"/>
            <w:noProof/>
          </w:rPr>
          <w:t>2.</w:t>
        </w:r>
        <w:r>
          <w:rPr>
            <w:rFonts w:asciiTheme="minorHAnsi" w:eastAsiaTheme="minorEastAsia" w:hAnsiTheme="minorHAnsi" w:cstheme="minorBidi"/>
            <w:b w:val="0"/>
            <w:bCs w:val="0"/>
            <w:caps w:val="0"/>
            <w:noProof/>
            <w:kern w:val="2"/>
            <w:sz w:val="22"/>
            <w:szCs w:val="22"/>
            <w:lang w:val="es-EC" w:eastAsia="es-EC"/>
            <w14:ligatures w14:val="standardContextual"/>
          </w:rPr>
          <w:tab/>
        </w:r>
        <w:r w:rsidRPr="00103E34">
          <w:rPr>
            <w:rStyle w:val="Hipervnculo"/>
            <w:rFonts w:cs="Book Antiqua"/>
            <w:noProof/>
          </w:rPr>
          <w:t>Presentación del Producto</w:t>
        </w:r>
        <w:r>
          <w:rPr>
            <w:noProof/>
            <w:webHidden/>
          </w:rPr>
          <w:tab/>
        </w:r>
        <w:r>
          <w:rPr>
            <w:noProof/>
            <w:webHidden/>
          </w:rPr>
          <w:fldChar w:fldCharType="begin"/>
        </w:r>
        <w:r>
          <w:rPr>
            <w:noProof/>
            <w:webHidden/>
          </w:rPr>
          <w:instrText xml:space="preserve"> PAGEREF _Toc150342288 \h </w:instrText>
        </w:r>
        <w:r>
          <w:rPr>
            <w:noProof/>
            <w:webHidden/>
          </w:rPr>
        </w:r>
        <w:r>
          <w:rPr>
            <w:noProof/>
            <w:webHidden/>
          </w:rPr>
          <w:fldChar w:fldCharType="separate"/>
        </w:r>
        <w:r>
          <w:rPr>
            <w:noProof/>
            <w:webHidden/>
          </w:rPr>
          <w:t>5</w:t>
        </w:r>
        <w:r>
          <w:rPr>
            <w:noProof/>
            <w:webHidden/>
          </w:rPr>
          <w:fldChar w:fldCharType="end"/>
        </w:r>
      </w:hyperlink>
    </w:p>
    <w:p w14:paraId="7E8AD394" w14:textId="2AE0A9CC" w:rsidR="00D0227D" w:rsidRDefault="00D0227D">
      <w:pPr>
        <w:pStyle w:val="TDC2"/>
        <w:tabs>
          <w:tab w:val="left" w:pos="960"/>
          <w:tab w:val="right" w:leader="dot" w:pos="9742"/>
        </w:tabs>
        <w:rPr>
          <w:rFonts w:asciiTheme="minorHAnsi" w:eastAsiaTheme="minorEastAsia" w:hAnsiTheme="minorHAnsi" w:cstheme="minorBidi"/>
          <w:smallCaps w:val="0"/>
          <w:noProof/>
          <w:kern w:val="2"/>
          <w:sz w:val="22"/>
          <w:szCs w:val="22"/>
          <w:lang w:val="es-EC" w:eastAsia="es-EC"/>
          <w14:ligatures w14:val="standardContextual"/>
        </w:rPr>
      </w:pPr>
      <w:hyperlink w:anchor="_Toc150342289" w:history="1">
        <w:r w:rsidRPr="00103E34">
          <w:rPr>
            <w:rStyle w:val="Hipervnculo"/>
            <w:rFonts w:cs="Book Antiqua"/>
            <w:noProof/>
          </w:rPr>
          <w:t>2.1.</w:t>
        </w:r>
        <w:r>
          <w:rPr>
            <w:rFonts w:asciiTheme="minorHAnsi" w:eastAsiaTheme="minorEastAsia" w:hAnsiTheme="minorHAnsi" w:cstheme="minorBidi"/>
            <w:smallCaps w:val="0"/>
            <w:noProof/>
            <w:kern w:val="2"/>
            <w:sz w:val="22"/>
            <w:szCs w:val="22"/>
            <w:lang w:val="es-EC" w:eastAsia="es-EC"/>
            <w14:ligatures w14:val="standardContextual"/>
          </w:rPr>
          <w:tab/>
        </w:r>
        <w:r w:rsidRPr="00103E34">
          <w:rPr>
            <w:rStyle w:val="Hipervnculo"/>
            <w:rFonts w:cs="Book Antiqua"/>
            <w:noProof/>
          </w:rPr>
          <w:t>Propósito del Sistema</w:t>
        </w:r>
        <w:r>
          <w:rPr>
            <w:noProof/>
            <w:webHidden/>
          </w:rPr>
          <w:tab/>
        </w:r>
        <w:r>
          <w:rPr>
            <w:noProof/>
            <w:webHidden/>
          </w:rPr>
          <w:fldChar w:fldCharType="begin"/>
        </w:r>
        <w:r>
          <w:rPr>
            <w:noProof/>
            <w:webHidden/>
          </w:rPr>
          <w:instrText xml:space="preserve"> PAGEREF _Toc150342289 \h </w:instrText>
        </w:r>
        <w:r>
          <w:rPr>
            <w:noProof/>
            <w:webHidden/>
          </w:rPr>
        </w:r>
        <w:r>
          <w:rPr>
            <w:noProof/>
            <w:webHidden/>
          </w:rPr>
          <w:fldChar w:fldCharType="separate"/>
        </w:r>
        <w:r>
          <w:rPr>
            <w:noProof/>
            <w:webHidden/>
          </w:rPr>
          <w:t>5</w:t>
        </w:r>
        <w:r>
          <w:rPr>
            <w:noProof/>
            <w:webHidden/>
          </w:rPr>
          <w:fldChar w:fldCharType="end"/>
        </w:r>
      </w:hyperlink>
    </w:p>
    <w:p w14:paraId="2EE3DEC9" w14:textId="4249C20E" w:rsidR="00D0227D" w:rsidRDefault="00D0227D">
      <w:pPr>
        <w:pStyle w:val="TDC3"/>
        <w:tabs>
          <w:tab w:val="left" w:pos="1200"/>
          <w:tab w:val="right" w:leader="dot" w:pos="9742"/>
        </w:tabs>
        <w:rPr>
          <w:rFonts w:asciiTheme="minorHAnsi" w:eastAsiaTheme="minorEastAsia" w:hAnsiTheme="minorHAnsi" w:cstheme="minorBidi"/>
          <w:i w:val="0"/>
          <w:iCs w:val="0"/>
          <w:noProof/>
          <w:kern w:val="2"/>
          <w:sz w:val="22"/>
          <w:szCs w:val="22"/>
          <w:lang w:val="es-EC" w:eastAsia="es-EC"/>
          <w14:ligatures w14:val="standardContextual"/>
        </w:rPr>
      </w:pPr>
      <w:hyperlink w:anchor="_Toc150342290" w:history="1">
        <w:r w:rsidRPr="00103E34">
          <w:rPr>
            <w:rStyle w:val="Hipervnculo"/>
            <w:rFonts w:cs="Book Antiqua"/>
            <w:noProof/>
          </w:rPr>
          <w:t>2.2.1.</w:t>
        </w:r>
        <w:r>
          <w:rPr>
            <w:rFonts w:asciiTheme="minorHAnsi" w:eastAsiaTheme="minorEastAsia" w:hAnsiTheme="minorHAnsi" w:cstheme="minorBidi"/>
            <w:i w:val="0"/>
            <w:iCs w:val="0"/>
            <w:noProof/>
            <w:kern w:val="2"/>
            <w:sz w:val="22"/>
            <w:szCs w:val="22"/>
            <w:lang w:val="es-EC" w:eastAsia="es-EC"/>
            <w14:ligatures w14:val="standardContextual"/>
          </w:rPr>
          <w:tab/>
        </w:r>
        <w:r w:rsidRPr="00103E34">
          <w:rPr>
            <w:rStyle w:val="Hipervnculo"/>
            <w:rFonts w:cs="Book Antiqua"/>
            <w:noProof/>
          </w:rPr>
          <w:t>Planteamiento del problema</w:t>
        </w:r>
        <w:r>
          <w:rPr>
            <w:noProof/>
            <w:webHidden/>
          </w:rPr>
          <w:tab/>
        </w:r>
        <w:r>
          <w:rPr>
            <w:noProof/>
            <w:webHidden/>
          </w:rPr>
          <w:fldChar w:fldCharType="begin"/>
        </w:r>
        <w:r>
          <w:rPr>
            <w:noProof/>
            <w:webHidden/>
          </w:rPr>
          <w:instrText xml:space="preserve"> PAGEREF _Toc150342290 \h </w:instrText>
        </w:r>
        <w:r>
          <w:rPr>
            <w:noProof/>
            <w:webHidden/>
          </w:rPr>
        </w:r>
        <w:r>
          <w:rPr>
            <w:noProof/>
            <w:webHidden/>
          </w:rPr>
          <w:fldChar w:fldCharType="separate"/>
        </w:r>
        <w:r>
          <w:rPr>
            <w:noProof/>
            <w:webHidden/>
          </w:rPr>
          <w:t>5</w:t>
        </w:r>
        <w:r>
          <w:rPr>
            <w:noProof/>
            <w:webHidden/>
          </w:rPr>
          <w:fldChar w:fldCharType="end"/>
        </w:r>
      </w:hyperlink>
    </w:p>
    <w:p w14:paraId="76E68EF9" w14:textId="77C6C742" w:rsidR="00D0227D" w:rsidRDefault="00D0227D">
      <w:pPr>
        <w:pStyle w:val="TDC3"/>
        <w:tabs>
          <w:tab w:val="left" w:pos="1200"/>
          <w:tab w:val="right" w:leader="dot" w:pos="9742"/>
        </w:tabs>
        <w:rPr>
          <w:rFonts w:asciiTheme="minorHAnsi" w:eastAsiaTheme="minorEastAsia" w:hAnsiTheme="minorHAnsi" w:cstheme="minorBidi"/>
          <w:i w:val="0"/>
          <w:iCs w:val="0"/>
          <w:noProof/>
          <w:kern w:val="2"/>
          <w:sz w:val="22"/>
          <w:szCs w:val="22"/>
          <w:lang w:val="es-EC" w:eastAsia="es-EC"/>
          <w14:ligatures w14:val="standardContextual"/>
        </w:rPr>
      </w:pPr>
      <w:hyperlink w:anchor="_Toc150342291" w:history="1">
        <w:r w:rsidRPr="00103E34">
          <w:rPr>
            <w:rStyle w:val="Hipervnculo"/>
            <w:rFonts w:cs="Book Antiqua"/>
            <w:noProof/>
          </w:rPr>
          <w:t>2.2.2.</w:t>
        </w:r>
        <w:r>
          <w:rPr>
            <w:rFonts w:asciiTheme="minorHAnsi" w:eastAsiaTheme="minorEastAsia" w:hAnsiTheme="minorHAnsi" w:cstheme="minorBidi"/>
            <w:i w:val="0"/>
            <w:iCs w:val="0"/>
            <w:noProof/>
            <w:kern w:val="2"/>
            <w:sz w:val="22"/>
            <w:szCs w:val="22"/>
            <w:lang w:val="es-EC" w:eastAsia="es-EC"/>
            <w14:ligatures w14:val="standardContextual"/>
          </w:rPr>
          <w:tab/>
        </w:r>
        <w:r w:rsidRPr="00103E34">
          <w:rPr>
            <w:rStyle w:val="Hipervnculo"/>
            <w:rFonts w:cs="Book Antiqua"/>
            <w:noProof/>
          </w:rPr>
          <w:t>Objetivo</w:t>
        </w:r>
        <w:r>
          <w:rPr>
            <w:noProof/>
            <w:webHidden/>
          </w:rPr>
          <w:tab/>
        </w:r>
        <w:r>
          <w:rPr>
            <w:noProof/>
            <w:webHidden/>
          </w:rPr>
          <w:fldChar w:fldCharType="begin"/>
        </w:r>
        <w:r>
          <w:rPr>
            <w:noProof/>
            <w:webHidden/>
          </w:rPr>
          <w:instrText xml:space="preserve"> PAGEREF _Toc150342291 \h </w:instrText>
        </w:r>
        <w:r>
          <w:rPr>
            <w:noProof/>
            <w:webHidden/>
          </w:rPr>
        </w:r>
        <w:r>
          <w:rPr>
            <w:noProof/>
            <w:webHidden/>
          </w:rPr>
          <w:fldChar w:fldCharType="separate"/>
        </w:r>
        <w:r>
          <w:rPr>
            <w:noProof/>
            <w:webHidden/>
          </w:rPr>
          <w:t>5</w:t>
        </w:r>
        <w:r>
          <w:rPr>
            <w:noProof/>
            <w:webHidden/>
          </w:rPr>
          <w:fldChar w:fldCharType="end"/>
        </w:r>
      </w:hyperlink>
    </w:p>
    <w:p w14:paraId="0607CB04" w14:textId="3BD4694A" w:rsidR="00D0227D" w:rsidRDefault="00D0227D">
      <w:pPr>
        <w:pStyle w:val="TDC3"/>
        <w:tabs>
          <w:tab w:val="left" w:pos="1200"/>
          <w:tab w:val="right" w:leader="dot" w:pos="9742"/>
        </w:tabs>
        <w:rPr>
          <w:rFonts w:asciiTheme="minorHAnsi" w:eastAsiaTheme="minorEastAsia" w:hAnsiTheme="minorHAnsi" w:cstheme="minorBidi"/>
          <w:i w:val="0"/>
          <w:iCs w:val="0"/>
          <w:noProof/>
          <w:kern w:val="2"/>
          <w:sz w:val="22"/>
          <w:szCs w:val="22"/>
          <w:lang w:val="es-EC" w:eastAsia="es-EC"/>
          <w14:ligatures w14:val="standardContextual"/>
        </w:rPr>
      </w:pPr>
      <w:hyperlink w:anchor="_Toc150342292" w:history="1">
        <w:r w:rsidRPr="00103E34">
          <w:rPr>
            <w:rStyle w:val="Hipervnculo"/>
            <w:rFonts w:cs="Book Antiqua"/>
            <w:noProof/>
          </w:rPr>
          <w:t>2.2.3.</w:t>
        </w:r>
        <w:r>
          <w:rPr>
            <w:rFonts w:asciiTheme="minorHAnsi" w:eastAsiaTheme="minorEastAsia" w:hAnsiTheme="minorHAnsi" w:cstheme="minorBidi"/>
            <w:i w:val="0"/>
            <w:iCs w:val="0"/>
            <w:noProof/>
            <w:kern w:val="2"/>
            <w:sz w:val="22"/>
            <w:szCs w:val="22"/>
            <w:lang w:val="es-EC" w:eastAsia="es-EC"/>
            <w14:ligatures w14:val="standardContextual"/>
          </w:rPr>
          <w:tab/>
        </w:r>
        <w:r w:rsidRPr="00103E34">
          <w:rPr>
            <w:rStyle w:val="Hipervnculo"/>
            <w:rFonts w:cs="Book Antiqua"/>
            <w:noProof/>
          </w:rPr>
          <w:t>Alcance</w:t>
        </w:r>
        <w:r>
          <w:rPr>
            <w:noProof/>
            <w:webHidden/>
          </w:rPr>
          <w:tab/>
        </w:r>
        <w:r>
          <w:rPr>
            <w:noProof/>
            <w:webHidden/>
          </w:rPr>
          <w:fldChar w:fldCharType="begin"/>
        </w:r>
        <w:r>
          <w:rPr>
            <w:noProof/>
            <w:webHidden/>
          </w:rPr>
          <w:instrText xml:space="preserve"> PAGEREF _Toc150342292 \h </w:instrText>
        </w:r>
        <w:r>
          <w:rPr>
            <w:noProof/>
            <w:webHidden/>
          </w:rPr>
        </w:r>
        <w:r>
          <w:rPr>
            <w:noProof/>
            <w:webHidden/>
          </w:rPr>
          <w:fldChar w:fldCharType="separate"/>
        </w:r>
        <w:r>
          <w:rPr>
            <w:noProof/>
            <w:webHidden/>
          </w:rPr>
          <w:t>5</w:t>
        </w:r>
        <w:r>
          <w:rPr>
            <w:noProof/>
            <w:webHidden/>
          </w:rPr>
          <w:fldChar w:fldCharType="end"/>
        </w:r>
      </w:hyperlink>
    </w:p>
    <w:p w14:paraId="740402EF" w14:textId="02B09447" w:rsidR="00D0227D" w:rsidRDefault="00D0227D">
      <w:pPr>
        <w:pStyle w:val="TDC2"/>
        <w:tabs>
          <w:tab w:val="left" w:pos="960"/>
          <w:tab w:val="right" w:leader="dot" w:pos="9742"/>
        </w:tabs>
        <w:rPr>
          <w:rFonts w:asciiTheme="minorHAnsi" w:eastAsiaTheme="minorEastAsia" w:hAnsiTheme="minorHAnsi" w:cstheme="minorBidi"/>
          <w:smallCaps w:val="0"/>
          <w:noProof/>
          <w:kern w:val="2"/>
          <w:sz w:val="22"/>
          <w:szCs w:val="22"/>
          <w:lang w:val="es-EC" w:eastAsia="es-EC"/>
          <w14:ligatures w14:val="standardContextual"/>
        </w:rPr>
      </w:pPr>
      <w:hyperlink w:anchor="_Toc150342293" w:history="1">
        <w:r w:rsidRPr="00103E34">
          <w:rPr>
            <w:rStyle w:val="Hipervnculo"/>
            <w:rFonts w:cs="Book Antiqua"/>
            <w:noProof/>
          </w:rPr>
          <w:t>2.2.</w:t>
        </w:r>
        <w:r>
          <w:rPr>
            <w:rFonts w:asciiTheme="minorHAnsi" w:eastAsiaTheme="minorEastAsia" w:hAnsiTheme="minorHAnsi" w:cstheme="minorBidi"/>
            <w:smallCaps w:val="0"/>
            <w:noProof/>
            <w:kern w:val="2"/>
            <w:sz w:val="22"/>
            <w:szCs w:val="22"/>
            <w:lang w:val="es-EC" w:eastAsia="es-EC"/>
            <w14:ligatures w14:val="standardContextual"/>
          </w:rPr>
          <w:tab/>
        </w:r>
        <w:r w:rsidRPr="00103E34">
          <w:rPr>
            <w:rStyle w:val="Hipervnculo"/>
            <w:rFonts w:cs="Book Antiqua"/>
            <w:noProof/>
          </w:rPr>
          <w:t>Riesgos</w:t>
        </w:r>
        <w:r>
          <w:rPr>
            <w:noProof/>
            <w:webHidden/>
          </w:rPr>
          <w:tab/>
        </w:r>
        <w:r>
          <w:rPr>
            <w:noProof/>
            <w:webHidden/>
          </w:rPr>
          <w:fldChar w:fldCharType="begin"/>
        </w:r>
        <w:r>
          <w:rPr>
            <w:noProof/>
            <w:webHidden/>
          </w:rPr>
          <w:instrText xml:space="preserve"> PAGEREF _Toc150342293 \h </w:instrText>
        </w:r>
        <w:r>
          <w:rPr>
            <w:noProof/>
            <w:webHidden/>
          </w:rPr>
        </w:r>
        <w:r>
          <w:rPr>
            <w:noProof/>
            <w:webHidden/>
          </w:rPr>
          <w:fldChar w:fldCharType="separate"/>
        </w:r>
        <w:r>
          <w:rPr>
            <w:noProof/>
            <w:webHidden/>
          </w:rPr>
          <w:t>5</w:t>
        </w:r>
        <w:r>
          <w:rPr>
            <w:noProof/>
            <w:webHidden/>
          </w:rPr>
          <w:fldChar w:fldCharType="end"/>
        </w:r>
      </w:hyperlink>
    </w:p>
    <w:p w14:paraId="58F18AA7" w14:textId="72A92DC8" w:rsidR="00D0227D" w:rsidRDefault="00D0227D">
      <w:pPr>
        <w:pStyle w:val="TDC1"/>
        <w:tabs>
          <w:tab w:val="left" w:pos="480"/>
          <w:tab w:val="right" w:leader="dot" w:pos="9742"/>
        </w:tabs>
        <w:rPr>
          <w:rFonts w:asciiTheme="minorHAnsi" w:eastAsiaTheme="minorEastAsia" w:hAnsiTheme="minorHAnsi" w:cstheme="minorBidi"/>
          <w:b w:val="0"/>
          <w:bCs w:val="0"/>
          <w:caps w:val="0"/>
          <w:noProof/>
          <w:kern w:val="2"/>
          <w:sz w:val="22"/>
          <w:szCs w:val="22"/>
          <w:lang w:val="es-EC" w:eastAsia="es-EC"/>
          <w14:ligatures w14:val="standardContextual"/>
        </w:rPr>
      </w:pPr>
      <w:hyperlink w:anchor="_Toc150342294" w:history="1">
        <w:r w:rsidRPr="00103E34">
          <w:rPr>
            <w:rStyle w:val="Hipervnculo"/>
            <w:rFonts w:cs="Book Antiqua"/>
            <w:noProof/>
          </w:rPr>
          <w:t>3.</w:t>
        </w:r>
        <w:r>
          <w:rPr>
            <w:rFonts w:asciiTheme="minorHAnsi" w:eastAsiaTheme="minorEastAsia" w:hAnsiTheme="minorHAnsi" w:cstheme="minorBidi"/>
            <w:b w:val="0"/>
            <w:bCs w:val="0"/>
            <w:caps w:val="0"/>
            <w:noProof/>
            <w:kern w:val="2"/>
            <w:sz w:val="22"/>
            <w:szCs w:val="22"/>
            <w:lang w:val="es-EC" w:eastAsia="es-EC"/>
            <w14:ligatures w14:val="standardContextual"/>
          </w:rPr>
          <w:tab/>
        </w:r>
        <w:r w:rsidRPr="00103E34">
          <w:rPr>
            <w:rStyle w:val="Hipervnculo"/>
            <w:rFonts w:cs="Book Antiqua"/>
            <w:noProof/>
          </w:rPr>
          <w:t>Descripción General</w:t>
        </w:r>
        <w:r>
          <w:rPr>
            <w:noProof/>
            <w:webHidden/>
          </w:rPr>
          <w:tab/>
        </w:r>
        <w:r>
          <w:rPr>
            <w:noProof/>
            <w:webHidden/>
          </w:rPr>
          <w:fldChar w:fldCharType="begin"/>
        </w:r>
        <w:r>
          <w:rPr>
            <w:noProof/>
            <w:webHidden/>
          </w:rPr>
          <w:instrText xml:space="preserve"> PAGEREF _Toc150342294 \h </w:instrText>
        </w:r>
        <w:r>
          <w:rPr>
            <w:noProof/>
            <w:webHidden/>
          </w:rPr>
        </w:r>
        <w:r>
          <w:rPr>
            <w:noProof/>
            <w:webHidden/>
          </w:rPr>
          <w:fldChar w:fldCharType="separate"/>
        </w:r>
        <w:r>
          <w:rPr>
            <w:noProof/>
            <w:webHidden/>
          </w:rPr>
          <w:t>6</w:t>
        </w:r>
        <w:r>
          <w:rPr>
            <w:noProof/>
            <w:webHidden/>
          </w:rPr>
          <w:fldChar w:fldCharType="end"/>
        </w:r>
      </w:hyperlink>
    </w:p>
    <w:p w14:paraId="4560FE03" w14:textId="546F8B33" w:rsidR="00D0227D" w:rsidRDefault="00D0227D">
      <w:pPr>
        <w:pStyle w:val="TDC2"/>
        <w:tabs>
          <w:tab w:val="left" w:pos="960"/>
          <w:tab w:val="right" w:leader="dot" w:pos="9742"/>
        </w:tabs>
        <w:rPr>
          <w:rFonts w:asciiTheme="minorHAnsi" w:eastAsiaTheme="minorEastAsia" w:hAnsiTheme="minorHAnsi" w:cstheme="minorBidi"/>
          <w:smallCaps w:val="0"/>
          <w:noProof/>
          <w:kern w:val="2"/>
          <w:sz w:val="22"/>
          <w:szCs w:val="22"/>
          <w:lang w:val="es-EC" w:eastAsia="es-EC"/>
          <w14:ligatures w14:val="standardContextual"/>
        </w:rPr>
      </w:pPr>
      <w:hyperlink w:anchor="_Toc150342295" w:history="1">
        <w:r w:rsidRPr="00103E34">
          <w:rPr>
            <w:rStyle w:val="Hipervnculo"/>
            <w:rFonts w:cs="Book Antiqua"/>
            <w:noProof/>
          </w:rPr>
          <w:t>3.1.</w:t>
        </w:r>
        <w:r>
          <w:rPr>
            <w:rFonts w:asciiTheme="minorHAnsi" w:eastAsiaTheme="minorEastAsia" w:hAnsiTheme="minorHAnsi" w:cstheme="minorBidi"/>
            <w:smallCaps w:val="0"/>
            <w:noProof/>
            <w:kern w:val="2"/>
            <w:sz w:val="22"/>
            <w:szCs w:val="22"/>
            <w:lang w:val="es-EC" w:eastAsia="es-EC"/>
            <w14:ligatures w14:val="standardContextual"/>
          </w:rPr>
          <w:tab/>
        </w:r>
        <w:r w:rsidRPr="00103E34">
          <w:rPr>
            <w:rStyle w:val="Hipervnculo"/>
            <w:rFonts w:cs="Book Antiqua"/>
            <w:noProof/>
          </w:rPr>
          <w:t>Contexto del Producto</w:t>
        </w:r>
        <w:r>
          <w:rPr>
            <w:noProof/>
            <w:webHidden/>
          </w:rPr>
          <w:tab/>
        </w:r>
        <w:r>
          <w:rPr>
            <w:noProof/>
            <w:webHidden/>
          </w:rPr>
          <w:fldChar w:fldCharType="begin"/>
        </w:r>
        <w:r>
          <w:rPr>
            <w:noProof/>
            <w:webHidden/>
          </w:rPr>
          <w:instrText xml:space="preserve"> PAGEREF _Toc150342295 \h </w:instrText>
        </w:r>
        <w:r>
          <w:rPr>
            <w:noProof/>
            <w:webHidden/>
          </w:rPr>
        </w:r>
        <w:r>
          <w:rPr>
            <w:noProof/>
            <w:webHidden/>
          </w:rPr>
          <w:fldChar w:fldCharType="separate"/>
        </w:r>
        <w:r>
          <w:rPr>
            <w:noProof/>
            <w:webHidden/>
          </w:rPr>
          <w:t>6</w:t>
        </w:r>
        <w:r>
          <w:rPr>
            <w:noProof/>
            <w:webHidden/>
          </w:rPr>
          <w:fldChar w:fldCharType="end"/>
        </w:r>
      </w:hyperlink>
    </w:p>
    <w:p w14:paraId="34FD8EA9" w14:textId="0E485CF9" w:rsidR="00D0227D" w:rsidRDefault="00D0227D">
      <w:pPr>
        <w:pStyle w:val="TDC2"/>
        <w:tabs>
          <w:tab w:val="left" w:pos="960"/>
          <w:tab w:val="right" w:leader="dot" w:pos="9742"/>
        </w:tabs>
        <w:rPr>
          <w:rFonts w:asciiTheme="minorHAnsi" w:eastAsiaTheme="minorEastAsia" w:hAnsiTheme="minorHAnsi" w:cstheme="minorBidi"/>
          <w:smallCaps w:val="0"/>
          <w:noProof/>
          <w:kern w:val="2"/>
          <w:sz w:val="22"/>
          <w:szCs w:val="22"/>
          <w:lang w:val="es-EC" w:eastAsia="es-EC"/>
          <w14:ligatures w14:val="standardContextual"/>
        </w:rPr>
      </w:pPr>
      <w:hyperlink w:anchor="_Toc150342296" w:history="1">
        <w:r w:rsidRPr="00103E34">
          <w:rPr>
            <w:rStyle w:val="Hipervnculo"/>
            <w:rFonts w:cs="Book Antiqua"/>
            <w:noProof/>
          </w:rPr>
          <w:t>3.2.</w:t>
        </w:r>
        <w:r>
          <w:rPr>
            <w:rFonts w:asciiTheme="minorHAnsi" w:eastAsiaTheme="minorEastAsia" w:hAnsiTheme="minorHAnsi" w:cstheme="minorBidi"/>
            <w:smallCaps w:val="0"/>
            <w:noProof/>
            <w:kern w:val="2"/>
            <w:sz w:val="22"/>
            <w:szCs w:val="22"/>
            <w:lang w:val="es-EC" w:eastAsia="es-EC"/>
            <w14:ligatures w14:val="standardContextual"/>
          </w:rPr>
          <w:tab/>
        </w:r>
        <w:r w:rsidRPr="00103E34">
          <w:rPr>
            <w:rStyle w:val="Hipervnculo"/>
            <w:rFonts w:cs="Book Antiqua"/>
            <w:noProof/>
          </w:rPr>
          <w:t>Perspectivas futuras del producto</w:t>
        </w:r>
        <w:r>
          <w:rPr>
            <w:noProof/>
            <w:webHidden/>
          </w:rPr>
          <w:tab/>
        </w:r>
        <w:r>
          <w:rPr>
            <w:noProof/>
            <w:webHidden/>
          </w:rPr>
          <w:fldChar w:fldCharType="begin"/>
        </w:r>
        <w:r>
          <w:rPr>
            <w:noProof/>
            <w:webHidden/>
          </w:rPr>
          <w:instrText xml:space="preserve"> PAGEREF _Toc150342296 \h </w:instrText>
        </w:r>
        <w:r>
          <w:rPr>
            <w:noProof/>
            <w:webHidden/>
          </w:rPr>
        </w:r>
        <w:r>
          <w:rPr>
            <w:noProof/>
            <w:webHidden/>
          </w:rPr>
          <w:fldChar w:fldCharType="separate"/>
        </w:r>
        <w:r>
          <w:rPr>
            <w:noProof/>
            <w:webHidden/>
          </w:rPr>
          <w:t>7</w:t>
        </w:r>
        <w:r>
          <w:rPr>
            <w:noProof/>
            <w:webHidden/>
          </w:rPr>
          <w:fldChar w:fldCharType="end"/>
        </w:r>
      </w:hyperlink>
    </w:p>
    <w:p w14:paraId="7E56AD80" w14:textId="3F219DE2" w:rsidR="00D0227D" w:rsidRDefault="00D0227D">
      <w:pPr>
        <w:pStyle w:val="TDC2"/>
        <w:tabs>
          <w:tab w:val="left" w:pos="960"/>
          <w:tab w:val="right" w:leader="dot" w:pos="9742"/>
        </w:tabs>
        <w:rPr>
          <w:rFonts w:asciiTheme="minorHAnsi" w:eastAsiaTheme="minorEastAsia" w:hAnsiTheme="minorHAnsi" w:cstheme="minorBidi"/>
          <w:smallCaps w:val="0"/>
          <w:noProof/>
          <w:kern w:val="2"/>
          <w:sz w:val="22"/>
          <w:szCs w:val="22"/>
          <w:lang w:val="es-EC" w:eastAsia="es-EC"/>
          <w14:ligatures w14:val="standardContextual"/>
        </w:rPr>
      </w:pPr>
      <w:hyperlink w:anchor="_Toc150342297" w:history="1">
        <w:r w:rsidRPr="00103E34">
          <w:rPr>
            <w:rStyle w:val="Hipervnculo"/>
            <w:rFonts w:cs="Book Antiqua"/>
            <w:noProof/>
          </w:rPr>
          <w:t>3.3.</w:t>
        </w:r>
        <w:r>
          <w:rPr>
            <w:rFonts w:asciiTheme="minorHAnsi" w:eastAsiaTheme="minorEastAsia" w:hAnsiTheme="minorHAnsi" w:cstheme="minorBidi"/>
            <w:smallCaps w:val="0"/>
            <w:noProof/>
            <w:kern w:val="2"/>
            <w:sz w:val="22"/>
            <w:szCs w:val="22"/>
            <w:lang w:val="es-EC" w:eastAsia="es-EC"/>
            <w14:ligatures w14:val="standardContextual"/>
          </w:rPr>
          <w:tab/>
        </w:r>
        <w:r w:rsidRPr="00103E34">
          <w:rPr>
            <w:rStyle w:val="Hipervnculo"/>
            <w:rFonts w:cs="Book Antiqua"/>
            <w:noProof/>
          </w:rPr>
          <w:t>Reglas y Funciones de Negocio</w:t>
        </w:r>
        <w:r>
          <w:rPr>
            <w:noProof/>
            <w:webHidden/>
          </w:rPr>
          <w:tab/>
        </w:r>
        <w:r>
          <w:rPr>
            <w:noProof/>
            <w:webHidden/>
          </w:rPr>
          <w:fldChar w:fldCharType="begin"/>
        </w:r>
        <w:r>
          <w:rPr>
            <w:noProof/>
            <w:webHidden/>
          </w:rPr>
          <w:instrText xml:space="preserve"> PAGEREF _Toc150342297 \h </w:instrText>
        </w:r>
        <w:r>
          <w:rPr>
            <w:noProof/>
            <w:webHidden/>
          </w:rPr>
        </w:r>
        <w:r>
          <w:rPr>
            <w:noProof/>
            <w:webHidden/>
          </w:rPr>
          <w:fldChar w:fldCharType="separate"/>
        </w:r>
        <w:r>
          <w:rPr>
            <w:noProof/>
            <w:webHidden/>
          </w:rPr>
          <w:t>7</w:t>
        </w:r>
        <w:r>
          <w:rPr>
            <w:noProof/>
            <w:webHidden/>
          </w:rPr>
          <w:fldChar w:fldCharType="end"/>
        </w:r>
      </w:hyperlink>
    </w:p>
    <w:p w14:paraId="5E4B0BF9" w14:textId="413D4ADA" w:rsidR="00D0227D" w:rsidRDefault="00D0227D">
      <w:pPr>
        <w:pStyle w:val="TDC1"/>
        <w:tabs>
          <w:tab w:val="left" w:pos="480"/>
          <w:tab w:val="right" w:leader="dot" w:pos="9742"/>
        </w:tabs>
        <w:rPr>
          <w:rFonts w:asciiTheme="minorHAnsi" w:eastAsiaTheme="minorEastAsia" w:hAnsiTheme="minorHAnsi" w:cstheme="minorBidi"/>
          <w:b w:val="0"/>
          <w:bCs w:val="0"/>
          <w:caps w:val="0"/>
          <w:noProof/>
          <w:kern w:val="2"/>
          <w:sz w:val="22"/>
          <w:szCs w:val="22"/>
          <w:lang w:val="es-EC" w:eastAsia="es-EC"/>
          <w14:ligatures w14:val="standardContextual"/>
        </w:rPr>
      </w:pPr>
      <w:hyperlink w:anchor="_Toc150342298" w:history="1">
        <w:r w:rsidRPr="00103E34">
          <w:rPr>
            <w:rStyle w:val="Hipervnculo"/>
            <w:rFonts w:cs="Book Antiqua"/>
            <w:noProof/>
          </w:rPr>
          <w:t>4.</w:t>
        </w:r>
        <w:r>
          <w:rPr>
            <w:rFonts w:asciiTheme="minorHAnsi" w:eastAsiaTheme="minorEastAsia" w:hAnsiTheme="minorHAnsi" w:cstheme="minorBidi"/>
            <w:b w:val="0"/>
            <w:bCs w:val="0"/>
            <w:caps w:val="0"/>
            <w:noProof/>
            <w:kern w:val="2"/>
            <w:sz w:val="22"/>
            <w:szCs w:val="22"/>
            <w:lang w:val="es-EC" w:eastAsia="es-EC"/>
            <w14:ligatures w14:val="standardContextual"/>
          </w:rPr>
          <w:tab/>
        </w:r>
        <w:r w:rsidRPr="00103E34">
          <w:rPr>
            <w:rStyle w:val="Hipervnculo"/>
            <w:rFonts w:cs="Book Antiqua"/>
            <w:noProof/>
          </w:rPr>
          <w:t>REQUISITOS</w:t>
        </w:r>
        <w:r>
          <w:rPr>
            <w:noProof/>
            <w:webHidden/>
          </w:rPr>
          <w:tab/>
        </w:r>
        <w:r>
          <w:rPr>
            <w:noProof/>
            <w:webHidden/>
          </w:rPr>
          <w:fldChar w:fldCharType="begin"/>
        </w:r>
        <w:r>
          <w:rPr>
            <w:noProof/>
            <w:webHidden/>
          </w:rPr>
          <w:instrText xml:space="preserve"> PAGEREF _Toc150342298 \h </w:instrText>
        </w:r>
        <w:r>
          <w:rPr>
            <w:noProof/>
            <w:webHidden/>
          </w:rPr>
        </w:r>
        <w:r>
          <w:rPr>
            <w:noProof/>
            <w:webHidden/>
          </w:rPr>
          <w:fldChar w:fldCharType="separate"/>
        </w:r>
        <w:r>
          <w:rPr>
            <w:noProof/>
            <w:webHidden/>
          </w:rPr>
          <w:t>8</w:t>
        </w:r>
        <w:r>
          <w:rPr>
            <w:noProof/>
            <w:webHidden/>
          </w:rPr>
          <w:fldChar w:fldCharType="end"/>
        </w:r>
      </w:hyperlink>
    </w:p>
    <w:p w14:paraId="00172EB2" w14:textId="335B3F88" w:rsidR="00D0227D" w:rsidRDefault="00D0227D">
      <w:pPr>
        <w:pStyle w:val="TDC2"/>
        <w:tabs>
          <w:tab w:val="left" w:pos="960"/>
          <w:tab w:val="right" w:leader="dot" w:pos="9742"/>
        </w:tabs>
        <w:rPr>
          <w:rFonts w:asciiTheme="minorHAnsi" w:eastAsiaTheme="minorEastAsia" w:hAnsiTheme="minorHAnsi" w:cstheme="minorBidi"/>
          <w:smallCaps w:val="0"/>
          <w:noProof/>
          <w:kern w:val="2"/>
          <w:sz w:val="22"/>
          <w:szCs w:val="22"/>
          <w:lang w:val="es-EC" w:eastAsia="es-EC"/>
          <w14:ligatures w14:val="standardContextual"/>
        </w:rPr>
      </w:pPr>
      <w:hyperlink w:anchor="_Toc150342299" w:history="1">
        <w:r w:rsidRPr="00103E34">
          <w:rPr>
            <w:rStyle w:val="Hipervnculo"/>
            <w:rFonts w:cs="Book Antiqua"/>
            <w:noProof/>
          </w:rPr>
          <w:t>4.1.</w:t>
        </w:r>
        <w:r>
          <w:rPr>
            <w:rFonts w:asciiTheme="minorHAnsi" w:eastAsiaTheme="minorEastAsia" w:hAnsiTheme="minorHAnsi" w:cstheme="minorBidi"/>
            <w:smallCaps w:val="0"/>
            <w:noProof/>
            <w:kern w:val="2"/>
            <w:sz w:val="22"/>
            <w:szCs w:val="22"/>
            <w:lang w:val="es-EC" w:eastAsia="es-EC"/>
            <w14:ligatures w14:val="standardContextual"/>
          </w:rPr>
          <w:tab/>
        </w:r>
        <w:r w:rsidRPr="00103E34">
          <w:rPr>
            <w:rStyle w:val="Hipervnculo"/>
            <w:rFonts w:cs="Book Antiqua"/>
            <w:noProof/>
          </w:rPr>
          <w:t>Funcionales</w:t>
        </w:r>
        <w:r>
          <w:rPr>
            <w:noProof/>
            <w:webHidden/>
          </w:rPr>
          <w:tab/>
        </w:r>
        <w:r>
          <w:rPr>
            <w:noProof/>
            <w:webHidden/>
          </w:rPr>
          <w:fldChar w:fldCharType="begin"/>
        </w:r>
        <w:r>
          <w:rPr>
            <w:noProof/>
            <w:webHidden/>
          </w:rPr>
          <w:instrText xml:space="preserve"> PAGEREF _Toc150342299 \h </w:instrText>
        </w:r>
        <w:r>
          <w:rPr>
            <w:noProof/>
            <w:webHidden/>
          </w:rPr>
        </w:r>
        <w:r>
          <w:rPr>
            <w:noProof/>
            <w:webHidden/>
          </w:rPr>
          <w:fldChar w:fldCharType="separate"/>
        </w:r>
        <w:r>
          <w:rPr>
            <w:noProof/>
            <w:webHidden/>
          </w:rPr>
          <w:t>8</w:t>
        </w:r>
        <w:r>
          <w:rPr>
            <w:noProof/>
            <w:webHidden/>
          </w:rPr>
          <w:fldChar w:fldCharType="end"/>
        </w:r>
      </w:hyperlink>
    </w:p>
    <w:p w14:paraId="146710F9" w14:textId="4C154041" w:rsidR="00D0227D" w:rsidRDefault="00D0227D">
      <w:pPr>
        <w:pStyle w:val="TDC2"/>
        <w:tabs>
          <w:tab w:val="left" w:pos="960"/>
          <w:tab w:val="right" w:leader="dot" w:pos="9742"/>
        </w:tabs>
        <w:rPr>
          <w:rFonts w:asciiTheme="minorHAnsi" w:eastAsiaTheme="minorEastAsia" w:hAnsiTheme="minorHAnsi" w:cstheme="minorBidi"/>
          <w:smallCaps w:val="0"/>
          <w:noProof/>
          <w:kern w:val="2"/>
          <w:sz w:val="22"/>
          <w:szCs w:val="22"/>
          <w:lang w:val="es-EC" w:eastAsia="es-EC"/>
          <w14:ligatures w14:val="standardContextual"/>
        </w:rPr>
      </w:pPr>
      <w:hyperlink w:anchor="_Toc150342300" w:history="1">
        <w:r w:rsidRPr="00103E34">
          <w:rPr>
            <w:rStyle w:val="Hipervnculo"/>
            <w:rFonts w:cs="Book Antiqua"/>
            <w:noProof/>
          </w:rPr>
          <w:t>1.1.</w:t>
        </w:r>
        <w:r>
          <w:rPr>
            <w:rFonts w:asciiTheme="minorHAnsi" w:eastAsiaTheme="minorEastAsia" w:hAnsiTheme="minorHAnsi" w:cstheme="minorBidi"/>
            <w:smallCaps w:val="0"/>
            <w:noProof/>
            <w:kern w:val="2"/>
            <w:sz w:val="22"/>
            <w:szCs w:val="22"/>
            <w:lang w:val="es-EC" w:eastAsia="es-EC"/>
            <w14:ligatures w14:val="standardContextual"/>
          </w:rPr>
          <w:tab/>
        </w:r>
        <w:r w:rsidRPr="00103E34">
          <w:rPr>
            <w:rStyle w:val="Hipervnculo"/>
            <w:rFonts w:cs="Book Antiqua"/>
            <w:noProof/>
          </w:rPr>
          <w:t>No funcionales</w:t>
        </w:r>
        <w:r>
          <w:rPr>
            <w:noProof/>
            <w:webHidden/>
          </w:rPr>
          <w:tab/>
        </w:r>
        <w:r>
          <w:rPr>
            <w:noProof/>
            <w:webHidden/>
          </w:rPr>
          <w:fldChar w:fldCharType="begin"/>
        </w:r>
        <w:r>
          <w:rPr>
            <w:noProof/>
            <w:webHidden/>
          </w:rPr>
          <w:instrText xml:space="preserve"> PAGEREF _Toc150342300 \h </w:instrText>
        </w:r>
        <w:r>
          <w:rPr>
            <w:noProof/>
            <w:webHidden/>
          </w:rPr>
        </w:r>
        <w:r>
          <w:rPr>
            <w:noProof/>
            <w:webHidden/>
          </w:rPr>
          <w:fldChar w:fldCharType="separate"/>
        </w:r>
        <w:r>
          <w:rPr>
            <w:noProof/>
            <w:webHidden/>
          </w:rPr>
          <w:t>8</w:t>
        </w:r>
        <w:r>
          <w:rPr>
            <w:noProof/>
            <w:webHidden/>
          </w:rPr>
          <w:fldChar w:fldCharType="end"/>
        </w:r>
      </w:hyperlink>
    </w:p>
    <w:p w14:paraId="5102DDAD" w14:textId="1B720284" w:rsidR="00D0227D" w:rsidRDefault="00D0227D">
      <w:pPr>
        <w:pStyle w:val="TDC3"/>
        <w:tabs>
          <w:tab w:val="right" w:leader="dot" w:pos="9742"/>
        </w:tabs>
        <w:rPr>
          <w:rFonts w:asciiTheme="minorHAnsi" w:eastAsiaTheme="minorEastAsia" w:hAnsiTheme="minorHAnsi" w:cstheme="minorBidi"/>
          <w:i w:val="0"/>
          <w:iCs w:val="0"/>
          <w:noProof/>
          <w:kern w:val="2"/>
          <w:sz w:val="22"/>
          <w:szCs w:val="22"/>
          <w:lang w:val="es-EC" w:eastAsia="es-EC"/>
          <w14:ligatures w14:val="standardContextual"/>
        </w:rPr>
      </w:pPr>
      <w:hyperlink w:anchor="_Toc150342301" w:history="1">
        <w:r w:rsidRPr="00103E34">
          <w:rPr>
            <w:rStyle w:val="Hipervnculo"/>
            <w:rFonts w:eastAsiaTheme="minorHAnsi"/>
            <w:noProof/>
          </w:rPr>
          <w:t>Requerimientos funcionales – MODULO ADMINISTRADOR</w:t>
        </w:r>
        <w:r>
          <w:rPr>
            <w:noProof/>
            <w:webHidden/>
          </w:rPr>
          <w:tab/>
        </w:r>
        <w:r>
          <w:rPr>
            <w:noProof/>
            <w:webHidden/>
          </w:rPr>
          <w:fldChar w:fldCharType="begin"/>
        </w:r>
        <w:r>
          <w:rPr>
            <w:noProof/>
            <w:webHidden/>
          </w:rPr>
          <w:instrText xml:space="preserve"> PAGEREF _Toc150342301 \h </w:instrText>
        </w:r>
        <w:r>
          <w:rPr>
            <w:noProof/>
            <w:webHidden/>
          </w:rPr>
        </w:r>
        <w:r>
          <w:rPr>
            <w:noProof/>
            <w:webHidden/>
          </w:rPr>
          <w:fldChar w:fldCharType="separate"/>
        </w:r>
        <w:r>
          <w:rPr>
            <w:noProof/>
            <w:webHidden/>
          </w:rPr>
          <w:t>8</w:t>
        </w:r>
        <w:r>
          <w:rPr>
            <w:noProof/>
            <w:webHidden/>
          </w:rPr>
          <w:fldChar w:fldCharType="end"/>
        </w:r>
      </w:hyperlink>
    </w:p>
    <w:p w14:paraId="75FF0656" w14:textId="6F4A10E9" w:rsidR="00D0227D" w:rsidRDefault="00D0227D">
      <w:pPr>
        <w:pStyle w:val="TDC3"/>
        <w:tabs>
          <w:tab w:val="right" w:leader="dot" w:pos="9742"/>
        </w:tabs>
        <w:rPr>
          <w:rFonts w:asciiTheme="minorHAnsi" w:eastAsiaTheme="minorEastAsia" w:hAnsiTheme="minorHAnsi" w:cstheme="minorBidi"/>
          <w:i w:val="0"/>
          <w:iCs w:val="0"/>
          <w:noProof/>
          <w:kern w:val="2"/>
          <w:sz w:val="22"/>
          <w:szCs w:val="22"/>
          <w:lang w:val="es-EC" w:eastAsia="es-EC"/>
          <w14:ligatures w14:val="standardContextual"/>
        </w:rPr>
      </w:pPr>
      <w:hyperlink w:anchor="_Toc150342302" w:history="1">
        <w:r w:rsidRPr="00103E34">
          <w:rPr>
            <w:rStyle w:val="Hipervnculo"/>
            <w:noProof/>
          </w:rPr>
          <w:t>Requerimientos no funcionales – MODULO ADMINISTRADOR</w:t>
        </w:r>
        <w:r>
          <w:rPr>
            <w:noProof/>
            <w:webHidden/>
          </w:rPr>
          <w:tab/>
        </w:r>
        <w:r>
          <w:rPr>
            <w:noProof/>
            <w:webHidden/>
          </w:rPr>
          <w:fldChar w:fldCharType="begin"/>
        </w:r>
        <w:r>
          <w:rPr>
            <w:noProof/>
            <w:webHidden/>
          </w:rPr>
          <w:instrText xml:space="preserve"> PAGEREF _Toc150342302 \h </w:instrText>
        </w:r>
        <w:r>
          <w:rPr>
            <w:noProof/>
            <w:webHidden/>
          </w:rPr>
        </w:r>
        <w:r>
          <w:rPr>
            <w:noProof/>
            <w:webHidden/>
          </w:rPr>
          <w:fldChar w:fldCharType="separate"/>
        </w:r>
        <w:r>
          <w:rPr>
            <w:noProof/>
            <w:webHidden/>
          </w:rPr>
          <w:t>12</w:t>
        </w:r>
        <w:r>
          <w:rPr>
            <w:noProof/>
            <w:webHidden/>
          </w:rPr>
          <w:fldChar w:fldCharType="end"/>
        </w:r>
      </w:hyperlink>
    </w:p>
    <w:p w14:paraId="53A30CB9" w14:textId="6C0D56A4" w:rsidR="00D0227D" w:rsidRDefault="00D0227D">
      <w:pPr>
        <w:pStyle w:val="TDC3"/>
        <w:tabs>
          <w:tab w:val="right" w:leader="dot" w:pos="9742"/>
        </w:tabs>
        <w:rPr>
          <w:rFonts w:asciiTheme="minorHAnsi" w:eastAsiaTheme="minorEastAsia" w:hAnsiTheme="minorHAnsi" w:cstheme="minorBidi"/>
          <w:i w:val="0"/>
          <w:iCs w:val="0"/>
          <w:noProof/>
          <w:kern w:val="2"/>
          <w:sz w:val="22"/>
          <w:szCs w:val="22"/>
          <w:lang w:val="es-EC" w:eastAsia="es-EC"/>
          <w14:ligatures w14:val="standardContextual"/>
        </w:rPr>
      </w:pPr>
      <w:hyperlink w:anchor="_Toc150342303" w:history="1">
        <w:r w:rsidRPr="00103E34">
          <w:rPr>
            <w:rStyle w:val="Hipervnculo"/>
            <w:rFonts w:eastAsiaTheme="minorHAnsi"/>
            <w:noProof/>
            <w:lang w:eastAsia="en-US"/>
          </w:rPr>
          <w:t>Requerimientos funcionales – MODULO BODEGUERO</w:t>
        </w:r>
        <w:r>
          <w:rPr>
            <w:noProof/>
            <w:webHidden/>
          </w:rPr>
          <w:tab/>
        </w:r>
        <w:r>
          <w:rPr>
            <w:noProof/>
            <w:webHidden/>
          </w:rPr>
          <w:fldChar w:fldCharType="begin"/>
        </w:r>
        <w:r>
          <w:rPr>
            <w:noProof/>
            <w:webHidden/>
          </w:rPr>
          <w:instrText xml:space="preserve"> PAGEREF _Toc150342303 \h </w:instrText>
        </w:r>
        <w:r>
          <w:rPr>
            <w:noProof/>
            <w:webHidden/>
          </w:rPr>
        </w:r>
        <w:r>
          <w:rPr>
            <w:noProof/>
            <w:webHidden/>
          </w:rPr>
          <w:fldChar w:fldCharType="separate"/>
        </w:r>
        <w:r>
          <w:rPr>
            <w:noProof/>
            <w:webHidden/>
          </w:rPr>
          <w:t>15</w:t>
        </w:r>
        <w:r>
          <w:rPr>
            <w:noProof/>
            <w:webHidden/>
          </w:rPr>
          <w:fldChar w:fldCharType="end"/>
        </w:r>
      </w:hyperlink>
    </w:p>
    <w:p w14:paraId="312BFC3C" w14:textId="41677BB4" w:rsidR="00D0227D" w:rsidRDefault="00D0227D">
      <w:pPr>
        <w:pStyle w:val="TDC3"/>
        <w:tabs>
          <w:tab w:val="right" w:leader="dot" w:pos="9742"/>
        </w:tabs>
        <w:rPr>
          <w:rFonts w:asciiTheme="minorHAnsi" w:eastAsiaTheme="minorEastAsia" w:hAnsiTheme="minorHAnsi" w:cstheme="minorBidi"/>
          <w:i w:val="0"/>
          <w:iCs w:val="0"/>
          <w:noProof/>
          <w:kern w:val="2"/>
          <w:sz w:val="22"/>
          <w:szCs w:val="22"/>
          <w:lang w:val="es-EC" w:eastAsia="es-EC"/>
          <w14:ligatures w14:val="standardContextual"/>
        </w:rPr>
      </w:pPr>
      <w:hyperlink w:anchor="_Toc150342304" w:history="1">
        <w:r w:rsidRPr="00103E34">
          <w:rPr>
            <w:rStyle w:val="Hipervnculo"/>
            <w:noProof/>
          </w:rPr>
          <w:t>Requerimientos no funcionales – MODULO BODEGUERO</w:t>
        </w:r>
        <w:r>
          <w:rPr>
            <w:noProof/>
            <w:webHidden/>
          </w:rPr>
          <w:tab/>
        </w:r>
        <w:r>
          <w:rPr>
            <w:noProof/>
            <w:webHidden/>
          </w:rPr>
          <w:fldChar w:fldCharType="begin"/>
        </w:r>
        <w:r>
          <w:rPr>
            <w:noProof/>
            <w:webHidden/>
          </w:rPr>
          <w:instrText xml:space="preserve"> PAGEREF _Toc150342304 \h </w:instrText>
        </w:r>
        <w:r>
          <w:rPr>
            <w:noProof/>
            <w:webHidden/>
          </w:rPr>
        </w:r>
        <w:r>
          <w:rPr>
            <w:noProof/>
            <w:webHidden/>
          </w:rPr>
          <w:fldChar w:fldCharType="separate"/>
        </w:r>
        <w:r>
          <w:rPr>
            <w:noProof/>
            <w:webHidden/>
          </w:rPr>
          <w:t>18</w:t>
        </w:r>
        <w:r>
          <w:rPr>
            <w:noProof/>
            <w:webHidden/>
          </w:rPr>
          <w:fldChar w:fldCharType="end"/>
        </w:r>
      </w:hyperlink>
    </w:p>
    <w:p w14:paraId="7F785A44" w14:textId="6E574BDC" w:rsidR="00D0227D" w:rsidRDefault="00D0227D">
      <w:pPr>
        <w:pStyle w:val="TDC1"/>
        <w:tabs>
          <w:tab w:val="left" w:pos="480"/>
          <w:tab w:val="right" w:leader="dot" w:pos="9742"/>
        </w:tabs>
        <w:rPr>
          <w:rFonts w:asciiTheme="minorHAnsi" w:eastAsiaTheme="minorEastAsia" w:hAnsiTheme="minorHAnsi" w:cstheme="minorBidi"/>
          <w:b w:val="0"/>
          <w:bCs w:val="0"/>
          <w:caps w:val="0"/>
          <w:noProof/>
          <w:kern w:val="2"/>
          <w:sz w:val="22"/>
          <w:szCs w:val="22"/>
          <w:lang w:val="es-EC" w:eastAsia="es-EC"/>
          <w14:ligatures w14:val="standardContextual"/>
        </w:rPr>
      </w:pPr>
      <w:hyperlink w:anchor="_Toc150342305" w:history="1">
        <w:r w:rsidRPr="00103E34">
          <w:rPr>
            <w:rStyle w:val="Hipervnculo"/>
            <w:rFonts w:cstheme="minorHAnsi"/>
            <w:noProof/>
          </w:rPr>
          <w:t>5.</w:t>
        </w:r>
        <w:r>
          <w:rPr>
            <w:rFonts w:asciiTheme="minorHAnsi" w:eastAsiaTheme="minorEastAsia" w:hAnsiTheme="minorHAnsi" w:cstheme="minorBidi"/>
            <w:b w:val="0"/>
            <w:bCs w:val="0"/>
            <w:caps w:val="0"/>
            <w:noProof/>
            <w:kern w:val="2"/>
            <w:sz w:val="22"/>
            <w:szCs w:val="22"/>
            <w:lang w:val="es-EC" w:eastAsia="es-EC"/>
            <w14:ligatures w14:val="standardContextual"/>
          </w:rPr>
          <w:tab/>
        </w:r>
        <w:r w:rsidRPr="00103E34">
          <w:rPr>
            <w:rStyle w:val="Hipervnculo"/>
            <w:rFonts w:cstheme="minorHAnsi"/>
            <w:noProof/>
          </w:rPr>
          <w:t>MODULOS IMPLEMENTADOS</w:t>
        </w:r>
        <w:r>
          <w:rPr>
            <w:noProof/>
            <w:webHidden/>
          </w:rPr>
          <w:tab/>
        </w:r>
        <w:r>
          <w:rPr>
            <w:noProof/>
            <w:webHidden/>
          </w:rPr>
          <w:fldChar w:fldCharType="begin"/>
        </w:r>
        <w:r>
          <w:rPr>
            <w:noProof/>
            <w:webHidden/>
          </w:rPr>
          <w:instrText xml:space="preserve"> PAGEREF _Toc150342305 \h </w:instrText>
        </w:r>
        <w:r>
          <w:rPr>
            <w:noProof/>
            <w:webHidden/>
          </w:rPr>
        </w:r>
        <w:r>
          <w:rPr>
            <w:noProof/>
            <w:webHidden/>
          </w:rPr>
          <w:fldChar w:fldCharType="separate"/>
        </w:r>
        <w:r>
          <w:rPr>
            <w:noProof/>
            <w:webHidden/>
          </w:rPr>
          <w:t>20</w:t>
        </w:r>
        <w:r>
          <w:rPr>
            <w:noProof/>
            <w:webHidden/>
          </w:rPr>
          <w:fldChar w:fldCharType="end"/>
        </w:r>
      </w:hyperlink>
    </w:p>
    <w:p w14:paraId="472BE60D" w14:textId="45D135F7" w:rsidR="00D0227D" w:rsidRDefault="00D0227D">
      <w:pPr>
        <w:pStyle w:val="TDC2"/>
        <w:tabs>
          <w:tab w:val="left" w:pos="960"/>
          <w:tab w:val="right" w:leader="dot" w:pos="9742"/>
        </w:tabs>
        <w:rPr>
          <w:rFonts w:asciiTheme="minorHAnsi" w:eastAsiaTheme="minorEastAsia" w:hAnsiTheme="minorHAnsi" w:cstheme="minorBidi"/>
          <w:smallCaps w:val="0"/>
          <w:noProof/>
          <w:kern w:val="2"/>
          <w:sz w:val="22"/>
          <w:szCs w:val="22"/>
          <w:lang w:val="es-EC" w:eastAsia="es-EC"/>
          <w14:ligatures w14:val="standardContextual"/>
        </w:rPr>
      </w:pPr>
      <w:hyperlink w:anchor="_Toc150342306" w:history="1">
        <w:r w:rsidRPr="00103E34">
          <w:rPr>
            <w:rStyle w:val="Hipervnculo"/>
            <w:rFonts w:cstheme="minorHAnsi"/>
            <w:noProof/>
          </w:rPr>
          <w:t>5.1.</w:t>
        </w:r>
        <w:r>
          <w:rPr>
            <w:rFonts w:asciiTheme="minorHAnsi" w:eastAsiaTheme="minorEastAsia" w:hAnsiTheme="minorHAnsi" w:cstheme="minorBidi"/>
            <w:smallCaps w:val="0"/>
            <w:noProof/>
            <w:kern w:val="2"/>
            <w:sz w:val="22"/>
            <w:szCs w:val="22"/>
            <w:lang w:val="es-EC" w:eastAsia="es-EC"/>
            <w14:ligatures w14:val="standardContextual"/>
          </w:rPr>
          <w:tab/>
        </w:r>
        <w:r w:rsidRPr="00103E34">
          <w:rPr>
            <w:rStyle w:val="Hipervnculo"/>
            <w:rFonts w:cstheme="minorHAnsi"/>
            <w:noProof/>
          </w:rPr>
          <w:t>Lenguaje de programación que se utilizó a lo largo del proyecto.</w:t>
        </w:r>
        <w:r>
          <w:rPr>
            <w:noProof/>
            <w:webHidden/>
          </w:rPr>
          <w:tab/>
        </w:r>
        <w:r>
          <w:rPr>
            <w:noProof/>
            <w:webHidden/>
          </w:rPr>
          <w:fldChar w:fldCharType="begin"/>
        </w:r>
        <w:r>
          <w:rPr>
            <w:noProof/>
            <w:webHidden/>
          </w:rPr>
          <w:instrText xml:space="preserve"> PAGEREF _Toc150342306 \h </w:instrText>
        </w:r>
        <w:r>
          <w:rPr>
            <w:noProof/>
            <w:webHidden/>
          </w:rPr>
        </w:r>
        <w:r>
          <w:rPr>
            <w:noProof/>
            <w:webHidden/>
          </w:rPr>
          <w:fldChar w:fldCharType="separate"/>
        </w:r>
        <w:r>
          <w:rPr>
            <w:noProof/>
            <w:webHidden/>
          </w:rPr>
          <w:t>20</w:t>
        </w:r>
        <w:r>
          <w:rPr>
            <w:noProof/>
            <w:webHidden/>
          </w:rPr>
          <w:fldChar w:fldCharType="end"/>
        </w:r>
      </w:hyperlink>
    </w:p>
    <w:p w14:paraId="7A256A98" w14:textId="5B2318AA" w:rsidR="00D0227D" w:rsidRDefault="00D0227D">
      <w:pPr>
        <w:pStyle w:val="TDC2"/>
        <w:tabs>
          <w:tab w:val="right" w:leader="dot" w:pos="9742"/>
        </w:tabs>
        <w:rPr>
          <w:rFonts w:asciiTheme="minorHAnsi" w:eastAsiaTheme="minorEastAsia" w:hAnsiTheme="minorHAnsi" w:cstheme="minorBidi"/>
          <w:smallCaps w:val="0"/>
          <w:noProof/>
          <w:kern w:val="2"/>
          <w:sz w:val="22"/>
          <w:szCs w:val="22"/>
          <w:lang w:val="es-EC" w:eastAsia="es-EC"/>
          <w14:ligatures w14:val="standardContextual"/>
        </w:rPr>
      </w:pPr>
      <w:hyperlink w:anchor="_Toc150342307" w:history="1">
        <w:r w:rsidRPr="00103E34">
          <w:rPr>
            <w:rStyle w:val="Hipervnculo"/>
            <w:noProof/>
          </w:rPr>
          <w:t>Frameworks</w:t>
        </w:r>
        <w:r>
          <w:rPr>
            <w:noProof/>
            <w:webHidden/>
          </w:rPr>
          <w:tab/>
        </w:r>
        <w:r>
          <w:rPr>
            <w:noProof/>
            <w:webHidden/>
          </w:rPr>
          <w:fldChar w:fldCharType="begin"/>
        </w:r>
        <w:r>
          <w:rPr>
            <w:noProof/>
            <w:webHidden/>
          </w:rPr>
          <w:instrText xml:space="preserve"> PAGEREF _Toc150342307 \h </w:instrText>
        </w:r>
        <w:r>
          <w:rPr>
            <w:noProof/>
            <w:webHidden/>
          </w:rPr>
        </w:r>
        <w:r>
          <w:rPr>
            <w:noProof/>
            <w:webHidden/>
          </w:rPr>
          <w:fldChar w:fldCharType="separate"/>
        </w:r>
        <w:r>
          <w:rPr>
            <w:noProof/>
            <w:webHidden/>
          </w:rPr>
          <w:t>21</w:t>
        </w:r>
        <w:r>
          <w:rPr>
            <w:noProof/>
            <w:webHidden/>
          </w:rPr>
          <w:fldChar w:fldCharType="end"/>
        </w:r>
      </w:hyperlink>
    </w:p>
    <w:p w14:paraId="08773C50" w14:textId="045A45D1" w:rsidR="00D0227D" w:rsidRDefault="00D0227D">
      <w:pPr>
        <w:pStyle w:val="TDC1"/>
        <w:tabs>
          <w:tab w:val="left" w:pos="480"/>
          <w:tab w:val="right" w:leader="dot" w:pos="9742"/>
        </w:tabs>
        <w:rPr>
          <w:rFonts w:asciiTheme="minorHAnsi" w:eastAsiaTheme="minorEastAsia" w:hAnsiTheme="minorHAnsi" w:cstheme="minorBidi"/>
          <w:b w:val="0"/>
          <w:bCs w:val="0"/>
          <w:caps w:val="0"/>
          <w:noProof/>
          <w:kern w:val="2"/>
          <w:sz w:val="22"/>
          <w:szCs w:val="22"/>
          <w:lang w:val="es-EC" w:eastAsia="es-EC"/>
          <w14:ligatures w14:val="standardContextual"/>
        </w:rPr>
      </w:pPr>
      <w:hyperlink w:anchor="_Toc150342308" w:history="1">
        <w:r w:rsidRPr="00103E34">
          <w:rPr>
            <w:rStyle w:val="Hipervnculo"/>
            <w:rFonts w:cstheme="minorHAnsi"/>
            <w:noProof/>
          </w:rPr>
          <w:t>6.</w:t>
        </w:r>
        <w:r>
          <w:rPr>
            <w:rFonts w:asciiTheme="minorHAnsi" w:eastAsiaTheme="minorEastAsia" w:hAnsiTheme="minorHAnsi" w:cstheme="minorBidi"/>
            <w:b w:val="0"/>
            <w:bCs w:val="0"/>
            <w:caps w:val="0"/>
            <w:noProof/>
            <w:kern w:val="2"/>
            <w:sz w:val="22"/>
            <w:szCs w:val="22"/>
            <w:lang w:val="es-EC" w:eastAsia="es-EC"/>
            <w14:ligatures w14:val="standardContextual"/>
          </w:rPr>
          <w:tab/>
        </w:r>
        <w:r w:rsidRPr="00103E34">
          <w:rPr>
            <w:rStyle w:val="Hipervnculo"/>
            <w:rFonts w:cstheme="minorHAnsi"/>
            <w:noProof/>
          </w:rPr>
          <w:t>TOLERANCIA DE FALLOS</w:t>
        </w:r>
        <w:r>
          <w:rPr>
            <w:noProof/>
            <w:webHidden/>
          </w:rPr>
          <w:tab/>
        </w:r>
        <w:r>
          <w:rPr>
            <w:noProof/>
            <w:webHidden/>
          </w:rPr>
          <w:fldChar w:fldCharType="begin"/>
        </w:r>
        <w:r>
          <w:rPr>
            <w:noProof/>
            <w:webHidden/>
          </w:rPr>
          <w:instrText xml:space="preserve"> PAGEREF _Toc150342308 \h </w:instrText>
        </w:r>
        <w:r>
          <w:rPr>
            <w:noProof/>
            <w:webHidden/>
          </w:rPr>
        </w:r>
        <w:r>
          <w:rPr>
            <w:noProof/>
            <w:webHidden/>
          </w:rPr>
          <w:fldChar w:fldCharType="separate"/>
        </w:r>
        <w:r>
          <w:rPr>
            <w:noProof/>
            <w:webHidden/>
          </w:rPr>
          <w:t>21</w:t>
        </w:r>
        <w:r>
          <w:rPr>
            <w:noProof/>
            <w:webHidden/>
          </w:rPr>
          <w:fldChar w:fldCharType="end"/>
        </w:r>
      </w:hyperlink>
    </w:p>
    <w:p w14:paraId="61517C89" w14:textId="2376D531" w:rsidR="00D0227D" w:rsidRDefault="00D0227D">
      <w:pPr>
        <w:pStyle w:val="TDC2"/>
        <w:tabs>
          <w:tab w:val="right" w:leader="dot" w:pos="9742"/>
        </w:tabs>
        <w:rPr>
          <w:rFonts w:asciiTheme="minorHAnsi" w:eastAsiaTheme="minorEastAsia" w:hAnsiTheme="minorHAnsi" w:cstheme="minorBidi"/>
          <w:smallCaps w:val="0"/>
          <w:noProof/>
          <w:kern w:val="2"/>
          <w:sz w:val="22"/>
          <w:szCs w:val="22"/>
          <w:lang w:val="es-EC" w:eastAsia="es-EC"/>
          <w14:ligatures w14:val="standardContextual"/>
        </w:rPr>
      </w:pPr>
      <w:hyperlink w:anchor="_Toc150342309" w:history="1">
        <w:r w:rsidRPr="00103E34">
          <w:rPr>
            <w:rStyle w:val="Hipervnculo"/>
            <w:rFonts w:cstheme="minorHAnsi"/>
            <w:noProof/>
          </w:rPr>
          <w:t>6.1 EXCEPCIONES</w:t>
        </w:r>
        <w:r>
          <w:rPr>
            <w:noProof/>
            <w:webHidden/>
          </w:rPr>
          <w:tab/>
        </w:r>
        <w:r>
          <w:rPr>
            <w:noProof/>
            <w:webHidden/>
          </w:rPr>
          <w:fldChar w:fldCharType="begin"/>
        </w:r>
        <w:r>
          <w:rPr>
            <w:noProof/>
            <w:webHidden/>
          </w:rPr>
          <w:instrText xml:space="preserve"> PAGEREF _Toc150342309 \h </w:instrText>
        </w:r>
        <w:r>
          <w:rPr>
            <w:noProof/>
            <w:webHidden/>
          </w:rPr>
        </w:r>
        <w:r>
          <w:rPr>
            <w:noProof/>
            <w:webHidden/>
          </w:rPr>
          <w:fldChar w:fldCharType="separate"/>
        </w:r>
        <w:r>
          <w:rPr>
            <w:noProof/>
            <w:webHidden/>
          </w:rPr>
          <w:t>21</w:t>
        </w:r>
        <w:r>
          <w:rPr>
            <w:noProof/>
            <w:webHidden/>
          </w:rPr>
          <w:fldChar w:fldCharType="end"/>
        </w:r>
      </w:hyperlink>
    </w:p>
    <w:p w14:paraId="0E238BCF" w14:textId="674476DB" w:rsidR="00D0227D" w:rsidRDefault="00D0227D">
      <w:pPr>
        <w:pStyle w:val="TDC3"/>
        <w:tabs>
          <w:tab w:val="right" w:leader="dot" w:pos="9742"/>
        </w:tabs>
        <w:rPr>
          <w:rFonts w:asciiTheme="minorHAnsi" w:eastAsiaTheme="minorEastAsia" w:hAnsiTheme="minorHAnsi" w:cstheme="minorBidi"/>
          <w:i w:val="0"/>
          <w:iCs w:val="0"/>
          <w:noProof/>
          <w:kern w:val="2"/>
          <w:sz w:val="22"/>
          <w:szCs w:val="22"/>
          <w:lang w:val="es-EC" w:eastAsia="es-EC"/>
          <w14:ligatures w14:val="standardContextual"/>
        </w:rPr>
      </w:pPr>
      <w:hyperlink w:anchor="_Toc150342310" w:history="1">
        <w:r w:rsidRPr="00103E34">
          <w:rPr>
            <w:rStyle w:val="Hipervnculo"/>
            <w:noProof/>
          </w:rPr>
          <w:t>6.1.1 Excepción lanzada cuando el usuario no existe en el sistema.</w:t>
        </w:r>
        <w:r>
          <w:rPr>
            <w:noProof/>
            <w:webHidden/>
          </w:rPr>
          <w:tab/>
        </w:r>
        <w:r>
          <w:rPr>
            <w:noProof/>
            <w:webHidden/>
          </w:rPr>
          <w:fldChar w:fldCharType="begin"/>
        </w:r>
        <w:r>
          <w:rPr>
            <w:noProof/>
            <w:webHidden/>
          </w:rPr>
          <w:instrText xml:space="preserve"> PAGEREF _Toc150342310 \h </w:instrText>
        </w:r>
        <w:r>
          <w:rPr>
            <w:noProof/>
            <w:webHidden/>
          </w:rPr>
        </w:r>
        <w:r>
          <w:rPr>
            <w:noProof/>
            <w:webHidden/>
          </w:rPr>
          <w:fldChar w:fldCharType="separate"/>
        </w:r>
        <w:r>
          <w:rPr>
            <w:noProof/>
            <w:webHidden/>
          </w:rPr>
          <w:t>21</w:t>
        </w:r>
        <w:r>
          <w:rPr>
            <w:noProof/>
            <w:webHidden/>
          </w:rPr>
          <w:fldChar w:fldCharType="end"/>
        </w:r>
      </w:hyperlink>
    </w:p>
    <w:p w14:paraId="04B7373B" w14:textId="158E50E7" w:rsidR="00D0227D" w:rsidRDefault="00D0227D">
      <w:pPr>
        <w:pStyle w:val="TDC3"/>
        <w:tabs>
          <w:tab w:val="right" w:leader="dot" w:pos="9742"/>
        </w:tabs>
        <w:rPr>
          <w:rFonts w:asciiTheme="minorHAnsi" w:eastAsiaTheme="minorEastAsia" w:hAnsiTheme="minorHAnsi" w:cstheme="minorBidi"/>
          <w:i w:val="0"/>
          <w:iCs w:val="0"/>
          <w:noProof/>
          <w:kern w:val="2"/>
          <w:sz w:val="22"/>
          <w:szCs w:val="22"/>
          <w:lang w:val="es-EC" w:eastAsia="es-EC"/>
          <w14:ligatures w14:val="standardContextual"/>
        </w:rPr>
      </w:pPr>
      <w:hyperlink w:anchor="_Toc150342311" w:history="1">
        <w:r w:rsidRPr="00103E34">
          <w:rPr>
            <w:rStyle w:val="Hipervnculo"/>
            <w:noProof/>
          </w:rPr>
          <w:t>6.1.2 Excepción lanzada cuando las credenciales ingresadas son inválidas.</w:t>
        </w:r>
        <w:r>
          <w:rPr>
            <w:noProof/>
            <w:webHidden/>
          </w:rPr>
          <w:tab/>
        </w:r>
        <w:r>
          <w:rPr>
            <w:noProof/>
            <w:webHidden/>
          </w:rPr>
          <w:fldChar w:fldCharType="begin"/>
        </w:r>
        <w:r>
          <w:rPr>
            <w:noProof/>
            <w:webHidden/>
          </w:rPr>
          <w:instrText xml:space="preserve"> PAGEREF _Toc150342311 \h </w:instrText>
        </w:r>
        <w:r>
          <w:rPr>
            <w:noProof/>
            <w:webHidden/>
          </w:rPr>
        </w:r>
        <w:r>
          <w:rPr>
            <w:noProof/>
            <w:webHidden/>
          </w:rPr>
          <w:fldChar w:fldCharType="separate"/>
        </w:r>
        <w:r>
          <w:rPr>
            <w:noProof/>
            <w:webHidden/>
          </w:rPr>
          <w:t>22</w:t>
        </w:r>
        <w:r>
          <w:rPr>
            <w:noProof/>
            <w:webHidden/>
          </w:rPr>
          <w:fldChar w:fldCharType="end"/>
        </w:r>
      </w:hyperlink>
    </w:p>
    <w:p w14:paraId="03CE7A4D" w14:textId="52DBCBB4" w:rsidR="00D0227D" w:rsidRDefault="00D0227D">
      <w:pPr>
        <w:pStyle w:val="TDC3"/>
        <w:tabs>
          <w:tab w:val="right" w:leader="dot" w:pos="9742"/>
        </w:tabs>
        <w:rPr>
          <w:rFonts w:asciiTheme="minorHAnsi" w:eastAsiaTheme="minorEastAsia" w:hAnsiTheme="minorHAnsi" w:cstheme="minorBidi"/>
          <w:i w:val="0"/>
          <w:iCs w:val="0"/>
          <w:noProof/>
          <w:kern w:val="2"/>
          <w:sz w:val="22"/>
          <w:szCs w:val="22"/>
          <w:lang w:val="es-EC" w:eastAsia="es-EC"/>
          <w14:ligatures w14:val="standardContextual"/>
        </w:rPr>
      </w:pPr>
      <w:hyperlink w:anchor="_Toc150342312" w:history="1">
        <w:r w:rsidRPr="00103E34">
          <w:rPr>
            <w:rStyle w:val="Hipervnculo"/>
            <w:noProof/>
          </w:rPr>
          <w:t>6.1.3. Excepción lanzada cuando la cuenta ha sido bloqueada por exceder el número máximo de intentos fallidos.</w:t>
        </w:r>
        <w:r>
          <w:rPr>
            <w:noProof/>
            <w:webHidden/>
          </w:rPr>
          <w:tab/>
        </w:r>
        <w:r>
          <w:rPr>
            <w:noProof/>
            <w:webHidden/>
          </w:rPr>
          <w:fldChar w:fldCharType="begin"/>
        </w:r>
        <w:r>
          <w:rPr>
            <w:noProof/>
            <w:webHidden/>
          </w:rPr>
          <w:instrText xml:space="preserve"> PAGEREF _Toc150342312 \h </w:instrText>
        </w:r>
        <w:r>
          <w:rPr>
            <w:noProof/>
            <w:webHidden/>
          </w:rPr>
        </w:r>
        <w:r>
          <w:rPr>
            <w:noProof/>
            <w:webHidden/>
          </w:rPr>
          <w:fldChar w:fldCharType="separate"/>
        </w:r>
        <w:r>
          <w:rPr>
            <w:noProof/>
            <w:webHidden/>
          </w:rPr>
          <w:t>22</w:t>
        </w:r>
        <w:r>
          <w:rPr>
            <w:noProof/>
            <w:webHidden/>
          </w:rPr>
          <w:fldChar w:fldCharType="end"/>
        </w:r>
      </w:hyperlink>
    </w:p>
    <w:p w14:paraId="55FF7E8D" w14:textId="2336815D" w:rsidR="00576BDA" w:rsidRDefault="00576BDA" w:rsidP="00576BDA">
      <w:r>
        <w:rPr>
          <w:rFonts w:ascii="Calibri" w:hAnsi="Calibri"/>
          <w:b/>
          <w:bCs/>
          <w:caps/>
          <w:sz w:val="20"/>
          <w:szCs w:val="20"/>
        </w:rPr>
        <w:fldChar w:fldCharType="end"/>
      </w:r>
    </w:p>
    <w:p w14:paraId="1E9D25B2" w14:textId="45A6CD0D" w:rsidR="00EB6BD5" w:rsidRDefault="00EB6BD5">
      <w:pPr>
        <w:suppressAutoHyphens w:val="0"/>
        <w:rPr>
          <w:rFonts w:ascii="Calibri" w:hAnsi="Calibri" w:cs="Arial"/>
          <w:lang w:val="es-AR"/>
        </w:rPr>
      </w:pPr>
    </w:p>
    <w:p w14:paraId="35A2381C" w14:textId="77777777" w:rsidR="00547DD9" w:rsidRPr="00453783" w:rsidRDefault="00547DD9">
      <w:pPr>
        <w:pStyle w:val="Textoindependiente"/>
        <w:pageBreakBefore/>
        <w:rPr>
          <w:rFonts w:ascii="Calibri" w:hAnsi="Calibri"/>
        </w:rPr>
      </w:pPr>
    </w:p>
    <w:p w14:paraId="6727A283" w14:textId="77777777" w:rsidR="00547DD9" w:rsidRPr="00453783" w:rsidRDefault="00547DD9" w:rsidP="00663A4B">
      <w:pPr>
        <w:pStyle w:val="Ttulo1"/>
        <w:numPr>
          <w:ilvl w:val="0"/>
          <w:numId w:val="2"/>
        </w:numPr>
        <w:spacing w:before="0" w:after="0"/>
        <w:rPr>
          <w:rFonts w:ascii="Calibri" w:hAnsi="Calibri" w:cs="Book Antiqua"/>
          <w:sz w:val="24"/>
        </w:rPr>
      </w:pPr>
      <w:bookmarkStart w:id="1" w:name="_Toc384282994"/>
      <w:bookmarkStart w:id="2" w:name="_Toc150342283"/>
      <w:r w:rsidRPr="00453783">
        <w:rPr>
          <w:rFonts w:ascii="Calibri" w:hAnsi="Calibri" w:cs="Book Antiqua"/>
          <w:sz w:val="28"/>
        </w:rPr>
        <w:t>Introducción</w:t>
      </w:r>
      <w:bookmarkEnd w:id="1"/>
      <w:bookmarkEnd w:id="2"/>
      <w:r w:rsidRPr="00453783">
        <w:rPr>
          <w:rFonts w:ascii="Calibri" w:hAnsi="Calibri" w:cs="Book Antiqua"/>
          <w:sz w:val="28"/>
        </w:rPr>
        <w:t xml:space="preserve">  </w:t>
      </w:r>
    </w:p>
    <w:p w14:paraId="7692786B" w14:textId="77777777" w:rsidR="00547DD9" w:rsidRDefault="00DE5EB2" w:rsidP="00663A4B">
      <w:pPr>
        <w:pStyle w:val="Ttulo2"/>
        <w:numPr>
          <w:ilvl w:val="1"/>
          <w:numId w:val="2"/>
        </w:numPr>
        <w:ind w:left="1418"/>
        <w:rPr>
          <w:rFonts w:ascii="Calibri" w:hAnsi="Calibri" w:cs="Book Antiqua"/>
          <w:i w:val="0"/>
          <w:sz w:val="24"/>
        </w:rPr>
      </w:pPr>
      <w:bookmarkStart w:id="3" w:name="_Toc384282995"/>
      <w:bookmarkStart w:id="4" w:name="_Toc150342284"/>
      <w:r w:rsidRPr="00453783">
        <w:rPr>
          <w:rFonts w:ascii="Calibri" w:hAnsi="Calibri" w:cs="Book Antiqua"/>
          <w:i w:val="0"/>
          <w:sz w:val="24"/>
        </w:rPr>
        <w:t>Objetivo</w:t>
      </w:r>
      <w:bookmarkEnd w:id="3"/>
      <w:bookmarkEnd w:id="4"/>
    </w:p>
    <w:p w14:paraId="6C22923C" w14:textId="77777777" w:rsidR="00547DD9" w:rsidRPr="00C75E72" w:rsidRDefault="00547DD9" w:rsidP="00C75E72">
      <w:pPr>
        <w:ind w:left="720"/>
        <w:jc w:val="both"/>
        <w:rPr>
          <w:rFonts w:ascii="Calibri" w:hAnsi="Calibri" w:cs="Book Antiqua"/>
          <w:i/>
          <w:color w:val="0000FF"/>
        </w:rPr>
      </w:pPr>
      <w:r w:rsidRPr="00E41F22">
        <w:rPr>
          <w:rFonts w:ascii="Calibri" w:hAnsi="Calibri" w:cs="Book Antiqua"/>
          <w:i/>
          <w:color w:val="595959"/>
        </w:rPr>
        <w:t xml:space="preserve"> </w:t>
      </w:r>
      <w:r w:rsidR="00C75E72" w:rsidRPr="00C75E72">
        <w:rPr>
          <w:rFonts w:ascii="Calibri" w:hAnsi="Calibri" w:cs="Book Antiqua"/>
          <w:i/>
          <w:color w:val="595959"/>
        </w:rPr>
        <w:t>El objetivo de este caso es automatizar los procesos de la empresa SINCOMPU S.A. para mejorar la eficiencia y la calidad del proceso de desarrollo de software. Se busca implementar un sistema que permita controlar los costos por mano de obra y materiales, así como agilizar el control de ingreso y salida de materiales de la bodega. Además, se pretende generar reportes gráficos de la mano de obra, materiales, herramientas y vehículos utilizados en cada trabajo.</w:t>
      </w:r>
    </w:p>
    <w:p w14:paraId="05510142" w14:textId="77777777" w:rsidR="00547DD9" w:rsidRPr="00453783" w:rsidRDefault="00547DD9" w:rsidP="00663A4B">
      <w:pPr>
        <w:pStyle w:val="Ttulo2"/>
        <w:numPr>
          <w:ilvl w:val="1"/>
          <w:numId w:val="2"/>
        </w:numPr>
        <w:ind w:left="1418"/>
        <w:rPr>
          <w:rFonts w:ascii="Calibri" w:hAnsi="Calibri" w:cs="Book Antiqua"/>
          <w:i w:val="0"/>
          <w:sz w:val="24"/>
        </w:rPr>
      </w:pPr>
      <w:bookmarkStart w:id="5" w:name="_Toc384282996"/>
      <w:bookmarkStart w:id="6" w:name="_Toc150342285"/>
      <w:r w:rsidRPr="00453783">
        <w:rPr>
          <w:rFonts w:ascii="Calibri" w:hAnsi="Calibri" w:cs="Book Antiqua"/>
          <w:i w:val="0"/>
          <w:sz w:val="24"/>
        </w:rPr>
        <w:t>Definiciones, Acrónimos y Abreviaturas</w:t>
      </w:r>
      <w:bookmarkEnd w:id="5"/>
      <w:bookmarkEnd w:id="6"/>
    </w:p>
    <w:p w14:paraId="0FAA0564" w14:textId="77777777" w:rsidR="001905F6" w:rsidRDefault="001905F6" w:rsidP="001905F6">
      <w:pPr>
        <w:ind w:left="720"/>
        <w:jc w:val="both"/>
        <w:rPr>
          <w:rFonts w:ascii="Calibri" w:hAnsi="Calibri" w:cs="Book Antiqua"/>
          <w:i/>
          <w:color w:val="0000FF"/>
        </w:rPr>
      </w:pPr>
    </w:p>
    <w:p w14:paraId="089D7A97" w14:textId="77777777" w:rsidR="001905F6" w:rsidRDefault="001905F6" w:rsidP="001905F6">
      <w:pPr>
        <w:ind w:left="720"/>
        <w:jc w:val="both"/>
        <w:rPr>
          <w:rFonts w:ascii="Calibri" w:hAnsi="Calibri" w:cs="Book Antiqua"/>
          <w:i/>
          <w:color w:val="595959"/>
        </w:rPr>
      </w:pPr>
    </w:p>
    <w:tbl>
      <w:tblPr>
        <w:tblW w:w="8283" w:type="dxa"/>
        <w:jc w:val="center"/>
        <w:tblLayout w:type="fixed"/>
        <w:tblCellMar>
          <w:left w:w="0" w:type="dxa"/>
          <w:right w:w="0" w:type="dxa"/>
        </w:tblCellMar>
        <w:tblLook w:val="0600" w:firstRow="0" w:lastRow="0" w:firstColumn="0" w:lastColumn="0" w:noHBand="1" w:noVBand="1"/>
      </w:tblPr>
      <w:tblGrid>
        <w:gridCol w:w="1591"/>
        <w:gridCol w:w="4153"/>
        <w:gridCol w:w="1559"/>
        <w:gridCol w:w="980"/>
      </w:tblGrid>
      <w:tr w:rsidR="00BD0387" w:rsidRPr="00BD0387" w14:paraId="629FCA7B" w14:textId="77777777" w:rsidTr="00C75E72">
        <w:trPr>
          <w:trHeight w:val="271"/>
          <w:jc w:val="center"/>
        </w:trPr>
        <w:tc>
          <w:tcPr>
            <w:tcW w:w="1591" w:type="dxa"/>
            <w:tcBorders>
              <w:top w:val="single" w:sz="8" w:space="0" w:color="25408F"/>
              <w:left w:val="single" w:sz="8" w:space="0" w:color="25408F"/>
              <w:bottom w:val="single" w:sz="8" w:space="0" w:color="25408F"/>
              <w:right w:val="single" w:sz="8" w:space="0" w:color="25408F"/>
            </w:tcBorders>
            <w:shd w:val="clear" w:color="auto" w:fill="BFBFBF"/>
            <w:tcMar>
              <w:top w:w="15" w:type="dxa"/>
              <w:left w:w="15" w:type="dxa"/>
              <w:bottom w:w="0" w:type="dxa"/>
              <w:right w:w="15" w:type="dxa"/>
            </w:tcMar>
            <w:hideMark/>
          </w:tcPr>
          <w:p w14:paraId="1C749B3F" w14:textId="77777777" w:rsidR="001905F6" w:rsidRPr="00BD0387" w:rsidRDefault="001905F6" w:rsidP="006733FB">
            <w:pPr>
              <w:ind w:left="132"/>
              <w:jc w:val="both"/>
              <w:rPr>
                <w:rFonts w:ascii="Calibri" w:hAnsi="Calibri" w:cs="Book Antiqua"/>
                <w:b/>
                <w:i/>
              </w:rPr>
            </w:pPr>
            <w:r w:rsidRPr="00BD0387">
              <w:rPr>
                <w:rFonts w:ascii="Calibri" w:hAnsi="Calibri" w:cs="Book Antiqua"/>
                <w:b/>
                <w:i/>
              </w:rPr>
              <w:t>Término</w:t>
            </w:r>
          </w:p>
        </w:tc>
        <w:tc>
          <w:tcPr>
            <w:tcW w:w="4153" w:type="dxa"/>
            <w:tcBorders>
              <w:top w:val="single" w:sz="8" w:space="0" w:color="25408F"/>
              <w:left w:val="single" w:sz="8" w:space="0" w:color="25408F"/>
              <w:bottom w:val="single" w:sz="8" w:space="0" w:color="25408F"/>
              <w:right w:val="single" w:sz="8" w:space="0" w:color="25408F"/>
            </w:tcBorders>
            <w:shd w:val="clear" w:color="auto" w:fill="BFBFBF"/>
            <w:tcMar>
              <w:top w:w="15" w:type="dxa"/>
              <w:left w:w="15" w:type="dxa"/>
              <w:bottom w:w="0" w:type="dxa"/>
              <w:right w:w="15" w:type="dxa"/>
            </w:tcMar>
            <w:hideMark/>
          </w:tcPr>
          <w:p w14:paraId="40746FB1" w14:textId="77777777" w:rsidR="001905F6" w:rsidRPr="00BD0387" w:rsidRDefault="001905F6" w:rsidP="006733FB">
            <w:pPr>
              <w:ind w:left="132"/>
              <w:jc w:val="both"/>
              <w:rPr>
                <w:rFonts w:ascii="Calibri" w:hAnsi="Calibri" w:cs="Book Antiqua"/>
                <w:b/>
                <w:i/>
              </w:rPr>
            </w:pPr>
            <w:r w:rsidRPr="00BD0387">
              <w:rPr>
                <w:rFonts w:ascii="Calibri" w:hAnsi="Calibri" w:cs="Book Antiqua"/>
                <w:b/>
                <w:i/>
              </w:rPr>
              <w:t>Definición</w:t>
            </w:r>
          </w:p>
        </w:tc>
        <w:tc>
          <w:tcPr>
            <w:tcW w:w="1559" w:type="dxa"/>
            <w:tcBorders>
              <w:top w:val="single" w:sz="8" w:space="0" w:color="25408F"/>
              <w:left w:val="single" w:sz="8" w:space="0" w:color="25408F"/>
              <w:bottom w:val="single" w:sz="8" w:space="0" w:color="25408F"/>
              <w:right w:val="single" w:sz="8" w:space="0" w:color="25408F"/>
            </w:tcBorders>
            <w:shd w:val="clear" w:color="auto" w:fill="BFBFBF"/>
            <w:tcMar>
              <w:top w:w="15" w:type="dxa"/>
              <w:left w:w="15" w:type="dxa"/>
              <w:bottom w:w="0" w:type="dxa"/>
              <w:right w:w="15" w:type="dxa"/>
            </w:tcMar>
            <w:hideMark/>
          </w:tcPr>
          <w:p w14:paraId="4DEDAECB" w14:textId="77777777" w:rsidR="001905F6" w:rsidRPr="00BD0387" w:rsidRDefault="001905F6" w:rsidP="006733FB">
            <w:pPr>
              <w:ind w:left="132"/>
              <w:jc w:val="both"/>
              <w:rPr>
                <w:rFonts w:ascii="Calibri" w:hAnsi="Calibri" w:cs="Book Antiqua"/>
                <w:b/>
                <w:i/>
              </w:rPr>
            </w:pPr>
            <w:r w:rsidRPr="00BD0387">
              <w:rPr>
                <w:rFonts w:ascii="Calibri" w:hAnsi="Calibri" w:cs="Book Antiqua"/>
                <w:b/>
                <w:i/>
              </w:rPr>
              <w:t>Alias</w:t>
            </w:r>
          </w:p>
        </w:tc>
        <w:tc>
          <w:tcPr>
            <w:tcW w:w="980" w:type="dxa"/>
            <w:tcBorders>
              <w:top w:val="single" w:sz="8" w:space="0" w:color="25408F"/>
              <w:left w:val="single" w:sz="8" w:space="0" w:color="25408F"/>
              <w:bottom w:val="single" w:sz="8" w:space="0" w:color="25408F"/>
              <w:right w:val="single" w:sz="8" w:space="0" w:color="25408F"/>
            </w:tcBorders>
            <w:shd w:val="clear" w:color="auto" w:fill="BFBFBF"/>
            <w:tcMar>
              <w:top w:w="15" w:type="dxa"/>
              <w:left w:w="15" w:type="dxa"/>
              <w:bottom w:w="0" w:type="dxa"/>
              <w:right w:w="15" w:type="dxa"/>
            </w:tcMar>
            <w:hideMark/>
          </w:tcPr>
          <w:p w14:paraId="32578541" w14:textId="77777777" w:rsidR="001905F6" w:rsidRPr="00BD0387" w:rsidRDefault="001905F6" w:rsidP="006733FB">
            <w:pPr>
              <w:ind w:left="132"/>
              <w:jc w:val="both"/>
              <w:rPr>
                <w:rFonts w:ascii="Calibri" w:hAnsi="Calibri" w:cs="Book Antiqua"/>
                <w:b/>
                <w:i/>
              </w:rPr>
            </w:pPr>
            <w:r w:rsidRPr="00BD0387">
              <w:rPr>
                <w:rFonts w:ascii="Calibri" w:hAnsi="Calibri" w:cs="Book Antiqua"/>
                <w:b/>
                <w:i/>
              </w:rPr>
              <w:t>Abreviatura</w:t>
            </w:r>
          </w:p>
        </w:tc>
      </w:tr>
      <w:tr w:rsidR="00BD0387" w:rsidRPr="00BD0387" w14:paraId="570AA10B" w14:textId="77777777" w:rsidTr="00C75E72">
        <w:trPr>
          <w:trHeight w:val="1831"/>
          <w:jc w:val="center"/>
        </w:trPr>
        <w:tc>
          <w:tcPr>
            <w:tcW w:w="1591"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hideMark/>
          </w:tcPr>
          <w:p w14:paraId="2727AF8B" w14:textId="77777777" w:rsidR="001905F6" w:rsidRPr="00BD0387" w:rsidRDefault="001905F6" w:rsidP="006733FB">
            <w:pPr>
              <w:ind w:left="132"/>
              <w:jc w:val="both"/>
              <w:rPr>
                <w:rFonts w:ascii="Calibri" w:hAnsi="Calibri" w:cs="Book Antiqua"/>
                <w:iCs/>
              </w:rPr>
            </w:pPr>
            <w:r w:rsidRPr="00BD0387">
              <w:rPr>
                <w:rFonts w:ascii="Calibri" w:hAnsi="Calibri" w:cs="Book Antiqua"/>
                <w:iCs/>
              </w:rPr>
              <w:t> </w:t>
            </w:r>
          </w:p>
          <w:p w14:paraId="38863FB0" w14:textId="77777777" w:rsidR="001905F6" w:rsidRPr="00BD0387" w:rsidRDefault="001905F6" w:rsidP="006733FB">
            <w:pPr>
              <w:ind w:left="132"/>
              <w:jc w:val="both"/>
              <w:rPr>
                <w:rFonts w:ascii="Calibri" w:hAnsi="Calibri" w:cs="Book Antiqua"/>
                <w:iCs/>
              </w:rPr>
            </w:pPr>
            <w:r w:rsidRPr="00BD0387">
              <w:rPr>
                <w:rFonts w:ascii="Calibri" w:hAnsi="Calibri" w:cs="Book Antiqua"/>
                <w:iCs/>
              </w:rPr>
              <w:t>  </w:t>
            </w:r>
          </w:p>
          <w:p w14:paraId="114614C3" w14:textId="77777777" w:rsidR="001905F6" w:rsidRPr="00BD0387" w:rsidRDefault="00C75E72" w:rsidP="006733FB">
            <w:pPr>
              <w:ind w:left="132"/>
              <w:jc w:val="both"/>
              <w:rPr>
                <w:rFonts w:ascii="Calibri" w:hAnsi="Calibri" w:cs="Book Antiqua"/>
                <w:iCs/>
              </w:rPr>
            </w:pPr>
            <w:r w:rsidRPr="00BD0387">
              <w:rPr>
                <w:rFonts w:ascii="Calibri" w:hAnsi="Calibri" w:cs="Book Antiqua"/>
                <w:iCs/>
              </w:rPr>
              <w:t>Universidad de Guayaquil</w:t>
            </w:r>
          </w:p>
        </w:tc>
        <w:tc>
          <w:tcPr>
            <w:tcW w:w="4153"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hideMark/>
          </w:tcPr>
          <w:p w14:paraId="48973DCD" w14:textId="77777777" w:rsidR="001905F6" w:rsidRPr="00BD0387" w:rsidRDefault="00C75E72" w:rsidP="00065C4E">
            <w:pPr>
              <w:numPr>
                <w:ilvl w:val="0"/>
                <w:numId w:val="6"/>
              </w:numPr>
              <w:tabs>
                <w:tab w:val="clear" w:pos="720"/>
                <w:tab w:val="num" w:pos="283"/>
              </w:tabs>
              <w:ind w:left="132"/>
              <w:jc w:val="both"/>
              <w:rPr>
                <w:rFonts w:ascii="Calibri" w:hAnsi="Calibri" w:cs="Book Antiqua"/>
                <w:i/>
              </w:rPr>
            </w:pPr>
            <w:r w:rsidRPr="00BD0387">
              <w:rPr>
                <w:rFonts w:ascii="Calibri" w:hAnsi="Calibri" w:cs="Book Antiqua"/>
                <w:i/>
              </w:rPr>
              <w:t>Encargada de analizar todo tipo de problemas tanto sistemáticos, estudiantil y  tutores</w:t>
            </w:r>
          </w:p>
        </w:tc>
        <w:tc>
          <w:tcPr>
            <w:tcW w:w="1559"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hideMark/>
          </w:tcPr>
          <w:p w14:paraId="6D2ACDD1" w14:textId="77777777" w:rsidR="001905F6" w:rsidRPr="00BD0387" w:rsidRDefault="001905F6" w:rsidP="006733FB">
            <w:pPr>
              <w:ind w:left="132"/>
              <w:jc w:val="both"/>
              <w:rPr>
                <w:rFonts w:ascii="Calibri" w:hAnsi="Calibri" w:cs="Book Antiqua"/>
                <w:i/>
              </w:rPr>
            </w:pPr>
            <w:r w:rsidRPr="00BD0387">
              <w:rPr>
                <w:rFonts w:ascii="Calibri" w:hAnsi="Calibri" w:cs="Book Antiqua"/>
                <w:i/>
              </w:rPr>
              <w:t> </w:t>
            </w:r>
          </w:p>
          <w:p w14:paraId="1E26BDCB" w14:textId="77777777" w:rsidR="001905F6" w:rsidRPr="00BD0387" w:rsidRDefault="001905F6" w:rsidP="006733FB">
            <w:pPr>
              <w:ind w:left="132"/>
              <w:jc w:val="both"/>
              <w:rPr>
                <w:rFonts w:ascii="Calibri" w:hAnsi="Calibri" w:cs="Book Antiqua"/>
                <w:i/>
              </w:rPr>
            </w:pPr>
            <w:r w:rsidRPr="00BD0387">
              <w:rPr>
                <w:rFonts w:ascii="Calibri" w:hAnsi="Calibri" w:cs="Book Antiqua"/>
                <w:i/>
              </w:rPr>
              <w:t> </w:t>
            </w:r>
          </w:p>
          <w:p w14:paraId="4F4BD9C1" w14:textId="77777777" w:rsidR="001905F6" w:rsidRPr="00BD0387" w:rsidRDefault="00C75E72" w:rsidP="006733FB">
            <w:pPr>
              <w:ind w:left="132"/>
              <w:jc w:val="both"/>
              <w:rPr>
                <w:rFonts w:ascii="Calibri" w:hAnsi="Calibri" w:cs="Book Antiqua"/>
                <w:i/>
              </w:rPr>
            </w:pPr>
            <w:r w:rsidRPr="00BD0387">
              <w:rPr>
                <w:rFonts w:ascii="Calibri" w:hAnsi="Calibri" w:cs="Book Antiqua"/>
                <w:i/>
              </w:rPr>
              <w:t>La UG</w:t>
            </w:r>
          </w:p>
        </w:tc>
        <w:tc>
          <w:tcPr>
            <w:tcW w:w="980"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hideMark/>
          </w:tcPr>
          <w:p w14:paraId="2BEDA61E" w14:textId="77777777" w:rsidR="001905F6" w:rsidRPr="00BD0387" w:rsidRDefault="001905F6" w:rsidP="006733FB">
            <w:pPr>
              <w:ind w:left="128"/>
              <w:jc w:val="both"/>
              <w:rPr>
                <w:rFonts w:ascii="Calibri" w:hAnsi="Calibri" w:cs="Book Antiqua"/>
                <w:i/>
              </w:rPr>
            </w:pPr>
            <w:r w:rsidRPr="00BD0387">
              <w:rPr>
                <w:rFonts w:ascii="Calibri" w:hAnsi="Calibri" w:cs="Book Antiqua"/>
                <w:i/>
              </w:rPr>
              <w:t> </w:t>
            </w:r>
            <w:r w:rsidR="00C75E72" w:rsidRPr="00BD0387">
              <w:rPr>
                <w:rFonts w:ascii="Calibri" w:hAnsi="Calibri" w:cs="Book Antiqua"/>
                <w:i/>
              </w:rPr>
              <w:t>UG</w:t>
            </w:r>
          </w:p>
        </w:tc>
      </w:tr>
      <w:tr w:rsidR="00BD0387" w:rsidRPr="00BD0387" w14:paraId="7068855D" w14:textId="77777777" w:rsidTr="00C75E72">
        <w:trPr>
          <w:trHeight w:val="1105"/>
          <w:jc w:val="center"/>
        </w:trPr>
        <w:tc>
          <w:tcPr>
            <w:tcW w:w="1591"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hideMark/>
          </w:tcPr>
          <w:p w14:paraId="4DD0FC29" w14:textId="77777777" w:rsidR="001905F6" w:rsidRPr="00BD0387" w:rsidRDefault="001905F6" w:rsidP="006733FB">
            <w:pPr>
              <w:ind w:left="132"/>
              <w:jc w:val="both"/>
              <w:rPr>
                <w:rFonts w:ascii="Calibri" w:hAnsi="Calibri" w:cs="Book Antiqua"/>
                <w:iCs/>
              </w:rPr>
            </w:pPr>
            <w:r w:rsidRPr="00BD0387">
              <w:rPr>
                <w:rFonts w:ascii="Calibri" w:hAnsi="Calibri" w:cs="Book Antiqua"/>
                <w:iCs/>
              </w:rPr>
              <w:t> </w:t>
            </w:r>
          </w:p>
          <w:p w14:paraId="65669093" w14:textId="77777777" w:rsidR="001905F6" w:rsidRPr="00BD0387" w:rsidRDefault="001905F6" w:rsidP="006733FB">
            <w:pPr>
              <w:ind w:left="132"/>
              <w:jc w:val="both"/>
              <w:rPr>
                <w:rFonts w:ascii="Calibri" w:hAnsi="Calibri" w:cs="Book Antiqua"/>
                <w:iCs/>
              </w:rPr>
            </w:pPr>
            <w:r w:rsidRPr="00BD0387">
              <w:rPr>
                <w:rFonts w:ascii="Calibri" w:hAnsi="Calibri" w:cs="Book Antiqua"/>
                <w:iCs/>
              </w:rPr>
              <w:t> </w:t>
            </w:r>
          </w:p>
          <w:p w14:paraId="2AC555E2" w14:textId="77777777" w:rsidR="001905F6" w:rsidRPr="00BD0387" w:rsidRDefault="001905F6" w:rsidP="006733FB">
            <w:pPr>
              <w:ind w:left="132"/>
              <w:jc w:val="both"/>
              <w:rPr>
                <w:rFonts w:ascii="Calibri" w:hAnsi="Calibri" w:cs="Book Antiqua"/>
                <w:iCs/>
              </w:rPr>
            </w:pPr>
            <w:r w:rsidRPr="00BD0387">
              <w:rPr>
                <w:rFonts w:ascii="Calibri" w:hAnsi="Calibri" w:cs="Book Antiqua"/>
                <w:iCs/>
              </w:rPr>
              <w:t> </w:t>
            </w:r>
          </w:p>
          <w:p w14:paraId="6F7C89F4" w14:textId="77777777" w:rsidR="001905F6" w:rsidRPr="00BD0387" w:rsidRDefault="00C75E72" w:rsidP="006733FB">
            <w:pPr>
              <w:ind w:left="132"/>
              <w:jc w:val="both"/>
              <w:rPr>
                <w:rFonts w:ascii="Calibri" w:hAnsi="Calibri" w:cs="Book Antiqua"/>
                <w:iCs/>
              </w:rPr>
            </w:pPr>
            <w:r w:rsidRPr="00BD0387">
              <w:rPr>
                <w:rFonts w:ascii="Calibri" w:hAnsi="Calibri" w:cs="Book Antiqua"/>
                <w:iCs/>
              </w:rPr>
              <w:t>Servicio de rentas internas</w:t>
            </w:r>
          </w:p>
        </w:tc>
        <w:tc>
          <w:tcPr>
            <w:tcW w:w="4153"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hideMark/>
          </w:tcPr>
          <w:p w14:paraId="17C54117" w14:textId="77777777" w:rsidR="001905F6" w:rsidRPr="00BD0387" w:rsidRDefault="00C75E72" w:rsidP="00C75E72">
            <w:pPr>
              <w:jc w:val="both"/>
              <w:rPr>
                <w:rFonts w:ascii="Calibri" w:hAnsi="Calibri" w:cs="Book Antiqua"/>
                <w:i/>
              </w:rPr>
            </w:pPr>
            <w:r w:rsidRPr="00BD0387">
              <w:rPr>
                <w:rFonts w:ascii="Calibri" w:hAnsi="Calibri" w:cs="Book Antiqua"/>
                <w:i/>
              </w:rPr>
              <w:t>Gestionar la política tributaria, asegurando la recaudación destinada al fomento de la cohesión social</w:t>
            </w:r>
          </w:p>
        </w:tc>
        <w:tc>
          <w:tcPr>
            <w:tcW w:w="1559"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hideMark/>
          </w:tcPr>
          <w:p w14:paraId="055ED51E" w14:textId="77777777" w:rsidR="001905F6" w:rsidRPr="00BD0387" w:rsidRDefault="001905F6" w:rsidP="006733FB">
            <w:pPr>
              <w:ind w:left="132"/>
              <w:jc w:val="both"/>
              <w:rPr>
                <w:rFonts w:ascii="Calibri" w:hAnsi="Calibri" w:cs="Book Antiqua"/>
                <w:i/>
              </w:rPr>
            </w:pPr>
            <w:r w:rsidRPr="00BD0387">
              <w:rPr>
                <w:rFonts w:ascii="Calibri" w:hAnsi="Calibri" w:cs="Book Antiqua"/>
                <w:i/>
              </w:rPr>
              <w:t> </w:t>
            </w:r>
          </w:p>
          <w:p w14:paraId="2222977F" w14:textId="77777777" w:rsidR="001905F6" w:rsidRPr="00BD0387" w:rsidRDefault="001905F6" w:rsidP="006733FB">
            <w:pPr>
              <w:ind w:left="132"/>
              <w:jc w:val="both"/>
              <w:rPr>
                <w:rFonts w:ascii="Calibri" w:hAnsi="Calibri" w:cs="Book Antiqua"/>
                <w:i/>
              </w:rPr>
            </w:pPr>
            <w:r w:rsidRPr="00BD0387">
              <w:rPr>
                <w:rFonts w:ascii="Calibri" w:hAnsi="Calibri" w:cs="Book Antiqua"/>
                <w:i/>
              </w:rPr>
              <w:t> </w:t>
            </w:r>
          </w:p>
          <w:p w14:paraId="241AB470" w14:textId="77777777" w:rsidR="001905F6" w:rsidRPr="00BD0387" w:rsidRDefault="001905F6" w:rsidP="006733FB">
            <w:pPr>
              <w:ind w:left="132"/>
              <w:jc w:val="both"/>
              <w:rPr>
                <w:rFonts w:ascii="Calibri" w:hAnsi="Calibri" w:cs="Book Antiqua"/>
                <w:i/>
              </w:rPr>
            </w:pPr>
            <w:r w:rsidRPr="00BD0387">
              <w:rPr>
                <w:rFonts w:ascii="Calibri" w:hAnsi="Calibri" w:cs="Book Antiqua"/>
                <w:i/>
              </w:rPr>
              <w:t> </w:t>
            </w:r>
          </w:p>
          <w:p w14:paraId="2F88E33D" w14:textId="77777777" w:rsidR="001905F6" w:rsidRPr="00BD0387" w:rsidRDefault="00C75E72" w:rsidP="006733FB">
            <w:pPr>
              <w:ind w:left="132"/>
              <w:jc w:val="both"/>
              <w:rPr>
                <w:rFonts w:ascii="Calibri" w:hAnsi="Calibri" w:cs="Book Antiqua"/>
                <w:i/>
              </w:rPr>
            </w:pPr>
            <w:r w:rsidRPr="00BD0387">
              <w:rPr>
                <w:rFonts w:ascii="Calibri" w:hAnsi="Calibri" w:cs="Book Antiqua"/>
                <w:i/>
              </w:rPr>
              <w:t>SRI</w:t>
            </w:r>
          </w:p>
        </w:tc>
        <w:tc>
          <w:tcPr>
            <w:tcW w:w="980"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hideMark/>
          </w:tcPr>
          <w:p w14:paraId="318257A1" w14:textId="77777777" w:rsidR="001905F6" w:rsidRPr="00BD0387" w:rsidRDefault="001905F6" w:rsidP="006733FB">
            <w:pPr>
              <w:ind w:left="128"/>
              <w:jc w:val="both"/>
              <w:rPr>
                <w:rFonts w:ascii="Calibri" w:hAnsi="Calibri" w:cs="Book Antiqua"/>
                <w:i/>
              </w:rPr>
            </w:pPr>
            <w:r w:rsidRPr="00BD0387">
              <w:rPr>
                <w:rFonts w:ascii="Calibri" w:hAnsi="Calibri" w:cs="Book Antiqua"/>
                <w:i/>
              </w:rPr>
              <w:t> </w:t>
            </w:r>
            <w:r w:rsidR="00C75E72" w:rsidRPr="00BD0387">
              <w:rPr>
                <w:rFonts w:ascii="Calibri" w:hAnsi="Calibri" w:cs="Book Antiqua"/>
                <w:i/>
              </w:rPr>
              <w:t>SRI</w:t>
            </w:r>
          </w:p>
        </w:tc>
      </w:tr>
      <w:tr w:rsidR="00BD0387" w:rsidRPr="00BD0387" w14:paraId="2BBD10FC" w14:textId="77777777" w:rsidTr="00C75E72">
        <w:trPr>
          <w:trHeight w:val="774"/>
          <w:jc w:val="center"/>
        </w:trPr>
        <w:tc>
          <w:tcPr>
            <w:tcW w:w="1591"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hideMark/>
          </w:tcPr>
          <w:p w14:paraId="74D144BB" w14:textId="77777777" w:rsidR="001905F6" w:rsidRPr="00BD0387" w:rsidRDefault="001905F6" w:rsidP="006733FB">
            <w:pPr>
              <w:ind w:left="132"/>
              <w:jc w:val="both"/>
              <w:rPr>
                <w:rFonts w:ascii="Calibri" w:hAnsi="Calibri" w:cs="Book Antiqua"/>
                <w:iCs/>
              </w:rPr>
            </w:pPr>
            <w:r w:rsidRPr="00BD0387">
              <w:rPr>
                <w:rFonts w:ascii="Calibri" w:hAnsi="Calibri" w:cs="Book Antiqua"/>
                <w:iCs/>
              </w:rPr>
              <w:t> </w:t>
            </w:r>
          </w:p>
          <w:p w14:paraId="1B46B531" w14:textId="77777777" w:rsidR="001905F6" w:rsidRPr="00BD0387" w:rsidRDefault="001905F6" w:rsidP="006733FB">
            <w:pPr>
              <w:ind w:left="132"/>
              <w:jc w:val="both"/>
              <w:rPr>
                <w:rFonts w:ascii="Calibri" w:hAnsi="Calibri" w:cs="Book Antiqua"/>
                <w:iCs/>
              </w:rPr>
            </w:pPr>
            <w:r w:rsidRPr="00BD0387">
              <w:rPr>
                <w:rFonts w:ascii="Calibri" w:hAnsi="Calibri" w:cs="Book Antiqua"/>
                <w:iCs/>
              </w:rPr>
              <w:t> </w:t>
            </w:r>
          </w:p>
          <w:p w14:paraId="02A1EB00" w14:textId="77777777" w:rsidR="001905F6" w:rsidRPr="00BD0387" w:rsidRDefault="00C75E72" w:rsidP="006733FB">
            <w:pPr>
              <w:ind w:left="132"/>
              <w:jc w:val="both"/>
              <w:rPr>
                <w:rFonts w:ascii="Calibri" w:hAnsi="Calibri" w:cs="Book Antiqua"/>
                <w:iCs/>
              </w:rPr>
            </w:pPr>
            <w:r w:rsidRPr="00BD0387">
              <w:rPr>
                <w:rFonts w:ascii="Calibri" w:hAnsi="Calibri" w:cs="Book Antiqua"/>
                <w:iCs/>
              </w:rPr>
              <w:t>Sistema estudiantil</w:t>
            </w:r>
            <w:r w:rsidR="001905F6" w:rsidRPr="00BD0387">
              <w:rPr>
                <w:rFonts w:ascii="Calibri" w:hAnsi="Calibri" w:cs="Book Antiqua"/>
                <w:iCs/>
              </w:rPr>
              <w:t> </w:t>
            </w:r>
          </w:p>
          <w:p w14:paraId="18C11C72" w14:textId="77777777" w:rsidR="001905F6" w:rsidRPr="00BD0387" w:rsidRDefault="001905F6" w:rsidP="006733FB">
            <w:pPr>
              <w:ind w:left="132"/>
              <w:jc w:val="both"/>
              <w:rPr>
                <w:rFonts w:ascii="Calibri" w:hAnsi="Calibri" w:cs="Book Antiqua"/>
                <w:iCs/>
              </w:rPr>
            </w:pPr>
            <w:r w:rsidRPr="00BD0387">
              <w:rPr>
                <w:rFonts w:ascii="Calibri" w:hAnsi="Calibri" w:cs="Book Antiqua"/>
                <w:iCs/>
              </w:rPr>
              <w:t> </w:t>
            </w:r>
          </w:p>
        </w:tc>
        <w:tc>
          <w:tcPr>
            <w:tcW w:w="4153"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hideMark/>
          </w:tcPr>
          <w:p w14:paraId="436CF2CB" w14:textId="77777777" w:rsidR="001905F6" w:rsidRPr="00BD0387" w:rsidRDefault="00C75E72" w:rsidP="006733FB">
            <w:pPr>
              <w:ind w:left="132"/>
              <w:jc w:val="both"/>
              <w:rPr>
                <w:rFonts w:ascii="Calibri" w:hAnsi="Calibri" w:cs="Book Antiqua"/>
                <w:i/>
              </w:rPr>
            </w:pPr>
            <w:r w:rsidRPr="00BD0387">
              <w:rPr>
                <w:rFonts w:ascii="Calibri" w:hAnsi="Calibri" w:cs="Book Antiqua"/>
                <w:i/>
              </w:rPr>
              <w:t>Encargado de diversas funciones relacionadas con la gestión y administración de los estudiantes en una institución educativa.</w:t>
            </w:r>
          </w:p>
        </w:tc>
        <w:tc>
          <w:tcPr>
            <w:tcW w:w="1559"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hideMark/>
          </w:tcPr>
          <w:p w14:paraId="45AB3B20" w14:textId="77777777" w:rsidR="001905F6" w:rsidRPr="00BD0387" w:rsidRDefault="001905F6" w:rsidP="006733FB">
            <w:pPr>
              <w:ind w:left="132"/>
              <w:jc w:val="both"/>
              <w:rPr>
                <w:rFonts w:ascii="Calibri" w:hAnsi="Calibri" w:cs="Book Antiqua"/>
                <w:i/>
              </w:rPr>
            </w:pPr>
            <w:r w:rsidRPr="00BD0387">
              <w:rPr>
                <w:rFonts w:ascii="Calibri" w:hAnsi="Calibri" w:cs="Book Antiqua"/>
                <w:i/>
              </w:rPr>
              <w:t> </w:t>
            </w:r>
          </w:p>
          <w:p w14:paraId="55080B3F" w14:textId="77777777" w:rsidR="001905F6" w:rsidRPr="00BD0387" w:rsidRDefault="001905F6" w:rsidP="006733FB">
            <w:pPr>
              <w:ind w:left="132"/>
              <w:jc w:val="both"/>
              <w:rPr>
                <w:rFonts w:ascii="Calibri" w:hAnsi="Calibri" w:cs="Book Antiqua"/>
                <w:i/>
              </w:rPr>
            </w:pPr>
            <w:r w:rsidRPr="00BD0387">
              <w:rPr>
                <w:rFonts w:ascii="Calibri" w:hAnsi="Calibri" w:cs="Book Antiqua"/>
                <w:i/>
              </w:rPr>
              <w:t> </w:t>
            </w:r>
          </w:p>
          <w:p w14:paraId="30A45AD0" w14:textId="77777777" w:rsidR="001905F6" w:rsidRPr="00BD0387" w:rsidRDefault="00C75E72" w:rsidP="00C75E72">
            <w:pPr>
              <w:jc w:val="both"/>
              <w:rPr>
                <w:rFonts w:ascii="Calibri" w:hAnsi="Calibri" w:cs="Book Antiqua"/>
                <w:i/>
              </w:rPr>
            </w:pPr>
            <w:r w:rsidRPr="00BD0387">
              <w:rPr>
                <w:rFonts w:ascii="Calibri" w:hAnsi="Calibri" w:cs="Book Antiqua"/>
                <w:i/>
              </w:rPr>
              <w:t>Sistema Estudiantil</w:t>
            </w:r>
          </w:p>
        </w:tc>
        <w:tc>
          <w:tcPr>
            <w:tcW w:w="980"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hideMark/>
          </w:tcPr>
          <w:p w14:paraId="2C3C98C2" w14:textId="77777777" w:rsidR="001905F6" w:rsidRPr="00BD0387" w:rsidRDefault="001905F6" w:rsidP="006733FB">
            <w:pPr>
              <w:ind w:left="128"/>
              <w:jc w:val="both"/>
              <w:rPr>
                <w:rFonts w:ascii="Calibri" w:hAnsi="Calibri" w:cs="Book Antiqua"/>
                <w:i/>
              </w:rPr>
            </w:pPr>
            <w:r w:rsidRPr="00BD0387">
              <w:rPr>
                <w:rFonts w:ascii="Calibri" w:hAnsi="Calibri" w:cs="Book Antiqua"/>
                <w:i/>
              </w:rPr>
              <w:t> </w:t>
            </w:r>
            <w:r w:rsidR="00C75E72" w:rsidRPr="00BD0387">
              <w:rPr>
                <w:rFonts w:ascii="Calibri" w:hAnsi="Calibri" w:cs="Book Antiqua"/>
                <w:i/>
              </w:rPr>
              <w:t>N/A</w:t>
            </w:r>
          </w:p>
        </w:tc>
      </w:tr>
      <w:tr w:rsidR="00BD0387" w:rsidRPr="00BD0387" w14:paraId="0B20A222" w14:textId="77777777" w:rsidTr="00C75E72">
        <w:trPr>
          <w:trHeight w:val="813"/>
          <w:jc w:val="center"/>
        </w:trPr>
        <w:tc>
          <w:tcPr>
            <w:tcW w:w="1591"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hideMark/>
          </w:tcPr>
          <w:p w14:paraId="0F416A78" w14:textId="77777777" w:rsidR="001905F6" w:rsidRPr="00BD0387" w:rsidRDefault="00C75E72" w:rsidP="006733FB">
            <w:pPr>
              <w:ind w:left="132"/>
              <w:jc w:val="both"/>
              <w:rPr>
                <w:rFonts w:ascii="Calibri" w:hAnsi="Calibri" w:cs="Book Antiqua"/>
                <w:iCs/>
              </w:rPr>
            </w:pPr>
            <w:r w:rsidRPr="00BD0387">
              <w:rPr>
                <w:rFonts w:ascii="Calibri" w:hAnsi="Calibri" w:cs="Book Antiqua"/>
                <w:iCs/>
              </w:rPr>
              <w:t>FoxPro</w:t>
            </w:r>
          </w:p>
        </w:tc>
        <w:tc>
          <w:tcPr>
            <w:tcW w:w="4153"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hideMark/>
          </w:tcPr>
          <w:p w14:paraId="5B9E25AE" w14:textId="77777777" w:rsidR="001905F6" w:rsidRPr="00BD0387" w:rsidRDefault="00C75E72" w:rsidP="006733FB">
            <w:pPr>
              <w:ind w:left="132"/>
              <w:jc w:val="both"/>
              <w:rPr>
                <w:rFonts w:ascii="Calibri" w:hAnsi="Calibri" w:cs="Book Antiqua"/>
                <w:i/>
              </w:rPr>
            </w:pPr>
            <w:r w:rsidRPr="00BD0387">
              <w:rPr>
                <w:rFonts w:ascii="Calibri" w:hAnsi="Calibri" w:cs="Book Antiqua"/>
                <w:i/>
              </w:rPr>
              <w:t>Sistema contable utilizado por la empresa SINCOMPU S.A.</w:t>
            </w:r>
          </w:p>
        </w:tc>
        <w:tc>
          <w:tcPr>
            <w:tcW w:w="1559"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hideMark/>
          </w:tcPr>
          <w:p w14:paraId="5D1864DE" w14:textId="77777777" w:rsidR="001905F6" w:rsidRPr="00BD0387" w:rsidRDefault="00C75E72" w:rsidP="00C75E72">
            <w:pPr>
              <w:jc w:val="both"/>
              <w:rPr>
                <w:rFonts w:ascii="Calibri" w:hAnsi="Calibri" w:cs="Book Antiqua"/>
                <w:i/>
              </w:rPr>
            </w:pPr>
            <w:r w:rsidRPr="00BD0387">
              <w:rPr>
                <w:rFonts w:ascii="Calibri" w:hAnsi="Calibri" w:cs="Book Antiqua"/>
                <w:i/>
              </w:rPr>
              <w:t xml:space="preserve"> FoxPro</w:t>
            </w:r>
          </w:p>
        </w:tc>
        <w:tc>
          <w:tcPr>
            <w:tcW w:w="980"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hideMark/>
          </w:tcPr>
          <w:p w14:paraId="0BE27EA1" w14:textId="77777777" w:rsidR="001905F6" w:rsidRPr="00BD0387" w:rsidRDefault="001905F6" w:rsidP="006733FB">
            <w:pPr>
              <w:ind w:left="128"/>
              <w:jc w:val="both"/>
              <w:rPr>
                <w:rFonts w:ascii="Calibri" w:hAnsi="Calibri" w:cs="Book Antiqua"/>
                <w:i/>
              </w:rPr>
            </w:pPr>
            <w:r w:rsidRPr="00BD0387">
              <w:rPr>
                <w:rFonts w:ascii="Calibri" w:hAnsi="Calibri" w:cs="Book Antiqua"/>
                <w:i/>
              </w:rPr>
              <w:t> </w:t>
            </w:r>
            <w:r w:rsidR="00C75E72" w:rsidRPr="00BD0387">
              <w:rPr>
                <w:rFonts w:ascii="Calibri" w:hAnsi="Calibri" w:cs="Book Antiqua"/>
                <w:i/>
              </w:rPr>
              <w:t>N/A</w:t>
            </w:r>
          </w:p>
        </w:tc>
      </w:tr>
    </w:tbl>
    <w:p w14:paraId="7DF8BC4D" w14:textId="77777777" w:rsidR="001905F6" w:rsidRDefault="001905F6" w:rsidP="001905F6">
      <w:pPr>
        <w:ind w:left="720"/>
        <w:jc w:val="both"/>
        <w:rPr>
          <w:rFonts w:ascii="Calibri" w:hAnsi="Calibri" w:cs="Book Antiqua"/>
          <w:i/>
          <w:color w:val="595959"/>
        </w:rPr>
      </w:pPr>
    </w:p>
    <w:p w14:paraId="4A5CE0E4" w14:textId="77777777" w:rsidR="00C75E72" w:rsidRDefault="00C75E72" w:rsidP="001905F6">
      <w:pPr>
        <w:ind w:left="720"/>
        <w:jc w:val="both"/>
        <w:rPr>
          <w:rFonts w:ascii="Calibri" w:hAnsi="Calibri" w:cs="Book Antiqua"/>
          <w:i/>
          <w:color w:val="595959"/>
        </w:rPr>
      </w:pPr>
    </w:p>
    <w:p w14:paraId="682C5BAC" w14:textId="77777777" w:rsidR="00C75E72" w:rsidRDefault="00C75E72" w:rsidP="001905F6">
      <w:pPr>
        <w:ind w:left="720"/>
        <w:jc w:val="both"/>
        <w:rPr>
          <w:rFonts w:ascii="Calibri" w:hAnsi="Calibri" w:cs="Book Antiqua"/>
          <w:i/>
          <w:color w:val="595959"/>
        </w:rPr>
      </w:pPr>
    </w:p>
    <w:p w14:paraId="08C5D551" w14:textId="77777777" w:rsidR="00C75E72" w:rsidRDefault="00C75E72" w:rsidP="001905F6">
      <w:pPr>
        <w:ind w:left="720"/>
        <w:jc w:val="both"/>
        <w:rPr>
          <w:rFonts w:ascii="Calibri" w:hAnsi="Calibri" w:cs="Book Antiqua"/>
          <w:i/>
          <w:color w:val="595959"/>
        </w:rPr>
      </w:pPr>
    </w:p>
    <w:p w14:paraId="28953342" w14:textId="77777777" w:rsidR="00C75E72" w:rsidRDefault="00C75E72" w:rsidP="001905F6">
      <w:pPr>
        <w:ind w:left="720"/>
        <w:jc w:val="both"/>
        <w:rPr>
          <w:rFonts w:ascii="Calibri" w:hAnsi="Calibri" w:cs="Book Antiqua"/>
          <w:i/>
          <w:color w:val="595959"/>
        </w:rPr>
      </w:pPr>
    </w:p>
    <w:p w14:paraId="7EDC329B" w14:textId="77777777" w:rsidR="00C75E72" w:rsidRDefault="00C75E72" w:rsidP="001905F6">
      <w:pPr>
        <w:ind w:left="720"/>
        <w:jc w:val="both"/>
        <w:rPr>
          <w:rFonts w:ascii="Calibri" w:hAnsi="Calibri" w:cs="Book Antiqua"/>
          <w:i/>
          <w:color w:val="595959"/>
        </w:rPr>
      </w:pPr>
    </w:p>
    <w:p w14:paraId="608E5706" w14:textId="77777777" w:rsidR="00C75E72" w:rsidRPr="00605082" w:rsidRDefault="00C75E72" w:rsidP="001905F6">
      <w:pPr>
        <w:ind w:left="720"/>
        <w:jc w:val="both"/>
        <w:rPr>
          <w:rFonts w:ascii="Calibri" w:hAnsi="Calibri" w:cs="Book Antiqua"/>
          <w:i/>
          <w:color w:val="595959"/>
        </w:rPr>
      </w:pPr>
    </w:p>
    <w:p w14:paraId="4FAD5E9D" w14:textId="77777777" w:rsidR="00547DD9" w:rsidRDefault="00547DD9" w:rsidP="00663A4B">
      <w:pPr>
        <w:pStyle w:val="Ttulo2"/>
        <w:numPr>
          <w:ilvl w:val="1"/>
          <w:numId w:val="2"/>
        </w:numPr>
        <w:ind w:left="1418"/>
        <w:rPr>
          <w:rFonts w:ascii="Calibri" w:hAnsi="Calibri" w:cs="Book Antiqua"/>
          <w:i w:val="0"/>
          <w:sz w:val="24"/>
        </w:rPr>
      </w:pPr>
      <w:bookmarkStart w:id="7" w:name="_Toc384282997"/>
      <w:bookmarkStart w:id="8" w:name="_Toc150342286"/>
      <w:r w:rsidRPr="00453783">
        <w:rPr>
          <w:rFonts w:ascii="Calibri" w:hAnsi="Calibri" w:cs="Book Antiqua"/>
          <w:i w:val="0"/>
          <w:sz w:val="24"/>
        </w:rPr>
        <w:lastRenderedPageBreak/>
        <w:t>Audiencia</w:t>
      </w:r>
      <w:bookmarkEnd w:id="7"/>
      <w:bookmarkEnd w:id="8"/>
    </w:p>
    <w:p w14:paraId="49139A48" w14:textId="77777777" w:rsidR="0026246C" w:rsidRPr="00605082" w:rsidRDefault="0026246C" w:rsidP="00605082">
      <w:pPr>
        <w:ind w:left="720"/>
        <w:jc w:val="both"/>
        <w:rPr>
          <w:rFonts w:ascii="Calibri" w:hAnsi="Calibri" w:cs="Book Antiqua"/>
          <w:i/>
          <w:color w:val="0000FF"/>
        </w:rPr>
      </w:pPr>
    </w:p>
    <w:p w14:paraId="10128F8E" w14:textId="77777777" w:rsidR="001905F6" w:rsidRDefault="00C75E72" w:rsidP="001905F6">
      <w:pPr>
        <w:ind w:left="720"/>
        <w:jc w:val="both"/>
        <w:rPr>
          <w:rFonts w:ascii="Calibri" w:hAnsi="Calibri" w:cs="Book Antiqua"/>
          <w:i/>
          <w:color w:val="0000FF"/>
        </w:rPr>
      </w:pPr>
      <w:r w:rsidRPr="00BD0387">
        <w:rPr>
          <w:rFonts w:ascii="Calibri" w:hAnsi="Calibri" w:cs="Book Antiqua"/>
          <w:i/>
        </w:rPr>
        <w:t>La audiencia principal de este caso es el dueño de la empresa SINCOMPU S.A., así como el supervisor del taller y el bodeguero. También se menciona la colaboración entre SINCOMPU S.A. y la UG, lo que implica la participación de futuros ingenieros de la UG en el desarrollo del proyecto de automatización</w:t>
      </w:r>
      <w:r w:rsidRPr="00C75E72">
        <w:rPr>
          <w:rFonts w:ascii="Calibri" w:hAnsi="Calibri" w:cs="Book Antiqua"/>
          <w:i/>
          <w:color w:val="0000FF"/>
        </w:rPr>
        <w:t>.</w:t>
      </w:r>
    </w:p>
    <w:p w14:paraId="4F3E7BDF" w14:textId="77777777" w:rsidR="001905F6" w:rsidRPr="00605082" w:rsidRDefault="001905F6" w:rsidP="001905F6">
      <w:pPr>
        <w:ind w:left="720"/>
        <w:jc w:val="both"/>
        <w:rPr>
          <w:rFonts w:ascii="Calibri" w:hAnsi="Calibri" w:cs="Book Antiqua"/>
          <w:i/>
          <w:color w:val="0000FF"/>
        </w:rPr>
      </w:pPr>
    </w:p>
    <w:p w14:paraId="7608EE57" w14:textId="77777777" w:rsidR="001905F6" w:rsidRPr="00605082" w:rsidRDefault="001905F6" w:rsidP="001905F6"/>
    <w:tbl>
      <w:tblPr>
        <w:tblW w:w="9664" w:type="dxa"/>
        <w:tblCellMar>
          <w:left w:w="0" w:type="dxa"/>
          <w:right w:w="0" w:type="dxa"/>
        </w:tblCellMar>
        <w:tblLook w:val="0600" w:firstRow="0" w:lastRow="0" w:firstColumn="0" w:lastColumn="0" w:noHBand="1" w:noVBand="1"/>
      </w:tblPr>
      <w:tblGrid>
        <w:gridCol w:w="1453"/>
        <w:gridCol w:w="1134"/>
        <w:gridCol w:w="1195"/>
        <w:gridCol w:w="1388"/>
        <w:gridCol w:w="1352"/>
        <w:gridCol w:w="1627"/>
        <w:gridCol w:w="1568"/>
      </w:tblGrid>
      <w:tr w:rsidR="00BD0387" w:rsidRPr="00BD0387" w14:paraId="692FFB84" w14:textId="77777777" w:rsidTr="006733FB">
        <w:trPr>
          <w:trHeight w:val="1244"/>
        </w:trPr>
        <w:tc>
          <w:tcPr>
            <w:tcW w:w="1327" w:type="dxa"/>
            <w:tcBorders>
              <w:top w:val="single" w:sz="8" w:space="0" w:color="1A6FB8"/>
              <w:left w:val="single" w:sz="8" w:space="0" w:color="1A6FB8"/>
              <w:bottom w:val="single" w:sz="8" w:space="0" w:color="1A6FB8"/>
              <w:right w:val="single" w:sz="8" w:space="0" w:color="1A6FB8"/>
            </w:tcBorders>
            <w:shd w:val="clear" w:color="auto" w:fill="BFBFBF"/>
            <w:tcMar>
              <w:top w:w="15" w:type="dxa"/>
              <w:left w:w="15" w:type="dxa"/>
              <w:bottom w:w="0" w:type="dxa"/>
              <w:right w:w="15" w:type="dxa"/>
            </w:tcMar>
            <w:hideMark/>
          </w:tcPr>
          <w:p w14:paraId="4FAC73E5" w14:textId="77777777" w:rsidR="001905F6" w:rsidRPr="00BD0387" w:rsidRDefault="001905F6" w:rsidP="006733FB">
            <w:pPr>
              <w:ind w:left="142"/>
              <w:jc w:val="both"/>
              <w:rPr>
                <w:rFonts w:ascii="Calibri" w:hAnsi="Calibri" w:cs="Book Antiqua"/>
                <w:b/>
                <w:i/>
              </w:rPr>
            </w:pPr>
            <w:r w:rsidRPr="00BD0387">
              <w:rPr>
                <w:rFonts w:ascii="Calibri" w:hAnsi="Calibri" w:cs="Book Antiqua"/>
                <w:b/>
                <w:i/>
              </w:rPr>
              <w:t> </w:t>
            </w:r>
          </w:p>
          <w:p w14:paraId="25E6EE70" w14:textId="77777777" w:rsidR="001905F6" w:rsidRPr="00BD0387" w:rsidRDefault="001905F6" w:rsidP="006733FB">
            <w:pPr>
              <w:ind w:left="142"/>
              <w:jc w:val="both"/>
              <w:rPr>
                <w:rFonts w:ascii="Calibri" w:hAnsi="Calibri" w:cs="Book Antiqua"/>
                <w:b/>
                <w:i/>
              </w:rPr>
            </w:pPr>
            <w:r w:rsidRPr="00BD0387">
              <w:rPr>
                <w:rFonts w:ascii="Calibri" w:hAnsi="Calibri" w:cs="Book Antiqua"/>
                <w:b/>
                <w:i/>
              </w:rPr>
              <w:t> </w:t>
            </w:r>
          </w:p>
          <w:p w14:paraId="2755F4CA" w14:textId="77777777" w:rsidR="001905F6" w:rsidRPr="00BD0387" w:rsidRDefault="001905F6" w:rsidP="006733FB">
            <w:pPr>
              <w:ind w:left="142"/>
              <w:jc w:val="both"/>
              <w:rPr>
                <w:rFonts w:ascii="Calibri" w:hAnsi="Calibri" w:cs="Book Antiqua"/>
                <w:b/>
                <w:i/>
              </w:rPr>
            </w:pPr>
            <w:r w:rsidRPr="00BD0387">
              <w:rPr>
                <w:rFonts w:ascii="Calibri" w:hAnsi="Calibri" w:cs="Book Antiqua"/>
                <w:b/>
                <w:i/>
              </w:rPr>
              <w:t> </w:t>
            </w:r>
          </w:p>
          <w:p w14:paraId="279CA268" w14:textId="77777777" w:rsidR="001905F6" w:rsidRPr="00BD0387" w:rsidRDefault="001905F6" w:rsidP="006733FB">
            <w:pPr>
              <w:ind w:left="142"/>
              <w:jc w:val="both"/>
              <w:rPr>
                <w:rFonts w:ascii="Calibri" w:hAnsi="Calibri" w:cs="Book Antiqua"/>
                <w:b/>
                <w:i/>
              </w:rPr>
            </w:pPr>
            <w:proofErr w:type="spellStart"/>
            <w:r w:rsidRPr="00BD0387">
              <w:rPr>
                <w:rFonts w:ascii="Calibri" w:hAnsi="Calibri" w:cs="Book Antiqua"/>
                <w:b/>
                <w:i/>
              </w:rPr>
              <w:t>Stakeholder</w:t>
            </w:r>
            <w:proofErr w:type="spellEnd"/>
          </w:p>
        </w:tc>
        <w:tc>
          <w:tcPr>
            <w:tcW w:w="1066" w:type="dxa"/>
            <w:tcBorders>
              <w:top w:val="single" w:sz="8" w:space="0" w:color="1A6FB8"/>
              <w:left w:val="single" w:sz="8" w:space="0" w:color="1A6FB8"/>
              <w:bottom w:val="single" w:sz="8" w:space="0" w:color="1A6FB8"/>
              <w:right w:val="single" w:sz="8" w:space="0" w:color="1A6FB8"/>
            </w:tcBorders>
            <w:shd w:val="clear" w:color="auto" w:fill="BFBFBF"/>
            <w:tcMar>
              <w:top w:w="15" w:type="dxa"/>
              <w:left w:w="15" w:type="dxa"/>
              <w:bottom w:w="0" w:type="dxa"/>
              <w:right w:w="15" w:type="dxa"/>
            </w:tcMar>
            <w:hideMark/>
          </w:tcPr>
          <w:p w14:paraId="3F0F2C06" w14:textId="77777777" w:rsidR="001905F6" w:rsidRPr="00BD0387" w:rsidRDefault="001905F6" w:rsidP="006733FB">
            <w:pPr>
              <w:ind w:left="142"/>
              <w:jc w:val="both"/>
              <w:rPr>
                <w:rFonts w:ascii="Calibri" w:hAnsi="Calibri" w:cs="Book Antiqua"/>
                <w:b/>
                <w:i/>
              </w:rPr>
            </w:pPr>
            <w:r w:rsidRPr="00BD0387">
              <w:rPr>
                <w:rFonts w:ascii="Calibri" w:hAnsi="Calibri" w:cs="Book Antiqua"/>
                <w:b/>
                <w:i/>
              </w:rPr>
              <w:t> </w:t>
            </w:r>
          </w:p>
          <w:p w14:paraId="4418BD84" w14:textId="77777777" w:rsidR="001905F6" w:rsidRPr="00BD0387" w:rsidRDefault="001905F6" w:rsidP="006733FB">
            <w:pPr>
              <w:ind w:left="142"/>
              <w:jc w:val="both"/>
              <w:rPr>
                <w:rFonts w:ascii="Calibri" w:hAnsi="Calibri" w:cs="Book Antiqua"/>
                <w:b/>
                <w:i/>
              </w:rPr>
            </w:pPr>
            <w:r w:rsidRPr="00BD0387">
              <w:rPr>
                <w:rFonts w:ascii="Calibri" w:hAnsi="Calibri" w:cs="Book Antiqua"/>
                <w:b/>
                <w:i/>
              </w:rPr>
              <w:t> </w:t>
            </w:r>
          </w:p>
          <w:p w14:paraId="042B5AE8" w14:textId="77777777" w:rsidR="001905F6" w:rsidRPr="00BD0387" w:rsidRDefault="001905F6" w:rsidP="006733FB">
            <w:pPr>
              <w:ind w:left="142"/>
              <w:jc w:val="both"/>
              <w:rPr>
                <w:rFonts w:ascii="Calibri" w:hAnsi="Calibri" w:cs="Book Antiqua"/>
                <w:b/>
                <w:i/>
              </w:rPr>
            </w:pPr>
            <w:r w:rsidRPr="00BD0387">
              <w:rPr>
                <w:rFonts w:ascii="Calibri" w:hAnsi="Calibri" w:cs="Book Antiqua"/>
                <w:b/>
                <w:i/>
              </w:rPr>
              <w:t> </w:t>
            </w:r>
          </w:p>
          <w:p w14:paraId="0E4B239E" w14:textId="77777777" w:rsidR="001905F6" w:rsidRPr="00BD0387" w:rsidRDefault="001905F6" w:rsidP="006733FB">
            <w:pPr>
              <w:ind w:left="142"/>
              <w:jc w:val="both"/>
              <w:rPr>
                <w:rFonts w:ascii="Calibri" w:hAnsi="Calibri" w:cs="Book Antiqua"/>
                <w:b/>
                <w:i/>
              </w:rPr>
            </w:pPr>
            <w:r w:rsidRPr="00BD0387">
              <w:rPr>
                <w:rFonts w:ascii="Calibri" w:hAnsi="Calibri" w:cs="Book Antiqua"/>
                <w:b/>
                <w:i/>
              </w:rPr>
              <w:t>Rol</w:t>
            </w:r>
          </w:p>
        </w:tc>
        <w:tc>
          <w:tcPr>
            <w:tcW w:w="1198" w:type="dxa"/>
            <w:tcBorders>
              <w:top w:val="single" w:sz="8" w:space="0" w:color="1A6FB8"/>
              <w:left w:val="single" w:sz="8" w:space="0" w:color="1A6FB8"/>
              <w:bottom w:val="single" w:sz="8" w:space="0" w:color="1A6FB8"/>
              <w:right w:val="single" w:sz="8" w:space="0" w:color="1A6FB8"/>
            </w:tcBorders>
            <w:shd w:val="clear" w:color="auto" w:fill="BFBFBF"/>
            <w:tcMar>
              <w:top w:w="15" w:type="dxa"/>
              <w:left w:w="15" w:type="dxa"/>
              <w:bottom w:w="0" w:type="dxa"/>
              <w:right w:w="15" w:type="dxa"/>
            </w:tcMar>
            <w:hideMark/>
          </w:tcPr>
          <w:p w14:paraId="73A213C0" w14:textId="77777777" w:rsidR="001905F6" w:rsidRPr="00BD0387" w:rsidRDefault="001905F6" w:rsidP="006733FB">
            <w:pPr>
              <w:ind w:left="142"/>
              <w:jc w:val="both"/>
              <w:rPr>
                <w:rFonts w:ascii="Calibri" w:hAnsi="Calibri" w:cs="Book Antiqua"/>
                <w:b/>
                <w:i/>
              </w:rPr>
            </w:pPr>
            <w:r w:rsidRPr="00BD0387">
              <w:rPr>
                <w:rFonts w:ascii="Calibri" w:hAnsi="Calibri" w:cs="Book Antiqua"/>
                <w:b/>
                <w:i/>
              </w:rPr>
              <w:t> </w:t>
            </w:r>
          </w:p>
          <w:p w14:paraId="2BDCA529" w14:textId="77777777" w:rsidR="001905F6" w:rsidRPr="00BD0387" w:rsidRDefault="001905F6" w:rsidP="006733FB">
            <w:pPr>
              <w:ind w:left="142"/>
              <w:jc w:val="both"/>
              <w:rPr>
                <w:rFonts w:ascii="Calibri" w:hAnsi="Calibri" w:cs="Book Antiqua"/>
                <w:b/>
                <w:i/>
              </w:rPr>
            </w:pPr>
            <w:r w:rsidRPr="00BD0387">
              <w:rPr>
                <w:rFonts w:ascii="Calibri" w:hAnsi="Calibri" w:cs="Book Antiqua"/>
                <w:b/>
                <w:i/>
              </w:rPr>
              <w:t> </w:t>
            </w:r>
          </w:p>
          <w:p w14:paraId="4AB8EBD6" w14:textId="77777777" w:rsidR="001905F6" w:rsidRPr="00BD0387" w:rsidRDefault="001905F6" w:rsidP="006733FB">
            <w:pPr>
              <w:ind w:left="142"/>
              <w:jc w:val="both"/>
              <w:rPr>
                <w:rFonts w:ascii="Calibri" w:hAnsi="Calibri" w:cs="Book Antiqua"/>
                <w:b/>
                <w:i/>
              </w:rPr>
            </w:pPr>
            <w:r w:rsidRPr="00BD0387">
              <w:rPr>
                <w:rFonts w:ascii="Calibri" w:hAnsi="Calibri" w:cs="Book Antiqua"/>
                <w:b/>
                <w:i/>
              </w:rPr>
              <w:t> </w:t>
            </w:r>
          </w:p>
          <w:p w14:paraId="333C57B2" w14:textId="77777777" w:rsidR="001905F6" w:rsidRPr="00BD0387" w:rsidRDefault="001905F6" w:rsidP="006733FB">
            <w:pPr>
              <w:ind w:left="142"/>
              <w:jc w:val="both"/>
              <w:rPr>
                <w:rFonts w:ascii="Calibri" w:hAnsi="Calibri" w:cs="Book Antiqua"/>
                <w:b/>
                <w:i/>
              </w:rPr>
            </w:pPr>
            <w:r w:rsidRPr="00BD0387">
              <w:rPr>
                <w:rFonts w:ascii="Calibri" w:hAnsi="Calibri" w:cs="Book Antiqua"/>
                <w:b/>
                <w:i/>
              </w:rPr>
              <w:t>Responsa-</w:t>
            </w:r>
            <w:proofErr w:type="spellStart"/>
            <w:r w:rsidRPr="00BD0387">
              <w:rPr>
                <w:rFonts w:ascii="Calibri" w:hAnsi="Calibri" w:cs="Book Antiqua"/>
                <w:b/>
                <w:i/>
              </w:rPr>
              <w:t>bilidad</w:t>
            </w:r>
            <w:proofErr w:type="spellEnd"/>
          </w:p>
        </w:tc>
        <w:tc>
          <w:tcPr>
            <w:tcW w:w="1412" w:type="dxa"/>
            <w:tcBorders>
              <w:top w:val="single" w:sz="8" w:space="0" w:color="1A6FB8"/>
              <w:left w:val="single" w:sz="8" w:space="0" w:color="1A6FB8"/>
              <w:bottom w:val="single" w:sz="8" w:space="0" w:color="1A6FB8"/>
              <w:right w:val="single" w:sz="8" w:space="0" w:color="1A6FB8"/>
            </w:tcBorders>
            <w:shd w:val="clear" w:color="auto" w:fill="BFBFBF"/>
            <w:tcMar>
              <w:top w:w="15" w:type="dxa"/>
              <w:left w:w="15" w:type="dxa"/>
              <w:bottom w:w="0" w:type="dxa"/>
              <w:right w:w="15" w:type="dxa"/>
            </w:tcMar>
            <w:hideMark/>
          </w:tcPr>
          <w:p w14:paraId="2CFD112C" w14:textId="77777777" w:rsidR="001905F6" w:rsidRPr="00BD0387" w:rsidRDefault="001905F6" w:rsidP="006733FB">
            <w:pPr>
              <w:ind w:left="142"/>
              <w:jc w:val="both"/>
              <w:rPr>
                <w:rFonts w:ascii="Calibri" w:hAnsi="Calibri" w:cs="Book Antiqua"/>
                <w:b/>
                <w:i/>
              </w:rPr>
            </w:pPr>
            <w:r w:rsidRPr="00BD0387">
              <w:rPr>
                <w:rFonts w:ascii="Calibri" w:hAnsi="Calibri" w:cs="Book Antiqua"/>
                <w:b/>
                <w:i/>
              </w:rPr>
              <w:t> </w:t>
            </w:r>
          </w:p>
          <w:p w14:paraId="03887FBB" w14:textId="77777777" w:rsidR="001905F6" w:rsidRPr="00BD0387" w:rsidRDefault="001905F6" w:rsidP="006733FB">
            <w:pPr>
              <w:ind w:left="142"/>
              <w:jc w:val="both"/>
              <w:rPr>
                <w:rFonts w:ascii="Calibri" w:hAnsi="Calibri" w:cs="Book Antiqua"/>
                <w:b/>
                <w:i/>
              </w:rPr>
            </w:pPr>
            <w:r w:rsidRPr="00BD0387">
              <w:rPr>
                <w:rFonts w:ascii="Calibri" w:hAnsi="Calibri" w:cs="Book Antiqua"/>
                <w:b/>
                <w:i/>
              </w:rPr>
              <w:t> </w:t>
            </w:r>
          </w:p>
          <w:p w14:paraId="2698EBFF" w14:textId="77777777" w:rsidR="001905F6" w:rsidRPr="00BD0387" w:rsidRDefault="001905F6" w:rsidP="006733FB">
            <w:pPr>
              <w:ind w:left="142"/>
              <w:jc w:val="both"/>
              <w:rPr>
                <w:rFonts w:ascii="Calibri" w:hAnsi="Calibri" w:cs="Book Antiqua"/>
                <w:b/>
                <w:i/>
              </w:rPr>
            </w:pPr>
            <w:r w:rsidRPr="00BD0387">
              <w:rPr>
                <w:rFonts w:ascii="Calibri" w:hAnsi="Calibri" w:cs="Book Antiqua"/>
                <w:b/>
                <w:i/>
              </w:rPr>
              <w:t> </w:t>
            </w:r>
          </w:p>
          <w:p w14:paraId="53A25EEA" w14:textId="77777777" w:rsidR="001905F6" w:rsidRPr="00BD0387" w:rsidRDefault="001905F6" w:rsidP="006733FB">
            <w:pPr>
              <w:ind w:left="142"/>
              <w:jc w:val="both"/>
              <w:rPr>
                <w:rFonts w:ascii="Calibri" w:hAnsi="Calibri" w:cs="Book Antiqua"/>
                <w:b/>
                <w:i/>
              </w:rPr>
            </w:pPr>
            <w:r w:rsidRPr="00BD0387">
              <w:rPr>
                <w:rFonts w:ascii="Calibri" w:hAnsi="Calibri" w:cs="Book Antiqua"/>
                <w:b/>
                <w:i/>
              </w:rPr>
              <w:t>Intereses</w:t>
            </w:r>
          </w:p>
        </w:tc>
        <w:tc>
          <w:tcPr>
            <w:tcW w:w="1363" w:type="dxa"/>
            <w:tcBorders>
              <w:top w:val="single" w:sz="8" w:space="0" w:color="1A6FB8"/>
              <w:left w:val="single" w:sz="8" w:space="0" w:color="1A6FB8"/>
              <w:bottom w:val="single" w:sz="8" w:space="0" w:color="1A6FB8"/>
              <w:right w:val="single" w:sz="8" w:space="0" w:color="1A6FB8"/>
            </w:tcBorders>
            <w:shd w:val="clear" w:color="auto" w:fill="BFBFBF"/>
            <w:tcMar>
              <w:top w:w="15" w:type="dxa"/>
              <w:left w:w="15" w:type="dxa"/>
              <w:bottom w:w="0" w:type="dxa"/>
              <w:right w:w="15" w:type="dxa"/>
            </w:tcMar>
            <w:hideMark/>
          </w:tcPr>
          <w:p w14:paraId="17202993" w14:textId="77777777" w:rsidR="001905F6" w:rsidRPr="00BD0387" w:rsidRDefault="001905F6" w:rsidP="006733FB">
            <w:pPr>
              <w:ind w:left="142"/>
              <w:jc w:val="both"/>
              <w:rPr>
                <w:rFonts w:ascii="Calibri" w:hAnsi="Calibri" w:cs="Book Antiqua"/>
                <w:b/>
                <w:i/>
              </w:rPr>
            </w:pPr>
            <w:r w:rsidRPr="00BD0387">
              <w:rPr>
                <w:rFonts w:ascii="Calibri" w:hAnsi="Calibri" w:cs="Book Antiqua"/>
                <w:b/>
                <w:i/>
              </w:rPr>
              <w:t> </w:t>
            </w:r>
          </w:p>
          <w:p w14:paraId="47E7BBD4" w14:textId="77777777" w:rsidR="001905F6" w:rsidRPr="00BD0387" w:rsidRDefault="001905F6" w:rsidP="006733FB">
            <w:pPr>
              <w:ind w:left="142"/>
              <w:jc w:val="both"/>
              <w:rPr>
                <w:rFonts w:ascii="Calibri" w:hAnsi="Calibri" w:cs="Book Antiqua"/>
                <w:b/>
                <w:i/>
              </w:rPr>
            </w:pPr>
            <w:r w:rsidRPr="00BD0387">
              <w:rPr>
                <w:rFonts w:ascii="Calibri" w:hAnsi="Calibri" w:cs="Book Antiqua"/>
                <w:b/>
                <w:i/>
              </w:rPr>
              <w:t> </w:t>
            </w:r>
          </w:p>
          <w:p w14:paraId="201D7C2D" w14:textId="77777777" w:rsidR="001905F6" w:rsidRPr="00BD0387" w:rsidRDefault="001905F6" w:rsidP="006733FB">
            <w:pPr>
              <w:ind w:left="142"/>
              <w:jc w:val="both"/>
              <w:rPr>
                <w:rFonts w:ascii="Calibri" w:hAnsi="Calibri" w:cs="Book Antiqua"/>
                <w:b/>
                <w:i/>
              </w:rPr>
            </w:pPr>
            <w:r w:rsidRPr="00BD0387">
              <w:rPr>
                <w:rFonts w:ascii="Calibri" w:hAnsi="Calibri" w:cs="Book Antiqua"/>
                <w:b/>
                <w:i/>
              </w:rPr>
              <w:t>Criterios de éxito</w:t>
            </w:r>
          </w:p>
        </w:tc>
        <w:tc>
          <w:tcPr>
            <w:tcW w:w="1635" w:type="dxa"/>
            <w:tcBorders>
              <w:top w:val="single" w:sz="8" w:space="0" w:color="1A6FB8"/>
              <w:left w:val="single" w:sz="8" w:space="0" w:color="1A6FB8"/>
              <w:bottom w:val="single" w:sz="8" w:space="0" w:color="1A6FB8"/>
              <w:right w:val="single" w:sz="8" w:space="0" w:color="1A6FB8"/>
            </w:tcBorders>
            <w:shd w:val="clear" w:color="auto" w:fill="BFBFBF"/>
            <w:tcMar>
              <w:top w:w="15" w:type="dxa"/>
              <w:left w:w="15" w:type="dxa"/>
              <w:bottom w:w="0" w:type="dxa"/>
              <w:right w:w="15" w:type="dxa"/>
            </w:tcMar>
            <w:hideMark/>
          </w:tcPr>
          <w:p w14:paraId="26317AC1" w14:textId="77777777" w:rsidR="001905F6" w:rsidRPr="00BD0387" w:rsidRDefault="001905F6" w:rsidP="006733FB">
            <w:pPr>
              <w:ind w:left="142"/>
              <w:jc w:val="both"/>
              <w:rPr>
                <w:rFonts w:ascii="Calibri" w:hAnsi="Calibri" w:cs="Book Antiqua"/>
                <w:b/>
                <w:i/>
              </w:rPr>
            </w:pPr>
            <w:r w:rsidRPr="00BD0387">
              <w:rPr>
                <w:rFonts w:ascii="Calibri" w:hAnsi="Calibri" w:cs="Book Antiqua"/>
                <w:b/>
                <w:i/>
              </w:rPr>
              <w:t> </w:t>
            </w:r>
          </w:p>
          <w:p w14:paraId="533EFEA0" w14:textId="77777777" w:rsidR="001905F6" w:rsidRPr="00BD0387" w:rsidRDefault="001905F6" w:rsidP="006733FB">
            <w:pPr>
              <w:ind w:left="142"/>
              <w:jc w:val="both"/>
              <w:rPr>
                <w:rFonts w:ascii="Calibri" w:hAnsi="Calibri" w:cs="Book Antiqua"/>
                <w:b/>
                <w:i/>
              </w:rPr>
            </w:pPr>
            <w:r w:rsidRPr="00BD0387">
              <w:rPr>
                <w:rFonts w:ascii="Calibri" w:hAnsi="Calibri" w:cs="Book Antiqua"/>
                <w:b/>
                <w:i/>
              </w:rPr>
              <w:t> </w:t>
            </w:r>
          </w:p>
          <w:p w14:paraId="32BB2907" w14:textId="77777777" w:rsidR="001905F6" w:rsidRPr="00BD0387" w:rsidRDefault="001905F6" w:rsidP="006733FB">
            <w:pPr>
              <w:ind w:left="142"/>
              <w:jc w:val="both"/>
              <w:rPr>
                <w:rFonts w:ascii="Calibri" w:hAnsi="Calibri" w:cs="Book Antiqua"/>
                <w:b/>
                <w:i/>
              </w:rPr>
            </w:pPr>
            <w:r w:rsidRPr="00BD0387">
              <w:rPr>
                <w:rFonts w:ascii="Calibri" w:hAnsi="Calibri" w:cs="Book Antiqua"/>
                <w:b/>
                <w:i/>
              </w:rPr>
              <w:t> </w:t>
            </w:r>
          </w:p>
          <w:p w14:paraId="5121B068" w14:textId="77777777" w:rsidR="001905F6" w:rsidRPr="00BD0387" w:rsidRDefault="001905F6" w:rsidP="006733FB">
            <w:pPr>
              <w:ind w:left="142"/>
              <w:jc w:val="both"/>
              <w:rPr>
                <w:rFonts w:ascii="Calibri" w:hAnsi="Calibri" w:cs="Book Antiqua"/>
                <w:b/>
                <w:i/>
              </w:rPr>
            </w:pPr>
            <w:r w:rsidRPr="00BD0387">
              <w:rPr>
                <w:rFonts w:ascii="Calibri" w:hAnsi="Calibri" w:cs="Book Antiqua"/>
                <w:b/>
                <w:i/>
              </w:rPr>
              <w:t>Preocupación</w:t>
            </w:r>
          </w:p>
        </w:tc>
        <w:tc>
          <w:tcPr>
            <w:tcW w:w="1663" w:type="dxa"/>
            <w:tcBorders>
              <w:top w:val="single" w:sz="8" w:space="0" w:color="1A6FB8"/>
              <w:left w:val="single" w:sz="8" w:space="0" w:color="1A6FB8"/>
              <w:bottom w:val="single" w:sz="8" w:space="0" w:color="1A6FB8"/>
              <w:right w:val="single" w:sz="8" w:space="0" w:color="1A6FB8"/>
            </w:tcBorders>
            <w:shd w:val="clear" w:color="auto" w:fill="BFBFBF"/>
            <w:tcMar>
              <w:top w:w="15" w:type="dxa"/>
              <w:left w:w="15" w:type="dxa"/>
              <w:bottom w:w="0" w:type="dxa"/>
              <w:right w:w="15" w:type="dxa"/>
            </w:tcMar>
            <w:hideMark/>
          </w:tcPr>
          <w:p w14:paraId="14796ED5" w14:textId="77777777" w:rsidR="001905F6" w:rsidRPr="00BD0387" w:rsidRDefault="001905F6" w:rsidP="006733FB">
            <w:pPr>
              <w:ind w:left="142"/>
              <w:jc w:val="both"/>
              <w:rPr>
                <w:rFonts w:ascii="Calibri" w:hAnsi="Calibri" w:cs="Book Antiqua"/>
                <w:b/>
                <w:i/>
              </w:rPr>
            </w:pPr>
            <w:r w:rsidRPr="00BD0387">
              <w:rPr>
                <w:rFonts w:ascii="Calibri" w:hAnsi="Calibri" w:cs="Book Antiqua"/>
                <w:b/>
                <w:i/>
              </w:rPr>
              <w:t> </w:t>
            </w:r>
          </w:p>
          <w:p w14:paraId="119DAE2F" w14:textId="77777777" w:rsidR="001905F6" w:rsidRPr="00BD0387" w:rsidRDefault="001905F6" w:rsidP="006733FB">
            <w:pPr>
              <w:ind w:left="142"/>
              <w:jc w:val="both"/>
              <w:rPr>
                <w:rFonts w:ascii="Calibri" w:hAnsi="Calibri" w:cs="Book Antiqua"/>
                <w:b/>
                <w:i/>
              </w:rPr>
            </w:pPr>
            <w:r w:rsidRPr="00BD0387">
              <w:rPr>
                <w:rFonts w:ascii="Calibri" w:hAnsi="Calibri" w:cs="Book Antiqua"/>
                <w:b/>
                <w:i/>
              </w:rPr>
              <w:t>Competencias técnicas/ Relación de ambiente de trabajo</w:t>
            </w:r>
          </w:p>
        </w:tc>
      </w:tr>
      <w:tr w:rsidR="00BD0387" w:rsidRPr="00BD0387" w14:paraId="518E3E32" w14:textId="77777777" w:rsidTr="006733FB">
        <w:trPr>
          <w:trHeight w:val="1885"/>
        </w:trPr>
        <w:tc>
          <w:tcPr>
            <w:tcW w:w="1327" w:type="dxa"/>
            <w:tcBorders>
              <w:top w:val="single" w:sz="8" w:space="0" w:color="1A6FB8"/>
              <w:left w:val="single" w:sz="8" w:space="0" w:color="1A6FB8"/>
              <w:bottom w:val="single" w:sz="8" w:space="0" w:color="1A6FB8"/>
              <w:right w:val="single" w:sz="8" w:space="0" w:color="1A6FB8"/>
            </w:tcBorders>
            <w:shd w:val="clear" w:color="auto" w:fill="auto"/>
            <w:tcMar>
              <w:top w:w="15" w:type="dxa"/>
              <w:left w:w="15" w:type="dxa"/>
              <w:bottom w:w="0" w:type="dxa"/>
              <w:right w:w="15" w:type="dxa"/>
            </w:tcMar>
            <w:hideMark/>
          </w:tcPr>
          <w:p w14:paraId="70D0EADD" w14:textId="77777777" w:rsidR="001905F6" w:rsidRPr="00BD0387" w:rsidRDefault="001905F6" w:rsidP="006733FB">
            <w:pPr>
              <w:ind w:left="142"/>
              <w:jc w:val="both"/>
              <w:rPr>
                <w:rFonts w:ascii="Calibri" w:hAnsi="Calibri" w:cs="Book Antiqua"/>
                <w:i/>
              </w:rPr>
            </w:pPr>
            <w:r w:rsidRPr="00BD0387">
              <w:rPr>
                <w:rFonts w:ascii="Calibri" w:hAnsi="Calibri" w:cs="Book Antiqua"/>
                <w:i/>
              </w:rPr>
              <w:t>Rector</w:t>
            </w:r>
          </w:p>
        </w:tc>
        <w:tc>
          <w:tcPr>
            <w:tcW w:w="1066" w:type="dxa"/>
            <w:tcBorders>
              <w:top w:val="single" w:sz="8" w:space="0" w:color="1A6FB8"/>
              <w:left w:val="single" w:sz="8" w:space="0" w:color="1A6FB8"/>
              <w:bottom w:val="single" w:sz="8" w:space="0" w:color="1A6FB8"/>
              <w:right w:val="single" w:sz="8" w:space="0" w:color="1A6FB8"/>
            </w:tcBorders>
            <w:shd w:val="clear" w:color="auto" w:fill="auto"/>
            <w:tcMar>
              <w:top w:w="15" w:type="dxa"/>
              <w:left w:w="15" w:type="dxa"/>
              <w:bottom w:w="0" w:type="dxa"/>
              <w:right w:w="15" w:type="dxa"/>
            </w:tcMar>
            <w:hideMark/>
          </w:tcPr>
          <w:p w14:paraId="19CF206A" w14:textId="77777777" w:rsidR="001905F6" w:rsidRPr="00BD0387" w:rsidRDefault="001905F6" w:rsidP="006733FB">
            <w:pPr>
              <w:ind w:left="142"/>
              <w:jc w:val="both"/>
              <w:rPr>
                <w:rFonts w:ascii="Calibri" w:hAnsi="Calibri" w:cs="Book Antiqua"/>
                <w:i/>
              </w:rPr>
            </w:pPr>
            <w:r w:rsidRPr="00BD0387">
              <w:rPr>
                <w:rFonts w:ascii="Calibri" w:hAnsi="Calibri" w:cs="Book Antiqua"/>
                <w:i/>
              </w:rPr>
              <w:t>-Sponsor</w:t>
            </w:r>
          </w:p>
          <w:p w14:paraId="3A1B4D5D" w14:textId="77777777" w:rsidR="001905F6" w:rsidRPr="00BD0387" w:rsidRDefault="001905F6" w:rsidP="006733FB">
            <w:pPr>
              <w:ind w:left="142"/>
              <w:jc w:val="both"/>
              <w:rPr>
                <w:rFonts w:ascii="Calibri" w:hAnsi="Calibri" w:cs="Book Antiqua"/>
                <w:i/>
              </w:rPr>
            </w:pPr>
            <w:r w:rsidRPr="00BD0387">
              <w:rPr>
                <w:rFonts w:ascii="Calibri" w:hAnsi="Calibri" w:cs="Book Antiqua"/>
                <w:i/>
              </w:rPr>
              <w:t>-Usuario indirecto</w:t>
            </w:r>
          </w:p>
        </w:tc>
        <w:tc>
          <w:tcPr>
            <w:tcW w:w="1198" w:type="dxa"/>
            <w:tcBorders>
              <w:top w:val="single" w:sz="8" w:space="0" w:color="1A6FB8"/>
              <w:left w:val="single" w:sz="8" w:space="0" w:color="1A6FB8"/>
              <w:bottom w:val="single" w:sz="8" w:space="0" w:color="1A6FB8"/>
              <w:right w:val="single" w:sz="8" w:space="0" w:color="1A6FB8"/>
            </w:tcBorders>
            <w:shd w:val="clear" w:color="auto" w:fill="auto"/>
            <w:tcMar>
              <w:top w:w="15" w:type="dxa"/>
              <w:left w:w="15" w:type="dxa"/>
              <w:bottom w:w="0" w:type="dxa"/>
              <w:right w:w="15" w:type="dxa"/>
            </w:tcMar>
            <w:hideMark/>
          </w:tcPr>
          <w:p w14:paraId="4473ADDE" w14:textId="77777777" w:rsidR="001905F6" w:rsidRPr="00BD0387" w:rsidRDefault="001905F6" w:rsidP="006733FB">
            <w:pPr>
              <w:ind w:left="142"/>
              <w:jc w:val="both"/>
              <w:rPr>
                <w:rFonts w:ascii="Calibri" w:hAnsi="Calibri" w:cs="Book Antiqua"/>
                <w:i/>
              </w:rPr>
            </w:pPr>
            <w:r w:rsidRPr="00BD0387">
              <w:rPr>
                <w:rFonts w:ascii="Calibri" w:hAnsi="Calibri" w:cs="Book Antiqua"/>
                <w:i/>
              </w:rPr>
              <w:t>Aprobar (proyecto)</w:t>
            </w:r>
          </w:p>
        </w:tc>
        <w:tc>
          <w:tcPr>
            <w:tcW w:w="1412" w:type="dxa"/>
            <w:tcBorders>
              <w:top w:val="single" w:sz="8" w:space="0" w:color="1A6FB8"/>
              <w:left w:val="single" w:sz="8" w:space="0" w:color="1A6FB8"/>
              <w:bottom w:val="single" w:sz="8" w:space="0" w:color="1A6FB8"/>
              <w:right w:val="single" w:sz="8" w:space="0" w:color="1A6FB8"/>
            </w:tcBorders>
            <w:shd w:val="clear" w:color="auto" w:fill="auto"/>
            <w:tcMar>
              <w:top w:w="15" w:type="dxa"/>
              <w:left w:w="15" w:type="dxa"/>
              <w:bottom w:w="0" w:type="dxa"/>
              <w:right w:w="15" w:type="dxa"/>
            </w:tcMar>
            <w:hideMark/>
          </w:tcPr>
          <w:p w14:paraId="24E2099F" w14:textId="77777777" w:rsidR="001905F6" w:rsidRPr="00BD0387" w:rsidRDefault="001905F6" w:rsidP="006733FB">
            <w:pPr>
              <w:ind w:left="142"/>
              <w:jc w:val="both"/>
              <w:rPr>
                <w:rFonts w:ascii="Calibri" w:hAnsi="Calibri" w:cs="Book Antiqua"/>
                <w:i/>
              </w:rPr>
            </w:pPr>
            <w:r w:rsidRPr="00BD0387">
              <w:rPr>
                <w:rFonts w:ascii="Calibri" w:hAnsi="Calibri" w:cs="Book Antiqua"/>
                <w:i/>
              </w:rPr>
              <w:t>Construya un sistema de acuerdo a las normas de la universidad</w:t>
            </w:r>
          </w:p>
        </w:tc>
        <w:tc>
          <w:tcPr>
            <w:tcW w:w="1363" w:type="dxa"/>
            <w:tcBorders>
              <w:top w:val="single" w:sz="8" w:space="0" w:color="1A6FB8"/>
              <w:left w:val="single" w:sz="8" w:space="0" w:color="1A6FB8"/>
              <w:bottom w:val="single" w:sz="8" w:space="0" w:color="1A6FB8"/>
              <w:right w:val="single" w:sz="8" w:space="0" w:color="1A6FB8"/>
            </w:tcBorders>
            <w:shd w:val="clear" w:color="auto" w:fill="auto"/>
            <w:tcMar>
              <w:top w:w="15" w:type="dxa"/>
              <w:left w:w="15" w:type="dxa"/>
              <w:bottom w:w="0" w:type="dxa"/>
              <w:right w:w="15" w:type="dxa"/>
            </w:tcMar>
            <w:hideMark/>
          </w:tcPr>
          <w:p w14:paraId="0E97E8CA" w14:textId="77777777" w:rsidR="001905F6" w:rsidRPr="00BD0387" w:rsidRDefault="001905F6" w:rsidP="006733FB">
            <w:pPr>
              <w:ind w:left="142"/>
              <w:jc w:val="both"/>
              <w:rPr>
                <w:rFonts w:ascii="Calibri" w:hAnsi="Calibri" w:cs="Book Antiqua"/>
                <w:i/>
              </w:rPr>
            </w:pPr>
            <w:r w:rsidRPr="00BD0387">
              <w:rPr>
                <w:rFonts w:ascii="Calibri" w:hAnsi="Calibri" w:cs="Book Antiqua"/>
                <w:i/>
              </w:rPr>
              <w:t>Satisfacer las necesidades de los estudiantes</w:t>
            </w:r>
          </w:p>
        </w:tc>
        <w:tc>
          <w:tcPr>
            <w:tcW w:w="1635" w:type="dxa"/>
            <w:tcBorders>
              <w:top w:val="single" w:sz="8" w:space="0" w:color="1A6FB8"/>
              <w:left w:val="single" w:sz="8" w:space="0" w:color="1A6FB8"/>
              <w:bottom w:val="single" w:sz="8" w:space="0" w:color="1A6FB8"/>
              <w:right w:val="single" w:sz="8" w:space="0" w:color="1A6FB8"/>
            </w:tcBorders>
            <w:shd w:val="clear" w:color="auto" w:fill="auto"/>
            <w:tcMar>
              <w:top w:w="15" w:type="dxa"/>
              <w:left w:w="15" w:type="dxa"/>
              <w:bottom w:w="0" w:type="dxa"/>
              <w:right w:w="15" w:type="dxa"/>
            </w:tcMar>
            <w:hideMark/>
          </w:tcPr>
          <w:p w14:paraId="74CA408E" w14:textId="77777777" w:rsidR="001905F6" w:rsidRPr="00BD0387" w:rsidRDefault="001905F6" w:rsidP="006733FB">
            <w:pPr>
              <w:ind w:left="142"/>
              <w:jc w:val="both"/>
              <w:rPr>
                <w:rFonts w:ascii="Calibri" w:hAnsi="Calibri" w:cs="Book Antiqua"/>
                <w:i/>
              </w:rPr>
            </w:pPr>
            <w:r w:rsidRPr="00BD0387">
              <w:rPr>
                <w:rFonts w:ascii="Calibri" w:hAnsi="Calibri" w:cs="Book Antiqua"/>
                <w:i/>
              </w:rPr>
              <w:t>Tiempo de construcción de la aplicación</w:t>
            </w:r>
          </w:p>
        </w:tc>
        <w:tc>
          <w:tcPr>
            <w:tcW w:w="1663" w:type="dxa"/>
            <w:tcBorders>
              <w:top w:val="single" w:sz="8" w:space="0" w:color="1A6FB8"/>
              <w:left w:val="single" w:sz="8" w:space="0" w:color="1A6FB8"/>
              <w:bottom w:val="single" w:sz="8" w:space="0" w:color="1A6FB8"/>
              <w:right w:val="single" w:sz="8" w:space="0" w:color="1A6FB8"/>
            </w:tcBorders>
            <w:shd w:val="clear" w:color="auto" w:fill="auto"/>
            <w:tcMar>
              <w:top w:w="15" w:type="dxa"/>
              <w:left w:w="15" w:type="dxa"/>
              <w:bottom w:w="0" w:type="dxa"/>
              <w:right w:w="15" w:type="dxa"/>
            </w:tcMar>
            <w:hideMark/>
          </w:tcPr>
          <w:p w14:paraId="0E1B8A1D" w14:textId="77777777" w:rsidR="001905F6" w:rsidRPr="00BD0387" w:rsidRDefault="001905F6" w:rsidP="006733FB">
            <w:pPr>
              <w:ind w:left="142"/>
              <w:jc w:val="both"/>
              <w:rPr>
                <w:rFonts w:ascii="Calibri" w:hAnsi="Calibri" w:cs="Book Antiqua"/>
                <w:i/>
              </w:rPr>
            </w:pPr>
            <w:r w:rsidRPr="00BD0387">
              <w:rPr>
                <w:rFonts w:ascii="Calibri" w:hAnsi="Calibri" w:cs="Book Antiqua"/>
                <w:i/>
              </w:rPr>
              <w:t>N/A</w:t>
            </w:r>
          </w:p>
        </w:tc>
      </w:tr>
      <w:tr w:rsidR="00BD0387" w:rsidRPr="00BD0387" w14:paraId="79B02AFB" w14:textId="77777777" w:rsidTr="006733FB">
        <w:trPr>
          <w:trHeight w:val="1885"/>
        </w:trPr>
        <w:tc>
          <w:tcPr>
            <w:tcW w:w="1327" w:type="dxa"/>
            <w:tcBorders>
              <w:top w:val="single" w:sz="8" w:space="0" w:color="1A6FB8"/>
              <w:left w:val="single" w:sz="8" w:space="0" w:color="1A6FB8"/>
              <w:bottom w:val="single" w:sz="8" w:space="0" w:color="1A6FB8"/>
              <w:right w:val="single" w:sz="8" w:space="0" w:color="1A6FB8"/>
            </w:tcBorders>
            <w:shd w:val="clear" w:color="auto" w:fill="auto"/>
            <w:tcMar>
              <w:top w:w="15" w:type="dxa"/>
              <w:left w:w="15" w:type="dxa"/>
              <w:bottom w:w="0" w:type="dxa"/>
              <w:right w:w="15" w:type="dxa"/>
            </w:tcMar>
            <w:hideMark/>
          </w:tcPr>
          <w:p w14:paraId="58F4DED3" w14:textId="77777777" w:rsidR="001905F6" w:rsidRPr="00BD0387" w:rsidRDefault="001905F6" w:rsidP="006733FB">
            <w:pPr>
              <w:ind w:left="142"/>
              <w:jc w:val="both"/>
              <w:rPr>
                <w:rFonts w:ascii="Calibri" w:hAnsi="Calibri" w:cs="Book Antiqua"/>
                <w:i/>
              </w:rPr>
            </w:pPr>
            <w:r w:rsidRPr="00BD0387">
              <w:rPr>
                <w:rFonts w:ascii="Calibri" w:hAnsi="Calibri" w:cs="Book Antiqua"/>
                <w:i/>
              </w:rPr>
              <w:t>Coordinación Académica</w:t>
            </w:r>
          </w:p>
        </w:tc>
        <w:tc>
          <w:tcPr>
            <w:tcW w:w="1066" w:type="dxa"/>
            <w:tcBorders>
              <w:top w:val="single" w:sz="8" w:space="0" w:color="1A6FB8"/>
              <w:left w:val="single" w:sz="8" w:space="0" w:color="1A6FB8"/>
              <w:bottom w:val="single" w:sz="8" w:space="0" w:color="1A6FB8"/>
              <w:right w:val="single" w:sz="8" w:space="0" w:color="1A6FB8"/>
            </w:tcBorders>
            <w:shd w:val="clear" w:color="auto" w:fill="auto"/>
            <w:tcMar>
              <w:top w:w="15" w:type="dxa"/>
              <w:left w:w="15" w:type="dxa"/>
              <w:bottom w:w="0" w:type="dxa"/>
              <w:right w:w="15" w:type="dxa"/>
            </w:tcMar>
            <w:hideMark/>
          </w:tcPr>
          <w:p w14:paraId="45153C9D" w14:textId="77777777" w:rsidR="001905F6" w:rsidRPr="00BD0387" w:rsidRDefault="001905F6" w:rsidP="006733FB">
            <w:pPr>
              <w:ind w:left="142"/>
              <w:jc w:val="both"/>
              <w:rPr>
                <w:rFonts w:ascii="Calibri" w:hAnsi="Calibri" w:cs="Book Antiqua"/>
                <w:i/>
              </w:rPr>
            </w:pPr>
            <w:r w:rsidRPr="00BD0387">
              <w:rPr>
                <w:rFonts w:ascii="Calibri" w:hAnsi="Calibri" w:cs="Book Antiqua"/>
                <w:i/>
              </w:rPr>
              <w:t>-Usuario directo</w:t>
            </w:r>
          </w:p>
          <w:p w14:paraId="5AC32574" w14:textId="77777777" w:rsidR="001905F6" w:rsidRPr="00BD0387" w:rsidRDefault="001905F6" w:rsidP="006733FB">
            <w:pPr>
              <w:ind w:left="142"/>
              <w:jc w:val="both"/>
              <w:rPr>
                <w:rFonts w:ascii="Calibri" w:hAnsi="Calibri" w:cs="Book Antiqua"/>
                <w:i/>
              </w:rPr>
            </w:pPr>
            <w:r w:rsidRPr="00BD0387">
              <w:rPr>
                <w:rFonts w:ascii="Calibri" w:hAnsi="Calibri" w:cs="Book Antiqua"/>
                <w:i/>
              </w:rPr>
              <w:t>-</w:t>
            </w:r>
            <w:proofErr w:type="spellStart"/>
            <w:r w:rsidRPr="00BD0387">
              <w:rPr>
                <w:rFonts w:ascii="Calibri" w:hAnsi="Calibri" w:cs="Book Antiqua"/>
                <w:i/>
              </w:rPr>
              <w:t>Product</w:t>
            </w:r>
            <w:proofErr w:type="spellEnd"/>
            <w:r w:rsidRPr="00BD0387">
              <w:rPr>
                <w:rFonts w:ascii="Calibri" w:hAnsi="Calibri" w:cs="Book Antiqua"/>
                <w:i/>
              </w:rPr>
              <w:t xml:space="preserve"> </w:t>
            </w:r>
            <w:proofErr w:type="spellStart"/>
            <w:r w:rsidRPr="00BD0387">
              <w:rPr>
                <w:rFonts w:ascii="Calibri" w:hAnsi="Calibri" w:cs="Book Antiqua"/>
                <w:i/>
              </w:rPr>
              <w:t>champion</w:t>
            </w:r>
            <w:proofErr w:type="spellEnd"/>
          </w:p>
        </w:tc>
        <w:tc>
          <w:tcPr>
            <w:tcW w:w="1198" w:type="dxa"/>
            <w:tcBorders>
              <w:top w:val="single" w:sz="8" w:space="0" w:color="1A6FB8"/>
              <w:left w:val="single" w:sz="8" w:space="0" w:color="1A6FB8"/>
              <w:bottom w:val="single" w:sz="8" w:space="0" w:color="1A6FB8"/>
              <w:right w:val="single" w:sz="8" w:space="0" w:color="1A6FB8"/>
            </w:tcBorders>
            <w:shd w:val="clear" w:color="auto" w:fill="auto"/>
            <w:tcMar>
              <w:top w:w="15" w:type="dxa"/>
              <w:left w:w="15" w:type="dxa"/>
              <w:bottom w:w="0" w:type="dxa"/>
              <w:right w:w="15" w:type="dxa"/>
            </w:tcMar>
            <w:hideMark/>
          </w:tcPr>
          <w:p w14:paraId="0B80CBDB" w14:textId="77777777" w:rsidR="001905F6" w:rsidRPr="00BD0387" w:rsidRDefault="001905F6" w:rsidP="006733FB">
            <w:pPr>
              <w:ind w:left="142"/>
              <w:jc w:val="both"/>
              <w:rPr>
                <w:rFonts w:ascii="Calibri" w:hAnsi="Calibri" w:cs="Book Antiqua"/>
                <w:i/>
              </w:rPr>
            </w:pPr>
            <w:r w:rsidRPr="00BD0387">
              <w:rPr>
                <w:rFonts w:ascii="Calibri" w:hAnsi="Calibri" w:cs="Book Antiqua"/>
                <w:i/>
              </w:rPr>
              <w:t>Aprobar proceso</w:t>
            </w:r>
          </w:p>
        </w:tc>
        <w:tc>
          <w:tcPr>
            <w:tcW w:w="1412" w:type="dxa"/>
            <w:tcBorders>
              <w:top w:val="single" w:sz="8" w:space="0" w:color="1A6FB8"/>
              <w:left w:val="single" w:sz="8" w:space="0" w:color="1A6FB8"/>
              <w:bottom w:val="single" w:sz="8" w:space="0" w:color="1A6FB8"/>
              <w:right w:val="single" w:sz="8" w:space="0" w:color="1A6FB8"/>
            </w:tcBorders>
            <w:shd w:val="clear" w:color="auto" w:fill="auto"/>
            <w:tcMar>
              <w:top w:w="15" w:type="dxa"/>
              <w:left w:w="15" w:type="dxa"/>
              <w:bottom w:w="0" w:type="dxa"/>
              <w:right w:w="15" w:type="dxa"/>
            </w:tcMar>
            <w:hideMark/>
          </w:tcPr>
          <w:p w14:paraId="67193592" w14:textId="77777777" w:rsidR="001905F6" w:rsidRPr="00BD0387" w:rsidRDefault="001905F6" w:rsidP="006733FB">
            <w:pPr>
              <w:ind w:left="142"/>
              <w:jc w:val="both"/>
              <w:rPr>
                <w:rFonts w:ascii="Calibri" w:hAnsi="Calibri" w:cs="Book Antiqua"/>
                <w:i/>
              </w:rPr>
            </w:pPr>
            <w:r w:rsidRPr="00BD0387">
              <w:rPr>
                <w:rFonts w:ascii="Calibri" w:hAnsi="Calibri" w:cs="Book Antiqua"/>
                <w:i/>
              </w:rPr>
              <w:t>Perfeccionar y validar los procesos</w:t>
            </w:r>
          </w:p>
        </w:tc>
        <w:tc>
          <w:tcPr>
            <w:tcW w:w="1363" w:type="dxa"/>
            <w:tcBorders>
              <w:top w:val="single" w:sz="8" w:space="0" w:color="1A6FB8"/>
              <w:left w:val="single" w:sz="8" w:space="0" w:color="1A6FB8"/>
              <w:bottom w:val="single" w:sz="8" w:space="0" w:color="1A6FB8"/>
              <w:right w:val="single" w:sz="8" w:space="0" w:color="1A6FB8"/>
            </w:tcBorders>
            <w:shd w:val="clear" w:color="auto" w:fill="auto"/>
            <w:tcMar>
              <w:top w:w="15" w:type="dxa"/>
              <w:left w:w="15" w:type="dxa"/>
              <w:bottom w:w="0" w:type="dxa"/>
              <w:right w:w="15" w:type="dxa"/>
            </w:tcMar>
            <w:hideMark/>
          </w:tcPr>
          <w:p w14:paraId="4D2917E7" w14:textId="77777777" w:rsidR="001905F6" w:rsidRPr="00BD0387" w:rsidRDefault="001905F6" w:rsidP="006733FB">
            <w:pPr>
              <w:ind w:left="142"/>
              <w:jc w:val="both"/>
              <w:rPr>
                <w:rFonts w:ascii="Calibri" w:hAnsi="Calibri" w:cs="Book Antiqua"/>
                <w:i/>
              </w:rPr>
            </w:pPr>
            <w:r w:rsidRPr="00BD0387">
              <w:rPr>
                <w:rFonts w:ascii="Calibri" w:hAnsi="Calibri" w:cs="Book Antiqua"/>
                <w:i/>
              </w:rPr>
              <w:t>-Trámites registrados en cada centro.</w:t>
            </w:r>
          </w:p>
          <w:p w14:paraId="3C86C80B" w14:textId="77777777" w:rsidR="001905F6" w:rsidRPr="00BD0387" w:rsidRDefault="001905F6" w:rsidP="006733FB">
            <w:pPr>
              <w:ind w:left="142"/>
              <w:jc w:val="both"/>
              <w:rPr>
                <w:rFonts w:ascii="Calibri" w:hAnsi="Calibri" w:cs="Book Antiqua"/>
                <w:i/>
              </w:rPr>
            </w:pPr>
            <w:r w:rsidRPr="00BD0387">
              <w:rPr>
                <w:rFonts w:ascii="Calibri" w:hAnsi="Calibri" w:cs="Book Antiqua"/>
                <w:i/>
              </w:rPr>
              <w:t>-Cada actor realiza las actividades.</w:t>
            </w:r>
          </w:p>
          <w:p w14:paraId="19B520A5" w14:textId="77777777" w:rsidR="001905F6" w:rsidRPr="00BD0387" w:rsidRDefault="001905F6" w:rsidP="006733FB">
            <w:pPr>
              <w:ind w:left="142"/>
              <w:jc w:val="both"/>
              <w:rPr>
                <w:rFonts w:ascii="Calibri" w:hAnsi="Calibri" w:cs="Book Antiqua"/>
                <w:i/>
              </w:rPr>
            </w:pPr>
            <w:r w:rsidRPr="00BD0387">
              <w:rPr>
                <w:rFonts w:ascii="Calibri" w:hAnsi="Calibri" w:cs="Book Antiqua"/>
                <w:i/>
              </w:rPr>
              <w:t>-Satisfacción de los estudiantes</w:t>
            </w:r>
          </w:p>
        </w:tc>
        <w:tc>
          <w:tcPr>
            <w:tcW w:w="1635" w:type="dxa"/>
            <w:tcBorders>
              <w:top w:val="single" w:sz="8" w:space="0" w:color="1A6FB8"/>
              <w:left w:val="single" w:sz="8" w:space="0" w:color="1A6FB8"/>
              <w:bottom w:val="single" w:sz="8" w:space="0" w:color="1A6FB8"/>
              <w:right w:val="single" w:sz="8" w:space="0" w:color="1A6FB8"/>
            </w:tcBorders>
            <w:shd w:val="clear" w:color="auto" w:fill="auto"/>
            <w:tcMar>
              <w:top w:w="15" w:type="dxa"/>
              <w:left w:w="15" w:type="dxa"/>
              <w:bottom w:w="0" w:type="dxa"/>
              <w:right w:w="15" w:type="dxa"/>
            </w:tcMar>
            <w:hideMark/>
          </w:tcPr>
          <w:p w14:paraId="54B21AD4" w14:textId="77777777" w:rsidR="001905F6" w:rsidRPr="00BD0387" w:rsidRDefault="001905F6" w:rsidP="006733FB">
            <w:pPr>
              <w:ind w:left="142"/>
              <w:jc w:val="both"/>
              <w:rPr>
                <w:rFonts w:ascii="Calibri" w:hAnsi="Calibri" w:cs="Book Antiqua"/>
                <w:i/>
              </w:rPr>
            </w:pPr>
            <w:r w:rsidRPr="00BD0387">
              <w:rPr>
                <w:rFonts w:ascii="Calibri" w:hAnsi="Calibri" w:cs="Book Antiqua"/>
                <w:i/>
              </w:rPr>
              <w:t>-</w:t>
            </w:r>
            <w:proofErr w:type="spellStart"/>
            <w:r w:rsidRPr="00BD0387">
              <w:rPr>
                <w:rFonts w:ascii="Calibri" w:hAnsi="Calibri" w:cs="Book Antiqua"/>
                <w:i/>
              </w:rPr>
              <w:t>Involucramien</w:t>
            </w:r>
            <w:proofErr w:type="spellEnd"/>
            <w:r w:rsidRPr="00BD0387">
              <w:rPr>
                <w:rFonts w:ascii="Calibri" w:hAnsi="Calibri" w:cs="Book Antiqua"/>
                <w:i/>
              </w:rPr>
              <w:t>-to de los actores que intervienen en el proceso.</w:t>
            </w:r>
          </w:p>
          <w:p w14:paraId="4FBC1C65" w14:textId="77777777" w:rsidR="001905F6" w:rsidRPr="00BD0387" w:rsidRDefault="001905F6" w:rsidP="006733FB">
            <w:pPr>
              <w:ind w:left="142"/>
              <w:jc w:val="both"/>
              <w:rPr>
                <w:rFonts w:ascii="Calibri" w:hAnsi="Calibri" w:cs="Book Antiqua"/>
                <w:i/>
              </w:rPr>
            </w:pPr>
            <w:r w:rsidRPr="00BD0387">
              <w:rPr>
                <w:rFonts w:ascii="Calibri" w:hAnsi="Calibri" w:cs="Book Antiqua"/>
                <w:i/>
              </w:rPr>
              <w:t>-No se registre de forma apropiada la información</w:t>
            </w:r>
          </w:p>
        </w:tc>
        <w:tc>
          <w:tcPr>
            <w:tcW w:w="1663" w:type="dxa"/>
            <w:tcBorders>
              <w:top w:val="single" w:sz="8" w:space="0" w:color="1A6FB8"/>
              <w:left w:val="single" w:sz="8" w:space="0" w:color="1A6FB8"/>
              <w:bottom w:val="single" w:sz="8" w:space="0" w:color="1A6FB8"/>
              <w:right w:val="single" w:sz="8" w:space="0" w:color="1A6FB8"/>
            </w:tcBorders>
            <w:shd w:val="clear" w:color="auto" w:fill="auto"/>
            <w:tcMar>
              <w:top w:w="15" w:type="dxa"/>
              <w:left w:w="15" w:type="dxa"/>
              <w:bottom w:w="0" w:type="dxa"/>
              <w:right w:w="15" w:type="dxa"/>
            </w:tcMar>
            <w:hideMark/>
          </w:tcPr>
          <w:p w14:paraId="7E9A1F50" w14:textId="77777777" w:rsidR="001905F6" w:rsidRPr="00BD0387" w:rsidRDefault="001905F6" w:rsidP="006733FB">
            <w:pPr>
              <w:ind w:left="142"/>
              <w:jc w:val="both"/>
              <w:rPr>
                <w:rFonts w:ascii="Calibri" w:hAnsi="Calibri" w:cs="Book Antiqua"/>
                <w:i/>
              </w:rPr>
            </w:pPr>
            <w:r w:rsidRPr="00BD0387">
              <w:rPr>
                <w:rFonts w:ascii="Calibri" w:hAnsi="Calibri" w:cs="Book Antiqua"/>
                <w:i/>
              </w:rPr>
              <w:t>Liberación del producto.</w:t>
            </w:r>
          </w:p>
        </w:tc>
      </w:tr>
    </w:tbl>
    <w:p w14:paraId="766DE72D" w14:textId="77777777" w:rsidR="001905F6" w:rsidRPr="00605082" w:rsidRDefault="001905F6" w:rsidP="00605082">
      <w:pPr>
        <w:ind w:left="720"/>
        <w:jc w:val="both"/>
        <w:rPr>
          <w:rFonts w:ascii="Calibri" w:hAnsi="Calibri" w:cs="Book Antiqua"/>
          <w:i/>
          <w:color w:val="0000FF"/>
        </w:rPr>
      </w:pPr>
    </w:p>
    <w:p w14:paraId="714A9D42" w14:textId="77777777" w:rsidR="00605082" w:rsidRPr="00605082" w:rsidRDefault="00605082" w:rsidP="00605082"/>
    <w:p w14:paraId="567FED2E" w14:textId="77777777" w:rsidR="00547DD9" w:rsidRPr="00453783" w:rsidRDefault="00547DD9" w:rsidP="00663A4B">
      <w:pPr>
        <w:pStyle w:val="Ttulo2"/>
        <w:numPr>
          <w:ilvl w:val="1"/>
          <w:numId w:val="2"/>
        </w:numPr>
        <w:ind w:left="1418"/>
        <w:rPr>
          <w:rFonts w:ascii="Calibri" w:hAnsi="Calibri" w:cs="Book Antiqua"/>
          <w:i w:val="0"/>
          <w:sz w:val="24"/>
        </w:rPr>
      </w:pPr>
      <w:bookmarkStart w:id="9" w:name="_Toc384282998"/>
      <w:bookmarkStart w:id="10" w:name="_Toc150342287"/>
      <w:r w:rsidRPr="00453783">
        <w:rPr>
          <w:rFonts w:ascii="Calibri" w:hAnsi="Calibri" w:cs="Book Antiqua"/>
          <w:i w:val="0"/>
          <w:sz w:val="24"/>
        </w:rPr>
        <w:t>Alcance</w:t>
      </w:r>
      <w:bookmarkEnd w:id="9"/>
      <w:bookmarkEnd w:id="10"/>
    </w:p>
    <w:p w14:paraId="04BACF76" w14:textId="77777777" w:rsidR="00857C2C" w:rsidRPr="00C75E72" w:rsidRDefault="00C75E72" w:rsidP="00C75E72">
      <w:pPr>
        <w:ind w:left="709"/>
        <w:jc w:val="both"/>
        <w:rPr>
          <w:rFonts w:ascii="Calibri" w:hAnsi="Calibri" w:cs="Book Antiqua"/>
          <w:i/>
        </w:rPr>
      </w:pPr>
      <w:bookmarkStart w:id="11" w:name="_Toc384282999"/>
      <w:r w:rsidRPr="00C75E72">
        <w:rPr>
          <w:rFonts w:ascii="Calibri" w:hAnsi="Calibri" w:cs="Book Antiqua"/>
          <w:i/>
        </w:rPr>
        <w:t xml:space="preserve">El alcance de este proyecto abarca la automatización de los procesos de control de costos por mano de obra y materiales, así como el control de ingreso y salida de materiales de la bodega. Además, se busca generar reportes gráficos relacionados con la mano de obra, materiales, herramientas y vehículos utilizados en cada trabajo. Se menciona que la empresa cuenta con tres computadoras, una para diseño de planos en </w:t>
      </w:r>
      <w:proofErr w:type="spellStart"/>
      <w:r w:rsidRPr="00C75E72">
        <w:rPr>
          <w:rFonts w:ascii="Calibri" w:hAnsi="Calibri" w:cs="Book Antiqua"/>
          <w:i/>
        </w:rPr>
        <w:t>AutoCad</w:t>
      </w:r>
      <w:proofErr w:type="spellEnd"/>
      <w:r w:rsidRPr="00C75E72">
        <w:rPr>
          <w:rFonts w:ascii="Calibri" w:hAnsi="Calibri" w:cs="Book Antiqua"/>
          <w:i/>
        </w:rPr>
        <w:t xml:space="preserve"> y dos para contabilidad, generación de proformas y roles de pagos en hojas de Excel. Los empleados de la empresa tienen experiencia limitada en el uso del computador, con conocimientos básicos de Word y Excel.</w:t>
      </w:r>
    </w:p>
    <w:p w14:paraId="0DB59BDD" w14:textId="77777777" w:rsidR="00857C2C" w:rsidRPr="00A008C8" w:rsidRDefault="00857C2C" w:rsidP="00857C2C">
      <w:pPr>
        <w:rPr>
          <w:rFonts w:ascii="Calibri" w:hAnsi="Calibri"/>
        </w:rPr>
      </w:pPr>
    </w:p>
    <w:p w14:paraId="0B293765" w14:textId="77777777" w:rsidR="00857C2C" w:rsidRPr="00453783" w:rsidRDefault="00857C2C" w:rsidP="00857C2C">
      <w:pPr>
        <w:pStyle w:val="Ttulo1"/>
        <w:numPr>
          <w:ilvl w:val="0"/>
          <w:numId w:val="2"/>
        </w:numPr>
        <w:spacing w:before="0" w:after="0"/>
        <w:rPr>
          <w:rFonts w:ascii="Calibri" w:hAnsi="Calibri" w:cs="Book Antiqua"/>
          <w:sz w:val="28"/>
        </w:rPr>
      </w:pPr>
      <w:bookmarkStart w:id="12" w:name="_Toc150342288"/>
      <w:r w:rsidRPr="00453783">
        <w:rPr>
          <w:rFonts w:ascii="Calibri" w:hAnsi="Calibri" w:cs="Book Antiqua"/>
          <w:sz w:val="28"/>
        </w:rPr>
        <w:lastRenderedPageBreak/>
        <w:t>Presentación del Producto</w:t>
      </w:r>
      <w:bookmarkEnd w:id="12"/>
      <w:r w:rsidRPr="00453783">
        <w:rPr>
          <w:rFonts w:ascii="Calibri" w:hAnsi="Calibri" w:cs="Book Antiqua"/>
          <w:sz w:val="28"/>
        </w:rPr>
        <w:t xml:space="preserve"> </w:t>
      </w:r>
    </w:p>
    <w:p w14:paraId="473EC375" w14:textId="77777777" w:rsidR="00EE71E7" w:rsidRPr="00EE71E7" w:rsidRDefault="00857C2C" w:rsidP="00EE71E7">
      <w:pPr>
        <w:pStyle w:val="Ttulo2"/>
        <w:numPr>
          <w:ilvl w:val="1"/>
          <w:numId w:val="2"/>
        </w:numPr>
        <w:ind w:left="1418"/>
        <w:rPr>
          <w:rFonts w:ascii="Calibri" w:hAnsi="Calibri" w:cs="Book Antiqua"/>
          <w:i w:val="0"/>
          <w:sz w:val="24"/>
        </w:rPr>
      </w:pPr>
      <w:bookmarkStart w:id="13" w:name="_Toc150342289"/>
      <w:r w:rsidRPr="00453783">
        <w:rPr>
          <w:rFonts w:ascii="Calibri" w:hAnsi="Calibri" w:cs="Book Antiqua"/>
          <w:i w:val="0"/>
          <w:sz w:val="24"/>
        </w:rPr>
        <w:t>Propósito del Sistema</w:t>
      </w:r>
      <w:bookmarkEnd w:id="13"/>
    </w:p>
    <w:p w14:paraId="4DDD27F6" w14:textId="77777777" w:rsidR="00670299" w:rsidRDefault="00670299" w:rsidP="00670299">
      <w:pPr>
        <w:pStyle w:val="Ttulo3"/>
        <w:numPr>
          <w:ilvl w:val="2"/>
          <w:numId w:val="3"/>
        </w:numPr>
        <w:ind w:left="1843"/>
        <w:rPr>
          <w:rFonts w:ascii="Calibri" w:hAnsi="Calibri" w:cs="Book Antiqua"/>
          <w:sz w:val="24"/>
        </w:rPr>
      </w:pPr>
      <w:bookmarkStart w:id="14" w:name="_Toc59650440"/>
      <w:bookmarkStart w:id="15" w:name="_Toc150342290"/>
      <w:r>
        <w:rPr>
          <w:rFonts w:ascii="Calibri" w:hAnsi="Calibri" w:cs="Book Antiqua"/>
          <w:sz w:val="24"/>
        </w:rPr>
        <w:t>Planteamiento del problema</w:t>
      </w:r>
      <w:bookmarkEnd w:id="14"/>
      <w:bookmarkEnd w:id="15"/>
      <w:r w:rsidRPr="00453783">
        <w:rPr>
          <w:rFonts w:ascii="Calibri" w:hAnsi="Calibri" w:cs="Book Antiqua"/>
          <w:sz w:val="24"/>
        </w:rPr>
        <w:t xml:space="preserve"> </w:t>
      </w:r>
    </w:p>
    <w:p w14:paraId="3852D4A5" w14:textId="77777777" w:rsidR="00670299" w:rsidRPr="00BD0387" w:rsidRDefault="00EE71E7" w:rsidP="00670299">
      <w:pPr>
        <w:ind w:left="1134"/>
        <w:jc w:val="both"/>
        <w:rPr>
          <w:rFonts w:ascii="Calibri" w:hAnsi="Calibri" w:cs="Book Antiqua"/>
          <w:i/>
        </w:rPr>
      </w:pPr>
      <w:r w:rsidRPr="00BD0387">
        <w:rPr>
          <w:rFonts w:ascii="Calibri" w:hAnsi="Calibri" w:cs="Book Antiqua"/>
          <w:i/>
        </w:rPr>
        <w:t>SINCOMPU S.A. enfrenta una serie de desafíos debido a la falta de automatización en la mayoría de sus procesos. Actualmente, solo cuentan con un sistema contable en FoxPro, mientras que el control de costos y otros procesos son manuales. Esto ha generado dificultades para llevar un seguimiento detallado de los gastos y la falta de formatos impresos adecuados para registrar dichos gastos. La empresa se encuentra en una crisis económica y necesita mejorar su información sobre los costos reales de los trabajos realizados y predecir los insumos requeridos para cada obra.</w:t>
      </w:r>
    </w:p>
    <w:p w14:paraId="5CB49455" w14:textId="77777777" w:rsidR="00670299" w:rsidRPr="00453783" w:rsidRDefault="00670299" w:rsidP="00670299">
      <w:pPr>
        <w:pStyle w:val="Ttulo3"/>
        <w:numPr>
          <w:ilvl w:val="2"/>
          <w:numId w:val="3"/>
        </w:numPr>
        <w:ind w:left="1843"/>
        <w:rPr>
          <w:rFonts w:ascii="Calibri" w:hAnsi="Calibri" w:cs="Book Antiqua"/>
          <w:sz w:val="24"/>
        </w:rPr>
      </w:pPr>
      <w:bookmarkStart w:id="16" w:name="_Toc384283001"/>
      <w:bookmarkStart w:id="17" w:name="_Toc59650441"/>
      <w:bookmarkStart w:id="18" w:name="_Toc150342291"/>
      <w:r w:rsidRPr="00453783">
        <w:rPr>
          <w:rFonts w:ascii="Calibri" w:hAnsi="Calibri" w:cs="Book Antiqua"/>
          <w:sz w:val="24"/>
        </w:rPr>
        <w:t>Objetivo</w:t>
      </w:r>
      <w:bookmarkEnd w:id="16"/>
      <w:bookmarkEnd w:id="17"/>
      <w:bookmarkEnd w:id="18"/>
    </w:p>
    <w:p w14:paraId="16AB6B48" w14:textId="77777777" w:rsidR="00670299" w:rsidRPr="00BD0387" w:rsidRDefault="00EE71E7" w:rsidP="00EE71E7">
      <w:pPr>
        <w:ind w:left="1134"/>
        <w:jc w:val="both"/>
        <w:rPr>
          <w:rFonts w:ascii="Calibri" w:hAnsi="Calibri" w:cs="Book Antiqua"/>
          <w:i/>
        </w:rPr>
      </w:pPr>
      <w:r w:rsidRPr="00BD0387">
        <w:rPr>
          <w:rFonts w:ascii="Calibri" w:hAnsi="Calibri" w:cs="Book Antiqua"/>
          <w:i/>
        </w:rPr>
        <w:t>El objetivo principal es desarrollar un sistema de automatización que permita a SINCOMPU S.A. mejorar sus procesos, especialmente en el control de costos por mano de obra y materiales, así como en la gestión de la bodega. El sistema debe proporcionar formatos adecuados para el registro de gastos, cumplir con los requisitos exigidos por el SRI (Servicio de Rentas Internas) para la movilización de productos y generar informes gráficos sobre la utilización de recursos en cada trabajo.</w:t>
      </w:r>
    </w:p>
    <w:p w14:paraId="493F59EF" w14:textId="77777777" w:rsidR="00670299" w:rsidRPr="00453783" w:rsidRDefault="00670299" w:rsidP="00670299">
      <w:pPr>
        <w:pStyle w:val="Ttulo3"/>
        <w:numPr>
          <w:ilvl w:val="2"/>
          <w:numId w:val="3"/>
        </w:numPr>
        <w:ind w:left="1843"/>
        <w:rPr>
          <w:rFonts w:ascii="Calibri" w:hAnsi="Calibri" w:cs="Book Antiqua"/>
          <w:sz w:val="24"/>
        </w:rPr>
      </w:pPr>
      <w:bookmarkStart w:id="19" w:name="_Toc59650442"/>
      <w:bookmarkStart w:id="20" w:name="_Toc150342292"/>
      <w:r w:rsidRPr="00453783">
        <w:rPr>
          <w:rFonts w:ascii="Calibri" w:hAnsi="Calibri" w:cs="Book Antiqua"/>
          <w:sz w:val="24"/>
        </w:rPr>
        <w:t>Alcance</w:t>
      </w:r>
      <w:bookmarkEnd w:id="19"/>
      <w:bookmarkEnd w:id="20"/>
      <w:r w:rsidRPr="00453783">
        <w:rPr>
          <w:rFonts w:ascii="Calibri" w:hAnsi="Calibri" w:cs="Book Antiqua"/>
          <w:sz w:val="24"/>
        </w:rPr>
        <w:t xml:space="preserve"> </w:t>
      </w:r>
    </w:p>
    <w:p w14:paraId="1E6A092E" w14:textId="77777777" w:rsidR="00670299" w:rsidRPr="003B122E" w:rsidRDefault="00670299" w:rsidP="00670299"/>
    <w:p w14:paraId="64EEFE01" w14:textId="77777777" w:rsidR="00EE71E7" w:rsidRPr="00BD0387" w:rsidRDefault="00EE71E7" w:rsidP="00EE71E7">
      <w:pPr>
        <w:ind w:left="1134"/>
        <w:jc w:val="both"/>
        <w:rPr>
          <w:rFonts w:ascii="Calibri" w:hAnsi="Calibri" w:cs="Book Antiqua"/>
          <w:i/>
        </w:rPr>
      </w:pPr>
      <w:r w:rsidRPr="00BD0387">
        <w:rPr>
          <w:rFonts w:ascii="Calibri" w:hAnsi="Calibri" w:cs="Book Antiqua"/>
          <w:i/>
        </w:rPr>
        <w:t>El sistema abarcará los siguientes aspectos de SINCOMPU S.A.:</w:t>
      </w:r>
    </w:p>
    <w:p w14:paraId="3F935377" w14:textId="77777777" w:rsidR="00EE71E7" w:rsidRPr="00BD0387" w:rsidRDefault="00EE71E7" w:rsidP="00EE71E7">
      <w:pPr>
        <w:ind w:left="1134"/>
        <w:jc w:val="both"/>
        <w:rPr>
          <w:rFonts w:ascii="Calibri" w:hAnsi="Calibri" w:cs="Book Antiqua"/>
          <w:i/>
        </w:rPr>
      </w:pPr>
    </w:p>
    <w:p w14:paraId="11F5D3AD" w14:textId="77777777" w:rsidR="00EE71E7" w:rsidRPr="00BD0387" w:rsidRDefault="00EE71E7" w:rsidP="00065C4E">
      <w:pPr>
        <w:numPr>
          <w:ilvl w:val="0"/>
          <w:numId w:val="7"/>
        </w:numPr>
        <w:jc w:val="both"/>
        <w:rPr>
          <w:rFonts w:ascii="Calibri" w:hAnsi="Calibri" w:cs="Book Antiqua"/>
          <w:i/>
        </w:rPr>
      </w:pPr>
      <w:r w:rsidRPr="00BD0387">
        <w:rPr>
          <w:rFonts w:ascii="Calibri" w:hAnsi="Calibri" w:cs="Book Antiqua"/>
          <w:i/>
        </w:rPr>
        <w:t>Control de costos por mano de obra y materiales.</w:t>
      </w:r>
    </w:p>
    <w:p w14:paraId="1EC6465A" w14:textId="77777777" w:rsidR="00EE71E7" w:rsidRPr="00BD0387" w:rsidRDefault="00EE71E7" w:rsidP="00065C4E">
      <w:pPr>
        <w:numPr>
          <w:ilvl w:val="0"/>
          <w:numId w:val="7"/>
        </w:numPr>
        <w:jc w:val="both"/>
        <w:rPr>
          <w:rFonts w:ascii="Calibri" w:hAnsi="Calibri" w:cs="Book Antiqua"/>
          <w:i/>
        </w:rPr>
      </w:pPr>
      <w:r w:rsidRPr="00BD0387">
        <w:rPr>
          <w:rFonts w:ascii="Calibri" w:hAnsi="Calibri" w:cs="Book Antiqua"/>
          <w:i/>
        </w:rPr>
        <w:t>Gestión de la bodega y control de ingreso y salida de materiales.</w:t>
      </w:r>
    </w:p>
    <w:p w14:paraId="3785AE82" w14:textId="77777777" w:rsidR="00EE71E7" w:rsidRPr="00BD0387" w:rsidRDefault="00EE71E7" w:rsidP="00065C4E">
      <w:pPr>
        <w:numPr>
          <w:ilvl w:val="0"/>
          <w:numId w:val="7"/>
        </w:numPr>
        <w:jc w:val="both"/>
        <w:rPr>
          <w:rFonts w:ascii="Calibri" w:hAnsi="Calibri" w:cs="Book Antiqua"/>
          <w:i/>
        </w:rPr>
      </w:pPr>
      <w:r w:rsidRPr="00BD0387">
        <w:rPr>
          <w:rFonts w:ascii="Calibri" w:hAnsi="Calibri" w:cs="Book Antiqua"/>
          <w:i/>
        </w:rPr>
        <w:t>Generación de formatos de "guías de remisión" conforme a los requisitos del SRI.</w:t>
      </w:r>
    </w:p>
    <w:p w14:paraId="1E847377" w14:textId="77777777" w:rsidR="00EE71E7" w:rsidRPr="00BD0387" w:rsidRDefault="00EE71E7" w:rsidP="00065C4E">
      <w:pPr>
        <w:numPr>
          <w:ilvl w:val="0"/>
          <w:numId w:val="7"/>
        </w:numPr>
        <w:jc w:val="both"/>
        <w:rPr>
          <w:rFonts w:ascii="Calibri" w:hAnsi="Calibri" w:cs="Book Antiqua"/>
          <w:i/>
        </w:rPr>
      </w:pPr>
      <w:r w:rsidRPr="00BD0387">
        <w:rPr>
          <w:rFonts w:ascii="Calibri" w:hAnsi="Calibri" w:cs="Book Antiqua"/>
          <w:i/>
        </w:rPr>
        <w:t>Registro y seguimiento de información sobre trabajos, materiales, herramientas y vehículos utilizados.</w:t>
      </w:r>
    </w:p>
    <w:p w14:paraId="5A4E6596" w14:textId="77777777" w:rsidR="00EE71E7" w:rsidRPr="00BD0387" w:rsidRDefault="00EE71E7" w:rsidP="00065C4E">
      <w:pPr>
        <w:numPr>
          <w:ilvl w:val="0"/>
          <w:numId w:val="7"/>
        </w:numPr>
        <w:jc w:val="both"/>
        <w:rPr>
          <w:rFonts w:ascii="Calibri" w:hAnsi="Calibri" w:cs="Book Antiqua"/>
        </w:rPr>
      </w:pPr>
      <w:r w:rsidRPr="00BD0387">
        <w:rPr>
          <w:rFonts w:ascii="Calibri" w:hAnsi="Calibri" w:cs="Book Antiqua"/>
          <w:i/>
        </w:rPr>
        <w:t>Generación de informes gráficos sobre la utilización de recursos en cada trabajo.</w:t>
      </w:r>
      <w:bookmarkStart w:id="21" w:name="_Toc384283003"/>
      <w:bookmarkStart w:id="22" w:name="_Toc59650443"/>
      <w:r w:rsidRPr="00BD0387">
        <w:rPr>
          <w:rFonts w:ascii="Calibri" w:hAnsi="Calibri" w:cs="Book Antiqua"/>
        </w:rPr>
        <w:t xml:space="preserve"> </w:t>
      </w:r>
    </w:p>
    <w:p w14:paraId="0C9BFEAB" w14:textId="77777777" w:rsidR="00EE71E7" w:rsidRDefault="00EE71E7" w:rsidP="00EE71E7">
      <w:pPr>
        <w:ind w:left="1134"/>
        <w:jc w:val="both"/>
        <w:rPr>
          <w:rFonts w:ascii="Calibri" w:hAnsi="Calibri" w:cs="Book Antiqua"/>
        </w:rPr>
      </w:pPr>
    </w:p>
    <w:p w14:paraId="57858B0F" w14:textId="77777777" w:rsidR="00670299" w:rsidRPr="00EE71E7" w:rsidRDefault="00EE71E7" w:rsidP="00EE71E7">
      <w:pPr>
        <w:ind w:left="1134"/>
        <w:jc w:val="both"/>
        <w:rPr>
          <w:rFonts w:ascii="Calibri" w:hAnsi="Calibri" w:cs="Book Antiqua"/>
          <w:b/>
        </w:rPr>
      </w:pPr>
      <w:r w:rsidRPr="00EE71E7">
        <w:rPr>
          <w:rFonts w:ascii="Calibri" w:hAnsi="Calibri" w:cs="Book Antiqua"/>
          <w:b/>
        </w:rPr>
        <w:t xml:space="preserve">2.2.4. </w:t>
      </w:r>
      <w:r w:rsidR="00670299" w:rsidRPr="00EE71E7">
        <w:rPr>
          <w:rFonts w:ascii="Calibri" w:hAnsi="Calibri" w:cs="Book Antiqua"/>
          <w:b/>
        </w:rPr>
        <w:t>El Sistema no contempla</w:t>
      </w:r>
      <w:bookmarkEnd w:id="21"/>
      <w:bookmarkEnd w:id="22"/>
    </w:p>
    <w:p w14:paraId="3934AD58" w14:textId="77777777" w:rsidR="00670299" w:rsidRPr="00BD0387" w:rsidRDefault="00EE71E7" w:rsidP="00670299">
      <w:pPr>
        <w:ind w:left="1134"/>
        <w:jc w:val="both"/>
        <w:rPr>
          <w:rFonts w:ascii="Calibri" w:hAnsi="Calibri" w:cs="Book Antiqua"/>
          <w:i/>
        </w:rPr>
      </w:pPr>
      <w:r w:rsidRPr="00BD0387">
        <w:rPr>
          <w:rFonts w:ascii="Calibri" w:hAnsi="Calibri" w:cs="Book Antiqua"/>
          <w:i/>
        </w:rPr>
        <w:t>El sistema de automatización no abarcará otros procesos de la empresa SINCOMPU S.A. que no estén mencionados anteriormente. Tampoco proporcionará capacitación en el uso de computadoras, ya que se espera que los empleados tengan conocimientos básicos de Word y Excel.</w:t>
      </w:r>
    </w:p>
    <w:p w14:paraId="34EADC37" w14:textId="77777777" w:rsidR="00857C2C" w:rsidRPr="00453783" w:rsidRDefault="00857C2C" w:rsidP="00857C2C">
      <w:pPr>
        <w:jc w:val="both"/>
        <w:rPr>
          <w:rFonts w:ascii="Calibri" w:hAnsi="Calibri" w:cs="Book Antiqua"/>
        </w:rPr>
      </w:pPr>
    </w:p>
    <w:p w14:paraId="310EFC41" w14:textId="77777777" w:rsidR="00857C2C" w:rsidRPr="00453783" w:rsidRDefault="001905F6" w:rsidP="00857C2C">
      <w:pPr>
        <w:pStyle w:val="Ttulo2"/>
        <w:numPr>
          <w:ilvl w:val="1"/>
          <w:numId w:val="2"/>
        </w:numPr>
        <w:ind w:left="1418"/>
        <w:rPr>
          <w:rFonts w:ascii="Calibri" w:hAnsi="Calibri" w:cs="Book Antiqua"/>
          <w:i w:val="0"/>
          <w:sz w:val="24"/>
        </w:rPr>
      </w:pPr>
      <w:bookmarkStart w:id="23" w:name="_Toc150342293"/>
      <w:r>
        <w:rPr>
          <w:rFonts w:ascii="Calibri" w:hAnsi="Calibri" w:cs="Book Antiqua"/>
          <w:i w:val="0"/>
          <w:sz w:val="24"/>
        </w:rPr>
        <w:t>Riesgos</w:t>
      </w:r>
      <w:bookmarkEnd w:id="23"/>
    </w:p>
    <w:p w14:paraId="26F00E06" w14:textId="77777777" w:rsidR="00857C2C" w:rsidRPr="00BD0387" w:rsidRDefault="00EE71E7" w:rsidP="00857C2C">
      <w:pPr>
        <w:ind w:left="720"/>
        <w:jc w:val="both"/>
        <w:rPr>
          <w:rFonts w:ascii="Calibri" w:hAnsi="Calibri" w:cs="Book Antiqua"/>
          <w:i/>
        </w:rPr>
      </w:pPr>
      <w:r w:rsidRPr="00BD0387">
        <w:rPr>
          <w:rFonts w:ascii="Calibri" w:hAnsi="Calibri" w:cs="Book Antiqua"/>
          <w:i/>
        </w:rPr>
        <w:t>Algunos posibles riesgos asociados con el desarrollo e implementación del sistema de automatización incluyen:</w:t>
      </w:r>
    </w:p>
    <w:p w14:paraId="6256CFCC" w14:textId="77777777" w:rsidR="00857C2C" w:rsidRDefault="00857C2C" w:rsidP="00857C2C">
      <w:pPr>
        <w:rPr>
          <w:rFonts w:ascii="Calibri" w:hAnsi="Calibri" w:cs="Book Antiqua"/>
        </w:rPr>
      </w:pPr>
    </w:p>
    <w:p w14:paraId="6B1C3FFE" w14:textId="77777777" w:rsidR="00BD0387" w:rsidRDefault="00BD0387" w:rsidP="00857C2C">
      <w:pPr>
        <w:rPr>
          <w:rFonts w:ascii="Calibri" w:hAnsi="Calibri" w:cs="Book Antiqua"/>
        </w:rPr>
      </w:pPr>
    </w:p>
    <w:p w14:paraId="376EBA39" w14:textId="77777777" w:rsidR="001905F6" w:rsidRDefault="001905F6" w:rsidP="001905F6">
      <w:pPr>
        <w:ind w:left="720"/>
        <w:jc w:val="both"/>
        <w:rPr>
          <w:rFonts w:ascii="Calibri" w:hAnsi="Calibri" w:cs="Book Antiqua"/>
          <w:i/>
          <w:color w:val="0000FF"/>
        </w:rPr>
      </w:pPr>
    </w:p>
    <w:tbl>
      <w:tblPr>
        <w:tblW w:w="8464" w:type="dxa"/>
        <w:jc w:val="center"/>
        <w:tblCellMar>
          <w:left w:w="0" w:type="dxa"/>
          <w:right w:w="0" w:type="dxa"/>
        </w:tblCellMar>
        <w:tblLook w:val="0600" w:firstRow="0" w:lastRow="0" w:firstColumn="0" w:lastColumn="0" w:noHBand="1" w:noVBand="1"/>
      </w:tblPr>
      <w:tblGrid>
        <w:gridCol w:w="1833"/>
        <w:gridCol w:w="1433"/>
        <w:gridCol w:w="981"/>
        <w:gridCol w:w="2426"/>
        <w:gridCol w:w="1791"/>
      </w:tblGrid>
      <w:tr w:rsidR="00BD0387" w:rsidRPr="00BD0387" w14:paraId="3B34CE04" w14:textId="77777777" w:rsidTr="006733FB">
        <w:trPr>
          <w:trHeight w:val="564"/>
          <w:jc w:val="center"/>
        </w:trPr>
        <w:tc>
          <w:tcPr>
            <w:tcW w:w="1852" w:type="dxa"/>
            <w:tcBorders>
              <w:top w:val="single" w:sz="8" w:space="0" w:color="25408F"/>
              <w:left w:val="single" w:sz="8" w:space="0" w:color="25408F"/>
              <w:bottom w:val="single" w:sz="8" w:space="0" w:color="25408F"/>
              <w:right w:val="single" w:sz="8" w:space="0" w:color="25408F"/>
            </w:tcBorders>
            <w:shd w:val="clear" w:color="auto" w:fill="C9C9C9"/>
            <w:tcMar>
              <w:top w:w="15" w:type="dxa"/>
              <w:left w:w="15" w:type="dxa"/>
              <w:bottom w:w="0" w:type="dxa"/>
              <w:right w:w="15" w:type="dxa"/>
            </w:tcMar>
            <w:hideMark/>
          </w:tcPr>
          <w:p w14:paraId="2DEAF2E0" w14:textId="77777777" w:rsidR="001905F6" w:rsidRPr="00BD0387" w:rsidRDefault="001905F6" w:rsidP="006733FB">
            <w:pPr>
              <w:ind w:left="142"/>
              <w:jc w:val="both"/>
              <w:rPr>
                <w:rFonts w:ascii="Calibri" w:hAnsi="Calibri" w:cs="Book Antiqua"/>
                <w:i/>
              </w:rPr>
            </w:pPr>
            <w:r w:rsidRPr="00BD0387">
              <w:rPr>
                <w:rFonts w:ascii="Calibri" w:hAnsi="Calibri" w:cs="Book Antiqua"/>
                <w:i/>
              </w:rPr>
              <w:lastRenderedPageBreak/>
              <w:t> </w:t>
            </w:r>
          </w:p>
          <w:p w14:paraId="297450DF" w14:textId="77777777" w:rsidR="001905F6" w:rsidRPr="00BD0387" w:rsidRDefault="001905F6" w:rsidP="006733FB">
            <w:pPr>
              <w:ind w:left="142"/>
              <w:jc w:val="both"/>
              <w:rPr>
                <w:rFonts w:ascii="Calibri" w:hAnsi="Calibri" w:cs="Book Antiqua"/>
                <w:i/>
              </w:rPr>
            </w:pPr>
            <w:r w:rsidRPr="00BD0387">
              <w:rPr>
                <w:rFonts w:ascii="Calibri" w:hAnsi="Calibri" w:cs="Book Antiqua"/>
                <w:b/>
                <w:bCs/>
                <w:i/>
              </w:rPr>
              <w:t>Factor de riesgo</w:t>
            </w:r>
          </w:p>
        </w:tc>
        <w:tc>
          <w:tcPr>
            <w:tcW w:w="1433" w:type="dxa"/>
            <w:tcBorders>
              <w:top w:val="single" w:sz="8" w:space="0" w:color="25408F"/>
              <w:left w:val="single" w:sz="8" w:space="0" w:color="25408F"/>
              <w:bottom w:val="single" w:sz="8" w:space="0" w:color="25408F"/>
              <w:right w:val="single" w:sz="8" w:space="0" w:color="25408F"/>
            </w:tcBorders>
            <w:shd w:val="clear" w:color="auto" w:fill="C9C9C9"/>
            <w:tcMar>
              <w:top w:w="15" w:type="dxa"/>
              <w:left w:w="15" w:type="dxa"/>
              <w:bottom w:w="0" w:type="dxa"/>
              <w:right w:w="15" w:type="dxa"/>
            </w:tcMar>
            <w:hideMark/>
          </w:tcPr>
          <w:p w14:paraId="6E4F3827" w14:textId="77777777" w:rsidR="001905F6" w:rsidRPr="00BD0387" w:rsidRDefault="001905F6" w:rsidP="006733FB">
            <w:pPr>
              <w:ind w:left="127"/>
              <w:jc w:val="both"/>
              <w:rPr>
                <w:rFonts w:ascii="Calibri" w:hAnsi="Calibri" w:cs="Book Antiqua"/>
                <w:i/>
              </w:rPr>
            </w:pPr>
            <w:r w:rsidRPr="00BD0387">
              <w:rPr>
                <w:rFonts w:ascii="Calibri" w:hAnsi="Calibri" w:cs="Book Antiqua"/>
                <w:i/>
              </w:rPr>
              <w:t> </w:t>
            </w:r>
          </w:p>
          <w:p w14:paraId="702A1265" w14:textId="77777777" w:rsidR="001905F6" w:rsidRPr="00BD0387" w:rsidRDefault="001905F6" w:rsidP="006733FB">
            <w:pPr>
              <w:ind w:left="127"/>
              <w:jc w:val="both"/>
              <w:rPr>
                <w:rFonts w:ascii="Calibri" w:hAnsi="Calibri" w:cs="Book Antiqua"/>
                <w:i/>
              </w:rPr>
            </w:pPr>
            <w:r w:rsidRPr="00BD0387">
              <w:rPr>
                <w:rFonts w:ascii="Calibri" w:hAnsi="Calibri" w:cs="Book Antiqua"/>
                <w:b/>
                <w:bCs/>
                <w:i/>
              </w:rPr>
              <w:t>Probabilidad</w:t>
            </w:r>
          </w:p>
        </w:tc>
        <w:tc>
          <w:tcPr>
            <w:tcW w:w="983" w:type="dxa"/>
            <w:tcBorders>
              <w:top w:val="single" w:sz="8" w:space="0" w:color="25408F"/>
              <w:left w:val="single" w:sz="8" w:space="0" w:color="25408F"/>
              <w:bottom w:val="single" w:sz="8" w:space="0" w:color="25408F"/>
              <w:right w:val="single" w:sz="8" w:space="0" w:color="25408F"/>
            </w:tcBorders>
            <w:shd w:val="clear" w:color="auto" w:fill="C9C9C9"/>
            <w:tcMar>
              <w:top w:w="15" w:type="dxa"/>
              <w:left w:w="15" w:type="dxa"/>
              <w:bottom w:w="0" w:type="dxa"/>
              <w:right w:w="15" w:type="dxa"/>
            </w:tcMar>
            <w:hideMark/>
          </w:tcPr>
          <w:p w14:paraId="1910B1FE" w14:textId="77777777" w:rsidR="001905F6" w:rsidRPr="00BD0387" w:rsidRDefault="001905F6" w:rsidP="006733FB">
            <w:pPr>
              <w:ind w:left="121"/>
              <w:jc w:val="both"/>
              <w:rPr>
                <w:rFonts w:ascii="Calibri" w:hAnsi="Calibri" w:cs="Book Antiqua"/>
                <w:i/>
              </w:rPr>
            </w:pPr>
            <w:r w:rsidRPr="00BD0387">
              <w:rPr>
                <w:rFonts w:ascii="Calibri" w:hAnsi="Calibri" w:cs="Book Antiqua"/>
                <w:i/>
              </w:rPr>
              <w:t> </w:t>
            </w:r>
          </w:p>
          <w:p w14:paraId="30891625" w14:textId="77777777" w:rsidR="001905F6" w:rsidRPr="00BD0387" w:rsidRDefault="001905F6" w:rsidP="006733FB">
            <w:pPr>
              <w:ind w:left="121"/>
              <w:jc w:val="both"/>
              <w:rPr>
                <w:rFonts w:ascii="Calibri" w:hAnsi="Calibri" w:cs="Book Antiqua"/>
                <w:i/>
              </w:rPr>
            </w:pPr>
            <w:r w:rsidRPr="00BD0387">
              <w:rPr>
                <w:rFonts w:ascii="Calibri" w:hAnsi="Calibri" w:cs="Book Antiqua"/>
                <w:b/>
                <w:bCs/>
                <w:i/>
              </w:rPr>
              <w:t>Impacto</w:t>
            </w:r>
          </w:p>
        </w:tc>
        <w:tc>
          <w:tcPr>
            <w:tcW w:w="2551" w:type="dxa"/>
            <w:tcBorders>
              <w:top w:val="single" w:sz="8" w:space="0" w:color="25408F"/>
              <w:left w:val="single" w:sz="8" w:space="0" w:color="25408F"/>
              <w:bottom w:val="single" w:sz="8" w:space="0" w:color="25408F"/>
              <w:right w:val="single" w:sz="8" w:space="0" w:color="25408F"/>
            </w:tcBorders>
            <w:shd w:val="clear" w:color="auto" w:fill="C9C9C9"/>
            <w:tcMar>
              <w:top w:w="15" w:type="dxa"/>
              <w:left w:w="15" w:type="dxa"/>
              <w:bottom w:w="0" w:type="dxa"/>
              <w:right w:w="15" w:type="dxa"/>
            </w:tcMar>
            <w:hideMark/>
          </w:tcPr>
          <w:p w14:paraId="16235E1D" w14:textId="77777777" w:rsidR="001905F6" w:rsidRPr="00BD0387" w:rsidRDefault="001905F6" w:rsidP="006733FB">
            <w:pPr>
              <w:ind w:left="126"/>
              <w:jc w:val="both"/>
              <w:rPr>
                <w:rFonts w:ascii="Calibri" w:hAnsi="Calibri" w:cs="Book Antiqua"/>
                <w:i/>
              </w:rPr>
            </w:pPr>
            <w:r w:rsidRPr="00BD0387">
              <w:rPr>
                <w:rFonts w:ascii="Calibri" w:hAnsi="Calibri" w:cs="Book Antiqua"/>
                <w:b/>
                <w:bCs/>
                <w:i/>
              </w:rPr>
              <w:t>Estrategia de mitigación</w:t>
            </w:r>
          </w:p>
        </w:tc>
        <w:tc>
          <w:tcPr>
            <w:tcW w:w="1645" w:type="dxa"/>
            <w:tcBorders>
              <w:top w:val="single" w:sz="8" w:space="0" w:color="25408F"/>
              <w:left w:val="single" w:sz="8" w:space="0" w:color="25408F"/>
              <w:bottom w:val="single" w:sz="8" w:space="0" w:color="25408F"/>
              <w:right w:val="single" w:sz="8" w:space="0" w:color="25408F"/>
            </w:tcBorders>
            <w:shd w:val="clear" w:color="auto" w:fill="C9C9C9"/>
            <w:tcMar>
              <w:top w:w="15" w:type="dxa"/>
              <w:left w:w="15" w:type="dxa"/>
              <w:bottom w:w="0" w:type="dxa"/>
              <w:right w:w="15" w:type="dxa"/>
            </w:tcMar>
            <w:hideMark/>
          </w:tcPr>
          <w:p w14:paraId="65DE3BC0" w14:textId="77777777" w:rsidR="001905F6" w:rsidRPr="00BD0387" w:rsidRDefault="001905F6" w:rsidP="006733FB">
            <w:pPr>
              <w:ind w:left="164"/>
              <w:jc w:val="both"/>
              <w:rPr>
                <w:rFonts w:ascii="Calibri" w:hAnsi="Calibri" w:cs="Book Antiqua"/>
                <w:i/>
              </w:rPr>
            </w:pPr>
            <w:r w:rsidRPr="00BD0387">
              <w:rPr>
                <w:rFonts w:ascii="Calibri" w:hAnsi="Calibri" w:cs="Book Antiqua"/>
                <w:i/>
              </w:rPr>
              <w:t> </w:t>
            </w:r>
          </w:p>
          <w:p w14:paraId="19A71DF4" w14:textId="77777777" w:rsidR="001905F6" w:rsidRPr="00BD0387" w:rsidRDefault="001905F6" w:rsidP="006733FB">
            <w:pPr>
              <w:ind w:left="164"/>
              <w:jc w:val="both"/>
              <w:rPr>
                <w:rFonts w:ascii="Calibri" w:hAnsi="Calibri" w:cs="Book Antiqua"/>
                <w:i/>
              </w:rPr>
            </w:pPr>
            <w:r w:rsidRPr="00BD0387">
              <w:rPr>
                <w:rFonts w:ascii="Calibri" w:hAnsi="Calibri" w:cs="Book Antiqua"/>
                <w:b/>
                <w:bCs/>
                <w:i/>
              </w:rPr>
              <w:t>Responsable</w:t>
            </w:r>
          </w:p>
        </w:tc>
      </w:tr>
      <w:tr w:rsidR="00BD0387" w:rsidRPr="00BD0387" w14:paraId="68EE3550" w14:textId="77777777" w:rsidTr="006733FB">
        <w:trPr>
          <w:trHeight w:val="1529"/>
          <w:jc w:val="center"/>
        </w:trPr>
        <w:tc>
          <w:tcPr>
            <w:tcW w:w="1852"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hideMark/>
          </w:tcPr>
          <w:p w14:paraId="73D04804" w14:textId="77777777" w:rsidR="001905F6" w:rsidRPr="00BD0387" w:rsidRDefault="00EE71E7" w:rsidP="006733FB">
            <w:pPr>
              <w:ind w:left="142"/>
              <w:jc w:val="both"/>
              <w:rPr>
                <w:rFonts w:ascii="Calibri" w:hAnsi="Calibri" w:cs="Book Antiqua"/>
                <w:i/>
              </w:rPr>
            </w:pPr>
            <w:r w:rsidRPr="00BD0387">
              <w:rPr>
                <w:rFonts w:ascii="Calibri" w:hAnsi="Calibri" w:cs="Book Antiqua"/>
                <w:i/>
              </w:rPr>
              <w:t>Resistencia al cambio por parte de los empleados debido a la falta de experiencia en el uso de computadoras.</w:t>
            </w:r>
          </w:p>
        </w:tc>
        <w:tc>
          <w:tcPr>
            <w:tcW w:w="1433"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hideMark/>
          </w:tcPr>
          <w:p w14:paraId="1867B61F" w14:textId="77777777" w:rsidR="001905F6" w:rsidRPr="00BD0387" w:rsidRDefault="00EE71E7" w:rsidP="006733FB">
            <w:pPr>
              <w:ind w:left="127"/>
              <w:jc w:val="both"/>
              <w:rPr>
                <w:rFonts w:ascii="Calibri" w:hAnsi="Calibri" w:cs="Book Antiqua"/>
                <w:i/>
              </w:rPr>
            </w:pPr>
            <w:r w:rsidRPr="00BD0387">
              <w:rPr>
                <w:rFonts w:ascii="Calibri" w:hAnsi="Calibri" w:cs="Book Antiqua"/>
                <w:i/>
              </w:rPr>
              <w:t>Media</w:t>
            </w:r>
          </w:p>
        </w:tc>
        <w:tc>
          <w:tcPr>
            <w:tcW w:w="983"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hideMark/>
          </w:tcPr>
          <w:p w14:paraId="5DC26FB1" w14:textId="77777777" w:rsidR="001905F6" w:rsidRPr="00BD0387" w:rsidRDefault="00EE71E7" w:rsidP="006733FB">
            <w:pPr>
              <w:ind w:left="121"/>
              <w:jc w:val="both"/>
              <w:rPr>
                <w:rFonts w:ascii="Calibri" w:hAnsi="Calibri" w:cs="Book Antiqua"/>
                <w:i/>
              </w:rPr>
            </w:pPr>
            <w:r w:rsidRPr="00BD0387">
              <w:rPr>
                <w:rFonts w:ascii="Calibri" w:hAnsi="Calibri" w:cs="Book Antiqua"/>
                <w:i/>
              </w:rPr>
              <w:t>Alta</w:t>
            </w:r>
          </w:p>
        </w:tc>
        <w:tc>
          <w:tcPr>
            <w:tcW w:w="2551"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hideMark/>
          </w:tcPr>
          <w:p w14:paraId="0743CE7E" w14:textId="77777777" w:rsidR="001905F6" w:rsidRPr="00BD0387" w:rsidRDefault="001905F6" w:rsidP="006733FB">
            <w:pPr>
              <w:ind w:left="126"/>
              <w:jc w:val="both"/>
              <w:rPr>
                <w:rFonts w:ascii="Calibri" w:hAnsi="Calibri" w:cs="Book Antiqua"/>
                <w:i/>
              </w:rPr>
            </w:pPr>
            <w:r w:rsidRPr="00BD0387">
              <w:rPr>
                <w:rFonts w:ascii="Calibri" w:hAnsi="Calibri" w:cs="Book Antiqua"/>
                <w:i/>
              </w:rPr>
              <w:t xml:space="preserve">Llevar </w:t>
            </w:r>
            <w:r w:rsidR="00EE71E7" w:rsidRPr="00BD0387">
              <w:rPr>
                <w:rFonts w:ascii="Calibri" w:hAnsi="Calibri" w:cs="Book Antiqua"/>
                <w:i/>
              </w:rPr>
              <w:t>a cabo una revisión constante por parte del supervisor para ver que no haya cambios graves en el sistema.</w:t>
            </w:r>
          </w:p>
        </w:tc>
        <w:tc>
          <w:tcPr>
            <w:tcW w:w="1645"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hideMark/>
          </w:tcPr>
          <w:p w14:paraId="4F556E8C" w14:textId="77777777" w:rsidR="001905F6" w:rsidRPr="00BD0387" w:rsidRDefault="00EE71E7" w:rsidP="006733FB">
            <w:pPr>
              <w:ind w:left="164"/>
              <w:jc w:val="both"/>
              <w:rPr>
                <w:rFonts w:ascii="Calibri" w:hAnsi="Calibri" w:cs="Book Antiqua"/>
                <w:i/>
              </w:rPr>
            </w:pPr>
            <w:proofErr w:type="spellStart"/>
            <w:r w:rsidRPr="00BD0387">
              <w:rPr>
                <w:rFonts w:ascii="Calibri" w:hAnsi="Calibri" w:cs="Book Antiqua"/>
                <w:i/>
              </w:rPr>
              <w:t>Ericka</w:t>
            </w:r>
            <w:proofErr w:type="spellEnd"/>
            <w:r w:rsidRPr="00BD0387">
              <w:rPr>
                <w:rFonts w:ascii="Calibri" w:hAnsi="Calibri" w:cs="Book Antiqua"/>
                <w:i/>
              </w:rPr>
              <w:t xml:space="preserve"> </w:t>
            </w:r>
            <w:proofErr w:type="spellStart"/>
            <w:r w:rsidRPr="00BD0387">
              <w:rPr>
                <w:rFonts w:ascii="Calibri" w:hAnsi="Calibri" w:cs="Book Antiqua"/>
                <w:i/>
              </w:rPr>
              <w:t>Buñay</w:t>
            </w:r>
            <w:proofErr w:type="spellEnd"/>
          </w:p>
          <w:p w14:paraId="1B7EC23C" w14:textId="77777777" w:rsidR="001905F6" w:rsidRPr="00BD0387" w:rsidRDefault="001905F6" w:rsidP="006733FB">
            <w:pPr>
              <w:ind w:left="164"/>
              <w:jc w:val="both"/>
              <w:rPr>
                <w:rFonts w:ascii="Calibri" w:hAnsi="Calibri" w:cs="Book Antiqua"/>
                <w:i/>
              </w:rPr>
            </w:pPr>
            <w:r w:rsidRPr="00BD0387">
              <w:rPr>
                <w:rFonts w:ascii="Calibri" w:hAnsi="Calibri" w:cs="Book Antiqua"/>
                <w:i/>
              </w:rPr>
              <w:t>(Gerente proyecto)</w:t>
            </w:r>
          </w:p>
        </w:tc>
      </w:tr>
      <w:tr w:rsidR="00BD0387" w:rsidRPr="00BD0387" w14:paraId="7B058A8F" w14:textId="77777777" w:rsidTr="006733FB">
        <w:trPr>
          <w:trHeight w:val="2300"/>
          <w:jc w:val="center"/>
        </w:trPr>
        <w:tc>
          <w:tcPr>
            <w:tcW w:w="1852"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hideMark/>
          </w:tcPr>
          <w:p w14:paraId="15801CC6" w14:textId="77777777" w:rsidR="001905F6" w:rsidRPr="00BD0387" w:rsidRDefault="00EE71E7" w:rsidP="00EE71E7">
            <w:pPr>
              <w:jc w:val="both"/>
              <w:rPr>
                <w:rFonts w:ascii="Calibri" w:hAnsi="Calibri" w:cs="Book Antiqua"/>
                <w:i/>
              </w:rPr>
            </w:pPr>
            <w:r w:rsidRPr="00BD0387">
              <w:rPr>
                <w:rFonts w:ascii="Calibri" w:hAnsi="Calibri" w:cs="Book Antiqua"/>
                <w:i/>
              </w:rPr>
              <w:t>Dificultades en la adaptación de los formatos requeridos por el SRI.</w:t>
            </w:r>
          </w:p>
        </w:tc>
        <w:tc>
          <w:tcPr>
            <w:tcW w:w="1433"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hideMark/>
          </w:tcPr>
          <w:p w14:paraId="6EDCA22E" w14:textId="77777777" w:rsidR="001905F6" w:rsidRPr="00BD0387" w:rsidRDefault="001905F6" w:rsidP="006733FB">
            <w:pPr>
              <w:ind w:left="127"/>
              <w:jc w:val="both"/>
              <w:rPr>
                <w:rFonts w:ascii="Calibri" w:hAnsi="Calibri" w:cs="Book Antiqua"/>
                <w:i/>
              </w:rPr>
            </w:pPr>
            <w:r w:rsidRPr="00BD0387">
              <w:rPr>
                <w:rFonts w:ascii="Calibri" w:hAnsi="Calibri" w:cs="Book Antiqua"/>
                <w:i/>
              </w:rPr>
              <w:t>Media</w:t>
            </w:r>
          </w:p>
        </w:tc>
        <w:tc>
          <w:tcPr>
            <w:tcW w:w="983"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hideMark/>
          </w:tcPr>
          <w:p w14:paraId="2146BF24" w14:textId="77777777" w:rsidR="001905F6" w:rsidRPr="00BD0387" w:rsidRDefault="00EE71E7" w:rsidP="006733FB">
            <w:pPr>
              <w:ind w:left="121"/>
              <w:jc w:val="both"/>
              <w:rPr>
                <w:rFonts w:ascii="Calibri" w:hAnsi="Calibri" w:cs="Book Antiqua"/>
                <w:i/>
              </w:rPr>
            </w:pPr>
            <w:r w:rsidRPr="00BD0387">
              <w:rPr>
                <w:rFonts w:ascii="Calibri" w:hAnsi="Calibri" w:cs="Book Antiqua"/>
                <w:i/>
              </w:rPr>
              <w:t>Alta</w:t>
            </w:r>
          </w:p>
        </w:tc>
        <w:tc>
          <w:tcPr>
            <w:tcW w:w="2551"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hideMark/>
          </w:tcPr>
          <w:p w14:paraId="321F8871" w14:textId="77777777" w:rsidR="001905F6" w:rsidRPr="00BD0387" w:rsidRDefault="00EE71E7" w:rsidP="006733FB">
            <w:pPr>
              <w:ind w:left="126"/>
              <w:jc w:val="both"/>
              <w:rPr>
                <w:rFonts w:ascii="Calibri" w:hAnsi="Calibri" w:cs="Book Antiqua"/>
                <w:i/>
              </w:rPr>
            </w:pPr>
            <w:r w:rsidRPr="00BD0387">
              <w:rPr>
                <w:rFonts w:ascii="Calibri" w:hAnsi="Calibri" w:cs="Book Antiqua"/>
                <w:i/>
              </w:rPr>
              <w:t>Llevar a cabo una constante actualización por parte de los archivos para actualizarlos dentro del sistema y poder con ello corregirlos</w:t>
            </w:r>
            <w:r w:rsidR="001905F6" w:rsidRPr="00BD0387">
              <w:rPr>
                <w:rFonts w:ascii="Calibri" w:hAnsi="Calibri" w:cs="Book Antiqua"/>
                <w:i/>
              </w:rPr>
              <w:t>.</w:t>
            </w:r>
          </w:p>
        </w:tc>
        <w:tc>
          <w:tcPr>
            <w:tcW w:w="1645"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hideMark/>
          </w:tcPr>
          <w:p w14:paraId="7EC23203" w14:textId="77777777" w:rsidR="001905F6" w:rsidRPr="00BD0387" w:rsidRDefault="00EE71E7" w:rsidP="006733FB">
            <w:pPr>
              <w:ind w:left="164"/>
              <w:jc w:val="both"/>
              <w:rPr>
                <w:rFonts w:ascii="Calibri" w:hAnsi="Calibri" w:cs="Book Antiqua"/>
                <w:i/>
              </w:rPr>
            </w:pPr>
            <w:r w:rsidRPr="00BD0387">
              <w:rPr>
                <w:rFonts w:ascii="Calibri" w:hAnsi="Calibri" w:cs="Book Antiqua"/>
                <w:i/>
              </w:rPr>
              <w:t>Alan Tumbaco (Secretario</w:t>
            </w:r>
            <w:r w:rsidR="001905F6" w:rsidRPr="00BD0387">
              <w:rPr>
                <w:rFonts w:ascii="Calibri" w:hAnsi="Calibri" w:cs="Book Antiqua"/>
                <w:i/>
              </w:rPr>
              <w:t>).</w:t>
            </w:r>
          </w:p>
        </w:tc>
      </w:tr>
      <w:tr w:rsidR="00BD0387" w:rsidRPr="00BD0387" w14:paraId="57E9A81A" w14:textId="77777777" w:rsidTr="006733FB">
        <w:trPr>
          <w:trHeight w:val="1336"/>
          <w:jc w:val="center"/>
        </w:trPr>
        <w:tc>
          <w:tcPr>
            <w:tcW w:w="1852"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hideMark/>
          </w:tcPr>
          <w:p w14:paraId="1EA17854" w14:textId="77777777" w:rsidR="001905F6" w:rsidRPr="00BD0387" w:rsidRDefault="00EE71E7" w:rsidP="006733FB">
            <w:pPr>
              <w:ind w:left="142"/>
              <w:jc w:val="both"/>
              <w:rPr>
                <w:rFonts w:ascii="Calibri" w:hAnsi="Calibri" w:cs="Book Antiqua"/>
                <w:i/>
              </w:rPr>
            </w:pPr>
            <w:r w:rsidRPr="00BD0387">
              <w:rPr>
                <w:rFonts w:ascii="Calibri" w:hAnsi="Calibri" w:cs="Book Antiqua"/>
                <w:i/>
              </w:rPr>
              <w:t>Retrasos en la entrega del sistema debido a la complejidad de los requisitos y la falta de recursos técnicos.</w:t>
            </w:r>
          </w:p>
        </w:tc>
        <w:tc>
          <w:tcPr>
            <w:tcW w:w="1433"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hideMark/>
          </w:tcPr>
          <w:p w14:paraId="3391E30B" w14:textId="77777777" w:rsidR="001905F6" w:rsidRPr="00BD0387" w:rsidRDefault="001905F6" w:rsidP="006733FB">
            <w:pPr>
              <w:ind w:left="127"/>
              <w:jc w:val="both"/>
              <w:rPr>
                <w:rFonts w:ascii="Calibri" w:hAnsi="Calibri" w:cs="Book Antiqua"/>
                <w:i/>
              </w:rPr>
            </w:pPr>
            <w:r w:rsidRPr="00BD0387">
              <w:rPr>
                <w:rFonts w:ascii="Calibri" w:hAnsi="Calibri" w:cs="Book Antiqua"/>
                <w:i/>
              </w:rPr>
              <w:t>Media</w:t>
            </w:r>
          </w:p>
        </w:tc>
        <w:tc>
          <w:tcPr>
            <w:tcW w:w="983"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hideMark/>
          </w:tcPr>
          <w:p w14:paraId="7EBFDD22" w14:textId="77777777" w:rsidR="001905F6" w:rsidRPr="00BD0387" w:rsidRDefault="001905F6" w:rsidP="006733FB">
            <w:pPr>
              <w:ind w:left="121"/>
              <w:jc w:val="both"/>
              <w:rPr>
                <w:rFonts w:ascii="Calibri" w:hAnsi="Calibri" w:cs="Book Antiqua"/>
                <w:i/>
              </w:rPr>
            </w:pPr>
            <w:r w:rsidRPr="00BD0387">
              <w:rPr>
                <w:rFonts w:ascii="Calibri" w:hAnsi="Calibri" w:cs="Book Antiqua"/>
                <w:i/>
              </w:rPr>
              <w:t>Bajo</w:t>
            </w:r>
          </w:p>
        </w:tc>
        <w:tc>
          <w:tcPr>
            <w:tcW w:w="2551"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hideMark/>
          </w:tcPr>
          <w:p w14:paraId="21934DC6" w14:textId="77777777" w:rsidR="001905F6" w:rsidRPr="00BD0387" w:rsidRDefault="00EE71E7" w:rsidP="00EE71E7">
            <w:pPr>
              <w:ind w:left="126"/>
              <w:jc w:val="both"/>
              <w:rPr>
                <w:rFonts w:ascii="Calibri" w:hAnsi="Calibri" w:cs="Book Antiqua"/>
                <w:i/>
              </w:rPr>
            </w:pPr>
            <w:r w:rsidRPr="00BD0387">
              <w:rPr>
                <w:rFonts w:ascii="Calibri" w:hAnsi="Calibri" w:cs="Book Antiqua"/>
                <w:i/>
              </w:rPr>
              <w:t>Realizar un taller para indicar los riesgos para resolverlo y con ello proporcionar las soluciones posibles al caso.</w:t>
            </w:r>
          </w:p>
        </w:tc>
        <w:tc>
          <w:tcPr>
            <w:tcW w:w="1645"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hideMark/>
          </w:tcPr>
          <w:p w14:paraId="2B1B787A" w14:textId="77777777" w:rsidR="001905F6" w:rsidRPr="00BD0387" w:rsidRDefault="00EE71E7" w:rsidP="00EE71E7">
            <w:pPr>
              <w:ind w:left="164"/>
              <w:jc w:val="both"/>
              <w:rPr>
                <w:rFonts w:ascii="Calibri" w:hAnsi="Calibri" w:cs="Book Antiqua"/>
                <w:i/>
              </w:rPr>
            </w:pPr>
            <w:proofErr w:type="spellStart"/>
            <w:r w:rsidRPr="00BD0387">
              <w:rPr>
                <w:rFonts w:ascii="Calibri" w:hAnsi="Calibri" w:cs="Book Antiqua"/>
                <w:i/>
              </w:rPr>
              <w:t>Justim</w:t>
            </w:r>
            <w:proofErr w:type="spellEnd"/>
            <w:r w:rsidRPr="00BD0387">
              <w:rPr>
                <w:rFonts w:ascii="Calibri" w:hAnsi="Calibri" w:cs="Book Antiqua"/>
                <w:i/>
              </w:rPr>
              <w:t xml:space="preserve"> Alexander(Líder de Requerimientos)</w:t>
            </w:r>
          </w:p>
        </w:tc>
      </w:tr>
      <w:tr w:rsidR="00BD0387" w:rsidRPr="00BD0387" w14:paraId="2C4D4F4E" w14:textId="77777777" w:rsidTr="006733FB">
        <w:trPr>
          <w:trHeight w:val="335"/>
          <w:jc w:val="center"/>
        </w:trPr>
        <w:tc>
          <w:tcPr>
            <w:tcW w:w="1852"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hideMark/>
          </w:tcPr>
          <w:p w14:paraId="39E2C7BC" w14:textId="77777777" w:rsidR="001905F6" w:rsidRPr="00BD0387" w:rsidRDefault="00EE71E7" w:rsidP="006733FB">
            <w:pPr>
              <w:ind w:left="142"/>
              <w:jc w:val="both"/>
              <w:rPr>
                <w:rFonts w:ascii="Calibri" w:hAnsi="Calibri" w:cs="Book Antiqua"/>
                <w:i/>
              </w:rPr>
            </w:pPr>
            <w:r w:rsidRPr="00BD0387">
              <w:rPr>
                <w:rFonts w:ascii="Calibri" w:hAnsi="Calibri" w:cs="Book Antiqua"/>
                <w:i/>
              </w:rPr>
              <w:t>Posibles errores en la captura y registro de datos durante la transición de procesos manuales a automatizados.</w:t>
            </w:r>
          </w:p>
        </w:tc>
        <w:tc>
          <w:tcPr>
            <w:tcW w:w="1433"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hideMark/>
          </w:tcPr>
          <w:p w14:paraId="4C154C6A" w14:textId="77777777" w:rsidR="001905F6" w:rsidRPr="00BD0387" w:rsidRDefault="001905F6" w:rsidP="006733FB">
            <w:pPr>
              <w:ind w:left="127"/>
              <w:jc w:val="both"/>
              <w:rPr>
                <w:rFonts w:ascii="Calibri" w:hAnsi="Calibri" w:cs="Book Antiqua"/>
                <w:i/>
              </w:rPr>
            </w:pPr>
            <w:r w:rsidRPr="00BD0387">
              <w:rPr>
                <w:rFonts w:ascii="Calibri" w:hAnsi="Calibri" w:cs="Book Antiqua"/>
                <w:i/>
              </w:rPr>
              <w:t>Alto</w:t>
            </w:r>
          </w:p>
        </w:tc>
        <w:tc>
          <w:tcPr>
            <w:tcW w:w="983"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hideMark/>
          </w:tcPr>
          <w:p w14:paraId="68216588" w14:textId="77777777" w:rsidR="001905F6" w:rsidRPr="00BD0387" w:rsidRDefault="001905F6" w:rsidP="006733FB">
            <w:pPr>
              <w:ind w:left="121"/>
              <w:jc w:val="both"/>
              <w:rPr>
                <w:rFonts w:ascii="Calibri" w:hAnsi="Calibri" w:cs="Book Antiqua"/>
                <w:i/>
              </w:rPr>
            </w:pPr>
            <w:r w:rsidRPr="00BD0387">
              <w:rPr>
                <w:rFonts w:ascii="Calibri" w:hAnsi="Calibri" w:cs="Book Antiqua"/>
                <w:i/>
              </w:rPr>
              <w:t>Alto</w:t>
            </w:r>
          </w:p>
        </w:tc>
        <w:tc>
          <w:tcPr>
            <w:tcW w:w="2551"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hideMark/>
          </w:tcPr>
          <w:p w14:paraId="6441093E" w14:textId="77777777" w:rsidR="001905F6" w:rsidRPr="00BD0387" w:rsidRDefault="001905F6" w:rsidP="006733FB">
            <w:pPr>
              <w:ind w:left="126"/>
              <w:jc w:val="both"/>
              <w:rPr>
                <w:rFonts w:ascii="Calibri" w:hAnsi="Calibri" w:cs="Book Antiqua"/>
                <w:i/>
              </w:rPr>
            </w:pPr>
            <w:r w:rsidRPr="00BD0387">
              <w:rPr>
                <w:rFonts w:ascii="Calibri" w:hAnsi="Calibri" w:cs="Book Antiqua"/>
                <w:i/>
              </w:rPr>
              <w:t xml:space="preserve">Realizar reuniones informativas sobre el nuevo proceso automatizado para resolver </w:t>
            </w:r>
            <w:r w:rsidR="00EE71E7" w:rsidRPr="00BD0387">
              <w:rPr>
                <w:rFonts w:ascii="Calibri" w:hAnsi="Calibri" w:cs="Book Antiqua"/>
                <w:i/>
              </w:rPr>
              <w:t>los trámites.</w:t>
            </w:r>
          </w:p>
        </w:tc>
        <w:tc>
          <w:tcPr>
            <w:tcW w:w="1645"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hideMark/>
          </w:tcPr>
          <w:p w14:paraId="2E0C6C83" w14:textId="77777777" w:rsidR="00EE71E7" w:rsidRPr="00BD0387" w:rsidRDefault="00EE71E7" w:rsidP="00EE71E7">
            <w:pPr>
              <w:ind w:left="164"/>
              <w:jc w:val="both"/>
              <w:rPr>
                <w:rFonts w:ascii="Calibri" w:hAnsi="Calibri" w:cs="Book Antiqua"/>
                <w:i/>
              </w:rPr>
            </w:pPr>
            <w:proofErr w:type="spellStart"/>
            <w:r w:rsidRPr="00BD0387">
              <w:rPr>
                <w:rFonts w:ascii="Calibri" w:hAnsi="Calibri" w:cs="Book Antiqua"/>
                <w:i/>
              </w:rPr>
              <w:t>Ericka</w:t>
            </w:r>
            <w:proofErr w:type="spellEnd"/>
            <w:r w:rsidRPr="00BD0387">
              <w:rPr>
                <w:rFonts w:ascii="Calibri" w:hAnsi="Calibri" w:cs="Book Antiqua"/>
                <w:i/>
              </w:rPr>
              <w:t xml:space="preserve"> </w:t>
            </w:r>
            <w:proofErr w:type="spellStart"/>
            <w:r w:rsidRPr="00BD0387">
              <w:rPr>
                <w:rFonts w:ascii="Calibri" w:hAnsi="Calibri" w:cs="Book Antiqua"/>
                <w:i/>
              </w:rPr>
              <w:t>Buñay</w:t>
            </w:r>
            <w:proofErr w:type="spellEnd"/>
          </w:p>
          <w:p w14:paraId="2DABA107" w14:textId="77777777" w:rsidR="001905F6" w:rsidRPr="00BD0387" w:rsidRDefault="00EE71E7" w:rsidP="00EE71E7">
            <w:pPr>
              <w:ind w:left="164"/>
              <w:jc w:val="both"/>
              <w:rPr>
                <w:rFonts w:ascii="Calibri" w:hAnsi="Calibri" w:cs="Book Antiqua"/>
                <w:i/>
              </w:rPr>
            </w:pPr>
            <w:r w:rsidRPr="00BD0387">
              <w:rPr>
                <w:rFonts w:ascii="Calibri" w:hAnsi="Calibri" w:cs="Book Antiqua"/>
                <w:i/>
              </w:rPr>
              <w:t>(Gerente proyecto)</w:t>
            </w:r>
          </w:p>
        </w:tc>
      </w:tr>
    </w:tbl>
    <w:p w14:paraId="2CE81AEF" w14:textId="77777777" w:rsidR="001905F6" w:rsidRDefault="001905F6" w:rsidP="001905F6">
      <w:pPr>
        <w:ind w:left="720"/>
        <w:jc w:val="both"/>
        <w:rPr>
          <w:rFonts w:ascii="Calibri" w:hAnsi="Calibri" w:cs="Book Antiqua"/>
          <w:i/>
          <w:color w:val="0000FF"/>
        </w:rPr>
      </w:pPr>
    </w:p>
    <w:p w14:paraId="5F5E141F" w14:textId="77777777" w:rsidR="00857C2C" w:rsidRPr="00453783" w:rsidRDefault="00857C2C" w:rsidP="00857C2C">
      <w:pPr>
        <w:rPr>
          <w:rFonts w:ascii="Calibri" w:hAnsi="Calibri" w:cs="Book Antiqua"/>
        </w:rPr>
      </w:pPr>
    </w:p>
    <w:p w14:paraId="3736C62C" w14:textId="77777777" w:rsidR="00857C2C" w:rsidRPr="00453783" w:rsidRDefault="00857C2C" w:rsidP="00857C2C">
      <w:pPr>
        <w:pStyle w:val="Ttulo1"/>
        <w:numPr>
          <w:ilvl w:val="0"/>
          <w:numId w:val="2"/>
        </w:numPr>
        <w:spacing w:before="0" w:after="0"/>
        <w:rPr>
          <w:rFonts w:ascii="Calibri" w:hAnsi="Calibri" w:cs="Book Antiqua"/>
        </w:rPr>
      </w:pPr>
      <w:bookmarkStart w:id="24" w:name="_Toc150342294"/>
      <w:r w:rsidRPr="00453783">
        <w:rPr>
          <w:rFonts w:ascii="Calibri" w:hAnsi="Calibri" w:cs="Book Antiqua"/>
          <w:sz w:val="28"/>
        </w:rPr>
        <w:t>Descripción General</w:t>
      </w:r>
      <w:bookmarkEnd w:id="24"/>
      <w:r w:rsidRPr="00453783">
        <w:rPr>
          <w:rFonts w:ascii="Calibri" w:hAnsi="Calibri" w:cs="Book Antiqua"/>
          <w:sz w:val="28"/>
        </w:rPr>
        <w:t xml:space="preserve"> </w:t>
      </w:r>
    </w:p>
    <w:p w14:paraId="4B5D68D0" w14:textId="77777777" w:rsidR="00857C2C" w:rsidRPr="00453783" w:rsidRDefault="00857C2C" w:rsidP="00857C2C">
      <w:pPr>
        <w:pStyle w:val="Ttulo2"/>
        <w:numPr>
          <w:ilvl w:val="1"/>
          <w:numId w:val="2"/>
        </w:numPr>
        <w:ind w:left="1418"/>
        <w:rPr>
          <w:rFonts w:ascii="Calibri" w:hAnsi="Calibri" w:cs="Book Antiqua"/>
          <w:i w:val="0"/>
          <w:sz w:val="24"/>
        </w:rPr>
      </w:pPr>
      <w:bookmarkStart w:id="25" w:name="_Toc150342295"/>
      <w:r w:rsidRPr="00453783">
        <w:rPr>
          <w:rFonts w:ascii="Calibri" w:hAnsi="Calibri" w:cs="Book Antiqua"/>
          <w:i w:val="0"/>
          <w:sz w:val="24"/>
        </w:rPr>
        <w:t>Contexto del Producto</w:t>
      </w:r>
      <w:bookmarkEnd w:id="25"/>
    </w:p>
    <w:p w14:paraId="598AE3CE" w14:textId="77777777" w:rsidR="00F3137F" w:rsidRPr="00BD0387" w:rsidRDefault="00341556" w:rsidP="00341556">
      <w:pPr>
        <w:ind w:left="720"/>
        <w:jc w:val="both"/>
        <w:rPr>
          <w:rFonts w:ascii="Calibri" w:hAnsi="Calibri" w:cs="Book Antiqua"/>
          <w:i/>
        </w:rPr>
      </w:pPr>
      <w:r w:rsidRPr="00BD0387">
        <w:rPr>
          <w:rFonts w:ascii="Calibri" w:hAnsi="Calibri" w:cs="Book Antiqua"/>
          <w:i/>
        </w:rPr>
        <w:t>Una empresa amiga de la UG (Universidad de referencia), que busca automatizar sus procesos. Actualmente, la empresa cuenta únicamente con un sistema contable en FoxPro, mientras que los demás procesos son manuales. El control de costos por mano de obra y materiales es uno de los procesos críticos que requiere mejorar. Además, la empresa carece de formatos impresos adecuados para llevar un control detallado de los gastos, dependiendo de hojas escritas a mano por los supervisores de obra. La empresa dispone de tres</w:t>
      </w:r>
      <w:r w:rsidRPr="00341556">
        <w:rPr>
          <w:rFonts w:ascii="Calibri" w:hAnsi="Calibri" w:cs="Book Antiqua"/>
          <w:i/>
          <w:color w:val="0000FF"/>
        </w:rPr>
        <w:t xml:space="preserve"> </w:t>
      </w:r>
      <w:r w:rsidRPr="00BD0387">
        <w:rPr>
          <w:rFonts w:ascii="Calibri" w:hAnsi="Calibri" w:cs="Book Antiqua"/>
          <w:i/>
        </w:rPr>
        <w:t xml:space="preserve">computadoras, una para diseño de planos en AutoCAD y dos para contabilidad, generación de </w:t>
      </w:r>
      <w:r w:rsidRPr="00BD0387">
        <w:rPr>
          <w:rFonts w:ascii="Calibri" w:hAnsi="Calibri" w:cs="Book Antiqua"/>
          <w:i/>
        </w:rPr>
        <w:lastRenderedPageBreak/>
        <w:t>proformas y roles de pagos, utilizando hojas de cálculo Excel. Hasta la fecha, no se ha realizado mucho para agilizar los procesos manuales debido a la creencia del dueño de que se puede trabajar sin computadoras. Sin embargo, debido a una grave crisis económica, el dueño ha decidido aceptar el apoyo de la UG para automatizar los procesos y resolver los problemas de información relacionados con los costos reales de los trabajos y los insumos requeridos para cada obra.</w:t>
      </w:r>
    </w:p>
    <w:p w14:paraId="4052336C" w14:textId="77777777" w:rsidR="00857C2C" w:rsidRPr="00453783" w:rsidRDefault="00857C2C" w:rsidP="00857C2C">
      <w:pPr>
        <w:pStyle w:val="Ttulo2"/>
        <w:numPr>
          <w:ilvl w:val="1"/>
          <w:numId w:val="2"/>
        </w:numPr>
        <w:ind w:left="1418"/>
        <w:rPr>
          <w:rFonts w:ascii="Calibri" w:hAnsi="Calibri" w:cs="Book Antiqua"/>
          <w:i w:val="0"/>
          <w:sz w:val="24"/>
        </w:rPr>
      </w:pPr>
      <w:bookmarkStart w:id="26" w:name="_Toc150342296"/>
      <w:r w:rsidRPr="00453783">
        <w:rPr>
          <w:rFonts w:ascii="Calibri" w:hAnsi="Calibri" w:cs="Book Antiqua"/>
          <w:i w:val="0"/>
          <w:sz w:val="24"/>
        </w:rPr>
        <w:t>Perspectivas futuras del producto</w:t>
      </w:r>
      <w:bookmarkEnd w:id="26"/>
    </w:p>
    <w:p w14:paraId="2C8B8B0E" w14:textId="77777777" w:rsidR="00857C2C" w:rsidRPr="00BD0387" w:rsidRDefault="00341556" w:rsidP="00857C2C">
      <w:pPr>
        <w:ind w:left="720"/>
        <w:jc w:val="both"/>
        <w:rPr>
          <w:rFonts w:ascii="Calibri" w:hAnsi="Calibri" w:cs="Book Antiqua"/>
          <w:i/>
        </w:rPr>
      </w:pPr>
      <w:r w:rsidRPr="00BD0387">
        <w:rPr>
          <w:rFonts w:ascii="Calibri" w:hAnsi="Calibri" w:cs="Book Antiqua"/>
          <w:i/>
        </w:rPr>
        <w:t>La implementación del sistema de automatización en SINCOMPU S.A. tiene como objetivo mejorar la eficiencia y la calidad de los procesos de la empresa. Al automatizar el control de costos por mano de obra y materiales, así como la gestión de la bodega, se espera lograr una mejor estimación de recursos por obra y una identificación más precisa de los costos y la utilidad generada. Además, se busca generar informes gráficos sobre la utilización de mano de obra, materiales, herramientas y vehículos en cada trabajo. Con la implementación exitosa del sistema, SINCOMPU S.A. podrá optimizar sus operaciones, mejorar la toma de decisiones y aumentar su rentabilidad.</w:t>
      </w:r>
    </w:p>
    <w:p w14:paraId="0062633E" w14:textId="77777777" w:rsidR="00857C2C" w:rsidRPr="006F647B" w:rsidRDefault="00857C2C" w:rsidP="00857C2C">
      <w:pPr>
        <w:pStyle w:val="Sangra3detindependiente1"/>
        <w:spacing w:line="240" w:lineRule="auto"/>
        <w:ind w:left="788"/>
        <w:rPr>
          <w:rFonts w:ascii="Calibri" w:hAnsi="Calibri" w:cs="Book Antiqua"/>
          <w:sz w:val="24"/>
          <w:lang w:val="es-AR"/>
        </w:rPr>
      </w:pPr>
    </w:p>
    <w:p w14:paraId="5985FC1E" w14:textId="77777777" w:rsidR="00857C2C" w:rsidRDefault="00857C2C" w:rsidP="00857C2C">
      <w:pPr>
        <w:pStyle w:val="Ttulo2"/>
        <w:numPr>
          <w:ilvl w:val="1"/>
          <w:numId w:val="2"/>
        </w:numPr>
        <w:ind w:left="1418"/>
        <w:rPr>
          <w:rFonts w:ascii="Calibri" w:hAnsi="Calibri" w:cs="Book Antiqua"/>
          <w:i w:val="0"/>
          <w:sz w:val="24"/>
        </w:rPr>
      </w:pPr>
      <w:bookmarkStart w:id="27" w:name="_Toc150342297"/>
      <w:r w:rsidRPr="00453783">
        <w:rPr>
          <w:rFonts w:ascii="Calibri" w:hAnsi="Calibri" w:cs="Book Antiqua"/>
          <w:i w:val="0"/>
          <w:sz w:val="24"/>
        </w:rPr>
        <w:t>Reglas y Funciones de Negocio</w:t>
      </w:r>
      <w:bookmarkEnd w:id="27"/>
    </w:p>
    <w:p w14:paraId="0425E664" w14:textId="77777777" w:rsidR="00341556" w:rsidRPr="00BD0387" w:rsidRDefault="00341556" w:rsidP="00065C4E">
      <w:pPr>
        <w:numPr>
          <w:ilvl w:val="0"/>
          <w:numId w:val="25"/>
        </w:numPr>
        <w:jc w:val="both"/>
        <w:rPr>
          <w:rFonts w:ascii="Calibri" w:hAnsi="Calibri" w:cs="Book Antiqua"/>
          <w:i/>
        </w:rPr>
      </w:pPr>
      <w:r w:rsidRPr="00BD0387">
        <w:rPr>
          <w:rFonts w:ascii="Calibri" w:hAnsi="Calibri" w:cs="Book Antiqua"/>
          <w:i/>
        </w:rPr>
        <w:t>Control de costos por mano de obra y materiales: El sistema debe permitir el registro y seguimiento detallado de los gastos relacionados con la mano de obra y los materiales utilizados en cada obra.</w:t>
      </w:r>
    </w:p>
    <w:p w14:paraId="3D0443E0" w14:textId="77777777" w:rsidR="00341556" w:rsidRPr="00BD0387" w:rsidRDefault="00341556" w:rsidP="00065C4E">
      <w:pPr>
        <w:numPr>
          <w:ilvl w:val="0"/>
          <w:numId w:val="25"/>
        </w:numPr>
        <w:jc w:val="both"/>
        <w:rPr>
          <w:rFonts w:ascii="Calibri" w:hAnsi="Calibri" w:cs="Book Antiqua"/>
          <w:i/>
        </w:rPr>
      </w:pPr>
      <w:r w:rsidRPr="00BD0387">
        <w:rPr>
          <w:rFonts w:ascii="Calibri" w:hAnsi="Calibri" w:cs="Book Antiqua"/>
          <w:i/>
        </w:rPr>
        <w:t>Gestión de la bodega: El sistema debe facilitar el control del ingreso y salida de materiales de la bodega, registrando de manera precisa los movimientos y existencias.</w:t>
      </w:r>
    </w:p>
    <w:p w14:paraId="67ACAF08" w14:textId="77777777" w:rsidR="00341556" w:rsidRPr="00BD0387" w:rsidRDefault="00341556" w:rsidP="00065C4E">
      <w:pPr>
        <w:numPr>
          <w:ilvl w:val="0"/>
          <w:numId w:val="25"/>
        </w:numPr>
        <w:jc w:val="both"/>
        <w:rPr>
          <w:rFonts w:ascii="Calibri" w:hAnsi="Calibri" w:cs="Book Antiqua"/>
          <w:i/>
        </w:rPr>
      </w:pPr>
      <w:r w:rsidRPr="00BD0387">
        <w:rPr>
          <w:rFonts w:ascii="Calibri" w:hAnsi="Calibri" w:cs="Book Antiqua"/>
          <w:i/>
        </w:rPr>
        <w:t>Cumplimiento de requisitos del SRI: El sistema debe generar formatos de "guías de remisión" que cumplan con los requisitos exigidos por el SRI para la movilización de productos terminados, materiales y maquinarias.</w:t>
      </w:r>
    </w:p>
    <w:p w14:paraId="66C3AAC2" w14:textId="77777777" w:rsidR="00341556" w:rsidRPr="00BD0387" w:rsidRDefault="00341556" w:rsidP="00065C4E">
      <w:pPr>
        <w:numPr>
          <w:ilvl w:val="0"/>
          <w:numId w:val="25"/>
        </w:numPr>
        <w:jc w:val="both"/>
        <w:rPr>
          <w:rFonts w:ascii="Calibri" w:hAnsi="Calibri" w:cs="Book Antiqua"/>
          <w:i/>
        </w:rPr>
      </w:pPr>
      <w:r w:rsidRPr="00BD0387">
        <w:rPr>
          <w:rFonts w:ascii="Calibri" w:hAnsi="Calibri" w:cs="Book Antiqua"/>
          <w:i/>
        </w:rPr>
        <w:t>Generación de informes gráficos: El sistema debe proporcionar herramientas para generar informes gráficos que muestren la utilización de mano de obra, materiales, herramientas y vehículos en cada trabajo, permitiendo una mejor visualización y análisis de los recursos empleados.</w:t>
      </w:r>
    </w:p>
    <w:p w14:paraId="7B7AC10B" w14:textId="77777777" w:rsidR="00837034" w:rsidRPr="00BD0387" w:rsidRDefault="00341556" w:rsidP="00065C4E">
      <w:pPr>
        <w:numPr>
          <w:ilvl w:val="0"/>
          <w:numId w:val="25"/>
        </w:numPr>
        <w:jc w:val="both"/>
        <w:rPr>
          <w:rFonts w:ascii="Calibri" w:hAnsi="Calibri" w:cs="Book Antiqua"/>
          <w:i/>
        </w:rPr>
      </w:pPr>
      <w:r w:rsidRPr="00BD0387">
        <w:rPr>
          <w:rFonts w:ascii="Calibri" w:hAnsi="Calibri" w:cs="Book Antiqua"/>
          <w:i/>
        </w:rPr>
        <w:t>Adaptación a usuarios sin experiencia: El sistema debe ser intuitivo y fácil de usar para los empleados de SINCOMPU S.A., que no tienen experiencia en el uso de computadoras más allá de las opciones básicas de Word y Excel.</w:t>
      </w:r>
    </w:p>
    <w:p w14:paraId="2F4CCAC4" w14:textId="77777777" w:rsidR="00837034" w:rsidRPr="00BD0387" w:rsidRDefault="00837034" w:rsidP="00BD0387">
      <w:pPr>
        <w:ind w:left="720"/>
        <w:jc w:val="both"/>
        <w:rPr>
          <w:rFonts w:ascii="Calibri" w:hAnsi="Calibri" w:cs="Book Antiqua"/>
          <w:i/>
        </w:rPr>
      </w:pPr>
    </w:p>
    <w:p w14:paraId="300BA023" w14:textId="77777777" w:rsidR="00837034" w:rsidRDefault="00837034" w:rsidP="00837034">
      <w:pPr>
        <w:ind w:left="720"/>
        <w:jc w:val="center"/>
        <w:rPr>
          <w:rFonts w:ascii="Calibri" w:hAnsi="Calibri" w:cs="Book Antiqua"/>
          <w:i/>
          <w:color w:val="0000FF"/>
        </w:rPr>
      </w:pPr>
    </w:p>
    <w:p w14:paraId="490B3DE0" w14:textId="77777777" w:rsidR="00DE2736" w:rsidRDefault="00DE2736" w:rsidP="00DE2736">
      <w:pPr>
        <w:ind w:left="720"/>
        <w:jc w:val="both"/>
        <w:rPr>
          <w:lang w:val="es-AR"/>
        </w:rPr>
      </w:pPr>
    </w:p>
    <w:p w14:paraId="5F04E0A1" w14:textId="77777777" w:rsidR="00BD0387" w:rsidRDefault="00BD0387" w:rsidP="00DE2736">
      <w:pPr>
        <w:ind w:left="720"/>
        <w:jc w:val="both"/>
        <w:rPr>
          <w:lang w:val="es-AR"/>
        </w:rPr>
      </w:pPr>
    </w:p>
    <w:p w14:paraId="495C543D" w14:textId="77777777" w:rsidR="00BD0387" w:rsidRDefault="00BD0387" w:rsidP="00DE2736">
      <w:pPr>
        <w:ind w:left="720"/>
        <w:jc w:val="both"/>
        <w:rPr>
          <w:lang w:val="es-AR"/>
        </w:rPr>
      </w:pPr>
    </w:p>
    <w:p w14:paraId="06632318" w14:textId="77777777" w:rsidR="00923694" w:rsidRDefault="00923694" w:rsidP="00EB6BD5">
      <w:pPr>
        <w:jc w:val="both"/>
        <w:rPr>
          <w:lang w:val="es-AR"/>
        </w:rPr>
      </w:pPr>
    </w:p>
    <w:p w14:paraId="24460F69" w14:textId="77777777" w:rsidR="00923694" w:rsidRPr="006F647B" w:rsidRDefault="00923694" w:rsidP="00DE2736">
      <w:pPr>
        <w:ind w:left="720"/>
        <w:jc w:val="both"/>
        <w:rPr>
          <w:lang w:val="es-AR"/>
        </w:rPr>
      </w:pPr>
    </w:p>
    <w:p w14:paraId="2EC9F1C2" w14:textId="77777777" w:rsidR="00A2466D" w:rsidRPr="00A2466D" w:rsidRDefault="00A2466D" w:rsidP="00A2466D">
      <w:pPr>
        <w:pStyle w:val="Ttulo1"/>
        <w:numPr>
          <w:ilvl w:val="0"/>
          <w:numId w:val="2"/>
        </w:numPr>
        <w:spacing w:before="0" w:after="0"/>
        <w:rPr>
          <w:rFonts w:ascii="Calibri" w:hAnsi="Calibri" w:cs="Book Antiqua"/>
          <w:sz w:val="28"/>
        </w:rPr>
      </w:pPr>
      <w:bookmarkStart w:id="28" w:name="_Toc453064074"/>
      <w:bookmarkStart w:id="29" w:name="_Toc150342298"/>
      <w:r w:rsidRPr="00A2466D">
        <w:rPr>
          <w:rFonts w:ascii="Calibri" w:hAnsi="Calibri" w:cs="Book Antiqua"/>
          <w:sz w:val="28"/>
        </w:rPr>
        <w:lastRenderedPageBreak/>
        <w:t>REQUISITOS</w:t>
      </w:r>
      <w:bookmarkEnd w:id="28"/>
      <w:bookmarkEnd w:id="29"/>
    </w:p>
    <w:p w14:paraId="144C6550" w14:textId="77777777" w:rsidR="00A2466D" w:rsidRPr="00A2466D" w:rsidRDefault="00A2466D" w:rsidP="00A2466D">
      <w:pPr>
        <w:pStyle w:val="Ttulo2"/>
        <w:numPr>
          <w:ilvl w:val="1"/>
          <w:numId w:val="2"/>
        </w:numPr>
        <w:ind w:left="1418"/>
        <w:rPr>
          <w:rFonts w:ascii="Calibri" w:hAnsi="Calibri" w:cs="Book Antiqua"/>
          <w:i w:val="0"/>
          <w:sz w:val="24"/>
        </w:rPr>
      </w:pPr>
      <w:bookmarkStart w:id="30" w:name="_Toc453064075"/>
      <w:bookmarkStart w:id="31" w:name="_Toc150342299"/>
      <w:r w:rsidRPr="00A2466D">
        <w:rPr>
          <w:rFonts w:ascii="Calibri" w:hAnsi="Calibri" w:cs="Book Antiqua"/>
          <w:i w:val="0"/>
          <w:sz w:val="24"/>
        </w:rPr>
        <w:t>Funcionales</w:t>
      </w:r>
      <w:bookmarkEnd w:id="30"/>
      <w:bookmarkEnd w:id="31"/>
    </w:p>
    <w:p w14:paraId="51D76CA0" w14:textId="3527BE2F" w:rsidR="0088178D" w:rsidRPr="006B4F77" w:rsidRDefault="0088178D" w:rsidP="0088178D">
      <w:pPr>
        <w:ind w:left="708" w:firstLine="12"/>
        <w:rPr>
          <w:rFonts w:ascii="Calibri" w:hAnsi="Calibri"/>
          <w:i/>
        </w:rPr>
      </w:pPr>
      <w:r w:rsidRPr="006B4F77">
        <w:rPr>
          <w:rFonts w:ascii="Calibri" w:hAnsi="Calibri"/>
          <w:i/>
        </w:rPr>
        <w:t>Los requerimientos funcionales definen las acciones fundamentales que realiza el software al recibir información, procesarla y producir resultados. Normalmente se listan en afirmaciones del tipo “el sistema debe...”.</w:t>
      </w:r>
    </w:p>
    <w:p w14:paraId="506F29AA" w14:textId="77777777" w:rsidR="0088178D" w:rsidRPr="006B4F77" w:rsidRDefault="0088178D" w:rsidP="0088178D">
      <w:pPr>
        <w:ind w:left="708" w:firstLine="12"/>
        <w:rPr>
          <w:rFonts w:ascii="Calibri" w:hAnsi="Calibri"/>
          <w:i/>
        </w:rPr>
      </w:pPr>
      <w:r w:rsidRPr="006B4F77">
        <w:rPr>
          <w:rFonts w:ascii="Calibri" w:hAnsi="Calibri"/>
          <w:i/>
        </w:rPr>
        <w:t>En ellas se incluye:</w:t>
      </w:r>
    </w:p>
    <w:p w14:paraId="539E3C0B" w14:textId="77777777" w:rsidR="0088178D" w:rsidRPr="006B4F77" w:rsidRDefault="0088178D" w:rsidP="0088178D">
      <w:pPr>
        <w:numPr>
          <w:ilvl w:val="1"/>
          <w:numId w:val="5"/>
        </w:numPr>
        <w:suppressAutoHyphens w:val="0"/>
        <w:rPr>
          <w:rFonts w:ascii="Calibri" w:hAnsi="Calibri"/>
          <w:i/>
        </w:rPr>
      </w:pPr>
      <w:r w:rsidRPr="006B4F77">
        <w:rPr>
          <w:rFonts w:ascii="Calibri" w:hAnsi="Calibri"/>
          <w:i/>
        </w:rPr>
        <w:t>Comprobación de la validez de las entradas.</w:t>
      </w:r>
    </w:p>
    <w:p w14:paraId="7872514D" w14:textId="77777777" w:rsidR="0088178D" w:rsidRPr="006B4F77" w:rsidRDefault="0088178D" w:rsidP="0088178D">
      <w:pPr>
        <w:numPr>
          <w:ilvl w:val="1"/>
          <w:numId w:val="5"/>
        </w:numPr>
        <w:suppressAutoHyphens w:val="0"/>
        <w:rPr>
          <w:rFonts w:ascii="Calibri" w:hAnsi="Calibri"/>
          <w:i/>
        </w:rPr>
      </w:pPr>
      <w:r w:rsidRPr="006B4F77">
        <w:rPr>
          <w:rFonts w:ascii="Calibri" w:hAnsi="Calibri"/>
          <w:i/>
        </w:rPr>
        <w:t>Secuencia exacta de las operaciones.</w:t>
      </w:r>
    </w:p>
    <w:p w14:paraId="54A5F8F9" w14:textId="77777777" w:rsidR="0088178D" w:rsidRPr="006B4F77" w:rsidRDefault="0088178D" w:rsidP="0088178D">
      <w:pPr>
        <w:numPr>
          <w:ilvl w:val="1"/>
          <w:numId w:val="5"/>
        </w:numPr>
        <w:suppressAutoHyphens w:val="0"/>
        <w:rPr>
          <w:rFonts w:ascii="Calibri" w:hAnsi="Calibri"/>
          <w:i/>
        </w:rPr>
      </w:pPr>
      <w:r w:rsidRPr="006B4F77">
        <w:rPr>
          <w:rFonts w:ascii="Calibri" w:hAnsi="Calibri"/>
          <w:i/>
        </w:rPr>
        <w:t>Respuesta a situaciones anormales (desbordamientos, comunicaciones, recuperación de errores).</w:t>
      </w:r>
    </w:p>
    <w:p w14:paraId="7E4D47FD" w14:textId="77777777" w:rsidR="0088178D" w:rsidRPr="006B4F77" w:rsidRDefault="0088178D" w:rsidP="0088178D">
      <w:pPr>
        <w:numPr>
          <w:ilvl w:val="1"/>
          <w:numId w:val="5"/>
        </w:numPr>
        <w:suppressAutoHyphens w:val="0"/>
        <w:rPr>
          <w:rFonts w:ascii="Calibri" w:hAnsi="Calibri"/>
          <w:i/>
        </w:rPr>
      </w:pPr>
      <w:r w:rsidRPr="006B4F77">
        <w:rPr>
          <w:rFonts w:ascii="Calibri" w:hAnsi="Calibri"/>
          <w:i/>
        </w:rPr>
        <w:t>Parámetros.</w:t>
      </w:r>
    </w:p>
    <w:p w14:paraId="75CFA573" w14:textId="77777777" w:rsidR="0088178D" w:rsidRPr="006B4F77" w:rsidRDefault="0088178D" w:rsidP="0088178D">
      <w:pPr>
        <w:numPr>
          <w:ilvl w:val="1"/>
          <w:numId w:val="5"/>
        </w:numPr>
        <w:suppressAutoHyphens w:val="0"/>
        <w:rPr>
          <w:rFonts w:ascii="Calibri" w:hAnsi="Calibri"/>
          <w:i/>
        </w:rPr>
      </w:pPr>
      <w:r w:rsidRPr="006B4F77">
        <w:rPr>
          <w:rFonts w:ascii="Calibri" w:hAnsi="Calibri"/>
          <w:i/>
        </w:rPr>
        <w:t>Relaciones entre entradas y salidas, incluyendo:</w:t>
      </w:r>
    </w:p>
    <w:p w14:paraId="3A0B2663" w14:textId="77777777" w:rsidR="0088178D" w:rsidRPr="006B4F77" w:rsidRDefault="0088178D" w:rsidP="0088178D">
      <w:pPr>
        <w:numPr>
          <w:ilvl w:val="2"/>
          <w:numId w:val="4"/>
        </w:numPr>
        <w:suppressAutoHyphens w:val="0"/>
        <w:rPr>
          <w:rFonts w:ascii="Calibri" w:hAnsi="Calibri"/>
          <w:i/>
        </w:rPr>
      </w:pPr>
      <w:r w:rsidRPr="006B4F77">
        <w:rPr>
          <w:rFonts w:ascii="Calibri" w:hAnsi="Calibri"/>
          <w:i/>
        </w:rPr>
        <w:t>Secuencias de entradas y salidas.</w:t>
      </w:r>
    </w:p>
    <w:p w14:paraId="58CC764F" w14:textId="77777777" w:rsidR="00341556" w:rsidRDefault="0088178D" w:rsidP="00341556">
      <w:pPr>
        <w:numPr>
          <w:ilvl w:val="2"/>
          <w:numId w:val="4"/>
        </w:numPr>
        <w:suppressAutoHyphens w:val="0"/>
        <w:rPr>
          <w:rFonts w:ascii="Calibri" w:hAnsi="Calibri"/>
          <w:i/>
          <w:color w:val="0000FF"/>
        </w:rPr>
      </w:pPr>
      <w:r w:rsidRPr="006B4F77">
        <w:rPr>
          <w:rFonts w:ascii="Calibri" w:hAnsi="Calibri"/>
          <w:i/>
        </w:rPr>
        <w:t>Fórmulas para la conversión de información</w:t>
      </w:r>
      <w:r w:rsidRPr="007C35BB">
        <w:rPr>
          <w:rFonts w:ascii="Calibri" w:hAnsi="Calibri"/>
          <w:i/>
          <w:color w:val="0000FF"/>
        </w:rPr>
        <w:t>.</w:t>
      </w:r>
    </w:p>
    <w:p w14:paraId="68EE4B91" w14:textId="77777777" w:rsidR="00576BDA" w:rsidRDefault="00576BDA" w:rsidP="00794856">
      <w:pPr>
        <w:suppressAutoHyphens w:val="0"/>
        <w:rPr>
          <w:rFonts w:ascii="Calibri" w:hAnsi="Calibri"/>
          <w:i/>
          <w:color w:val="0000FF"/>
        </w:rPr>
      </w:pPr>
    </w:p>
    <w:p w14:paraId="066A48AF" w14:textId="77777777" w:rsidR="00794856" w:rsidRDefault="00794856" w:rsidP="00794856">
      <w:pPr>
        <w:pStyle w:val="Ttulo2"/>
        <w:numPr>
          <w:ilvl w:val="1"/>
          <w:numId w:val="35"/>
        </w:numPr>
        <w:rPr>
          <w:rFonts w:ascii="Calibri" w:hAnsi="Calibri" w:cs="Book Antiqua"/>
          <w:i w:val="0"/>
          <w:sz w:val="24"/>
        </w:rPr>
      </w:pPr>
      <w:bookmarkStart w:id="32" w:name="_Toc453064076"/>
      <w:bookmarkStart w:id="33" w:name="_Toc61560564"/>
      <w:bookmarkStart w:id="34" w:name="_Toc150342300"/>
      <w:r w:rsidRPr="00A2466D">
        <w:rPr>
          <w:rFonts w:ascii="Calibri" w:hAnsi="Calibri" w:cs="Book Antiqua"/>
          <w:i w:val="0"/>
          <w:sz w:val="24"/>
        </w:rPr>
        <w:t>No funcionales</w:t>
      </w:r>
      <w:bookmarkEnd w:id="32"/>
      <w:bookmarkEnd w:id="33"/>
      <w:bookmarkEnd w:id="34"/>
    </w:p>
    <w:p w14:paraId="367309D0" w14:textId="77777777" w:rsidR="00794856" w:rsidRDefault="00794856" w:rsidP="00794856">
      <w:pPr>
        <w:ind w:left="720"/>
        <w:jc w:val="both"/>
        <w:rPr>
          <w:rFonts w:ascii="Calibri" w:hAnsi="Calibri" w:cs="Book Antiqua"/>
          <w:i/>
          <w:color w:val="0000FF"/>
        </w:rPr>
      </w:pPr>
    </w:p>
    <w:p w14:paraId="764C38CA" w14:textId="77777777" w:rsidR="00794856" w:rsidRDefault="00794856" w:rsidP="00794856">
      <w:pPr>
        <w:pStyle w:val="Textoindependiente"/>
        <w:ind w:left="709"/>
        <w:rPr>
          <w:rFonts w:ascii="Calibri" w:hAnsi="Calibri"/>
          <w:i/>
        </w:rPr>
      </w:pPr>
      <w:r w:rsidRPr="00451C31">
        <w:rPr>
          <w:rFonts w:ascii="Calibri" w:hAnsi="Calibri"/>
          <w:i/>
        </w:rPr>
        <w:t>La mayoría de los requerimientos no funcionales son registrados comúnmente en lenguaje natural en esta sección de especificación. Los requerimientos identificados en esta parte del documento son aplicables al producto en general. Para el caso de los requerimientos no funcionales aplicables a un caso de uso en particular se debe aclarar a qué caso de uso se refiere. Redactar teniendo en cuenta que el RNF pueda ser probado&gt;</w:t>
      </w:r>
    </w:p>
    <w:p w14:paraId="3A124C50" w14:textId="77777777" w:rsidR="006B4F77" w:rsidRDefault="006B4F77" w:rsidP="00EB6BD5">
      <w:pPr>
        <w:suppressAutoHyphens w:val="0"/>
        <w:rPr>
          <w:rFonts w:ascii="Calibri" w:hAnsi="Calibri"/>
          <w:i/>
          <w:color w:val="0000FF"/>
        </w:rPr>
      </w:pPr>
    </w:p>
    <w:p w14:paraId="7ECA6658" w14:textId="77777777" w:rsidR="00AD0515" w:rsidRPr="00794856" w:rsidRDefault="00AD0515" w:rsidP="00794856">
      <w:pPr>
        <w:pStyle w:val="Ttulo3"/>
        <w:rPr>
          <w:rFonts w:eastAsiaTheme="minorHAnsi"/>
        </w:rPr>
      </w:pPr>
      <w:bookmarkStart w:id="35" w:name="_Toc150342301"/>
      <w:r w:rsidRPr="00794856">
        <w:rPr>
          <w:rFonts w:eastAsiaTheme="minorHAnsi"/>
        </w:rPr>
        <w:t>Requerimientos funcionales – MODULO ADMINISTRADOR</w:t>
      </w:r>
      <w:bookmarkEnd w:id="35"/>
    </w:p>
    <w:tbl>
      <w:tblPr>
        <w:tblW w:w="9891" w:type="dxa"/>
        <w:jc w:val="center"/>
        <w:tblLayout w:type="fixed"/>
        <w:tblCellMar>
          <w:left w:w="0" w:type="dxa"/>
          <w:right w:w="0" w:type="dxa"/>
        </w:tblCellMar>
        <w:tblLook w:val="01E0" w:firstRow="1" w:lastRow="1" w:firstColumn="1" w:lastColumn="1" w:noHBand="0" w:noVBand="0"/>
      </w:tblPr>
      <w:tblGrid>
        <w:gridCol w:w="2552"/>
        <w:gridCol w:w="7339"/>
      </w:tblGrid>
      <w:tr w:rsidR="00AD0515" w:rsidRPr="00AD0515" w14:paraId="324786D0" w14:textId="77777777" w:rsidTr="00BB7D85">
        <w:trPr>
          <w:trHeight w:hRule="exact" w:val="597"/>
          <w:jc w:val="center"/>
        </w:trPr>
        <w:tc>
          <w:tcPr>
            <w:tcW w:w="2552" w:type="dxa"/>
            <w:tcBorders>
              <w:top w:val="single" w:sz="8" w:space="0" w:color="000000"/>
              <w:left w:val="single" w:sz="8" w:space="0" w:color="000000"/>
              <w:bottom w:val="single" w:sz="8" w:space="0" w:color="000000"/>
              <w:right w:val="single" w:sz="8" w:space="0" w:color="000000"/>
            </w:tcBorders>
            <w:shd w:val="clear" w:color="auto" w:fill="CCCCCC"/>
          </w:tcPr>
          <w:p w14:paraId="35C52DC3" w14:textId="77777777" w:rsidR="00AD0515" w:rsidRPr="00AD0515" w:rsidRDefault="00AD0515" w:rsidP="00AD0515">
            <w:pPr>
              <w:suppressAutoHyphens w:val="0"/>
              <w:spacing w:before="1" w:after="160" w:line="120" w:lineRule="exact"/>
              <w:jc w:val="center"/>
              <w:rPr>
                <w:rFonts w:asciiTheme="minorHAnsi" w:eastAsiaTheme="minorHAnsi" w:hAnsiTheme="minorHAnsi" w:cstheme="minorBidi"/>
                <w:i/>
                <w:sz w:val="13"/>
                <w:szCs w:val="13"/>
                <w:lang w:val="es-EC" w:eastAsia="en-US"/>
              </w:rPr>
            </w:pPr>
          </w:p>
          <w:p w14:paraId="68796BFA" w14:textId="77777777" w:rsidR="00AD0515" w:rsidRPr="00AD0515" w:rsidRDefault="00AD0515" w:rsidP="00AD0515">
            <w:pPr>
              <w:suppressAutoHyphens w:val="0"/>
              <w:spacing w:after="160" w:line="259" w:lineRule="auto"/>
              <w:jc w:val="center"/>
              <w:rPr>
                <w:rFonts w:ascii="Calibri" w:eastAsia="Calibri" w:hAnsi="Calibri" w:cs="Calibri"/>
                <w:i/>
                <w:sz w:val="22"/>
                <w:szCs w:val="22"/>
                <w:lang w:val="es-EC" w:eastAsia="en-US"/>
              </w:rPr>
            </w:pPr>
            <w:r w:rsidRPr="00AD0515">
              <w:rPr>
                <w:rFonts w:ascii="Calibri" w:eastAsia="Calibri" w:hAnsi="Calibri" w:cs="Calibri"/>
                <w:i/>
                <w:sz w:val="22"/>
                <w:szCs w:val="22"/>
                <w:lang w:val="es-EC" w:eastAsia="en-US"/>
              </w:rPr>
              <w:t>Número:</w:t>
            </w:r>
          </w:p>
        </w:tc>
        <w:tc>
          <w:tcPr>
            <w:tcW w:w="7339" w:type="dxa"/>
            <w:tcBorders>
              <w:top w:val="single" w:sz="8" w:space="0" w:color="000000"/>
              <w:left w:val="single" w:sz="8" w:space="0" w:color="000000"/>
              <w:bottom w:val="single" w:sz="8" w:space="0" w:color="000000"/>
              <w:right w:val="single" w:sz="8" w:space="0" w:color="000000"/>
            </w:tcBorders>
          </w:tcPr>
          <w:p w14:paraId="1530435E" w14:textId="77777777" w:rsidR="00AD0515" w:rsidRPr="00AD0515" w:rsidRDefault="00AD0515" w:rsidP="00AD0515">
            <w:pPr>
              <w:suppressAutoHyphens w:val="0"/>
              <w:spacing w:before="1" w:after="160" w:line="120" w:lineRule="exact"/>
              <w:rPr>
                <w:rFonts w:asciiTheme="minorHAnsi" w:eastAsiaTheme="minorHAnsi" w:hAnsiTheme="minorHAnsi" w:cstheme="minorBidi"/>
                <w:i/>
                <w:sz w:val="13"/>
                <w:szCs w:val="13"/>
                <w:lang w:val="es-EC" w:eastAsia="en-US"/>
              </w:rPr>
            </w:pPr>
          </w:p>
          <w:p w14:paraId="7795360D" w14:textId="77777777" w:rsidR="00AD0515" w:rsidRPr="00AD0515" w:rsidRDefault="00AD0515" w:rsidP="00AD0515">
            <w:pPr>
              <w:suppressAutoHyphens w:val="0"/>
              <w:spacing w:after="160" w:line="259" w:lineRule="auto"/>
              <w:rPr>
                <w:rFonts w:ascii="Calibri" w:eastAsia="Calibri" w:hAnsi="Calibri" w:cs="Calibri"/>
                <w:i/>
                <w:sz w:val="22"/>
                <w:szCs w:val="22"/>
                <w:lang w:val="es-EC" w:eastAsia="en-US"/>
              </w:rPr>
            </w:pPr>
            <w:r w:rsidRPr="00AD0515">
              <w:rPr>
                <w:rFonts w:asciiTheme="minorHAnsi" w:eastAsiaTheme="minorHAnsi" w:hAnsiTheme="minorHAnsi" w:cstheme="minorBidi"/>
                <w:i/>
                <w:sz w:val="22"/>
                <w:szCs w:val="22"/>
                <w:lang w:val="es-EC" w:eastAsia="en-US"/>
              </w:rPr>
              <w:t xml:space="preserve">    </w:t>
            </w:r>
            <w:r w:rsidRPr="00AD0515">
              <w:rPr>
                <w:rFonts w:ascii="Calibri" w:eastAsia="Calibri" w:hAnsi="Calibri" w:cs="Calibri"/>
                <w:b/>
                <w:i/>
                <w:sz w:val="22"/>
                <w:szCs w:val="22"/>
                <w:lang w:val="es-EC" w:eastAsia="en-US"/>
              </w:rPr>
              <w:t>RF-1</w:t>
            </w:r>
          </w:p>
        </w:tc>
      </w:tr>
      <w:tr w:rsidR="00AD0515" w:rsidRPr="00AD0515" w14:paraId="0CE4ED02" w14:textId="77777777" w:rsidTr="00BB7D85">
        <w:trPr>
          <w:trHeight w:hRule="exact" w:val="497"/>
          <w:jc w:val="center"/>
        </w:trPr>
        <w:tc>
          <w:tcPr>
            <w:tcW w:w="2552" w:type="dxa"/>
            <w:tcBorders>
              <w:top w:val="single" w:sz="8" w:space="0" w:color="000000"/>
              <w:left w:val="single" w:sz="8" w:space="0" w:color="000000"/>
              <w:bottom w:val="single" w:sz="8" w:space="0" w:color="000000"/>
              <w:right w:val="single" w:sz="8" w:space="0" w:color="000000"/>
            </w:tcBorders>
            <w:shd w:val="clear" w:color="auto" w:fill="CCCCCC"/>
          </w:tcPr>
          <w:p w14:paraId="7D0B973A" w14:textId="77777777" w:rsidR="00AD0515" w:rsidRPr="00AD0515" w:rsidRDefault="00AD0515" w:rsidP="00AD0515">
            <w:pPr>
              <w:suppressAutoHyphens w:val="0"/>
              <w:spacing w:after="160" w:line="259" w:lineRule="auto"/>
              <w:jc w:val="center"/>
              <w:rPr>
                <w:rFonts w:ascii="Calibri" w:eastAsia="Calibri" w:hAnsi="Calibri" w:cs="Calibri"/>
                <w:i/>
                <w:sz w:val="22"/>
                <w:szCs w:val="22"/>
                <w:lang w:val="es-EC" w:eastAsia="en-US"/>
              </w:rPr>
            </w:pPr>
            <w:r w:rsidRPr="00AD0515">
              <w:rPr>
                <w:rFonts w:ascii="Calibri" w:eastAsia="Calibri" w:hAnsi="Calibri" w:cs="Calibri"/>
                <w:i/>
                <w:sz w:val="22"/>
                <w:szCs w:val="22"/>
                <w:lang w:val="es-EC" w:eastAsia="en-US"/>
              </w:rPr>
              <w:t>Título:</w:t>
            </w:r>
          </w:p>
        </w:tc>
        <w:tc>
          <w:tcPr>
            <w:tcW w:w="7339" w:type="dxa"/>
            <w:tcBorders>
              <w:top w:val="single" w:sz="8" w:space="0" w:color="000000"/>
              <w:left w:val="single" w:sz="8" w:space="0" w:color="000000"/>
              <w:bottom w:val="single" w:sz="8" w:space="0" w:color="000000"/>
              <w:right w:val="single" w:sz="8" w:space="0" w:color="000000"/>
            </w:tcBorders>
            <w:hideMark/>
          </w:tcPr>
          <w:p w14:paraId="40B578B7" w14:textId="77777777" w:rsidR="00AD0515" w:rsidRPr="00AD0515" w:rsidRDefault="00AD0515" w:rsidP="00AD0515">
            <w:pPr>
              <w:suppressAutoHyphens w:val="0"/>
              <w:spacing w:before="88" w:after="160" w:line="259" w:lineRule="auto"/>
              <w:ind w:left="124"/>
              <w:rPr>
                <w:rFonts w:ascii="Calibri" w:eastAsia="Calibri" w:hAnsi="Calibri" w:cs="Calibri"/>
                <w:i/>
                <w:sz w:val="22"/>
                <w:szCs w:val="22"/>
                <w:lang w:val="es-EC" w:eastAsia="en-US"/>
              </w:rPr>
            </w:pPr>
            <w:r w:rsidRPr="00AD0515">
              <w:rPr>
                <w:rFonts w:ascii="Calibri" w:eastAsia="Calibri" w:hAnsi="Calibri" w:cs="Calibri"/>
                <w:i/>
                <w:sz w:val="22"/>
                <w:szCs w:val="22"/>
                <w:lang w:val="es-EC" w:eastAsia="en-US"/>
              </w:rPr>
              <w:t>Registro de actividades de seguridad</w:t>
            </w:r>
          </w:p>
        </w:tc>
      </w:tr>
      <w:tr w:rsidR="00AD0515" w:rsidRPr="00AD0515" w14:paraId="7305B1F7" w14:textId="77777777" w:rsidTr="00BB7D85">
        <w:trPr>
          <w:trHeight w:hRule="exact" w:val="887"/>
          <w:jc w:val="center"/>
        </w:trPr>
        <w:tc>
          <w:tcPr>
            <w:tcW w:w="2552" w:type="dxa"/>
            <w:tcBorders>
              <w:top w:val="single" w:sz="8" w:space="0" w:color="000000"/>
              <w:left w:val="single" w:sz="8" w:space="0" w:color="000000"/>
              <w:bottom w:val="single" w:sz="8" w:space="0" w:color="000000"/>
              <w:right w:val="single" w:sz="8" w:space="0" w:color="000000"/>
            </w:tcBorders>
            <w:shd w:val="clear" w:color="auto" w:fill="CCCCCC"/>
          </w:tcPr>
          <w:p w14:paraId="4565281D" w14:textId="77777777" w:rsidR="00AD0515" w:rsidRPr="00AD0515" w:rsidRDefault="00AD0515" w:rsidP="00AD0515">
            <w:pPr>
              <w:suppressAutoHyphens w:val="0"/>
              <w:spacing w:after="160" w:line="200" w:lineRule="exact"/>
              <w:rPr>
                <w:rFonts w:asciiTheme="minorHAnsi" w:eastAsiaTheme="minorHAnsi" w:hAnsiTheme="minorHAnsi" w:cstheme="minorBidi"/>
                <w:i/>
                <w:sz w:val="22"/>
                <w:szCs w:val="22"/>
                <w:lang w:val="es-EC" w:eastAsia="en-US"/>
              </w:rPr>
            </w:pPr>
          </w:p>
          <w:p w14:paraId="54C0B7D3" w14:textId="77777777" w:rsidR="00AD0515" w:rsidRPr="00AD0515" w:rsidRDefault="00AD0515" w:rsidP="00AD0515">
            <w:pPr>
              <w:suppressAutoHyphens w:val="0"/>
              <w:spacing w:after="160" w:line="259" w:lineRule="auto"/>
              <w:ind w:left="129"/>
              <w:jc w:val="center"/>
              <w:rPr>
                <w:rFonts w:ascii="Calibri" w:eastAsia="Calibri" w:hAnsi="Calibri" w:cs="Calibri"/>
                <w:i/>
                <w:sz w:val="22"/>
                <w:szCs w:val="22"/>
                <w:lang w:val="es-EC" w:eastAsia="en-US"/>
              </w:rPr>
            </w:pPr>
            <w:r w:rsidRPr="00AD0515">
              <w:rPr>
                <w:rFonts w:ascii="Calibri" w:eastAsia="Calibri" w:hAnsi="Calibri" w:cs="Calibri"/>
                <w:i/>
                <w:spacing w:val="-20"/>
                <w:sz w:val="22"/>
                <w:szCs w:val="22"/>
                <w:lang w:val="es-EC" w:eastAsia="en-US"/>
              </w:rPr>
              <w:t>T</w:t>
            </w:r>
            <w:r w:rsidRPr="00AD0515">
              <w:rPr>
                <w:rFonts w:ascii="Calibri" w:eastAsia="Calibri" w:hAnsi="Calibri" w:cs="Calibri"/>
                <w:i/>
                <w:spacing w:val="-5"/>
                <w:sz w:val="22"/>
                <w:szCs w:val="22"/>
                <w:lang w:val="es-EC" w:eastAsia="en-US"/>
              </w:rPr>
              <w:t>e</w:t>
            </w:r>
            <w:r w:rsidRPr="00AD0515">
              <w:rPr>
                <w:rFonts w:ascii="Calibri" w:eastAsia="Calibri" w:hAnsi="Calibri" w:cs="Calibri"/>
                <w:i/>
                <w:spacing w:val="1"/>
                <w:sz w:val="22"/>
                <w:szCs w:val="22"/>
                <w:lang w:val="es-EC" w:eastAsia="en-US"/>
              </w:rPr>
              <w:t>x</w:t>
            </w:r>
            <w:r w:rsidRPr="00AD0515">
              <w:rPr>
                <w:rFonts w:ascii="Calibri" w:eastAsia="Calibri" w:hAnsi="Calibri" w:cs="Calibri"/>
                <w:i/>
                <w:spacing w:val="-3"/>
                <w:sz w:val="22"/>
                <w:szCs w:val="22"/>
                <w:lang w:val="es-EC" w:eastAsia="en-US"/>
              </w:rPr>
              <w:t>t</w:t>
            </w:r>
            <w:r w:rsidRPr="00AD0515">
              <w:rPr>
                <w:rFonts w:ascii="Calibri" w:eastAsia="Calibri" w:hAnsi="Calibri" w:cs="Calibri"/>
                <w:i/>
                <w:sz w:val="22"/>
                <w:szCs w:val="22"/>
                <w:lang w:val="es-EC" w:eastAsia="en-US"/>
              </w:rPr>
              <w:t>o:</w:t>
            </w:r>
          </w:p>
        </w:tc>
        <w:tc>
          <w:tcPr>
            <w:tcW w:w="7339" w:type="dxa"/>
            <w:tcBorders>
              <w:top w:val="single" w:sz="8" w:space="0" w:color="000000"/>
              <w:left w:val="single" w:sz="8" w:space="0" w:color="000000"/>
              <w:bottom w:val="single" w:sz="8" w:space="0" w:color="000000"/>
              <w:right w:val="single" w:sz="8" w:space="0" w:color="000000"/>
            </w:tcBorders>
            <w:hideMark/>
          </w:tcPr>
          <w:p w14:paraId="00590AF3" w14:textId="77777777" w:rsidR="00AD0515" w:rsidRPr="00AD0515" w:rsidRDefault="00AD0515" w:rsidP="00AD0515">
            <w:pPr>
              <w:suppressAutoHyphens w:val="0"/>
              <w:spacing w:before="86" w:after="160" w:line="259" w:lineRule="auto"/>
              <w:ind w:left="124"/>
              <w:rPr>
                <w:rFonts w:ascii="Calibri" w:eastAsia="Calibri" w:hAnsi="Calibri" w:cs="Calibri"/>
                <w:i/>
                <w:sz w:val="22"/>
                <w:szCs w:val="22"/>
                <w:lang w:val="es-EC" w:eastAsia="en-US"/>
              </w:rPr>
            </w:pPr>
            <w:r w:rsidRPr="00AD0515">
              <w:rPr>
                <w:rFonts w:ascii="Calibri" w:eastAsia="Calibri" w:hAnsi="Calibri" w:cs="Calibri"/>
                <w:i/>
                <w:sz w:val="22"/>
                <w:szCs w:val="22"/>
                <w:lang w:val="es-EC" w:eastAsia="en-US"/>
              </w:rPr>
              <w:t>El sistema debe permitir el registro de actividades de seguridad relacionadas con el acceso, uso y gestión de los recursos de información.</w:t>
            </w:r>
          </w:p>
        </w:tc>
      </w:tr>
      <w:tr w:rsidR="00AD0515" w:rsidRPr="00AD0515" w14:paraId="3A012161" w14:textId="77777777" w:rsidTr="00BB7D85">
        <w:trPr>
          <w:trHeight w:hRule="exact" w:val="715"/>
          <w:jc w:val="center"/>
        </w:trPr>
        <w:tc>
          <w:tcPr>
            <w:tcW w:w="2552" w:type="dxa"/>
            <w:tcBorders>
              <w:top w:val="single" w:sz="8" w:space="0" w:color="000000"/>
              <w:left w:val="single" w:sz="8" w:space="0" w:color="000000"/>
              <w:bottom w:val="single" w:sz="8" w:space="0" w:color="000000"/>
              <w:right w:val="single" w:sz="8" w:space="0" w:color="000000"/>
            </w:tcBorders>
            <w:shd w:val="clear" w:color="auto" w:fill="CCCCCC"/>
          </w:tcPr>
          <w:p w14:paraId="3C893895" w14:textId="77777777" w:rsidR="00AD0515" w:rsidRPr="00AD0515" w:rsidRDefault="00AD0515" w:rsidP="00AD0515">
            <w:pPr>
              <w:suppressAutoHyphens w:val="0"/>
              <w:spacing w:before="4" w:after="160" w:line="120" w:lineRule="exact"/>
              <w:jc w:val="center"/>
              <w:rPr>
                <w:rFonts w:asciiTheme="minorHAnsi" w:eastAsiaTheme="minorHAnsi" w:hAnsiTheme="minorHAnsi" w:cstheme="minorBidi"/>
                <w:i/>
                <w:sz w:val="12"/>
                <w:szCs w:val="12"/>
                <w:lang w:val="es-EC" w:eastAsia="en-US"/>
              </w:rPr>
            </w:pPr>
          </w:p>
          <w:p w14:paraId="774C8AE9" w14:textId="77777777" w:rsidR="00AD0515" w:rsidRPr="00AD0515" w:rsidRDefault="00AD0515" w:rsidP="00AD0515">
            <w:pPr>
              <w:suppressAutoHyphens w:val="0"/>
              <w:spacing w:after="160" w:line="259" w:lineRule="auto"/>
              <w:jc w:val="center"/>
              <w:rPr>
                <w:rFonts w:ascii="Calibri" w:eastAsia="Calibri" w:hAnsi="Calibri" w:cs="Calibri"/>
                <w:i/>
                <w:sz w:val="22"/>
                <w:szCs w:val="22"/>
                <w:lang w:val="es-EC" w:eastAsia="en-US"/>
              </w:rPr>
            </w:pPr>
            <w:r w:rsidRPr="00AD0515">
              <w:rPr>
                <w:rFonts w:ascii="Calibri" w:eastAsia="Calibri" w:hAnsi="Calibri" w:cs="Calibri"/>
                <w:i/>
                <w:sz w:val="22"/>
                <w:szCs w:val="22"/>
                <w:lang w:val="es-EC" w:eastAsia="en-US"/>
              </w:rPr>
              <w:t>Tipo:</w:t>
            </w:r>
          </w:p>
        </w:tc>
        <w:tc>
          <w:tcPr>
            <w:tcW w:w="7339" w:type="dxa"/>
            <w:tcBorders>
              <w:top w:val="single" w:sz="8" w:space="0" w:color="000000"/>
              <w:left w:val="single" w:sz="8" w:space="0" w:color="000000"/>
              <w:bottom w:val="single" w:sz="8" w:space="0" w:color="000000"/>
              <w:right w:val="single" w:sz="8" w:space="0" w:color="000000"/>
            </w:tcBorders>
            <w:hideMark/>
          </w:tcPr>
          <w:p w14:paraId="4E7A043B" w14:textId="77777777" w:rsidR="00AD0515" w:rsidRPr="00AD0515" w:rsidRDefault="00AD0515" w:rsidP="00AD0515">
            <w:pPr>
              <w:suppressAutoHyphens w:val="0"/>
              <w:spacing w:before="84" w:after="160" w:line="259" w:lineRule="auto"/>
              <w:ind w:left="124"/>
              <w:rPr>
                <w:rFonts w:ascii="Calibri" w:eastAsia="Calibri" w:hAnsi="Calibri" w:cs="Calibri"/>
                <w:i/>
                <w:sz w:val="22"/>
                <w:szCs w:val="22"/>
                <w:lang w:val="es-EC" w:eastAsia="en-US"/>
              </w:rPr>
            </w:pPr>
            <w:r w:rsidRPr="00AD0515">
              <w:rPr>
                <w:rFonts w:ascii="Calibri" w:eastAsia="Calibri" w:hAnsi="Calibri" w:cs="Calibri"/>
                <w:i/>
                <w:spacing w:val="-3"/>
                <w:sz w:val="22"/>
                <w:szCs w:val="22"/>
                <w:lang w:val="es-EC" w:eastAsia="en-US"/>
              </w:rPr>
              <w:t>F</w:t>
            </w:r>
            <w:r w:rsidRPr="00AD0515">
              <w:rPr>
                <w:rFonts w:ascii="Calibri" w:eastAsia="Calibri" w:hAnsi="Calibri" w:cs="Calibri"/>
                <w:i/>
                <w:sz w:val="22"/>
                <w:szCs w:val="22"/>
                <w:lang w:val="es-EC" w:eastAsia="en-US"/>
              </w:rPr>
              <w:t>uncional – Datos</w:t>
            </w:r>
          </w:p>
        </w:tc>
      </w:tr>
      <w:tr w:rsidR="00AD0515" w:rsidRPr="00AD0515" w14:paraId="327692D3" w14:textId="77777777" w:rsidTr="00BB7D85">
        <w:trPr>
          <w:trHeight w:hRule="exact" w:val="1832"/>
          <w:jc w:val="center"/>
        </w:trPr>
        <w:tc>
          <w:tcPr>
            <w:tcW w:w="2552" w:type="dxa"/>
            <w:tcBorders>
              <w:top w:val="single" w:sz="8" w:space="0" w:color="000000"/>
              <w:left w:val="single" w:sz="8" w:space="0" w:color="000000"/>
              <w:bottom w:val="single" w:sz="8" w:space="0" w:color="000000"/>
              <w:right w:val="single" w:sz="8" w:space="0" w:color="000000"/>
            </w:tcBorders>
            <w:shd w:val="clear" w:color="auto" w:fill="CCCCCC"/>
          </w:tcPr>
          <w:p w14:paraId="586A46D3" w14:textId="77777777" w:rsidR="00AD0515" w:rsidRPr="00AD0515" w:rsidRDefault="00AD0515" w:rsidP="00AD0515">
            <w:pPr>
              <w:suppressAutoHyphens w:val="0"/>
              <w:spacing w:before="2" w:after="160" w:line="120" w:lineRule="exact"/>
              <w:jc w:val="center"/>
              <w:rPr>
                <w:rFonts w:asciiTheme="minorHAnsi" w:eastAsiaTheme="minorHAnsi" w:hAnsiTheme="minorHAnsi" w:cstheme="minorBidi"/>
                <w:i/>
                <w:sz w:val="12"/>
                <w:szCs w:val="12"/>
                <w:lang w:val="es-EC" w:eastAsia="en-US"/>
              </w:rPr>
            </w:pPr>
          </w:p>
          <w:p w14:paraId="002BFC86" w14:textId="77777777" w:rsidR="00AD0515" w:rsidRPr="00AD0515" w:rsidRDefault="00AD0515" w:rsidP="00AD0515">
            <w:pPr>
              <w:suppressAutoHyphens w:val="0"/>
              <w:spacing w:after="160" w:line="259" w:lineRule="auto"/>
              <w:ind w:right="410"/>
              <w:jc w:val="center"/>
              <w:rPr>
                <w:rFonts w:ascii="Calibri" w:eastAsia="Calibri" w:hAnsi="Calibri" w:cs="Calibri"/>
                <w:i/>
                <w:sz w:val="22"/>
                <w:szCs w:val="22"/>
                <w:lang w:val="es-EC" w:eastAsia="en-US"/>
              </w:rPr>
            </w:pPr>
            <w:r w:rsidRPr="00AD0515">
              <w:rPr>
                <w:rFonts w:ascii="Calibri" w:eastAsia="Calibri" w:hAnsi="Calibri" w:cs="Calibri"/>
                <w:i/>
                <w:sz w:val="22"/>
                <w:szCs w:val="22"/>
                <w:lang w:val="es-EC" w:eastAsia="en-US"/>
              </w:rPr>
              <w:t xml:space="preserve">  D</w:t>
            </w:r>
            <w:r w:rsidRPr="00AD0515">
              <w:rPr>
                <w:rFonts w:ascii="Calibri" w:eastAsia="Calibri" w:hAnsi="Calibri" w:cs="Calibri"/>
                <w:i/>
                <w:spacing w:val="-1"/>
                <w:sz w:val="22"/>
                <w:szCs w:val="22"/>
                <w:lang w:val="es-EC" w:eastAsia="en-US"/>
              </w:rPr>
              <w:t>e</w:t>
            </w:r>
            <w:r w:rsidRPr="00AD0515">
              <w:rPr>
                <w:rFonts w:ascii="Calibri" w:eastAsia="Calibri" w:hAnsi="Calibri" w:cs="Calibri"/>
                <w:i/>
                <w:spacing w:val="-3"/>
                <w:sz w:val="22"/>
                <w:szCs w:val="22"/>
                <w:lang w:val="es-EC" w:eastAsia="en-US"/>
              </w:rPr>
              <w:t>t</w:t>
            </w:r>
            <w:r w:rsidRPr="00AD0515">
              <w:rPr>
                <w:rFonts w:ascii="Calibri" w:eastAsia="Calibri" w:hAnsi="Calibri" w:cs="Calibri"/>
                <w:i/>
                <w:sz w:val="22"/>
                <w:szCs w:val="22"/>
                <w:lang w:val="es-EC" w:eastAsia="en-US"/>
              </w:rPr>
              <w:t>alles de requisi</w:t>
            </w:r>
            <w:r w:rsidRPr="00AD0515">
              <w:rPr>
                <w:rFonts w:ascii="Calibri" w:eastAsia="Calibri" w:hAnsi="Calibri" w:cs="Calibri"/>
                <w:i/>
                <w:spacing w:val="-3"/>
                <w:sz w:val="22"/>
                <w:szCs w:val="22"/>
                <w:lang w:val="es-EC" w:eastAsia="en-US"/>
              </w:rPr>
              <w:t>t</w:t>
            </w:r>
            <w:r w:rsidRPr="00AD0515">
              <w:rPr>
                <w:rFonts w:ascii="Calibri" w:eastAsia="Calibri" w:hAnsi="Calibri" w:cs="Calibri"/>
                <w:i/>
                <w:sz w:val="22"/>
                <w:szCs w:val="22"/>
                <w:lang w:val="es-EC" w:eastAsia="en-US"/>
              </w:rPr>
              <w:t>os y re</w:t>
            </w:r>
            <w:r w:rsidRPr="00AD0515">
              <w:rPr>
                <w:rFonts w:ascii="Calibri" w:eastAsia="Calibri" w:hAnsi="Calibri" w:cs="Calibri"/>
                <w:i/>
                <w:spacing w:val="-3"/>
                <w:sz w:val="22"/>
                <w:szCs w:val="22"/>
                <w:lang w:val="es-EC" w:eastAsia="en-US"/>
              </w:rPr>
              <w:t>s</w:t>
            </w:r>
            <w:r w:rsidRPr="00AD0515">
              <w:rPr>
                <w:rFonts w:ascii="Calibri" w:eastAsia="Calibri" w:hAnsi="Calibri" w:cs="Calibri"/>
                <w:i/>
                <w:sz w:val="22"/>
                <w:szCs w:val="22"/>
                <w:lang w:val="es-EC" w:eastAsia="en-US"/>
              </w:rPr>
              <w:t>tri</w:t>
            </w:r>
            <w:r w:rsidRPr="00AD0515">
              <w:rPr>
                <w:rFonts w:ascii="Calibri" w:eastAsia="Calibri" w:hAnsi="Calibri" w:cs="Calibri"/>
                <w:i/>
                <w:spacing w:val="-2"/>
                <w:sz w:val="22"/>
                <w:szCs w:val="22"/>
                <w:lang w:val="es-EC" w:eastAsia="en-US"/>
              </w:rPr>
              <w:t>c</w:t>
            </w:r>
            <w:r w:rsidRPr="00AD0515">
              <w:rPr>
                <w:rFonts w:ascii="Calibri" w:eastAsia="Calibri" w:hAnsi="Calibri" w:cs="Calibri"/>
                <w:i/>
                <w:sz w:val="22"/>
                <w:szCs w:val="22"/>
                <w:lang w:val="es-EC" w:eastAsia="en-US"/>
              </w:rPr>
              <w:t>ciones:</w:t>
            </w:r>
          </w:p>
        </w:tc>
        <w:tc>
          <w:tcPr>
            <w:tcW w:w="7339" w:type="dxa"/>
            <w:tcBorders>
              <w:top w:val="single" w:sz="8" w:space="0" w:color="000000"/>
              <w:left w:val="single" w:sz="8" w:space="0" w:color="000000"/>
              <w:bottom w:val="single" w:sz="8" w:space="0" w:color="000000"/>
              <w:right w:val="single" w:sz="8" w:space="0" w:color="000000"/>
            </w:tcBorders>
          </w:tcPr>
          <w:p w14:paraId="32835B6D" w14:textId="77777777" w:rsidR="00AD0515" w:rsidRPr="00AD0515" w:rsidRDefault="00AD0515" w:rsidP="00AD0515">
            <w:pPr>
              <w:suppressAutoHyphens w:val="0"/>
              <w:spacing w:before="2" w:after="160" w:line="120" w:lineRule="exact"/>
              <w:rPr>
                <w:rFonts w:asciiTheme="minorHAnsi" w:eastAsiaTheme="minorHAnsi" w:hAnsiTheme="minorHAnsi" w:cstheme="minorBidi"/>
                <w:i/>
                <w:sz w:val="12"/>
                <w:szCs w:val="12"/>
                <w:lang w:val="es-EC" w:eastAsia="en-US"/>
              </w:rPr>
            </w:pPr>
          </w:p>
          <w:p w14:paraId="745727A8" w14:textId="77777777" w:rsidR="00AD0515" w:rsidRPr="00AD0515" w:rsidRDefault="00AD0515" w:rsidP="00AD0515">
            <w:pPr>
              <w:suppressAutoHyphens w:val="0"/>
              <w:spacing w:after="160" w:line="259" w:lineRule="auto"/>
              <w:ind w:left="148" w:right="102"/>
              <w:rPr>
                <w:rFonts w:ascii="Calibri" w:eastAsia="Calibri" w:hAnsi="Calibri" w:cs="Calibri"/>
                <w:i/>
                <w:sz w:val="22"/>
                <w:szCs w:val="22"/>
                <w:lang w:val="es-EC" w:eastAsia="en-US"/>
              </w:rPr>
            </w:pPr>
            <w:r w:rsidRPr="00AD0515">
              <w:rPr>
                <w:rFonts w:ascii="Calibri" w:eastAsia="Calibri" w:hAnsi="Calibri" w:cs="Calibri"/>
                <w:i/>
                <w:sz w:val="22"/>
                <w:szCs w:val="22"/>
                <w:lang w:val="es-EC" w:eastAsia="en-US"/>
              </w:rPr>
              <w:t xml:space="preserve">Debe ser posible registrar información detallada sobre cada actividad, como: </w:t>
            </w:r>
          </w:p>
          <w:p w14:paraId="4E99560F" w14:textId="77777777" w:rsidR="00AD0515" w:rsidRPr="00AD0515" w:rsidRDefault="00AD0515" w:rsidP="00AD0515">
            <w:pPr>
              <w:numPr>
                <w:ilvl w:val="0"/>
                <w:numId w:val="15"/>
              </w:numPr>
              <w:suppressAutoHyphens w:val="0"/>
              <w:spacing w:after="160" w:line="259" w:lineRule="auto"/>
              <w:ind w:right="102"/>
              <w:contextualSpacing/>
              <w:rPr>
                <w:rFonts w:ascii="Calibri" w:eastAsia="Calibri" w:hAnsi="Calibri" w:cs="Calibri"/>
                <w:i/>
                <w:lang w:eastAsia="es-ES"/>
              </w:rPr>
            </w:pPr>
            <w:r w:rsidRPr="00AD0515">
              <w:rPr>
                <w:rFonts w:ascii="Calibri" w:eastAsia="Calibri" w:hAnsi="Calibri" w:cs="Calibri"/>
                <w:i/>
                <w:lang w:eastAsia="es-ES"/>
              </w:rPr>
              <w:t xml:space="preserve">Fecha </w:t>
            </w:r>
          </w:p>
          <w:p w14:paraId="6B876B5E" w14:textId="77777777" w:rsidR="00AD0515" w:rsidRPr="00AD0515" w:rsidRDefault="00AD0515" w:rsidP="00AD0515">
            <w:pPr>
              <w:numPr>
                <w:ilvl w:val="0"/>
                <w:numId w:val="15"/>
              </w:numPr>
              <w:suppressAutoHyphens w:val="0"/>
              <w:spacing w:after="160" w:line="259" w:lineRule="auto"/>
              <w:ind w:right="102"/>
              <w:contextualSpacing/>
              <w:rPr>
                <w:rFonts w:ascii="Calibri" w:eastAsia="Calibri" w:hAnsi="Calibri" w:cs="Calibri"/>
                <w:i/>
                <w:lang w:eastAsia="es-ES"/>
              </w:rPr>
            </w:pPr>
            <w:r w:rsidRPr="00AD0515">
              <w:rPr>
                <w:rFonts w:ascii="Calibri" w:eastAsia="Calibri" w:hAnsi="Calibri" w:cs="Calibri"/>
                <w:i/>
                <w:lang w:eastAsia="es-ES"/>
              </w:rPr>
              <w:t>Hora</w:t>
            </w:r>
          </w:p>
          <w:p w14:paraId="452EE0E5" w14:textId="77777777" w:rsidR="00AD0515" w:rsidRPr="00AD0515" w:rsidRDefault="00AD0515" w:rsidP="00AD0515">
            <w:pPr>
              <w:suppressAutoHyphens w:val="0"/>
              <w:ind w:left="868" w:right="102"/>
              <w:contextualSpacing/>
              <w:rPr>
                <w:rFonts w:ascii="Calibri" w:eastAsia="Calibri" w:hAnsi="Calibri" w:cs="Calibri"/>
                <w:i/>
                <w:lang w:val="es-EC" w:eastAsia="es-ES"/>
              </w:rPr>
            </w:pPr>
          </w:p>
        </w:tc>
      </w:tr>
      <w:tr w:rsidR="00AD0515" w:rsidRPr="00AD0515" w14:paraId="142FB9AF" w14:textId="77777777" w:rsidTr="00BB7D85">
        <w:trPr>
          <w:trHeight w:hRule="exact" w:val="1072"/>
          <w:jc w:val="center"/>
        </w:trPr>
        <w:tc>
          <w:tcPr>
            <w:tcW w:w="2552" w:type="dxa"/>
            <w:tcBorders>
              <w:top w:val="single" w:sz="8" w:space="0" w:color="000000"/>
              <w:left w:val="single" w:sz="8" w:space="0" w:color="000000"/>
              <w:bottom w:val="single" w:sz="8" w:space="0" w:color="000000"/>
              <w:right w:val="single" w:sz="8" w:space="0" w:color="000000"/>
            </w:tcBorders>
            <w:shd w:val="clear" w:color="auto" w:fill="CCCCCC"/>
          </w:tcPr>
          <w:p w14:paraId="09EB7622" w14:textId="77777777" w:rsidR="00AD0515" w:rsidRPr="00AD0515" w:rsidRDefault="00AD0515" w:rsidP="00AD0515">
            <w:pPr>
              <w:suppressAutoHyphens w:val="0"/>
              <w:spacing w:before="7" w:after="160" w:line="100" w:lineRule="exact"/>
              <w:jc w:val="center"/>
              <w:rPr>
                <w:rFonts w:asciiTheme="minorHAnsi" w:eastAsiaTheme="minorHAnsi" w:hAnsiTheme="minorHAnsi" w:cstheme="minorBidi"/>
                <w:i/>
                <w:sz w:val="11"/>
                <w:szCs w:val="11"/>
                <w:lang w:val="es-EC" w:eastAsia="en-US"/>
              </w:rPr>
            </w:pPr>
          </w:p>
          <w:p w14:paraId="291FA2C9" w14:textId="77777777" w:rsidR="00AD0515" w:rsidRPr="00AD0515" w:rsidRDefault="00AD0515" w:rsidP="00AD0515">
            <w:pPr>
              <w:suppressAutoHyphens w:val="0"/>
              <w:spacing w:after="160" w:line="259" w:lineRule="auto"/>
              <w:ind w:left="146" w:right="419" w:hanging="146"/>
              <w:jc w:val="center"/>
              <w:rPr>
                <w:rFonts w:ascii="Calibri" w:eastAsia="Calibri" w:hAnsi="Calibri" w:cs="Calibri"/>
                <w:i/>
                <w:sz w:val="22"/>
                <w:szCs w:val="22"/>
                <w:lang w:val="es-EC" w:eastAsia="en-US"/>
              </w:rPr>
            </w:pPr>
            <w:r w:rsidRPr="00AD0515">
              <w:rPr>
                <w:rFonts w:ascii="Calibri" w:eastAsia="Calibri" w:hAnsi="Calibri" w:cs="Calibri"/>
                <w:i/>
                <w:spacing w:val="-4"/>
                <w:sz w:val="22"/>
                <w:szCs w:val="22"/>
                <w:lang w:val="es-EC" w:eastAsia="en-US"/>
              </w:rPr>
              <w:t>F</w:t>
            </w:r>
            <w:r w:rsidRPr="00AD0515">
              <w:rPr>
                <w:rFonts w:ascii="Calibri" w:eastAsia="Calibri" w:hAnsi="Calibri" w:cs="Calibri"/>
                <w:i/>
                <w:sz w:val="22"/>
                <w:szCs w:val="22"/>
                <w:lang w:val="es-EC" w:eastAsia="en-US"/>
              </w:rPr>
              <w:t>echa de            r</w:t>
            </w:r>
            <w:r w:rsidRPr="00AD0515">
              <w:rPr>
                <w:rFonts w:ascii="Calibri" w:eastAsia="Calibri" w:hAnsi="Calibri" w:cs="Calibri"/>
                <w:i/>
                <w:spacing w:val="-2"/>
                <w:sz w:val="22"/>
                <w:szCs w:val="22"/>
                <w:lang w:val="es-EC" w:eastAsia="en-US"/>
              </w:rPr>
              <w:t>e</w:t>
            </w:r>
            <w:r w:rsidRPr="00AD0515">
              <w:rPr>
                <w:rFonts w:ascii="Calibri" w:eastAsia="Calibri" w:hAnsi="Calibri" w:cs="Calibri"/>
                <w:i/>
                <w:sz w:val="22"/>
                <w:szCs w:val="22"/>
                <w:lang w:val="es-EC" w:eastAsia="en-US"/>
              </w:rPr>
              <w:t>visión y versión:</w:t>
            </w:r>
          </w:p>
        </w:tc>
        <w:tc>
          <w:tcPr>
            <w:tcW w:w="7339" w:type="dxa"/>
            <w:tcBorders>
              <w:top w:val="single" w:sz="8" w:space="0" w:color="000000"/>
              <w:left w:val="single" w:sz="8" w:space="0" w:color="000000"/>
              <w:bottom w:val="single" w:sz="8" w:space="0" w:color="000000"/>
              <w:right w:val="single" w:sz="8" w:space="0" w:color="000000"/>
            </w:tcBorders>
          </w:tcPr>
          <w:p w14:paraId="3DB4C7D8" w14:textId="77777777" w:rsidR="00AD0515" w:rsidRPr="00AD0515" w:rsidRDefault="00AD0515" w:rsidP="00AD0515">
            <w:pPr>
              <w:suppressAutoHyphens w:val="0"/>
              <w:spacing w:after="160" w:line="200" w:lineRule="exact"/>
              <w:rPr>
                <w:rFonts w:asciiTheme="minorHAnsi" w:eastAsiaTheme="minorHAnsi" w:hAnsiTheme="minorHAnsi" w:cstheme="minorBidi"/>
                <w:i/>
                <w:sz w:val="22"/>
                <w:szCs w:val="22"/>
                <w:lang w:val="es-EC" w:eastAsia="en-US"/>
              </w:rPr>
            </w:pPr>
          </w:p>
          <w:p w14:paraId="5B63869A" w14:textId="77777777" w:rsidR="00AD0515" w:rsidRPr="00AD0515" w:rsidRDefault="00AD0515" w:rsidP="00AD0515">
            <w:pPr>
              <w:suppressAutoHyphens w:val="0"/>
              <w:spacing w:after="160" w:line="259" w:lineRule="auto"/>
              <w:ind w:left="124"/>
              <w:rPr>
                <w:rFonts w:ascii="Calibri" w:eastAsia="Calibri" w:hAnsi="Calibri" w:cs="Calibri"/>
                <w:i/>
                <w:sz w:val="22"/>
                <w:szCs w:val="22"/>
                <w:lang w:val="es-EC" w:eastAsia="en-US"/>
              </w:rPr>
            </w:pPr>
            <w:r w:rsidRPr="00AD0515">
              <w:rPr>
                <w:rFonts w:ascii="Calibri" w:eastAsia="Calibri" w:hAnsi="Calibri" w:cs="Calibri"/>
                <w:i/>
                <w:sz w:val="22"/>
                <w:szCs w:val="22"/>
                <w:lang w:val="es-EC" w:eastAsia="en-US"/>
              </w:rPr>
              <w:t xml:space="preserve">15/10/23      -       </w:t>
            </w:r>
            <w:r w:rsidRPr="00AD0515">
              <w:rPr>
                <w:rFonts w:ascii="Calibri" w:eastAsia="Calibri" w:hAnsi="Calibri" w:cs="Calibri"/>
                <w:i/>
                <w:spacing w:val="-12"/>
                <w:sz w:val="22"/>
                <w:szCs w:val="22"/>
                <w:lang w:val="es-EC" w:eastAsia="en-US"/>
              </w:rPr>
              <w:t>V</w:t>
            </w:r>
            <w:r w:rsidRPr="00AD0515">
              <w:rPr>
                <w:rFonts w:ascii="Calibri" w:eastAsia="Calibri" w:hAnsi="Calibri" w:cs="Calibri"/>
                <w:i/>
                <w:sz w:val="22"/>
                <w:szCs w:val="22"/>
                <w:lang w:val="es-EC" w:eastAsia="en-US"/>
              </w:rPr>
              <w:t>ersión 1.0</w:t>
            </w:r>
          </w:p>
        </w:tc>
      </w:tr>
      <w:tr w:rsidR="00AD0515" w:rsidRPr="00AD0515" w14:paraId="4D300906" w14:textId="77777777" w:rsidTr="00BB7D85">
        <w:trPr>
          <w:trHeight w:hRule="exact" w:val="563"/>
          <w:jc w:val="center"/>
        </w:trPr>
        <w:tc>
          <w:tcPr>
            <w:tcW w:w="2552" w:type="dxa"/>
            <w:tcBorders>
              <w:top w:val="single" w:sz="8" w:space="0" w:color="000000"/>
              <w:left w:val="single" w:sz="8" w:space="0" w:color="000000"/>
              <w:bottom w:val="single" w:sz="8" w:space="0" w:color="000000"/>
              <w:right w:val="single" w:sz="8" w:space="0" w:color="000000"/>
            </w:tcBorders>
            <w:shd w:val="clear" w:color="auto" w:fill="CCCCCC"/>
          </w:tcPr>
          <w:p w14:paraId="05F32C18" w14:textId="77777777" w:rsidR="00AD0515" w:rsidRPr="00AD0515" w:rsidRDefault="00AD0515" w:rsidP="00AD0515">
            <w:pPr>
              <w:suppressAutoHyphens w:val="0"/>
              <w:spacing w:before="1" w:after="160" w:line="120" w:lineRule="exact"/>
              <w:jc w:val="center"/>
              <w:rPr>
                <w:rFonts w:asciiTheme="minorHAnsi" w:eastAsiaTheme="minorHAnsi" w:hAnsiTheme="minorHAnsi" w:cstheme="minorBidi"/>
                <w:i/>
                <w:sz w:val="12"/>
                <w:szCs w:val="12"/>
                <w:lang w:val="es-EC" w:eastAsia="en-US"/>
              </w:rPr>
            </w:pPr>
          </w:p>
          <w:p w14:paraId="5CEF4D10" w14:textId="77777777" w:rsidR="00AD0515" w:rsidRPr="00AD0515" w:rsidRDefault="00AD0515" w:rsidP="00AD0515">
            <w:pPr>
              <w:suppressAutoHyphens w:val="0"/>
              <w:spacing w:after="160" w:line="259" w:lineRule="auto"/>
              <w:rPr>
                <w:rFonts w:ascii="Calibri" w:eastAsia="Calibri" w:hAnsi="Calibri" w:cs="Calibri"/>
                <w:i/>
                <w:sz w:val="22"/>
                <w:szCs w:val="22"/>
                <w:lang w:val="es-EC" w:eastAsia="en-US"/>
              </w:rPr>
            </w:pPr>
            <w:r w:rsidRPr="00AD0515">
              <w:rPr>
                <w:rFonts w:asciiTheme="minorHAnsi" w:eastAsiaTheme="minorHAnsi" w:hAnsiTheme="minorHAnsi" w:cstheme="minorBidi"/>
                <w:i/>
                <w:sz w:val="22"/>
                <w:szCs w:val="22"/>
                <w:lang w:val="es-EC" w:eastAsia="en-US"/>
              </w:rPr>
              <w:t xml:space="preserve">            </w:t>
            </w:r>
            <w:r w:rsidRPr="00AD0515">
              <w:rPr>
                <w:rFonts w:ascii="Calibri" w:eastAsia="Calibri" w:hAnsi="Calibri" w:cs="Calibri"/>
                <w:i/>
                <w:sz w:val="22"/>
                <w:szCs w:val="22"/>
                <w:lang w:val="es-EC" w:eastAsia="en-US"/>
              </w:rPr>
              <w:t>Prioridad:</w:t>
            </w:r>
          </w:p>
        </w:tc>
        <w:tc>
          <w:tcPr>
            <w:tcW w:w="7339" w:type="dxa"/>
            <w:tcBorders>
              <w:top w:val="single" w:sz="8" w:space="0" w:color="000000"/>
              <w:left w:val="single" w:sz="8" w:space="0" w:color="000000"/>
              <w:bottom w:val="single" w:sz="8" w:space="0" w:color="000000"/>
              <w:right w:val="single" w:sz="8" w:space="0" w:color="000000"/>
            </w:tcBorders>
            <w:hideMark/>
          </w:tcPr>
          <w:p w14:paraId="636C4F6E" w14:textId="77777777" w:rsidR="00AD0515" w:rsidRPr="00AD0515" w:rsidRDefault="00AD0515" w:rsidP="00AD0515">
            <w:pPr>
              <w:suppressAutoHyphens w:val="0"/>
              <w:spacing w:before="81" w:after="160" w:line="259" w:lineRule="auto"/>
              <w:ind w:left="124"/>
              <w:rPr>
                <w:rFonts w:ascii="Calibri" w:eastAsia="Calibri" w:hAnsi="Calibri" w:cs="Calibri"/>
                <w:i/>
                <w:sz w:val="22"/>
                <w:szCs w:val="22"/>
                <w:lang w:val="es-EC" w:eastAsia="en-US"/>
              </w:rPr>
            </w:pPr>
            <w:r w:rsidRPr="00AD0515">
              <w:rPr>
                <w:rFonts w:ascii="Calibri" w:eastAsia="Calibri" w:hAnsi="Calibri" w:cs="Calibri"/>
                <w:b/>
                <w:i/>
                <w:sz w:val="22"/>
                <w:szCs w:val="22"/>
                <w:lang w:val="es-EC" w:eastAsia="en-US"/>
              </w:rPr>
              <w:t>Alta</w:t>
            </w:r>
          </w:p>
        </w:tc>
      </w:tr>
    </w:tbl>
    <w:p w14:paraId="46D711C2" w14:textId="77777777" w:rsidR="00AD0515" w:rsidRPr="00AD0515" w:rsidRDefault="00AD0515" w:rsidP="00AD0515">
      <w:pPr>
        <w:suppressAutoHyphens w:val="0"/>
        <w:spacing w:after="160" w:line="259" w:lineRule="auto"/>
        <w:rPr>
          <w:rFonts w:ascii="Segoe UI" w:eastAsiaTheme="minorHAnsi" w:hAnsi="Segoe UI" w:cs="Segoe UI"/>
          <w:lang w:eastAsia="en-US"/>
        </w:rPr>
      </w:pPr>
      <w:r w:rsidRPr="00AD0515">
        <w:rPr>
          <w:rFonts w:ascii="Segoe UI" w:eastAsiaTheme="minorHAnsi" w:hAnsi="Segoe UI" w:cs="Segoe UI"/>
          <w:lang w:eastAsia="en-US"/>
        </w:rPr>
        <w:t xml:space="preserve"> </w:t>
      </w:r>
    </w:p>
    <w:tbl>
      <w:tblPr>
        <w:tblW w:w="9923" w:type="dxa"/>
        <w:jc w:val="center"/>
        <w:tblLayout w:type="fixed"/>
        <w:tblCellMar>
          <w:left w:w="0" w:type="dxa"/>
          <w:right w:w="0" w:type="dxa"/>
        </w:tblCellMar>
        <w:tblLook w:val="01E0" w:firstRow="1" w:lastRow="1" w:firstColumn="1" w:lastColumn="1" w:noHBand="0" w:noVBand="0"/>
      </w:tblPr>
      <w:tblGrid>
        <w:gridCol w:w="2560"/>
        <w:gridCol w:w="7363"/>
      </w:tblGrid>
      <w:tr w:rsidR="00AD0515" w:rsidRPr="00AD0515" w14:paraId="1C69B4BB" w14:textId="77777777" w:rsidTr="00BB7D85">
        <w:trPr>
          <w:trHeight w:hRule="exact" w:val="597"/>
          <w:jc w:val="center"/>
        </w:trPr>
        <w:tc>
          <w:tcPr>
            <w:tcW w:w="2552" w:type="dxa"/>
            <w:tcBorders>
              <w:top w:val="single" w:sz="8" w:space="0" w:color="000000"/>
              <w:left w:val="single" w:sz="8" w:space="0" w:color="000000"/>
              <w:bottom w:val="single" w:sz="8" w:space="0" w:color="000000"/>
              <w:right w:val="single" w:sz="8" w:space="0" w:color="000000"/>
            </w:tcBorders>
            <w:shd w:val="clear" w:color="auto" w:fill="CCCCCC"/>
          </w:tcPr>
          <w:p w14:paraId="43D10C81" w14:textId="77777777" w:rsidR="00AD0515" w:rsidRPr="00AD0515" w:rsidRDefault="00AD0515" w:rsidP="00AD0515">
            <w:pPr>
              <w:suppressAutoHyphens w:val="0"/>
              <w:spacing w:before="1" w:after="160" w:line="120" w:lineRule="exact"/>
              <w:jc w:val="center"/>
              <w:rPr>
                <w:rFonts w:asciiTheme="minorHAnsi" w:eastAsiaTheme="minorHAnsi" w:hAnsiTheme="minorHAnsi" w:cstheme="minorBidi"/>
                <w:i/>
                <w:sz w:val="13"/>
                <w:szCs w:val="13"/>
                <w:lang w:val="es-EC" w:eastAsia="en-US"/>
              </w:rPr>
            </w:pPr>
          </w:p>
          <w:p w14:paraId="45D98036" w14:textId="77777777" w:rsidR="00AD0515" w:rsidRPr="00AD0515" w:rsidRDefault="00AD0515" w:rsidP="00AD0515">
            <w:pPr>
              <w:suppressAutoHyphens w:val="0"/>
              <w:spacing w:after="160" w:line="259" w:lineRule="auto"/>
              <w:jc w:val="center"/>
              <w:rPr>
                <w:rFonts w:ascii="Calibri" w:eastAsia="Calibri" w:hAnsi="Calibri" w:cs="Calibri"/>
                <w:i/>
                <w:sz w:val="22"/>
                <w:szCs w:val="22"/>
                <w:lang w:val="es-EC" w:eastAsia="en-US"/>
              </w:rPr>
            </w:pPr>
            <w:r w:rsidRPr="00AD0515">
              <w:rPr>
                <w:rFonts w:ascii="Calibri" w:eastAsia="Calibri" w:hAnsi="Calibri" w:cs="Calibri"/>
                <w:i/>
                <w:sz w:val="22"/>
                <w:szCs w:val="22"/>
                <w:lang w:val="es-EC" w:eastAsia="en-US"/>
              </w:rPr>
              <w:t>Número:</w:t>
            </w:r>
          </w:p>
        </w:tc>
        <w:tc>
          <w:tcPr>
            <w:tcW w:w="7339" w:type="dxa"/>
            <w:tcBorders>
              <w:top w:val="single" w:sz="8" w:space="0" w:color="000000"/>
              <w:left w:val="single" w:sz="8" w:space="0" w:color="000000"/>
              <w:bottom w:val="single" w:sz="8" w:space="0" w:color="000000"/>
              <w:right w:val="single" w:sz="8" w:space="0" w:color="000000"/>
            </w:tcBorders>
          </w:tcPr>
          <w:p w14:paraId="44187F2B" w14:textId="77777777" w:rsidR="00AD0515" w:rsidRPr="00AD0515" w:rsidRDefault="00AD0515" w:rsidP="00AD0515">
            <w:pPr>
              <w:suppressAutoHyphens w:val="0"/>
              <w:spacing w:before="1" w:after="160" w:line="120" w:lineRule="exact"/>
              <w:rPr>
                <w:rFonts w:asciiTheme="minorHAnsi" w:eastAsiaTheme="minorHAnsi" w:hAnsiTheme="minorHAnsi" w:cstheme="minorBidi"/>
                <w:i/>
                <w:sz w:val="13"/>
                <w:szCs w:val="13"/>
                <w:lang w:val="es-EC" w:eastAsia="en-US"/>
              </w:rPr>
            </w:pPr>
          </w:p>
          <w:p w14:paraId="7AD36F81" w14:textId="77777777" w:rsidR="00AD0515" w:rsidRPr="00AD0515" w:rsidRDefault="00AD0515" w:rsidP="00AD0515">
            <w:pPr>
              <w:suppressAutoHyphens w:val="0"/>
              <w:spacing w:after="160" w:line="259" w:lineRule="auto"/>
              <w:rPr>
                <w:rFonts w:ascii="Calibri" w:eastAsia="Calibri" w:hAnsi="Calibri" w:cs="Calibri"/>
                <w:i/>
                <w:sz w:val="22"/>
                <w:szCs w:val="22"/>
                <w:lang w:val="es-EC" w:eastAsia="en-US"/>
              </w:rPr>
            </w:pPr>
            <w:r w:rsidRPr="00AD0515">
              <w:rPr>
                <w:rFonts w:asciiTheme="minorHAnsi" w:eastAsiaTheme="minorHAnsi" w:hAnsiTheme="minorHAnsi" w:cstheme="minorBidi"/>
                <w:i/>
                <w:sz w:val="22"/>
                <w:szCs w:val="22"/>
                <w:lang w:val="es-EC" w:eastAsia="en-US"/>
              </w:rPr>
              <w:t xml:space="preserve">    </w:t>
            </w:r>
            <w:r w:rsidRPr="00AD0515">
              <w:rPr>
                <w:rFonts w:ascii="Calibri" w:eastAsia="Calibri" w:hAnsi="Calibri" w:cs="Calibri"/>
                <w:b/>
                <w:i/>
                <w:sz w:val="22"/>
                <w:szCs w:val="22"/>
                <w:lang w:val="es-EC" w:eastAsia="en-US"/>
              </w:rPr>
              <w:t>RF-2</w:t>
            </w:r>
          </w:p>
        </w:tc>
      </w:tr>
      <w:tr w:rsidR="00AD0515" w:rsidRPr="00AD0515" w14:paraId="6EEEBE32" w14:textId="77777777" w:rsidTr="00BB7D85">
        <w:trPr>
          <w:trHeight w:hRule="exact" w:val="497"/>
          <w:jc w:val="center"/>
        </w:trPr>
        <w:tc>
          <w:tcPr>
            <w:tcW w:w="2552" w:type="dxa"/>
            <w:tcBorders>
              <w:top w:val="single" w:sz="8" w:space="0" w:color="000000"/>
              <w:left w:val="single" w:sz="8" w:space="0" w:color="000000"/>
              <w:bottom w:val="single" w:sz="8" w:space="0" w:color="000000"/>
              <w:right w:val="single" w:sz="8" w:space="0" w:color="000000"/>
            </w:tcBorders>
            <w:shd w:val="clear" w:color="auto" w:fill="CCCCCC"/>
          </w:tcPr>
          <w:p w14:paraId="1E472FFE" w14:textId="77777777" w:rsidR="00AD0515" w:rsidRPr="00AD0515" w:rsidRDefault="00AD0515" w:rsidP="00AD0515">
            <w:pPr>
              <w:suppressAutoHyphens w:val="0"/>
              <w:spacing w:after="160" w:line="259" w:lineRule="auto"/>
              <w:jc w:val="center"/>
              <w:rPr>
                <w:rFonts w:ascii="Calibri" w:eastAsia="Calibri" w:hAnsi="Calibri" w:cs="Calibri"/>
                <w:i/>
                <w:sz w:val="22"/>
                <w:szCs w:val="22"/>
                <w:lang w:val="es-EC" w:eastAsia="en-US"/>
              </w:rPr>
            </w:pPr>
            <w:r w:rsidRPr="00AD0515">
              <w:rPr>
                <w:rFonts w:ascii="Calibri" w:eastAsia="Calibri" w:hAnsi="Calibri" w:cs="Calibri"/>
                <w:i/>
                <w:sz w:val="22"/>
                <w:szCs w:val="22"/>
                <w:lang w:val="es-EC" w:eastAsia="en-US"/>
              </w:rPr>
              <w:t>Título:</w:t>
            </w:r>
          </w:p>
        </w:tc>
        <w:tc>
          <w:tcPr>
            <w:tcW w:w="7339" w:type="dxa"/>
            <w:tcBorders>
              <w:top w:val="single" w:sz="8" w:space="0" w:color="000000"/>
              <w:left w:val="single" w:sz="8" w:space="0" w:color="000000"/>
              <w:bottom w:val="single" w:sz="8" w:space="0" w:color="000000"/>
              <w:right w:val="single" w:sz="8" w:space="0" w:color="000000"/>
            </w:tcBorders>
            <w:hideMark/>
          </w:tcPr>
          <w:p w14:paraId="2C08F6BF" w14:textId="77777777" w:rsidR="00AD0515" w:rsidRPr="00AD0515" w:rsidRDefault="00AD0515" w:rsidP="00AD0515">
            <w:pPr>
              <w:suppressAutoHyphens w:val="0"/>
              <w:spacing w:before="88" w:after="160" w:line="259" w:lineRule="auto"/>
              <w:ind w:left="124"/>
              <w:rPr>
                <w:rFonts w:ascii="Calibri" w:eastAsia="Calibri" w:hAnsi="Calibri" w:cs="Calibri"/>
                <w:i/>
                <w:sz w:val="22"/>
                <w:szCs w:val="22"/>
                <w:lang w:val="es-EC" w:eastAsia="en-US"/>
              </w:rPr>
            </w:pPr>
            <w:r w:rsidRPr="00AD0515">
              <w:rPr>
                <w:rFonts w:ascii="Calibri" w:eastAsia="Calibri" w:hAnsi="Calibri" w:cs="Calibri"/>
                <w:i/>
                <w:sz w:val="22"/>
                <w:szCs w:val="22"/>
                <w:lang w:val="es-EC" w:eastAsia="en-US"/>
              </w:rPr>
              <w:t>Actualizar datos de usuario</w:t>
            </w:r>
          </w:p>
        </w:tc>
      </w:tr>
      <w:tr w:rsidR="00AD0515" w:rsidRPr="00AD0515" w14:paraId="18515DCF" w14:textId="77777777" w:rsidTr="00BB7D85">
        <w:trPr>
          <w:trHeight w:hRule="exact" w:val="853"/>
          <w:jc w:val="center"/>
        </w:trPr>
        <w:tc>
          <w:tcPr>
            <w:tcW w:w="2552" w:type="dxa"/>
            <w:tcBorders>
              <w:top w:val="single" w:sz="8" w:space="0" w:color="000000"/>
              <w:left w:val="single" w:sz="8" w:space="0" w:color="000000"/>
              <w:bottom w:val="single" w:sz="8" w:space="0" w:color="000000"/>
              <w:right w:val="single" w:sz="8" w:space="0" w:color="000000"/>
            </w:tcBorders>
            <w:shd w:val="clear" w:color="auto" w:fill="CCCCCC"/>
          </w:tcPr>
          <w:p w14:paraId="580388F0" w14:textId="77777777" w:rsidR="00AD0515" w:rsidRPr="00AD0515" w:rsidRDefault="00AD0515" w:rsidP="00AD0515">
            <w:pPr>
              <w:suppressAutoHyphens w:val="0"/>
              <w:spacing w:after="160" w:line="200" w:lineRule="exact"/>
              <w:rPr>
                <w:rFonts w:asciiTheme="minorHAnsi" w:eastAsiaTheme="minorHAnsi" w:hAnsiTheme="minorHAnsi" w:cstheme="minorBidi"/>
                <w:i/>
                <w:sz w:val="22"/>
                <w:szCs w:val="22"/>
                <w:lang w:val="es-EC" w:eastAsia="en-US"/>
              </w:rPr>
            </w:pPr>
          </w:p>
          <w:p w14:paraId="1AA933EF" w14:textId="77777777" w:rsidR="00AD0515" w:rsidRPr="00AD0515" w:rsidRDefault="00AD0515" w:rsidP="00AD0515">
            <w:pPr>
              <w:suppressAutoHyphens w:val="0"/>
              <w:spacing w:after="160" w:line="259" w:lineRule="auto"/>
              <w:ind w:left="129"/>
              <w:jc w:val="center"/>
              <w:rPr>
                <w:rFonts w:ascii="Calibri" w:eastAsia="Calibri" w:hAnsi="Calibri" w:cs="Calibri"/>
                <w:i/>
                <w:sz w:val="22"/>
                <w:szCs w:val="22"/>
                <w:lang w:val="es-EC" w:eastAsia="en-US"/>
              </w:rPr>
            </w:pPr>
            <w:r w:rsidRPr="00AD0515">
              <w:rPr>
                <w:rFonts w:ascii="Calibri" w:eastAsia="Calibri" w:hAnsi="Calibri" w:cs="Calibri"/>
                <w:i/>
                <w:spacing w:val="-20"/>
                <w:sz w:val="22"/>
                <w:szCs w:val="22"/>
                <w:lang w:val="es-EC" w:eastAsia="en-US"/>
              </w:rPr>
              <w:t>T</w:t>
            </w:r>
            <w:r w:rsidRPr="00AD0515">
              <w:rPr>
                <w:rFonts w:ascii="Calibri" w:eastAsia="Calibri" w:hAnsi="Calibri" w:cs="Calibri"/>
                <w:i/>
                <w:spacing w:val="-5"/>
                <w:sz w:val="22"/>
                <w:szCs w:val="22"/>
                <w:lang w:val="es-EC" w:eastAsia="en-US"/>
              </w:rPr>
              <w:t>e</w:t>
            </w:r>
            <w:r w:rsidRPr="00AD0515">
              <w:rPr>
                <w:rFonts w:ascii="Calibri" w:eastAsia="Calibri" w:hAnsi="Calibri" w:cs="Calibri"/>
                <w:i/>
                <w:spacing w:val="1"/>
                <w:sz w:val="22"/>
                <w:szCs w:val="22"/>
                <w:lang w:val="es-EC" w:eastAsia="en-US"/>
              </w:rPr>
              <w:t>x</w:t>
            </w:r>
            <w:r w:rsidRPr="00AD0515">
              <w:rPr>
                <w:rFonts w:ascii="Calibri" w:eastAsia="Calibri" w:hAnsi="Calibri" w:cs="Calibri"/>
                <w:i/>
                <w:spacing w:val="-3"/>
                <w:sz w:val="22"/>
                <w:szCs w:val="22"/>
                <w:lang w:val="es-EC" w:eastAsia="en-US"/>
              </w:rPr>
              <w:t>t</w:t>
            </w:r>
            <w:r w:rsidRPr="00AD0515">
              <w:rPr>
                <w:rFonts w:ascii="Calibri" w:eastAsia="Calibri" w:hAnsi="Calibri" w:cs="Calibri"/>
                <w:i/>
                <w:sz w:val="22"/>
                <w:szCs w:val="22"/>
                <w:lang w:val="es-EC" w:eastAsia="en-US"/>
              </w:rPr>
              <w:t>o:</w:t>
            </w:r>
          </w:p>
        </w:tc>
        <w:tc>
          <w:tcPr>
            <w:tcW w:w="7339" w:type="dxa"/>
            <w:tcBorders>
              <w:top w:val="single" w:sz="8" w:space="0" w:color="000000"/>
              <w:left w:val="single" w:sz="8" w:space="0" w:color="000000"/>
              <w:bottom w:val="single" w:sz="8" w:space="0" w:color="000000"/>
              <w:right w:val="single" w:sz="8" w:space="0" w:color="000000"/>
            </w:tcBorders>
            <w:hideMark/>
          </w:tcPr>
          <w:p w14:paraId="683A1C02" w14:textId="77777777" w:rsidR="00AD0515" w:rsidRPr="00AD0515" w:rsidRDefault="00AD0515" w:rsidP="00AD0515">
            <w:pPr>
              <w:suppressAutoHyphens w:val="0"/>
              <w:spacing w:before="86" w:after="160" w:line="259" w:lineRule="auto"/>
              <w:ind w:left="124"/>
              <w:rPr>
                <w:rFonts w:ascii="Calibri" w:eastAsia="Calibri" w:hAnsi="Calibri" w:cs="Calibri"/>
                <w:i/>
                <w:sz w:val="22"/>
                <w:szCs w:val="22"/>
                <w:lang w:val="es-EC" w:eastAsia="en-US"/>
              </w:rPr>
            </w:pPr>
            <w:r w:rsidRPr="00AD0515">
              <w:rPr>
                <w:rFonts w:ascii="Calibri" w:eastAsia="Calibri" w:hAnsi="Calibri" w:cs="Calibri"/>
                <w:i/>
                <w:sz w:val="22"/>
                <w:szCs w:val="22"/>
                <w:lang w:val="es-EC" w:eastAsia="en-US"/>
              </w:rPr>
              <w:t>El sistema permitirá la actualización de los datos de usuario</w:t>
            </w:r>
          </w:p>
        </w:tc>
      </w:tr>
      <w:tr w:rsidR="00AD0515" w:rsidRPr="00AD0515" w14:paraId="47CF3F6D" w14:textId="77777777" w:rsidTr="00BB7D85">
        <w:trPr>
          <w:trHeight w:hRule="exact" w:val="556"/>
          <w:jc w:val="center"/>
        </w:trPr>
        <w:tc>
          <w:tcPr>
            <w:tcW w:w="2552" w:type="dxa"/>
            <w:tcBorders>
              <w:top w:val="single" w:sz="8" w:space="0" w:color="000000"/>
              <w:left w:val="single" w:sz="8" w:space="0" w:color="000000"/>
              <w:bottom w:val="single" w:sz="8" w:space="0" w:color="000000"/>
              <w:right w:val="single" w:sz="8" w:space="0" w:color="000000"/>
            </w:tcBorders>
            <w:shd w:val="clear" w:color="auto" w:fill="CCCCCC"/>
          </w:tcPr>
          <w:p w14:paraId="048882F4" w14:textId="77777777" w:rsidR="00AD0515" w:rsidRPr="00AD0515" w:rsidRDefault="00AD0515" w:rsidP="00AD0515">
            <w:pPr>
              <w:suppressAutoHyphens w:val="0"/>
              <w:spacing w:before="4" w:after="160" w:line="120" w:lineRule="exact"/>
              <w:jc w:val="center"/>
              <w:rPr>
                <w:rFonts w:asciiTheme="minorHAnsi" w:eastAsiaTheme="minorHAnsi" w:hAnsiTheme="minorHAnsi" w:cstheme="minorBidi"/>
                <w:i/>
                <w:sz w:val="12"/>
                <w:szCs w:val="12"/>
                <w:lang w:val="es-EC" w:eastAsia="en-US"/>
              </w:rPr>
            </w:pPr>
          </w:p>
          <w:p w14:paraId="04147953" w14:textId="77777777" w:rsidR="00AD0515" w:rsidRPr="00AD0515" w:rsidRDefault="00AD0515" w:rsidP="00AD0515">
            <w:pPr>
              <w:suppressAutoHyphens w:val="0"/>
              <w:spacing w:after="160" w:line="259" w:lineRule="auto"/>
              <w:jc w:val="center"/>
              <w:rPr>
                <w:rFonts w:ascii="Calibri" w:eastAsia="Calibri" w:hAnsi="Calibri" w:cs="Calibri"/>
                <w:i/>
                <w:sz w:val="22"/>
                <w:szCs w:val="22"/>
                <w:lang w:val="es-EC" w:eastAsia="en-US"/>
              </w:rPr>
            </w:pPr>
            <w:r w:rsidRPr="00AD0515">
              <w:rPr>
                <w:rFonts w:ascii="Calibri" w:eastAsia="Calibri" w:hAnsi="Calibri" w:cs="Calibri"/>
                <w:i/>
                <w:sz w:val="22"/>
                <w:szCs w:val="22"/>
                <w:lang w:val="es-EC" w:eastAsia="en-US"/>
              </w:rPr>
              <w:t>Tipo:</w:t>
            </w:r>
          </w:p>
        </w:tc>
        <w:tc>
          <w:tcPr>
            <w:tcW w:w="7339" w:type="dxa"/>
            <w:tcBorders>
              <w:top w:val="single" w:sz="8" w:space="0" w:color="000000"/>
              <w:left w:val="single" w:sz="8" w:space="0" w:color="000000"/>
              <w:bottom w:val="single" w:sz="8" w:space="0" w:color="000000"/>
              <w:right w:val="single" w:sz="8" w:space="0" w:color="000000"/>
            </w:tcBorders>
            <w:hideMark/>
          </w:tcPr>
          <w:p w14:paraId="207F1ED9" w14:textId="77777777" w:rsidR="00AD0515" w:rsidRPr="00AD0515" w:rsidRDefault="00AD0515" w:rsidP="00AD0515">
            <w:pPr>
              <w:suppressAutoHyphens w:val="0"/>
              <w:spacing w:before="84" w:after="160" w:line="259" w:lineRule="auto"/>
              <w:ind w:left="124"/>
              <w:rPr>
                <w:rFonts w:ascii="Calibri" w:eastAsia="Calibri" w:hAnsi="Calibri" w:cs="Calibri"/>
                <w:i/>
                <w:sz w:val="22"/>
                <w:szCs w:val="22"/>
                <w:lang w:val="es-EC" w:eastAsia="en-US"/>
              </w:rPr>
            </w:pPr>
            <w:r w:rsidRPr="00AD0515">
              <w:rPr>
                <w:rFonts w:ascii="Calibri" w:eastAsia="Calibri" w:hAnsi="Calibri" w:cs="Calibri"/>
                <w:i/>
                <w:spacing w:val="-3"/>
                <w:sz w:val="22"/>
                <w:szCs w:val="22"/>
                <w:lang w:val="es-EC" w:eastAsia="en-US"/>
              </w:rPr>
              <w:t>F</w:t>
            </w:r>
            <w:r w:rsidRPr="00AD0515">
              <w:rPr>
                <w:rFonts w:ascii="Calibri" w:eastAsia="Calibri" w:hAnsi="Calibri" w:cs="Calibri"/>
                <w:i/>
                <w:sz w:val="22"/>
                <w:szCs w:val="22"/>
                <w:lang w:val="es-EC" w:eastAsia="en-US"/>
              </w:rPr>
              <w:t>uncional – Datos</w:t>
            </w:r>
          </w:p>
        </w:tc>
      </w:tr>
      <w:tr w:rsidR="00AD0515" w:rsidRPr="00AD0515" w14:paraId="49B98246" w14:textId="77777777" w:rsidTr="00BB7D85">
        <w:trPr>
          <w:trHeight w:hRule="exact" w:val="2291"/>
          <w:jc w:val="center"/>
        </w:trPr>
        <w:tc>
          <w:tcPr>
            <w:tcW w:w="2552" w:type="dxa"/>
            <w:tcBorders>
              <w:top w:val="single" w:sz="8" w:space="0" w:color="000000"/>
              <w:left w:val="single" w:sz="8" w:space="0" w:color="000000"/>
              <w:bottom w:val="single" w:sz="8" w:space="0" w:color="000000"/>
              <w:right w:val="single" w:sz="8" w:space="0" w:color="000000"/>
            </w:tcBorders>
            <w:shd w:val="clear" w:color="auto" w:fill="CCCCCC"/>
          </w:tcPr>
          <w:p w14:paraId="74C11535" w14:textId="77777777" w:rsidR="00AD0515" w:rsidRPr="00AD0515" w:rsidRDefault="00AD0515" w:rsidP="00AD0515">
            <w:pPr>
              <w:suppressAutoHyphens w:val="0"/>
              <w:spacing w:before="2" w:after="160" w:line="120" w:lineRule="exact"/>
              <w:jc w:val="center"/>
              <w:rPr>
                <w:rFonts w:asciiTheme="minorHAnsi" w:eastAsiaTheme="minorHAnsi" w:hAnsiTheme="minorHAnsi" w:cstheme="minorBidi"/>
                <w:i/>
                <w:sz w:val="12"/>
                <w:szCs w:val="12"/>
                <w:lang w:val="es-EC" w:eastAsia="en-US"/>
              </w:rPr>
            </w:pPr>
          </w:p>
          <w:p w14:paraId="2E577F93" w14:textId="77777777" w:rsidR="00AD0515" w:rsidRPr="00AD0515" w:rsidRDefault="00AD0515" w:rsidP="00AD0515">
            <w:pPr>
              <w:suppressAutoHyphens w:val="0"/>
              <w:spacing w:after="160" w:line="259" w:lineRule="auto"/>
              <w:ind w:right="410"/>
              <w:jc w:val="center"/>
              <w:rPr>
                <w:rFonts w:ascii="Calibri" w:eastAsia="Calibri" w:hAnsi="Calibri" w:cs="Calibri"/>
                <w:i/>
                <w:sz w:val="22"/>
                <w:szCs w:val="22"/>
                <w:lang w:val="es-EC" w:eastAsia="en-US"/>
              </w:rPr>
            </w:pPr>
            <w:r w:rsidRPr="00AD0515">
              <w:rPr>
                <w:rFonts w:ascii="Calibri" w:eastAsia="Calibri" w:hAnsi="Calibri" w:cs="Calibri"/>
                <w:i/>
                <w:sz w:val="22"/>
                <w:szCs w:val="22"/>
                <w:lang w:val="es-EC" w:eastAsia="en-US"/>
              </w:rPr>
              <w:t xml:space="preserve">  D</w:t>
            </w:r>
            <w:r w:rsidRPr="00AD0515">
              <w:rPr>
                <w:rFonts w:ascii="Calibri" w:eastAsia="Calibri" w:hAnsi="Calibri" w:cs="Calibri"/>
                <w:i/>
                <w:spacing w:val="-1"/>
                <w:sz w:val="22"/>
                <w:szCs w:val="22"/>
                <w:lang w:val="es-EC" w:eastAsia="en-US"/>
              </w:rPr>
              <w:t>e</w:t>
            </w:r>
            <w:r w:rsidRPr="00AD0515">
              <w:rPr>
                <w:rFonts w:ascii="Calibri" w:eastAsia="Calibri" w:hAnsi="Calibri" w:cs="Calibri"/>
                <w:i/>
                <w:spacing w:val="-3"/>
                <w:sz w:val="22"/>
                <w:szCs w:val="22"/>
                <w:lang w:val="es-EC" w:eastAsia="en-US"/>
              </w:rPr>
              <w:t>t</w:t>
            </w:r>
            <w:r w:rsidRPr="00AD0515">
              <w:rPr>
                <w:rFonts w:ascii="Calibri" w:eastAsia="Calibri" w:hAnsi="Calibri" w:cs="Calibri"/>
                <w:i/>
                <w:sz w:val="22"/>
                <w:szCs w:val="22"/>
                <w:lang w:val="es-EC" w:eastAsia="en-US"/>
              </w:rPr>
              <w:t>alles de requisi</w:t>
            </w:r>
            <w:r w:rsidRPr="00AD0515">
              <w:rPr>
                <w:rFonts w:ascii="Calibri" w:eastAsia="Calibri" w:hAnsi="Calibri" w:cs="Calibri"/>
                <w:i/>
                <w:spacing w:val="-3"/>
                <w:sz w:val="22"/>
                <w:szCs w:val="22"/>
                <w:lang w:val="es-EC" w:eastAsia="en-US"/>
              </w:rPr>
              <w:t>t</w:t>
            </w:r>
            <w:r w:rsidRPr="00AD0515">
              <w:rPr>
                <w:rFonts w:ascii="Calibri" w:eastAsia="Calibri" w:hAnsi="Calibri" w:cs="Calibri"/>
                <w:i/>
                <w:sz w:val="22"/>
                <w:szCs w:val="22"/>
                <w:lang w:val="es-EC" w:eastAsia="en-US"/>
              </w:rPr>
              <w:t>os y re</w:t>
            </w:r>
            <w:r w:rsidRPr="00AD0515">
              <w:rPr>
                <w:rFonts w:ascii="Calibri" w:eastAsia="Calibri" w:hAnsi="Calibri" w:cs="Calibri"/>
                <w:i/>
                <w:spacing w:val="-3"/>
                <w:sz w:val="22"/>
                <w:szCs w:val="22"/>
                <w:lang w:val="es-EC" w:eastAsia="en-US"/>
              </w:rPr>
              <w:t>s</w:t>
            </w:r>
            <w:r w:rsidRPr="00AD0515">
              <w:rPr>
                <w:rFonts w:ascii="Calibri" w:eastAsia="Calibri" w:hAnsi="Calibri" w:cs="Calibri"/>
                <w:i/>
                <w:sz w:val="22"/>
                <w:szCs w:val="22"/>
                <w:lang w:val="es-EC" w:eastAsia="en-US"/>
              </w:rPr>
              <w:t>tri</w:t>
            </w:r>
            <w:r w:rsidRPr="00AD0515">
              <w:rPr>
                <w:rFonts w:ascii="Calibri" w:eastAsia="Calibri" w:hAnsi="Calibri" w:cs="Calibri"/>
                <w:i/>
                <w:spacing w:val="-2"/>
                <w:sz w:val="22"/>
                <w:szCs w:val="22"/>
                <w:lang w:val="es-EC" w:eastAsia="en-US"/>
              </w:rPr>
              <w:t>c</w:t>
            </w:r>
            <w:r w:rsidRPr="00AD0515">
              <w:rPr>
                <w:rFonts w:ascii="Calibri" w:eastAsia="Calibri" w:hAnsi="Calibri" w:cs="Calibri"/>
                <w:i/>
                <w:sz w:val="22"/>
                <w:szCs w:val="22"/>
                <w:lang w:val="es-EC" w:eastAsia="en-US"/>
              </w:rPr>
              <w:t>ciones:</w:t>
            </w:r>
          </w:p>
        </w:tc>
        <w:tc>
          <w:tcPr>
            <w:tcW w:w="7339" w:type="dxa"/>
            <w:tcBorders>
              <w:top w:val="single" w:sz="8" w:space="0" w:color="000000"/>
              <w:left w:val="single" w:sz="8" w:space="0" w:color="000000"/>
              <w:bottom w:val="single" w:sz="8" w:space="0" w:color="000000"/>
              <w:right w:val="single" w:sz="8" w:space="0" w:color="000000"/>
            </w:tcBorders>
          </w:tcPr>
          <w:p w14:paraId="6DC604D7" w14:textId="77777777" w:rsidR="00AD0515" w:rsidRPr="00AD0515" w:rsidRDefault="00AD0515" w:rsidP="00AD0515">
            <w:pPr>
              <w:suppressAutoHyphens w:val="0"/>
              <w:spacing w:after="160" w:line="259" w:lineRule="auto"/>
              <w:ind w:right="102"/>
              <w:rPr>
                <w:rFonts w:asciiTheme="minorHAnsi" w:eastAsiaTheme="minorHAnsi" w:hAnsiTheme="minorHAnsi" w:cs="Calibri"/>
                <w:i/>
                <w:sz w:val="22"/>
                <w:szCs w:val="22"/>
                <w:lang w:val="es-EC" w:eastAsia="en-US"/>
              </w:rPr>
            </w:pPr>
            <w:r w:rsidRPr="00AD0515">
              <w:rPr>
                <w:rFonts w:asciiTheme="minorHAnsi" w:eastAsiaTheme="minorHAnsi" w:hAnsiTheme="minorHAnsi" w:cs="Calibri"/>
                <w:i/>
                <w:sz w:val="22"/>
                <w:szCs w:val="22"/>
                <w:lang w:val="es-EC" w:eastAsia="en-US"/>
              </w:rPr>
              <w:t>El sistema puede cambiar la siguiente información sobre los datos de usuario:</w:t>
            </w:r>
          </w:p>
          <w:p w14:paraId="60B48F29" w14:textId="77777777" w:rsidR="00AD0515" w:rsidRPr="00AD0515" w:rsidRDefault="00AD0515" w:rsidP="00AD0515">
            <w:pPr>
              <w:numPr>
                <w:ilvl w:val="0"/>
                <w:numId w:val="16"/>
              </w:numPr>
              <w:suppressAutoHyphens w:val="0"/>
              <w:spacing w:after="160" w:line="259" w:lineRule="auto"/>
              <w:ind w:right="102"/>
              <w:contextualSpacing/>
              <w:rPr>
                <w:rFonts w:ascii="Calibri" w:hAnsi="Calibri" w:cs="Calibri"/>
                <w:i/>
                <w:lang w:eastAsia="es-ES"/>
              </w:rPr>
            </w:pPr>
            <w:r w:rsidRPr="00AD0515">
              <w:rPr>
                <w:rFonts w:ascii="Calibri" w:hAnsi="Calibri" w:cs="Calibri"/>
                <w:i/>
                <w:lang w:eastAsia="es-ES"/>
              </w:rPr>
              <w:t xml:space="preserve">Nombre: </w:t>
            </w:r>
            <w:proofErr w:type="gramStart"/>
            <w:r w:rsidRPr="00AD0515">
              <w:rPr>
                <w:rFonts w:ascii="Calibri" w:hAnsi="Calibri" w:cs="Calibri"/>
                <w:i/>
                <w:lang w:eastAsia="es-ES"/>
              </w:rPr>
              <w:t>VARCHAR(</w:t>
            </w:r>
            <w:proofErr w:type="gramEnd"/>
            <w:r w:rsidRPr="00AD0515">
              <w:rPr>
                <w:rFonts w:ascii="Calibri" w:hAnsi="Calibri" w:cs="Calibri"/>
                <w:i/>
                <w:lang w:eastAsia="es-ES"/>
              </w:rPr>
              <w:t>30)</w:t>
            </w:r>
          </w:p>
          <w:p w14:paraId="09E4F6D5" w14:textId="77777777" w:rsidR="00AD0515" w:rsidRPr="00AD0515" w:rsidRDefault="00AD0515" w:rsidP="00AD0515">
            <w:pPr>
              <w:numPr>
                <w:ilvl w:val="0"/>
                <w:numId w:val="16"/>
              </w:numPr>
              <w:suppressAutoHyphens w:val="0"/>
              <w:spacing w:after="160" w:line="259" w:lineRule="auto"/>
              <w:ind w:right="102"/>
              <w:contextualSpacing/>
              <w:rPr>
                <w:rFonts w:ascii="Calibri" w:hAnsi="Calibri" w:cs="Calibri"/>
                <w:i/>
                <w:lang w:eastAsia="es-ES"/>
              </w:rPr>
            </w:pPr>
            <w:r w:rsidRPr="00AD0515">
              <w:rPr>
                <w:rFonts w:ascii="Calibri" w:hAnsi="Calibri" w:cs="Calibri"/>
                <w:i/>
                <w:lang w:eastAsia="es-ES"/>
              </w:rPr>
              <w:t xml:space="preserve">Cédula: </w:t>
            </w:r>
            <w:proofErr w:type="gramStart"/>
            <w:r w:rsidRPr="00AD0515">
              <w:rPr>
                <w:rFonts w:ascii="Calibri" w:hAnsi="Calibri" w:cs="Calibri"/>
                <w:i/>
                <w:lang w:eastAsia="es-ES"/>
              </w:rPr>
              <w:t>VARCHAR(</w:t>
            </w:r>
            <w:proofErr w:type="gramEnd"/>
            <w:r w:rsidRPr="00AD0515">
              <w:rPr>
                <w:rFonts w:ascii="Calibri" w:hAnsi="Calibri" w:cs="Calibri"/>
                <w:i/>
                <w:lang w:eastAsia="es-ES"/>
              </w:rPr>
              <w:t>10)</w:t>
            </w:r>
          </w:p>
          <w:p w14:paraId="2FDE022D" w14:textId="77777777" w:rsidR="00AD0515" w:rsidRPr="00AD0515" w:rsidRDefault="00AD0515" w:rsidP="00AD0515">
            <w:pPr>
              <w:numPr>
                <w:ilvl w:val="0"/>
                <w:numId w:val="16"/>
              </w:numPr>
              <w:suppressAutoHyphens w:val="0"/>
              <w:spacing w:after="160" w:line="259" w:lineRule="auto"/>
              <w:ind w:right="102"/>
              <w:contextualSpacing/>
              <w:rPr>
                <w:rFonts w:ascii="Calibri" w:hAnsi="Calibri" w:cs="Calibri"/>
                <w:i/>
                <w:lang w:eastAsia="es-ES"/>
              </w:rPr>
            </w:pPr>
            <w:r w:rsidRPr="00AD0515">
              <w:rPr>
                <w:rFonts w:ascii="Calibri" w:hAnsi="Calibri" w:cs="Calibri"/>
                <w:i/>
                <w:lang w:eastAsia="es-ES"/>
              </w:rPr>
              <w:t xml:space="preserve">Email: </w:t>
            </w:r>
            <w:proofErr w:type="gramStart"/>
            <w:r w:rsidRPr="00AD0515">
              <w:rPr>
                <w:rFonts w:ascii="Calibri" w:hAnsi="Calibri" w:cs="Calibri"/>
                <w:i/>
                <w:lang w:eastAsia="es-ES"/>
              </w:rPr>
              <w:t>VARCHAR(</w:t>
            </w:r>
            <w:proofErr w:type="gramEnd"/>
            <w:r w:rsidRPr="00AD0515">
              <w:rPr>
                <w:rFonts w:ascii="Calibri" w:hAnsi="Calibri" w:cs="Calibri"/>
                <w:i/>
                <w:lang w:eastAsia="es-ES"/>
              </w:rPr>
              <w:t>25)</w:t>
            </w:r>
          </w:p>
          <w:p w14:paraId="7306460C" w14:textId="77777777" w:rsidR="00AD0515" w:rsidRPr="00AD0515" w:rsidRDefault="00AD0515" w:rsidP="00AD0515">
            <w:pPr>
              <w:numPr>
                <w:ilvl w:val="0"/>
                <w:numId w:val="16"/>
              </w:numPr>
              <w:suppressAutoHyphens w:val="0"/>
              <w:spacing w:after="160" w:line="259" w:lineRule="auto"/>
              <w:ind w:right="102"/>
              <w:contextualSpacing/>
              <w:rPr>
                <w:rFonts w:ascii="Calibri" w:hAnsi="Calibri" w:cs="Calibri"/>
                <w:i/>
                <w:lang w:eastAsia="es-ES"/>
              </w:rPr>
            </w:pPr>
            <w:r w:rsidRPr="00AD0515">
              <w:rPr>
                <w:rFonts w:ascii="Calibri" w:hAnsi="Calibri" w:cs="Calibri"/>
                <w:i/>
                <w:lang w:eastAsia="es-ES"/>
              </w:rPr>
              <w:t xml:space="preserve">Teléfono: </w:t>
            </w:r>
            <w:proofErr w:type="gramStart"/>
            <w:r w:rsidRPr="00AD0515">
              <w:rPr>
                <w:rFonts w:ascii="Calibri" w:hAnsi="Calibri" w:cs="Calibri"/>
                <w:i/>
                <w:lang w:eastAsia="es-ES"/>
              </w:rPr>
              <w:t>VARCHAR(</w:t>
            </w:r>
            <w:proofErr w:type="gramEnd"/>
            <w:r w:rsidRPr="00AD0515">
              <w:rPr>
                <w:rFonts w:ascii="Calibri" w:hAnsi="Calibri" w:cs="Calibri"/>
                <w:i/>
                <w:lang w:eastAsia="es-ES"/>
              </w:rPr>
              <w:t>10)</w:t>
            </w:r>
          </w:p>
          <w:p w14:paraId="52BA220F" w14:textId="77777777" w:rsidR="00AD0515" w:rsidRPr="00AD0515" w:rsidRDefault="00AD0515" w:rsidP="00AD0515">
            <w:pPr>
              <w:suppressAutoHyphens w:val="0"/>
              <w:spacing w:after="160" w:line="259" w:lineRule="auto"/>
              <w:ind w:right="102"/>
              <w:rPr>
                <w:rFonts w:ascii="Calibri" w:eastAsia="Calibri" w:hAnsi="Calibri" w:cs="Calibri"/>
                <w:i/>
                <w:sz w:val="22"/>
                <w:szCs w:val="22"/>
                <w:lang w:val="es-EC" w:eastAsia="en-US"/>
              </w:rPr>
            </w:pPr>
          </w:p>
        </w:tc>
      </w:tr>
      <w:tr w:rsidR="00AD0515" w:rsidRPr="00AD0515" w14:paraId="732CB7B0" w14:textId="77777777" w:rsidTr="00BB7D85">
        <w:trPr>
          <w:trHeight w:hRule="exact" w:val="977"/>
          <w:jc w:val="center"/>
        </w:trPr>
        <w:tc>
          <w:tcPr>
            <w:tcW w:w="2552" w:type="dxa"/>
            <w:tcBorders>
              <w:top w:val="single" w:sz="8" w:space="0" w:color="000000"/>
              <w:left w:val="single" w:sz="8" w:space="0" w:color="000000"/>
              <w:bottom w:val="single" w:sz="8" w:space="0" w:color="000000"/>
              <w:right w:val="single" w:sz="8" w:space="0" w:color="000000"/>
            </w:tcBorders>
            <w:shd w:val="clear" w:color="auto" w:fill="CCCCCC"/>
          </w:tcPr>
          <w:p w14:paraId="6CC795B0" w14:textId="77777777" w:rsidR="00AD0515" w:rsidRPr="00AD0515" w:rsidRDefault="00AD0515" w:rsidP="00AD0515">
            <w:pPr>
              <w:suppressAutoHyphens w:val="0"/>
              <w:spacing w:before="7" w:after="160" w:line="100" w:lineRule="exact"/>
              <w:jc w:val="center"/>
              <w:rPr>
                <w:rFonts w:asciiTheme="minorHAnsi" w:eastAsiaTheme="minorHAnsi" w:hAnsiTheme="minorHAnsi" w:cstheme="minorBidi"/>
                <w:i/>
                <w:sz w:val="11"/>
                <w:szCs w:val="11"/>
                <w:lang w:val="es-EC" w:eastAsia="en-US"/>
              </w:rPr>
            </w:pPr>
          </w:p>
          <w:p w14:paraId="3FC66E1C" w14:textId="77777777" w:rsidR="00AD0515" w:rsidRPr="00AD0515" w:rsidRDefault="00AD0515" w:rsidP="00AD0515">
            <w:pPr>
              <w:suppressAutoHyphens w:val="0"/>
              <w:spacing w:after="160" w:line="259" w:lineRule="auto"/>
              <w:ind w:right="773"/>
              <w:jc w:val="center"/>
              <w:rPr>
                <w:rFonts w:ascii="Calibri" w:eastAsia="Calibri" w:hAnsi="Calibri" w:cs="Calibri"/>
                <w:i/>
                <w:sz w:val="22"/>
                <w:szCs w:val="22"/>
                <w:lang w:val="es-EC" w:eastAsia="en-US"/>
              </w:rPr>
            </w:pPr>
            <w:r w:rsidRPr="00AD0515">
              <w:rPr>
                <w:rFonts w:ascii="Calibri" w:eastAsia="Calibri" w:hAnsi="Calibri" w:cs="Calibri"/>
                <w:i/>
                <w:spacing w:val="-4"/>
                <w:sz w:val="22"/>
                <w:szCs w:val="22"/>
                <w:lang w:val="es-EC" w:eastAsia="en-US"/>
              </w:rPr>
              <w:t>F</w:t>
            </w:r>
            <w:r w:rsidRPr="00AD0515">
              <w:rPr>
                <w:rFonts w:ascii="Calibri" w:eastAsia="Calibri" w:hAnsi="Calibri" w:cs="Calibri"/>
                <w:i/>
                <w:sz w:val="22"/>
                <w:szCs w:val="22"/>
                <w:lang w:val="es-EC" w:eastAsia="en-US"/>
              </w:rPr>
              <w:t>echa de      r</w:t>
            </w:r>
            <w:r w:rsidRPr="00AD0515">
              <w:rPr>
                <w:rFonts w:ascii="Calibri" w:eastAsia="Calibri" w:hAnsi="Calibri" w:cs="Calibri"/>
                <w:i/>
                <w:spacing w:val="-2"/>
                <w:sz w:val="22"/>
                <w:szCs w:val="22"/>
                <w:lang w:val="es-EC" w:eastAsia="en-US"/>
              </w:rPr>
              <w:t>e</w:t>
            </w:r>
            <w:r w:rsidRPr="00AD0515">
              <w:rPr>
                <w:rFonts w:ascii="Calibri" w:eastAsia="Calibri" w:hAnsi="Calibri" w:cs="Calibri"/>
                <w:i/>
                <w:sz w:val="22"/>
                <w:szCs w:val="22"/>
                <w:lang w:val="es-EC" w:eastAsia="en-US"/>
              </w:rPr>
              <w:t>visión y versión:</w:t>
            </w:r>
          </w:p>
        </w:tc>
        <w:tc>
          <w:tcPr>
            <w:tcW w:w="7339" w:type="dxa"/>
            <w:tcBorders>
              <w:top w:val="single" w:sz="8" w:space="0" w:color="000000"/>
              <w:left w:val="single" w:sz="8" w:space="0" w:color="000000"/>
              <w:bottom w:val="single" w:sz="8" w:space="0" w:color="000000"/>
              <w:right w:val="single" w:sz="8" w:space="0" w:color="000000"/>
            </w:tcBorders>
          </w:tcPr>
          <w:p w14:paraId="3A7AF4AD" w14:textId="77777777" w:rsidR="00AD0515" w:rsidRPr="00AD0515" w:rsidRDefault="00AD0515" w:rsidP="00AD0515">
            <w:pPr>
              <w:suppressAutoHyphens w:val="0"/>
              <w:spacing w:after="160" w:line="200" w:lineRule="exact"/>
              <w:rPr>
                <w:rFonts w:asciiTheme="minorHAnsi" w:eastAsiaTheme="minorHAnsi" w:hAnsiTheme="minorHAnsi" w:cstheme="minorBidi"/>
                <w:i/>
                <w:sz w:val="22"/>
                <w:szCs w:val="22"/>
                <w:lang w:val="es-EC" w:eastAsia="en-US"/>
              </w:rPr>
            </w:pPr>
          </w:p>
          <w:p w14:paraId="1A0955C9" w14:textId="77777777" w:rsidR="00AD0515" w:rsidRPr="00AD0515" w:rsidRDefault="00AD0515" w:rsidP="00AD0515">
            <w:pPr>
              <w:suppressAutoHyphens w:val="0"/>
              <w:spacing w:after="160" w:line="259" w:lineRule="auto"/>
              <w:ind w:left="124"/>
              <w:rPr>
                <w:rFonts w:ascii="Calibri" w:eastAsia="Calibri" w:hAnsi="Calibri" w:cs="Calibri"/>
                <w:i/>
                <w:sz w:val="22"/>
                <w:szCs w:val="22"/>
                <w:lang w:val="es-EC" w:eastAsia="en-US"/>
              </w:rPr>
            </w:pPr>
            <w:r w:rsidRPr="00AD0515">
              <w:rPr>
                <w:rFonts w:ascii="Calibri" w:eastAsia="Calibri" w:hAnsi="Calibri" w:cs="Calibri"/>
                <w:i/>
                <w:sz w:val="22"/>
                <w:szCs w:val="22"/>
                <w:lang w:val="es-EC" w:eastAsia="en-US"/>
              </w:rPr>
              <w:t xml:space="preserve">15/10/23      -       </w:t>
            </w:r>
            <w:r w:rsidRPr="00AD0515">
              <w:rPr>
                <w:rFonts w:ascii="Calibri" w:eastAsia="Calibri" w:hAnsi="Calibri" w:cs="Calibri"/>
                <w:i/>
                <w:spacing w:val="-12"/>
                <w:sz w:val="22"/>
                <w:szCs w:val="22"/>
                <w:lang w:val="es-EC" w:eastAsia="en-US"/>
              </w:rPr>
              <w:t>V</w:t>
            </w:r>
            <w:r w:rsidRPr="00AD0515">
              <w:rPr>
                <w:rFonts w:ascii="Calibri" w:eastAsia="Calibri" w:hAnsi="Calibri" w:cs="Calibri"/>
                <w:i/>
                <w:sz w:val="22"/>
                <w:szCs w:val="22"/>
                <w:lang w:val="es-EC" w:eastAsia="en-US"/>
              </w:rPr>
              <w:t>ersión 1.0</w:t>
            </w:r>
          </w:p>
        </w:tc>
      </w:tr>
      <w:tr w:rsidR="00AD0515" w:rsidRPr="00AD0515" w14:paraId="0B26E2D4" w14:textId="77777777" w:rsidTr="00BB7D85">
        <w:trPr>
          <w:trHeight w:hRule="exact" w:val="563"/>
          <w:jc w:val="center"/>
        </w:trPr>
        <w:tc>
          <w:tcPr>
            <w:tcW w:w="2552" w:type="dxa"/>
            <w:tcBorders>
              <w:top w:val="single" w:sz="8" w:space="0" w:color="000000"/>
              <w:left w:val="single" w:sz="8" w:space="0" w:color="000000"/>
              <w:bottom w:val="single" w:sz="8" w:space="0" w:color="000000"/>
              <w:right w:val="single" w:sz="8" w:space="0" w:color="000000"/>
            </w:tcBorders>
            <w:shd w:val="clear" w:color="auto" w:fill="CCCCCC"/>
          </w:tcPr>
          <w:p w14:paraId="158FD992" w14:textId="77777777" w:rsidR="00AD0515" w:rsidRPr="00AD0515" w:rsidRDefault="00AD0515" w:rsidP="00AD0515">
            <w:pPr>
              <w:suppressAutoHyphens w:val="0"/>
              <w:spacing w:before="1" w:after="160" w:line="120" w:lineRule="exact"/>
              <w:jc w:val="center"/>
              <w:rPr>
                <w:rFonts w:asciiTheme="minorHAnsi" w:eastAsiaTheme="minorHAnsi" w:hAnsiTheme="minorHAnsi" w:cstheme="minorBidi"/>
                <w:i/>
                <w:sz w:val="12"/>
                <w:szCs w:val="12"/>
                <w:lang w:val="es-EC" w:eastAsia="en-US"/>
              </w:rPr>
            </w:pPr>
          </w:p>
          <w:p w14:paraId="4A9A689E" w14:textId="77777777" w:rsidR="00AD0515" w:rsidRPr="00AD0515" w:rsidRDefault="00AD0515" w:rsidP="00AD0515">
            <w:pPr>
              <w:suppressAutoHyphens w:val="0"/>
              <w:spacing w:after="160" w:line="259" w:lineRule="auto"/>
              <w:rPr>
                <w:rFonts w:ascii="Calibri" w:eastAsia="Calibri" w:hAnsi="Calibri" w:cs="Calibri"/>
                <w:i/>
                <w:sz w:val="22"/>
                <w:szCs w:val="22"/>
                <w:lang w:val="es-EC" w:eastAsia="en-US"/>
              </w:rPr>
            </w:pPr>
            <w:r w:rsidRPr="00AD0515">
              <w:rPr>
                <w:rFonts w:asciiTheme="minorHAnsi" w:eastAsiaTheme="minorHAnsi" w:hAnsiTheme="minorHAnsi" w:cstheme="minorBidi"/>
                <w:i/>
                <w:sz w:val="22"/>
                <w:szCs w:val="22"/>
                <w:lang w:val="es-EC" w:eastAsia="en-US"/>
              </w:rPr>
              <w:t xml:space="preserve">            </w:t>
            </w:r>
            <w:r w:rsidRPr="00AD0515">
              <w:rPr>
                <w:rFonts w:ascii="Calibri" w:eastAsia="Calibri" w:hAnsi="Calibri" w:cs="Calibri"/>
                <w:i/>
                <w:sz w:val="22"/>
                <w:szCs w:val="22"/>
                <w:lang w:val="es-EC" w:eastAsia="en-US"/>
              </w:rPr>
              <w:t>Prioridad:</w:t>
            </w:r>
          </w:p>
        </w:tc>
        <w:tc>
          <w:tcPr>
            <w:tcW w:w="7339" w:type="dxa"/>
            <w:tcBorders>
              <w:top w:val="single" w:sz="8" w:space="0" w:color="000000"/>
              <w:left w:val="single" w:sz="8" w:space="0" w:color="000000"/>
              <w:bottom w:val="single" w:sz="8" w:space="0" w:color="000000"/>
              <w:right w:val="single" w:sz="8" w:space="0" w:color="000000"/>
            </w:tcBorders>
            <w:hideMark/>
          </w:tcPr>
          <w:p w14:paraId="20AC402E" w14:textId="77777777" w:rsidR="00AD0515" w:rsidRPr="00AD0515" w:rsidRDefault="00AD0515" w:rsidP="00AD0515">
            <w:pPr>
              <w:suppressAutoHyphens w:val="0"/>
              <w:spacing w:before="81" w:after="160" w:line="259" w:lineRule="auto"/>
              <w:ind w:left="124"/>
              <w:rPr>
                <w:rFonts w:ascii="Calibri" w:eastAsia="Calibri" w:hAnsi="Calibri" w:cs="Calibri"/>
                <w:i/>
                <w:sz w:val="22"/>
                <w:szCs w:val="22"/>
                <w:lang w:val="es-EC" w:eastAsia="en-US"/>
              </w:rPr>
            </w:pPr>
            <w:r w:rsidRPr="00AD0515">
              <w:rPr>
                <w:rFonts w:ascii="Calibri" w:eastAsia="Calibri" w:hAnsi="Calibri" w:cs="Calibri"/>
                <w:b/>
                <w:i/>
                <w:sz w:val="22"/>
                <w:szCs w:val="22"/>
                <w:lang w:val="es-EC" w:eastAsia="en-US"/>
              </w:rPr>
              <w:t>Alta</w:t>
            </w:r>
          </w:p>
        </w:tc>
      </w:tr>
    </w:tbl>
    <w:p w14:paraId="6DD8A8BE" w14:textId="77777777" w:rsidR="00AD0515" w:rsidRPr="00AD0515" w:rsidRDefault="00AD0515" w:rsidP="00AD0515">
      <w:pPr>
        <w:suppressAutoHyphens w:val="0"/>
        <w:spacing w:after="160" w:line="259" w:lineRule="auto"/>
        <w:rPr>
          <w:rFonts w:ascii="Segoe UI" w:eastAsiaTheme="minorHAnsi" w:hAnsi="Segoe UI" w:cs="Segoe UI"/>
          <w:lang w:eastAsia="en-US"/>
        </w:rPr>
      </w:pPr>
    </w:p>
    <w:tbl>
      <w:tblPr>
        <w:tblpPr w:leftFromText="141" w:rightFromText="141" w:vertAnchor="text" w:horzAnchor="margin" w:tblpYSpec="center"/>
        <w:tblW w:w="9923" w:type="dxa"/>
        <w:tblLayout w:type="fixed"/>
        <w:tblCellMar>
          <w:left w:w="0" w:type="dxa"/>
          <w:right w:w="0" w:type="dxa"/>
        </w:tblCellMar>
        <w:tblLook w:val="01E0" w:firstRow="1" w:lastRow="1" w:firstColumn="1" w:lastColumn="1" w:noHBand="0" w:noVBand="0"/>
      </w:tblPr>
      <w:tblGrid>
        <w:gridCol w:w="2560"/>
        <w:gridCol w:w="7363"/>
      </w:tblGrid>
      <w:tr w:rsidR="00AD0515" w:rsidRPr="00AD0515" w14:paraId="2C040B12" w14:textId="77777777" w:rsidTr="00BB7D85">
        <w:trPr>
          <w:trHeight w:hRule="exact" w:val="597"/>
        </w:trPr>
        <w:tc>
          <w:tcPr>
            <w:tcW w:w="2560" w:type="dxa"/>
            <w:tcBorders>
              <w:top w:val="single" w:sz="8" w:space="0" w:color="000000"/>
              <w:left w:val="single" w:sz="8" w:space="0" w:color="000000"/>
              <w:bottom w:val="single" w:sz="8" w:space="0" w:color="000000"/>
              <w:right w:val="single" w:sz="8" w:space="0" w:color="000000"/>
            </w:tcBorders>
            <w:shd w:val="clear" w:color="auto" w:fill="CCCCCC"/>
          </w:tcPr>
          <w:p w14:paraId="2BCE7709" w14:textId="77777777" w:rsidR="00AD0515" w:rsidRPr="00AD0515" w:rsidRDefault="00AD0515" w:rsidP="00AD0515">
            <w:pPr>
              <w:suppressAutoHyphens w:val="0"/>
              <w:spacing w:before="1" w:after="160" w:line="120" w:lineRule="exact"/>
              <w:jc w:val="center"/>
              <w:rPr>
                <w:rFonts w:asciiTheme="minorHAnsi" w:eastAsiaTheme="minorHAnsi" w:hAnsiTheme="minorHAnsi" w:cstheme="minorBidi"/>
                <w:i/>
                <w:sz w:val="13"/>
                <w:szCs w:val="13"/>
                <w:lang w:val="es-EC" w:eastAsia="en-US"/>
              </w:rPr>
            </w:pPr>
          </w:p>
          <w:p w14:paraId="2AB97168" w14:textId="77777777" w:rsidR="00AD0515" w:rsidRPr="00AD0515" w:rsidRDefault="00AD0515" w:rsidP="00AD0515">
            <w:pPr>
              <w:suppressAutoHyphens w:val="0"/>
              <w:spacing w:after="160" w:line="259" w:lineRule="auto"/>
              <w:jc w:val="center"/>
              <w:rPr>
                <w:rFonts w:ascii="Calibri" w:eastAsia="Calibri" w:hAnsi="Calibri" w:cs="Calibri"/>
                <w:i/>
                <w:sz w:val="22"/>
                <w:szCs w:val="22"/>
                <w:lang w:val="es-EC" w:eastAsia="en-US"/>
              </w:rPr>
            </w:pPr>
            <w:r w:rsidRPr="00AD0515">
              <w:rPr>
                <w:rFonts w:ascii="Calibri" w:eastAsia="Calibri" w:hAnsi="Calibri" w:cs="Calibri"/>
                <w:i/>
                <w:sz w:val="22"/>
                <w:szCs w:val="22"/>
                <w:lang w:val="es-EC" w:eastAsia="en-US"/>
              </w:rPr>
              <w:t>Número:</w:t>
            </w:r>
          </w:p>
        </w:tc>
        <w:tc>
          <w:tcPr>
            <w:tcW w:w="7363" w:type="dxa"/>
            <w:tcBorders>
              <w:top w:val="single" w:sz="8" w:space="0" w:color="000000"/>
              <w:left w:val="single" w:sz="8" w:space="0" w:color="000000"/>
              <w:bottom w:val="single" w:sz="8" w:space="0" w:color="000000"/>
              <w:right w:val="single" w:sz="8" w:space="0" w:color="000000"/>
            </w:tcBorders>
          </w:tcPr>
          <w:p w14:paraId="27407428" w14:textId="77777777" w:rsidR="00AD0515" w:rsidRPr="00AD0515" w:rsidRDefault="00AD0515" w:rsidP="00AD0515">
            <w:pPr>
              <w:suppressAutoHyphens w:val="0"/>
              <w:spacing w:before="1" w:after="160" w:line="120" w:lineRule="exact"/>
              <w:rPr>
                <w:rFonts w:asciiTheme="minorHAnsi" w:eastAsiaTheme="minorHAnsi" w:hAnsiTheme="minorHAnsi" w:cstheme="minorBidi"/>
                <w:i/>
                <w:sz w:val="13"/>
                <w:szCs w:val="13"/>
                <w:lang w:val="es-EC" w:eastAsia="en-US"/>
              </w:rPr>
            </w:pPr>
          </w:p>
          <w:p w14:paraId="6EB4E00B" w14:textId="77777777" w:rsidR="00AD0515" w:rsidRPr="00AD0515" w:rsidRDefault="00AD0515" w:rsidP="00AD0515">
            <w:pPr>
              <w:suppressAutoHyphens w:val="0"/>
              <w:spacing w:after="160" w:line="259" w:lineRule="auto"/>
              <w:rPr>
                <w:rFonts w:ascii="Calibri" w:eastAsia="Calibri" w:hAnsi="Calibri" w:cs="Calibri"/>
                <w:i/>
                <w:sz w:val="22"/>
                <w:szCs w:val="22"/>
                <w:lang w:val="es-EC" w:eastAsia="en-US"/>
              </w:rPr>
            </w:pPr>
            <w:r w:rsidRPr="00AD0515">
              <w:rPr>
                <w:rFonts w:asciiTheme="minorHAnsi" w:eastAsiaTheme="minorHAnsi" w:hAnsiTheme="minorHAnsi" w:cstheme="minorBidi"/>
                <w:i/>
                <w:sz w:val="22"/>
                <w:szCs w:val="22"/>
                <w:lang w:val="es-EC" w:eastAsia="en-US"/>
              </w:rPr>
              <w:t xml:space="preserve">    </w:t>
            </w:r>
            <w:r w:rsidRPr="00AD0515">
              <w:rPr>
                <w:rFonts w:ascii="Calibri" w:eastAsia="Calibri" w:hAnsi="Calibri" w:cs="Calibri"/>
                <w:b/>
                <w:i/>
                <w:sz w:val="22"/>
                <w:szCs w:val="22"/>
                <w:lang w:val="es-EC" w:eastAsia="en-US"/>
              </w:rPr>
              <w:t>RF-3</w:t>
            </w:r>
          </w:p>
        </w:tc>
      </w:tr>
      <w:tr w:rsidR="00AD0515" w:rsidRPr="00AD0515" w14:paraId="2D828FC7" w14:textId="77777777" w:rsidTr="00BB7D85">
        <w:trPr>
          <w:trHeight w:hRule="exact" w:val="497"/>
        </w:trPr>
        <w:tc>
          <w:tcPr>
            <w:tcW w:w="2560" w:type="dxa"/>
            <w:tcBorders>
              <w:top w:val="single" w:sz="8" w:space="0" w:color="000000"/>
              <w:left w:val="single" w:sz="8" w:space="0" w:color="000000"/>
              <w:bottom w:val="single" w:sz="8" w:space="0" w:color="000000"/>
              <w:right w:val="single" w:sz="8" w:space="0" w:color="000000"/>
            </w:tcBorders>
            <w:shd w:val="clear" w:color="auto" w:fill="CCCCCC"/>
          </w:tcPr>
          <w:p w14:paraId="32297BCB" w14:textId="77777777" w:rsidR="00AD0515" w:rsidRPr="00AD0515" w:rsidRDefault="00AD0515" w:rsidP="00AD0515">
            <w:pPr>
              <w:suppressAutoHyphens w:val="0"/>
              <w:spacing w:after="160" w:line="259" w:lineRule="auto"/>
              <w:jc w:val="center"/>
              <w:rPr>
                <w:rFonts w:ascii="Calibri" w:eastAsia="Calibri" w:hAnsi="Calibri" w:cs="Calibri"/>
                <w:i/>
                <w:sz w:val="22"/>
                <w:szCs w:val="22"/>
                <w:lang w:val="es-EC" w:eastAsia="en-US"/>
              </w:rPr>
            </w:pPr>
            <w:r w:rsidRPr="00AD0515">
              <w:rPr>
                <w:rFonts w:ascii="Calibri" w:eastAsia="Calibri" w:hAnsi="Calibri" w:cs="Calibri"/>
                <w:i/>
                <w:sz w:val="22"/>
                <w:szCs w:val="22"/>
                <w:lang w:val="es-EC" w:eastAsia="en-US"/>
              </w:rPr>
              <w:t>Título:</w:t>
            </w:r>
          </w:p>
        </w:tc>
        <w:tc>
          <w:tcPr>
            <w:tcW w:w="7363" w:type="dxa"/>
            <w:tcBorders>
              <w:top w:val="single" w:sz="8" w:space="0" w:color="000000"/>
              <w:left w:val="single" w:sz="8" w:space="0" w:color="000000"/>
              <w:bottom w:val="single" w:sz="8" w:space="0" w:color="000000"/>
              <w:right w:val="single" w:sz="8" w:space="0" w:color="000000"/>
            </w:tcBorders>
            <w:hideMark/>
          </w:tcPr>
          <w:p w14:paraId="7C7EF4CE" w14:textId="77777777" w:rsidR="00AD0515" w:rsidRPr="00AD0515" w:rsidRDefault="00AD0515" w:rsidP="00AD0515">
            <w:pPr>
              <w:suppressAutoHyphens w:val="0"/>
              <w:spacing w:before="88" w:after="160" w:line="259" w:lineRule="auto"/>
              <w:ind w:left="124"/>
              <w:rPr>
                <w:rFonts w:ascii="Calibri" w:eastAsia="Calibri" w:hAnsi="Calibri" w:cs="Calibri"/>
                <w:i/>
                <w:sz w:val="22"/>
                <w:szCs w:val="22"/>
                <w:lang w:val="es-EC" w:eastAsia="en-US"/>
              </w:rPr>
            </w:pPr>
            <w:r w:rsidRPr="00AD0515">
              <w:rPr>
                <w:rFonts w:ascii="Calibri" w:eastAsia="Calibri" w:hAnsi="Calibri" w:cs="Calibri"/>
                <w:i/>
                <w:sz w:val="22"/>
                <w:szCs w:val="22"/>
                <w:lang w:val="es-EC" w:eastAsia="en-US"/>
              </w:rPr>
              <w:t>Editar rol</w:t>
            </w:r>
          </w:p>
        </w:tc>
      </w:tr>
      <w:tr w:rsidR="00AD0515" w:rsidRPr="00AD0515" w14:paraId="0AF5A4CC" w14:textId="77777777" w:rsidTr="00BB7D85">
        <w:trPr>
          <w:trHeight w:hRule="exact" w:val="853"/>
        </w:trPr>
        <w:tc>
          <w:tcPr>
            <w:tcW w:w="2560" w:type="dxa"/>
            <w:tcBorders>
              <w:top w:val="single" w:sz="8" w:space="0" w:color="000000"/>
              <w:left w:val="single" w:sz="8" w:space="0" w:color="000000"/>
              <w:bottom w:val="single" w:sz="8" w:space="0" w:color="000000"/>
              <w:right w:val="single" w:sz="8" w:space="0" w:color="000000"/>
            </w:tcBorders>
            <w:shd w:val="clear" w:color="auto" w:fill="CCCCCC"/>
          </w:tcPr>
          <w:p w14:paraId="04D29266" w14:textId="77777777" w:rsidR="00AD0515" w:rsidRPr="00AD0515" w:rsidRDefault="00AD0515" w:rsidP="00AD0515">
            <w:pPr>
              <w:suppressAutoHyphens w:val="0"/>
              <w:spacing w:after="160" w:line="200" w:lineRule="exact"/>
              <w:rPr>
                <w:rFonts w:asciiTheme="minorHAnsi" w:eastAsiaTheme="minorHAnsi" w:hAnsiTheme="minorHAnsi" w:cstheme="minorBidi"/>
                <w:i/>
                <w:sz w:val="22"/>
                <w:szCs w:val="22"/>
                <w:lang w:val="es-EC" w:eastAsia="en-US"/>
              </w:rPr>
            </w:pPr>
          </w:p>
          <w:p w14:paraId="1D470303" w14:textId="77777777" w:rsidR="00AD0515" w:rsidRPr="00AD0515" w:rsidRDefault="00AD0515" w:rsidP="00AD0515">
            <w:pPr>
              <w:suppressAutoHyphens w:val="0"/>
              <w:spacing w:after="160" w:line="259" w:lineRule="auto"/>
              <w:ind w:left="129"/>
              <w:jc w:val="center"/>
              <w:rPr>
                <w:rFonts w:ascii="Calibri" w:eastAsia="Calibri" w:hAnsi="Calibri" w:cs="Calibri"/>
                <w:i/>
                <w:sz w:val="22"/>
                <w:szCs w:val="22"/>
                <w:lang w:val="es-EC" w:eastAsia="en-US"/>
              </w:rPr>
            </w:pPr>
            <w:r w:rsidRPr="00AD0515">
              <w:rPr>
                <w:rFonts w:ascii="Calibri" w:eastAsia="Calibri" w:hAnsi="Calibri" w:cs="Calibri"/>
                <w:i/>
                <w:spacing w:val="-20"/>
                <w:sz w:val="22"/>
                <w:szCs w:val="22"/>
                <w:lang w:val="es-EC" w:eastAsia="en-US"/>
              </w:rPr>
              <w:t>T</w:t>
            </w:r>
            <w:r w:rsidRPr="00AD0515">
              <w:rPr>
                <w:rFonts w:ascii="Calibri" w:eastAsia="Calibri" w:hAnsi="Calibri" w:cs="Calibri"/>
                <w:i/>
                <w:spacing w:val="-5"/>
                <w:sz w:val="22"/>
                <w:szCs w:val="22"/>
                <w:lang w:val="es-EC" w:eastAsia="en-US"/>
              </w:rPr>
              <w:t>e</w:t>
            </w:r>
            <w:r w:rsidRPr="00AD0515">
              <w:rPr>
                <w:rFonts w:ascii="Calibri" w:eastAsia="Calibri" w:hAnsi="Calibri" w:cs="Calibri"/>
                <w:i/>
                <w:spacing w:val="1"/>
                <w:sz w:val="22"/>
                <w:szCs w:val="22"/>
                <w:lang w:val="es-EC" w:eastAsia="en-US"/>
              </w:rPr>
              <w:t>x</w:t>
            </w:r>
            <w:r w:rsidRPr="00AD0515">
              <w:rPr>
                <w:rFonts w:ascii="Calibri" w:eastAsia="Calibri" w:hAnsi="Calibri" w:cs="Calibri"/>
                <w:i/>
                <w:spacing w:val="-3"/>
                <w:sz w:val="22"/>
                <w:szCs w:val="22"/>
                <w:lang w:val="es-EC" w:eastAsia="en-US"/>
              </w:rPr>
              <w:t>t</w:t>
            </w:r>
            <w:r w:rsidRPr="00AD0515">
              <w:rPr>
                <w:rFonts w:ascii="Calibri" w:eastAsia="Calibri" w:hAnsi="Calibri" w:cs="Calibri"/>
                <w:i/>
                <w:sz w:val="22"/>
                <w:szCs w:val="22"/>
                <w:lang w:val="es-EC" w:eastAsia="en-US"/>
              </w:rPr>
              <w:t>o:</w:t>
            </w:r>
          </w:p>
        </w:tc>
        <w:tc>
          <w:tcPr>
            <w:tcW w:w="7363" w:type="dxa"/>
            <w:tcBorders>
              <w:top w:val="single" w:sz="8" w:space="0" w:color="000000"/>
              <w:left w:val="single" w:sz="8" w:space="0" w:color="000000"/>
              <w:bottom w:val="single" w:sz="8" w:space="0" w:color="000000"/>
              <w:right w:val="single" w:sz="8" w:space="0" w:color="000000"/>
            </w:tcBorders>
            <w:hideMark/>
          </w:tcPr>
          <w:p w14:paraId="484B4728" w14:textId="77777777" w:rsidR="00AD0515" w:rsidRPr="00AD0515" w:rsidRDefault="00AD0515" w:rsidP="00AD0515">
            <w:pPr>
              <w:suppressAutoHyphens w:val="0"/>
              <w:spacing w:before="86" w:after="160" w:line="259" w:lineRule="auto"/>
              <w:ind w:left="124"/>
              <w:rPr>
                <w:rFonts w:ascii="Calibri" w:eastAsia="Calibri" w:hAnsi="Calibri" w:cs="Calibri"/>
                <w:i/>
                <w:sz w:val="22"/>
                <w:szCs w:val="22"/>
                <w:lang w:val="es-EC" w:eastAsia="en-US"/>
              </w:rPr>
            </w:pPr>
            <w:r w:rsidRPr="00AD0515">
              <w:rPr>
                <w:rFonts w:ascii="Calibri" w:eastAsia="Calibri" w:hAnsi="Calibri" w:cs="Calibri"/>
                <w:i/>
                <w:sz w:val="22"/>
                <w:szCs w:val="22"/>
                <w:lang w:val="es-EC" w:eastAsia="en-US"/>
              </w:rPr>
              <w:t>El sistema permitirá cambiar el rol que desempeña un usuario</w:t>
            </w:r>
          </w:p>
        </w:tc>
      </w:tr>
      <w:tr w:rsidR="00AD0515" w:rsidRPr="00AD0515" w14:paraId="68E9E444" w14:textId="77777777" w:rsidTr="00BB7D85">
        <w:trPr>
          <w:trHeight w:hRule="exact" w:val="556"/>
        </w:trPr>
        <w:tc>
          <w:tcPr>
            <w:tcW w:w="2560" w:type="dxa"/>
            <w:tcBorders>
              <w:top w:val="single" w:sz="8" w:space="0" w:color="000000"/>
              <w:left w:val="single" w:sz="8" w:space="0" w:color="000000"/>
              <w:bottom w:val="single" w:sz="8" w:space="0" w:color="000000"/>
              <w:right w:val="single" w:sz="8" w:space="0" w:color="000000"/>
            </w:tcBorders>
            <w:shd w:val="clear" w:color="auto" w:fill="CCCCCC"/>
          </w:tcPr>
          <w:p w14:paraId="0CBFE2BB" w14:textId="77777777" w:rsidR="00AD0515" w:rsidRPr="00AD0515" w:rsidRDefault="00AD0515" w:rsidP="00AD0515">
            <w:pPr>
              <w:suppressAutoHyphens w:val="0"/>
              <w:spacing w:before="4" w:after="160" w:line="120" w:lineRule="exact"/>
              <w:jc w:val="center"/>
              <w:rPr>
                <w:rFonts w:asciiTheme="minorHAnsi" w:eastAsiaTheme="minorHAnsi" w:hAnsiTheme="minorHAnsi" w:cstheme="minorBidi"/>
                <w:i/>
                <w:sz w:val="12"/>
                <w:szCs w:val="12"/>
                <w:lang w:val="es-EC" w:eastAsia="en-US"/>
              </w:rPr>
            </w:pPr>
          </w:p>
          <w:p w14:paraId="3869D163" w14:textId="77777777" w:rsidR="00AD0515" w:rsidRPr="00AD0515" w:rsidRDefault="00AD0515" w:rsidP="00AD0515">
            <w:pPr>
              <w:suppressAutoHyphens w:val="0"/>
              <w:spacing w:after="160" w:line="259" w:lineRule="auto"/>
              <w:jc w:val="center"/>
              <w:rPr>
                <w:rFonts w:ascii="Calibri" w:eastAsia="Calibri" w:hAnsi="Calibri" w:cs="Calibri"/>
                <w:i/>
                <w:sz w:val="22"/>
                <w:szCs w:val="22"/>
                <w:lang w:val="es-EC" w:eastAsia="en-US"/>
              </w:rPr>
            </w:pPr>
            <w:r w:rsidRPr="00AD0515">
              <w:rPr>
                <w:rFonts w:ascii="Calibri" w:eastAsia="Calibri" w:hAnsi="Calibri" w:cs="Calibri"/>
                <w:i/>
                <w:sz w:val="22"/>
                <w:szCs w:val="22"/>
                <w:lang w:val="es-EC" w:eastAsia="en-US"/>
              </w:rPr>
              <w:t>Tipo:</w:t>
            </w:r>
          </w:p>
        </w:tc>
        <w:tc>
          <w:tcPr>
            <w:tcW w:w="7363" w:type="dxa"/>
            <w:tcBorders>
              <w:top w:val="single" w:sz="8" w:space="0" w:color="000000"/>
              <w:left w:val="single" w:sz="8" w:space="0" w:color="000000"/>
              <w:bottom w:val="single" w:sz="8" w:space="0" w:color="000000"/>
              <w:right w:val="single" w:sz="8" w:space="0" w:color="000000"/>
            </w:tcBorders>
            <w:hideMark/>
          </w:tcPr>
          <w:p w14:paraId="4E92984F" w14:textId="77777777" w:rsidR="00AD0515" w:rsidRPr="00AD0515" w:rsidRDefault="00AD0515" w:rsidP="00AD0515">
            <w:pPr>
              <w:suppressAutoHyphens w:val="0"/>
              <w:spacing w:before="84" w:after="160" w:line="259" w:lineRule="auto"/>
              <w:ind w:left="124"/>
              <w:rPr>
                <w:rFonts w:ascii="Calibri" w:eastAsia="Calibri" w:hAnsi="Calibri" w:cs="Calibri"/>
                <w:i/>
                <w:sz w:val="22"/>
                <w:szCs w:val="22"/>
                <w:lang w:val="es-EC" w:eastAsia="en-US"/>
              </w:rPr>
            </w:pPr>
            <w:r w:rsidRPr="00AD0515">
              <w:rPr>
                <w:rFonts w:ascii="Calibri" w:eastAsia="Calibri" w:hAnsi="Calibri" w:cs="Calibri"/>
                <w:i/>
                <w:spacing w:val="-3"/>
                <w:sz w:val="22"/>
                <w:szCs w:val="22"/>
                <w:lang w:val="es-EC" w:eastAsia="en-US"/>
              </w:rPr>
              <w:t>F</w:t>
            </w:r>
            <w:r w:rsidRPr="00AD0515">
              <w:rPr>
                <w:rFonts w:ascii="Calibri" w:eastAsia="Calibri" w:hAnsi="Calibri" w:cs="Calibri"/>
                <w:i/>
                <w:sz w:val="22"/>
                <w:szCs w:val="22"/>
                <w:lang w:val="es-EC" w:eastAsia="en-US"/>
              </w:rPr>
              <w:t>uncional – Usuario</w:t>
            </w:r>
          </w:p>
        </w:tc>
      </w:tr>
      <w:tr w:rsidR="00AD0515" w:rsidRPr="00AD0515" w14:paraId="3DB4AF19" w14:textId="77777777" w:rsidTr="00BB7D85">
        <w:trPr>
          <w:trHeight w:hRule="exact" w:val="1771"/>
        </w:trPr>
        <w:tc>
          <w:tcPr>
            <w:tcW w:w="2560" w:type="dxa"/>
            <w:tcBorders>
              <w:top w:val="single" w:sz="8" w:space="0" w:color="000000"/>
              <w:left w:val="single" w:sz="8" w:space="0" w:color="000000"/>
              <w:bottom w:val="single" w:sz="8" w:space="0" w:color="000000"/>
              <w:right w:val="single" w:sz="8" w:space="0" w:color="000000"/>
            </w:tcBorders>
            <w:shd w:val="clear" w:color="auto" w:fill="CCCCCC"/>
          </w:tcPr>
          <w:p w14:paraId="6FE6EF2C" w14:textId="77777777" w:rsidR="00AD0515" w:rsidRPr="00AD0515" w:rsidRDefault="00AD0515" w:rsidP="00AD0515">
            <w:pPr>
              <w:suppressAutoHyphens w:val="0"/>
              <w:spacing w:before="2" w:after="160" w:line="120" w:lineRule="exact"/>
              <w:jc w:val="center"/>
              <w:rPr>
                <w:rFonts w:asciiTheme="minorHAnsi" w:eastAsiaTheme="minorHAnsi" w:hAnsiTheme="minorHAnsi" w:cstheme="minorBidi"/>
                <w:i/>
                <w:sz w:val="12"/>
                <w:szCs w:val="12"/>
                <w:lang w:val="es-EC" w:eastAsia="en-US"/>
              </w:rPr>
            </w:pPr>
          </w:p>
          <w:p w14:paraId="09726F76" w14:textId="77777777" w:rsidR="00AD0515" w:rsidRPr="00AD0515" w:rsidRDefault="00AD0515" w:rsidP="00AD0515">
            <w:pPr>
              <w:suppressAutoHyphens w:val="0"/>
              <w:spacing w:after="160" w:line="259" w:lineRule="auto"/>
              <w:ind w:right="410"/>
              <w:jc w:val="center"/>
              <w:rPr>
                <w:rFonts w:ascii="Calibri" w:eastAsia="Calibri" w:hAnsi="Calibri" w:cs="Calibri"/>
                <w:i/>
                <w:sz w:val="22"/>
                <w:szCs w:val="22"/>
                <w:lang w:val="es-EC" w:eastAsia="en-US"/>
              </w:rPr>
            </w:pPr>
            <w:r w:rsidRPr="00AD0515">
              <w:rPr>
                <w:rFonts w:ascii="Calibri" w:eastAsia="Calibri" w:hAnsi="Calibri" w:cs="Calibri"/>
                <w:i/>
                <w:sz w:val="22"/>
                <w:szCs w:val="22"/>
                <w:lang w:val="es-EC" w:eastAsia="en-US"/>
              </w:rPr>
              <w:t xml:space="preserve">  D</w:t>
            </w:r>
            <w:r w:rsidRPr="00AD0515">
              <w:rPr>
                <w:rFonts w:ascii="Calibri" w:eastAsia="Calibri" w:hAnsi="Calibri" w:cs="Calibri"/>
                <w:i/>
                <w:spacing w:val="-1"/>
                <w:sz w:val="22"/>
                <w:szCs w:val="22"/>
                <w:lang w:val="es-EC" w:eastAsia="en-US"/>
              </w:rPr>
              <w:t>e</w:t>
            </w:r>
            <w:r w:rsidRPr="00AD0515">
              <w:rPr>
                <w:rFonts w:ascii="Calibri" w:eastAsia="Calibri" w:hAnsi="Calibri" w:cs="Calibri"/>
                <w:i/>
                <w:spacing w:val="-3"/>
                <w:sz w:val="22"/>
                <w:szCs w:val="22"/>
                <w:lang w:val="es-EC" w:eastAsia="en-US"/>
              </w:rPr>
              <w:t>t</w:t>
            </w:r>
            <w:r w:rsidRPr="00AD0515">
              <w:rPr>
                <w:rFonts w:ascii="Calibri" w:eastAsia="Calibri" w:hAnsi="Calibri" w:cs="Calibri"/>
                <w:i/>
                <w:sz w:val="22"/>
                <w:szCs w:val="22"/>
                <w:lang w:val="es-EC" w:eastAsia="en-US"/>
              </w:rPr>
              <w:t>alles de requisi</w:t>
            </w:r>
            <w:r w:rsidRPr="00AD0515">
              <w:rPr>
                <w:rFonts w:ascii="Calibri" w:eastAsia="Calibri" w:hAnsi="Calibri" w:cs="Calibri"/>
                <w:i/>
                <w:spacing w:val="-3"/>
                <w:sz w:val="22"/>
                <w:szCs w:val="22"/>
                <w:lang w:val="es-EC" w:eastAsia="en-US"/>
              </w:rPr>
              <w:t>t</w:t>
            </w:r>
            <w:r w:rsidRPr="00AD0515">
              <w:rPr>
                <w:rFonts w:ascii="Calibri" w:eastAsia="Calibri" w:hAnsi="Calibri" w:cs="Calibri"/>
                <w:i/>
                <w:sz w:val="22"/>
                <w:szCs w:val="22"/>
                <w:lang w:val="es-EC" w:eastAsia="en-US"/>
              </w:rPr>
              <w:t>os y re</w:t>
            </w:r>
            <w:r w:rsidRPr="00AD0515">
              <w:rPr>
                <w:rFonts w:ascii="Calibri" w:eastAsia="Calibri" w:hAnsi="Calibri" w:cs="Calibri"/>
                <w:i/>
                <w:spacing w:val="-3"/>
                <w:sz w:val="22"/>
                <w:szCs w:val="22"/>
                <w:lang w:val="es-EC" w:eastAsia="en-US"/>
              </w:rPr>
              <w:t>s</w:t>
            </w:r>
            <w:r w:rsidRPr="00AD0515">
              <w:rPr>
                <w:rFonts w:ascii="Calibri" w:eastAsia="Calibri" w:hAnsi="Calibri" w:cs="Calibri"/>
                <w:i/>
                <w:sz w:val="22"/>
                <w:szCs w:val="22"/>
                <w:lang w:val="es-EC" w:eastAsia="en-US"/>
              </w:rPr>
              <w:t>tri</w:t>
            </w:r>
            <w:r w:rsidRPr="00AD0515">
              <w:rPr>
                <w:rFonts w:ascii="Calibri" w:eastAsia="Calibri" w:hAnsi="Calibri" w:cs="Calibri"/>
                <w:i/>
                <w:spacing w:val="-2"/>
                <w:sz w:val="22"/>
                <w:szCs w:val="22"/>
                <w:lang w:val="es-EC" w:eastAsia="en-US"/>
              </w:rPr>
              <w:t>c</w:t>
            </w:r>
            <w:r w:rsidRPr="00AD0515">
              <w:rPr>
                <w:rFonts w:ascii="Calibri" w:eastAsia="Calibri" w:hAnsi="Calibri" w:cs="Calibri"/>
                <w:i/>
                <w:sz w:val="22"/>
                <w:szCs w:val="22"/>
                <w:lang w:val="es-EC" w:eastAsia="en-US"/>
              </w:rPr>
              <w:t>ciones:</w:t>
            </w:r>
          </w:p>
        </w:tc>
        <w:tc>
          <w:tcPr>
            <w:tcW w:w="7363" w:type="dxa"/>
            <w:tcBorders>
              <w:top w:val="single" w:sz="8" w:space="0" w:color="000000"/>
              <w:left w:val="single" w:sz="8" w:space="0" w:color="000000"/>
              <w:bottom w:val="single" w:sz="8" w:space="0" w:color="000000"/>
              <w:right w:val="single" w:sz="8" w:space="0" w:color="000000"/>
            </w:tcBorders>
          </w:tcPr>
          <w:p w14:paraId="062ABABE" w14:textId="77777777" w:rsidR="00AD0515" w:rsidRPr="00AD0515" w:rsidRDefault="00AD0515" w:rsidP="00AD0515">
            <w:pPr>
              <w:suppressAutoHyphens w:val="0"/>
              <w:spacing w:after="160" w:line="259" w:lineRule="auto"/>
              <w:ind w:left="134" w:right="102"/>
              <w:rPr>
                <w:rFonts w:ascii="Calibri" w:eastAsia="Calibri" w:hAnsi="Calibri" w:cs="Calibri"/>
                <w:i/>
                <w:sz w:val="22"/>
                <w:szCs w:val="22"/>
                <w:lang w:val="es-EC" w:eastAsia="en-US"/>
              </w:rPr>
            </w:pPr>
          </w:p>
          <w:p w14:paraId="304AB955" w14:textId="77777777" w:rsidR="00AD0515" w:rsidRPr="00AD0515" w:rsidRDefault="00AD0515" w:rsidP="00AD0515">
            <w:pPr>
              <w:suppressAutoHyphens w:val="0"/>
              <w:spacing w:after="160" w:line="259" w:lineRule="auto"/>
              <w:ind w:left="134" w:right="102"/>
              <w:rPr>
                <w:rFonts w:ascii="Calibri" w:eastAsia="Calibri" w:hAnsi="Calibri" w:cs="Calibri"/>
                <w:i/>
                <w:sz w:val="22"/>
                <w:szCs w:val="22"/>
                <w:lang w:val="es-EC" w:eastAsia="en-US"/>
              </w:rPr>
            </w:pPr>
            <w:r w:rsidRPr="00AD0515">
              <w:rPr>
                <w:rFonts w:ascii="Calibri" w:eastAsia="Calibri" w:hAnsi="Calibri" w:cs="Calibri"/>
                <w:i/>
                <w:sz w:val="22"/>
                <w:szCs w:val="22"/>
                <w:lang w:val="es-EC" w:eastAsia="en-US"/>
              </w:rPr>
              <w:t>El sistema permitirá al administrador de usuarios modificar los roles de los usuarios según sea necesario, ajustando así el nivel de acceso y las funciones disponibles para cada usuario.</w:t>
            </w:r>
          </w:p>
        </w:tc>
      </w:tr>
      <w:tr w:rsidR="00AD0515" w:rsidRPr="00AD0515" w14:paraId="69CFD816" w14:textId="77777777" w:rsidTr="00BB7D85">
        <w:trPr>
          <w:trHeight w:hRule="exact" w:val="977"/>
        </w:trPr>
        <w:tc>
          <w:tcPr>
            <w:tcW w:w="2560" w:type="dxa"/>
            <w:tcBorders>
              <w:top w:val="single" w:sz="8" w:space="0" w:color="000000"/>
              <w:left w:val="single" w:sz="8" w:space="0" w:color="000000"/>
              <w:bottom w:val="single" w:sz="8" w:space="0" w:color="000000"/>
              <w:right w:val="single" w:sz="8" w:space="0" w:color="000000"/>
            </w:tcBorders>
            <w:shd w:val="clear" w:color="auto" w:fill="CCCCCC"/>
          </w:tcPr>
          <w:p w14:paraId="57AE14EB" w14:textId="77777777" w:rsidR="00AD0515" w:rsidRPr="00AD0515" w:rsidRDefault="00AD0515" w:rsidP="00AD0515">
            <w:pPr>
              <w:suppressAutoHyphens w:val="0"/>
              <w:spacing w:before="7" w:after="160" w:line="100" w:lineRule="exact"/>
              <w:jc w:val="center"/>
              <w:rPr>
                <w:rFonts w:asciiTheme="minorHAnsi" w:eastAsiaTheme="minorHAnsi" w:hAnsiTheme="minorHAnsi" w:cstheme="minorBidi"/>
                <w:i/>
                <w:sz w:val="11"/>
                <w:szCs w:val="11"/>
                <w:lang w:val="es-EC" w:eastAsia="en-US"/>
              </w:rPr>
            </w:pPr>
          </w:p>
          <w:p w14:paraId="4C65561C" w14:textId="77777777" w:rsidR="00AD0515" w:rsidRPr="00AD0515" w:rsidRDefault="00AD0515" w:rsidP="00AD0515">
            <w:pPr>
              <w:suppressAutoHyphens w:val="0"/>
              <w:spacing w:after="160" w:line="259" w:lineRule="auto"/>
              <w:ind w:right="773"/>
              <w:jc w:val="center"/>
              <w:rPr>
                <w:rFonts w:ascii="Calibri" w:eastAsia="Calibri" w:hAnsi="Calibri" w:cs="Calibri"/>
                <w:i/>
                <w:sz w:val="22"/>
                <w:szCs w:val="22"/>
                <w:lang w:val="es-EC" w:eastAsia="en-US"/>
              </w:rPr>
            </w:pPr>
            <w:r w:rsidRPr="00AD0515">
              <w:rPr>
                <w:rFonts w:ascii="Calibri" w:eastAsia="Calibri" w:hAnsi="Calibri" w:cs="Calibri"/>
                <w:i/>
                <w:spacing w:val="-4"/>
                <w:sz w:val="22"/>
                <w:szCs w:val="22"/>
                <w:lang w:val="es-EC" w:eastAsia="en-US"/>
              </w:rPr>
              <w:t>F</w:t>
            </w:r>
            <w:r w:rsidRPr="00AD0515">
              <w:rPr>
                <w:rFonts w:ascii="Calibri" w:eastAsia="Calibri" w:hAnsi="Calibri" w:cs="Calibri"/>
                <w:i/>
                <w:sz w:val="22"/>
                <w:szCs w:val="22"/>
                <w:lang w:val="es-EC" w:eastAsia="en-US"/>
              </w:rPr>
              <w:t>echa de      r</w:t>
            </w:r>
            <w:r w:rsidRPr="00AD0515">
              <w:rPr>
                <w:rFonts w:ascii="Calibri" w:eastAsia="Calibri" w:hAnsi="Calibri" w:cs="Calibri"/>
                <w:i/>
                <w:spacing w:val="-2"/>
                <w:sz w:val="22"/>
                <w:szCs w:val="22"/>
                <w:lang w:val="es-EC" w:eastAsia="en-US"/>
              </w:rPr>
              <w:t>e</w:t>
            </w:r>
            <w:r w:rsidRPr="00AD0515">
              <w:rPr>
                <w:rFonts w:ascii="Calibri" w:eastAsia="Calibri" w:hAnsi="Calibri" w:cs="Calibri"/>
                <w:i/>
                <w:sz w:val="22"/>
                <w:szCs w:val="22"/>
                <w:lang w:val="es-EC" w:eastAsia="en-US"/>
              </w:rPr>
              <w:t>visión y versión:</w:t>
            </w:r>
          </w:p>
        </w:tc>
        <w:tc>
          <w:tcPr>
            <w:tcW w:w="7363" w:type="dxa"/>
            <w:tcBorders>
              <w:top w:val="single" w:sz="8" w:space="0" w:color="000000"/>
              <w:left w:val="single" w:sz="8" w:space="0" w:color="000000"/>
              <w:bottom w:val="single" w:sz="8" w:space="0" w:color="000000"/>
              <w:right w:val="single" w:sz="8" w:space="0" w:color="000000"/>
            </w:tcBorders>
          </w:tcPr>
          <w:p w14:paraId="66A548BC" w14:textId="77777777" w:rsidR="00AD0515" w:rsidRPr="00AD0515" w:rsidRDefault="00AD0515" w:rsidP="00AD0515">
            <w:pPr>
              <w:suppressAutoHyphens w:val="0"/>
              <w:spacing w:after="160" w:line="200" w:lineRule="exact"/>
              <w:rPr>
                <w:rFonts w:asciiTheme="minorHAnsi" w:eastAsiaTheme="minorHAnsi" w:hAnsiTheme="minorHAnsi" w:cstheme="minorBidi"/>
                <w:i/>
                <w:sz w:val="22"/>
                <w:szCs w:val="22"/>
                <w:lang w:val="es-EC" w:eastAsia="en-US"/>
              </w:rPr>
            </w:pPr>
          </w:p>
          <w:p w14:paraId="6DE448F5" w14:textId="77777777" w:rsidR="00AD0515" w:rsidRPr="00AD0515" w:rsidRDefault="00AD0515" w:rsidP="00AD0515">
            <w:pPr>
              <w:suppressAutoHyphens w:val="0"/>
              <w:spacing w:after="160" w:line="259" w:lineRule="auto"/>
              <w:ind w:left="124"/>
              <w:rPr>
                <w:rFonts w:ascii="Calibri" w:eastAsia="Calibri" w:hAnsi="Calibri" w:cs="Calibri"/>
                <w:i/>
                <w:sz w:val="22"/>
                <w:szCs w:val="22"/>
                <w:lang w:val="es-EC" w:eastAsia="en-US"/>
              </w:rPr>
            </w:pPr>
            <w:r w:rsidRPr="00AD0515">
              <w:rPr>
                <w:rFonts w:ascii="Calibri" w:eastAsia="Calibri" w:hAnsi="Calibri" w:cs="Calibri"/>
                <w:i/>
                <w:sz w:val="22"/>
                <w:szCs w:val="22"/>
                <w:lang w:val="es-EC" w:eastAsia="en-US"/>
              </w:rPr>
              <w:t xml:space="preserve">15/10/23      -       </w:t>
            </w:r>
            <w:r w:rsidRPr="00AD0515">
              <w:rPr>
                <w:rFonts w:ascii="Calibri" w:eastAsia="Calibri" w:hAnsi="Calibri" w:cs="Calibri"/>
                <w:i/>
                <w:spacing w:val="-12"/>
                <w:sz w:val="22"/>
                <w:szCs w:val="22"/>
                <w:lang w:val="es-EC" w:eastAsia="en-US"/>
              </w:rPr>
              <w:t>V</w:t>
            </w:r>
            <w:r w:rsidRPr="00AD0515">
              <w:rPr>
                <w:rFonts w:ascii="Calibri" w:eastAsia="Calibri" w:hAnsi="Calibri" w:cs="Calibri"/>
                <w:i/>
                <w:sz w:val="22"/>
                <w:szCs w:val="22"/>
                <w:lang w:val="es-EC" w:eastAsia="en-US"/>
              </w:rPr>
              <w:t>ersión 1.0</w:t>
            </w:r>
          </w:p>
        </w:tc>
      </w:tr>
      <w:tr w:rsidR="00AD0515" w:rsidRPr="00AD0515" w14:paraId="2947EFEA" w14:textId="77777777" w:rsidTr="00BB7D85">
        <w:trPr>
          <w:trHeight w:hRule="exact" w:val="563"/>
        </w:trPr>
        <w:tc>
          <w:tcPr>
            <w:tcW w:w="2560" w:type="dxa"/>
            <w:tcBorders>
              <w:top w:val="single" w:sz="8" w:space="0" w:color="000000"/>
              <w:left w:val="single" w:sz="8" w:space="0" w:color="000000"/>
              <w:bottom w:val="single" w:sz="8" w:space="0" w:color="000000"/>
              <w:right w:val="single" w:sz="8" w:space="0" w:color="000000"/>
            </w:tcBorders>
            <w:shd w:val="clear" w:color="auto" w:fill="CCCCCC"/>
          </w:tcPr>
          <w:p w14:paraId="65A1B236" w14:textId="77777777" w:rsidR="00AD0515" w:rsidRPr="00AD0515" w:rsidRDefault="00AD0515" w:rsidP="00AD0515">
            <w:pPr>
              <w:suppressAutoHyphens w:val="0"/>
              <w:spacing w:before="1" w:after="160" w:line="120" w:lineRule="exact"/>
              <w:jc w:val="center"/>
              <w:rPr>
                <w:rFonts w:asciiTheme="minorHAnsi" w:eastAsiaTheme="minorHAnsi" w:hAnsiTheme="minorHAnsi" w:cstheme="minorBidi"/>
                <w:i/>
                <w:sz w:val="12"/>
                <w:szCs w:val="12"/>
                <w:lang w:val="es-EC" w:eastAsia="en-US"/>
              </w:rPr>
            </w:pPr>
          </w:p>
          <w:p w14:paraId="073EA2E1" w14:textId="77777777" w:rsidR="00AD0515" w:rsidRPr="00AD0515" w:rsidRDefault="00AD0515" w:rsidP="00AD0515">
            <w:pPr>
              <w:suppressAutoHyphens w:val="0"/>
              <w:spacing w:after="160" w:line="259" w:lineRule="auto"/>
              <w:rPr>
                <w:rFonts w:ascii="Calibri" w:eastAsia="Calibri" w:hAnsi="Calibri" w:cs="Calibri"/>
                <w:i/>
                <w:sz w:val="22"/>
                <w:szCs w:val="22"/>
                <w:lang w:val="es-EC" w:eastAsia="en-US"/>
              </w:rPr>
            </w:pPr>
            <w:r w:rsidRPr="00AD0515">
              <w:rPr>
                <w:rFonts w:asciiTheme="minorHAnsi" w:eastAsiaTheme="minorHAnsi" w:hAnsiTheme="minorHAnsi" w:cstheme="minorBidi"/>
                <w:i/>
                <w:sz w:val="22"/>
                <w:szCs w:val="22"/>
                <w:lang w:val="es-EC" w:eastAsia="en-US"/>
              </w:rPr>
              <w:t xml:space="preserve">            </w:t>
            </w:r>
            <w:r w:rsidRPr="00AD0515">
              <w:rPr>
                <w:rFonts w:ascii="Calibri" w:eastAsia="Calibri" w:hAnsi="Calibri" w:cs="Calibri"/>
                <w:i/>
                <w:sz w:val="22"/>
                <w:szCs w:val="22"/>
                <w:lang w:val="es-EC" w:eastAsia="en-US"/>
              </w:rPr>
              <w:t>Prioridad:</w:t>
            </w:r>
          </w:p>
        </w:tc>
        <w:tc>
          <w:tcPr>
            <w:tcW w:w="7363" w:type="dxa"/>
            <w:tcBorders>
              <w:top w:val="single" w:sz="8" w:space="0" w:color="000000"/>
              <w:left w:val="single" w:sz="8" w:space="0" w:color="000000"/>
              <w:bottom w:val="single" w:sz="8" w:space="0" w:color="000000"/>
              <w:right w:val="single" w:sz="8" w:space="0" w:color="000000"/>
            </w:tcBorders>
            <w:hideMark/>
          </w:tcPr>
          <w:p w14:paraId="08FB3C60" w14:textId="77777777" w:rsidR="00AD0515" w:rsidRPr="00AD0515" w:rsidRDefault="00AD0515" w:rsidP="00AD0515">
            <w:pPr>
              <w:suppressAutoHyphens w:val="0"/>
              <w:spacing w:before="81" w:after="160" w:line="259" w:lineRule="auto"/>
              <w:ind w:left="124"/>
              <w:rPr>
                <w:rFonts w:ascii="Calibri" w:eastAsia="Calibri" w:hAnsi="Calibri" w:cs="Calibri"/>
                <w:i/>
                <w:sz w:val="22"/>
                <w:szCs w:val="22"/>
                <w:lang w:val="es-EC" w:eastAsia="en-US"/>
              </w:rPr>
            </w:pPr>
            <w:r w:rsidRPr="00AD0515">
              <w:rPr>
                <w:rFonts w:ascii="Calibri" w:eastAsia="Calibri" w:hAnsi="Calibri" w:cs="Calibri"/>
                <w:b/>
                <w:i/>
                <w:sz w:val="22"/>
                <w:szCs w:val="22"/>
                <w:lang w:val="es-EC" w:eastAsia="en-US"/>
              </w:rPr>
              <w:t>Media</w:t>
            </w:r>
          </w:p>
        </w:tc>
      </w:tr>
    </w:tbl>
    <w:p w14:paraId="47CBB0F6" w14:textId="77777777" w:rsidR="00AD0515" w:rsidRPr="00AD0515" w:rsidRDefault="00AD0515" w:rsidP="00AD0515">
      <w:pPr>
        <w:suppressAutoHyphens w:val="0"/>
        <w:spacing w:after="160" w:line="259" w:lineRule="auto"/>
        <w:rPr>
          <w:rFonts w:ascii="Segoe UI" w:eastAsiaTheme="minorHAnsi" w:hAnsi="Segoe UI" w:cs="Segoe UI"/>
          <w:lang w:eastAsia="en-US"/>
        </w:rPr>
      </w:pPr>
    </w:p>
    <w:p w14:paraId="3EAC61EE" w14:textId="14F97B88" w:rsidR="00AD0515" w:rsidRDefault="00AD0515">
      <w:pPr>
        <w:suppressAutoHyphens w:val="0"/>
        <w:rPr>
          <w:b/>
          <w:bCs/>
        </w:rPr>
      </w:pPr>
    </w:p>
    <w:p w14:paraId="73ACB663" w14:textId="77777777" w:rsidR="00AD0515" w:rsidRDefault="00AD0515">
      <w:pPr>
        <w:suppressAutoHyphens w:val="0"/>
        <w:rPr>
          <w:b/>
          <w:bCs/>
        </w:rPr>
      </w:pPr>
    </w:p>
    <w:p w14:paraId="3631B8AE" w14:textId="77777777" w:rsidR="00AD0515" w:rsidRDefault="00AD0515">
      <w:pPr>
        <w:suppressAutoHyphens w:val="0"/>
        <w:rPr>
          <w:b/>
          <w:bCs/>
        </w:rPr>
      </w:pPr>
    </w:p>
    <w:p w14:paraId="4864FF5A" w14:textId="77777777" w:rsidR="00AD0515" w:rsidRDefault="00AD0515">
      <w:pPr>
        <w:suppressAutoHyphens w:val="0"/>
        <w:rPr>
          <w:b/>
          <w:bCs/>
        </w:rPr>
      </w:pPr>
    </w:p>
    <w:p w14:paraId="640C483F" w14:textId="77777777" w:rsidR="00794856" w:rsidRDefault="00794856">
      <w:pPr>
        <w:suppressAutoHyphens w:val="0"/>
        <w:rPr>
          <w:b/>
          <w:bCs/>
        </w:rPr>
      </w:pPr>
    </w:p>
    <w:p w14:paraId="1BA1F1DC" w14:textId="77777777" w:rsidR="00794856" w:rsidRDefault="00794856">
      <w:pPr>
        <w:suppressAutoHyphens w:val="0"/>
        <w:rPr>
          <w:b/>
          <w:bCs/>
        </w:rPr>
      </w:pPr>
    </w:p>
    <w:p w14:paraId="55AF0A1E" w14:textId="77777777" w:rsidR="00794856" w:rsidRDefault="00794856">
      <w:pPr>
        <w:suppressAutoHyphens w:val="0"/>
        <w:rPr>
          <w:b/>
          <w:bCs/>
        </w:rPr>
      </w:pPr>
    </w:p>
    <w:p w14:paraId="7BD26542" w14:textId="77777777" w:rsidR="00794856" w:rsidRDefault="00794856">
      <w:pPr>
        <w:suppressAutoHyphens w:val="0"/>
        <w:rPr>
          <w:b/>
          <w:bCs/>
        </w:rPr>
      </w:pPr>
    </w:p>
    <w:p w14:paraId="3EE52422" w14:textId="77777777" w:rsidR="00794856" w:rsidRDefault="00794856">
      <w:pPr>
        <w:suppressAutoHyphens w:val="0"/>
        <w:rPr>
          <w:b/>
          <w:bCs/>
        </w:rPr>
      </w:pPr>
    </w:p>
    <w:p w14:paraId="0244CB86" w14:textId="77777777" w:rsidR="00794856" w:rsidRDefault="00794856">
      <w:pPr>
        <w:suppressAutoHyphens w:val="0"/>
        <w:rPr>
          <w:b/>
          <w:bCs/>
        </w:rPr>
      </w:pPr>
    </w:p>
    <w:p w14:paraId="587CF300" w14:textId="77777777" w:rsidR="00794856" w:rsidRDefault="00794856">
      <w:pPr>
        <w:suppressAutoHyphens w:val="0"/>
        <w:rPr>
          <w:b/>
          <w:bCs/>
        </w:rPr>
      </w:pPr>
    </w:p>
    <w:p w14:paraId="5F97F25E" w14:textId="77777777" w:rsidR="00794856" w:rsidRDefault="00794856">
      <w:pPr>
        <w:suppressAutoHyphens w:val="0"/>
        <w:rPr>
          <w:b/>
          <w:bCs/>
        </w:rPr>
      </w:pPr>
    </w:p>
    <w:p w14:paraId="408E8C80" w14:textId="77777777" w:rsidR="00794856" w:rsidRDefault="00794856">
      <w:pPr>
        <w:suppressAutoHyphens w:val="0"/>
        <w:rPr>
          <w:b/>
          <w:bCs/>
        </w:rPr>
      </w:pPr>
    </w:p>
    <w:p w14:paraId="184E8E1E" w14:textId="77777777" w:rsidR="00794856" w:rsidRDefault="00794856">
      <w:pPr>
        <w:suppressAutoHyphens w:val="0"/>
        <w:rPr>
          <w:b/>
          <w:bCs/>
        </w:rPr>
      </w:pPr>
    </w:p>
    <w:p w14:paraId="04697B21" w14:textId="77777777" w:rsidR="00794856" w:rsidRDefault="00794856">
      <w:pPr>
        <w:suppressAutoHyphens w:val="0"/>
        <w:rPr>
          <w:b/>
          <w:bCs/>
        </w:rPr>
      </w:pPr>
    </w:p>
    <w:p w14:paraId="298997B5" w14:textId="77777777" w:rsidR="00794856" w:rsidRDefault="00794856">
      <w:pPr>
        <w:suppressAutoHyphens w:val="0"/>
        <w:rPr>
          <w:b/>
          <w:bCs/>
        </w:rPr>
      </w:pPr>
    </w:p>
    <w:p w14:paraId="3FF6D5DA" w14:textId="77777777" w:rsidR="00794856" w:rsidRDefault="00794856">
      <w:pPr>
        <w:suppressAutoHyphens w:val="0"/>
        <w:rPr>
          <w:b/>
          <w:bCs/>
        </w:rPr>
      </w:pPr>
    </w:p>
    <w:p w14:paraId="19C8AB70" w14:textId="77777777" w:rsidR="00794856" w:rsidRDefault="00794856">
      <w:pPr>
        <w:suppressAutoHyphens w:val="0"/>
        <w:rPr>
          <w:b/>
          <w:bCs/>
        </w:rPr>
      </w:pPr>
    </w:p>
    <w:p w14:paraId="5103D4A6" w14:textId="77777777" w:rsidR="00794856" w:rsidRDefault="00794856">
      <w:pPr>
        <w:suppressAutoHyphens w:val="0"/>
        <w:rPr>
          <w:b/>
          <w:bCs/>
        </w:rPr>
      </w:pPr>
    </w:p>
    <w:p w14:paraId="30A877EB" w14:textId="77777777" w:rsidR="00794856" w:rsidRDefault="00794856">
      <w:pPr>
        <w:suppressAutoHyphens w:val="0"/>
        <w:rPr>
          <w:b/>
          <w:bCs/>
        </w:rPr>
      </w:pPr>
    </w:p>
    <w:p w14:paraId="7BD27E0B" w14:textId="77777777" w:rsidR="00794856" w:rsidRDefault="00794856">
      <w:pPr>
        <w:suppressAutoHyphens w:val="0"/>
        <w:rPr>
          <w:b/>
          <w:bCs/>
        </w:rPr>
      </w:pPr>
    </w:p>
    <w:p w14:paraId="3D2D7416" w14:textId="77777777" w:rsidR="00794856" w:rsidRDefault="00794856">
      <w:pPr>
        <w:suppressAutoHyphens w:val="0"/>
        <w:rPr>
          <w:b/>
          <w:bCs/>
        </w:rPr>
      </w:pPr>
    </w:p>
    <w:p w14:paraId="76FC37A5" w14:textId="77777777" w:rsidR="00794856" w:rsidRDefault="00794856">
      <w:pPr>
        <w:suppressAutoHyphens w:val="0"/>
        <w:rPr>
          <w:b/>
          <w:bCs/>
        </w:rPr>
      </w:pPr>
    </w:p>
    <w:p w14:paraId="3A9AC30C" w14:textId="77777777" w:rsidR="00794856" w:rsidRDefault="00794856">
      <w:pPr>
        <w:suppressAutoHyphens w:val="0"/>
        <w:rPr>
          <w:b/>
          <w:bCs/>
        </w:rPr>
      </w:pPr>
    </w:p>
    <w:p w14:paraId="6064E99A" w14:textId="77777777" w:rsidR="00794856" w:rsidRDefault="00794856">
      <w:pPr>
        <w:suppressAutoHyphens w:val="0"/>
        <w:rPr>
          <w:b/>
          <w:bCs/>
        </w:rPr>
      </w:pPr>
    </w:p>
    <w:p w14:paraId="52EDD775" w14:textId="77777777" w:rsidR="00794856" w:rsidRDefault="00794856">
      <w:pPr>
        <w:suppressAutoHyphens w:val="0"/>
        <w:rPr>
          <w:b/>
          <w:bCs/>
        </w:rPr>
      </w:pPr>
    </w:p>
    <w:p w14:paraId="06841D3F" w14:textId="77777777" w:rsidR="00AD0515" w:rsidRDefault="00AD0515">
      <w:pPr>
        <w:suppressAutoHyphens w:val="0"/>
        <w:rPr>
          <w:b/>
          <w:bCs/>
        </w:rPr>
      </w:pPr>
    </w:p>
    <w:p w14:paraId="3B9A0A9F" w14:textId="77777777" w:rsidR="00AD0515" w:rsidRDefault="00AD0515" w:rsidP="00AD0515">
      <w:pPr>
        <w:rPr>
          <w:rFonts w:ascii="Segoe UI" w:hAnsi="Segoe UI" w:cs="Segoe UI"/>
        </w:rPr>
      </w:pPr>
    </w:p>
    <w:tbl>
      <w:tblPr>
        <w:tblpPr w:leftFromText="141" w:rightFromText="141" w:vertAnchor="text" w:horzAnchor="margin" w:tblpXSpec="center" w:tblpY="-96"/>
        <w:tblW w:w="9629" w:type="dxa"/>
        <w:tblLayout w:type="fixed"/>
        <w:tblCellMar>
          <w:left w:w="0" w:type="dxa"/>
          <w:right w:w="0" w:type="dxa"/>
        </w:tblCellMar>
        <w:tblLook w:val="01E0" w:firstRow="1" w:lastRow="1" w:firstColumn="1" w:lastColumn="1" w:noHBand="0" w:noVBand="0"/>
      </w:tblPr>
      <w:tblGrid>
        <w:gridCol w:w="2552"/>
        <w:gridCol w:w="7077"/>
      </w:tblGrid>
      <w:tr w:rsidR="00AD0515" w14:paraId="45A9BFCD" w14:textId="77777777" w:rsidTr="00BB7D85">
        <w:trPr>
          <w:trHeight w:hRule="exact" w:val="597"/>
        </w:trPr>
        <w:tc>
          <w:tcPr>
            <w:tcW w:w="2552" w:type="dxa"/>
            <w:tcBorders>
              <w:top w:val="single" w:sz="8" w:space="0" w:color="000000"/>
              <w:left w:val="single" w:sz="8" w:space="0" w:color="000000"/>
              <w:bottom w:val="single" w:sz="8" w:space="0" w:color="000000"/>
              <w:right w:val="single" w:sz="8" w:space="0" w:color="000000"/>
            </w:tcBorders>
            <w:shd w:val="clear" w:color="auto" w:fill="CCCCCC"/>
          </w:tcPr>
          <w:p w14:paraId="1F965765" w14:textId="77777777" w:rsidR="00AD0515" w:rsidRDefault="00AD0515" w:rsidP="00BB7D85">
            <w:pPr>
              <w:spacing w:before="1" w:line="120" w:lineRule="exact"/>
              <w:jc w:val="center"/>
              <w:rPr>
                <w:sz w:val="13"/>
                <w:szCs w:val="13"/>
              </w:rPr>
            </w:pPr>
          </w:p>
          <w:p w14:paraId="65A38B2A" w14:textId="77777777" w:rsidR="00AD0515" w:rsidRDefault="00AD0515" w:rsidP="00BB7D85">
            <w:pPr>
              <w:jc w:val="center"/>
              <w:rPr>
                <w:rFonts w:ascii="Calibri" w:eastAsia="Calibri" w:hAnsi="Calibri" w:cs="Calibri"/>
              </w:rPr>
            </w:pPr>
            <w:r>
              <w:rPr>
                <w:rFonts w:ascii="Calibri" w:eastAsia="Calibri" w:hAnsi="Calibri" w:cs="Calibri"/>
                <w:i/>
              </w:rPr>
              <w:t>Número:</w:t>
            </w:r>
          </w:p>
        </w:tc>
        <w:tc>
          <w:tcPr>
            <w:tcW w:w="7077" w:type="dxa"/>
            <w:tcBorders>
              <w:top w:val="single" w:sz="8" w:space="0" w:color="000000"/>
              <w:left w:val="single" w:sz="8" w:space="0" w:color="000000"/>
              <w:bottom w:val="single" w:sz="8" w:space="0" w:color="000000"/>
              <w:right w:val="single" w:sz="8" w:space="0" w:color="000000"/>
            </w:tcBorders>
          </w:tcPr>
          <w:p w14:paraId="4E1EC36B" w14:textId="77777777" w:rsidR="00AD0515" w:rsidRDefault="00AD0515" w:rsidP="00BB7D85">
            <w:pPr>
              <w:spacing w:before="1" w:line="120" w:lineRule="exact"/>
              <w:rPr>
                <w:sz w:val="13"/>
                <w:szCs w:val="13"/>
              </w:rPr>
            </w:pPr>
          </w:p>
          <w:p w14:paraId="0D3BAEB3" w14:textId="77777777" w:rsidR="00AD0515" w:rsidRDefault="00AD0515" w:rsidP="00BB7D85">
            <w:pPr>
              <w:rPr>
                <w:rFonts w:ascii="Calibri" w:eastAsia="Calibri" w:hAnsi="Calibri" w:cs="Calibri"/>
              </w:rPr>
            </w:pPr>
            <w:r>
              <w:t xml:space="preserve">    </w:t>
            </w:r>
            <w:r>
              <w:rPr>
                <w:rFonts w:ascii="Calibri" w:eastAsia="Calibri" w:hAnsi="Calibri" w:cs="Calibri"/>
                <w:b/>
                <w:i/>
              </w:rPr>
              <w:t>RF-4</w:t>
            </w:r>
          </w:p>
        </w:tc>
      </w:tr>
      <w:tr w:rsidR="00AD0515" w14:paraId="49337B0B" w14:textId="77777777" w:rsidTr="00BB7D85">
        <w:trPr>
          <w:trHeight w:hRule="exact" w:val="497"/>
        </w:trPr>
        <w:tc>
          <w:tcPr>
            <w:tcW w:w="2552" w:type="dxa"/>
            <w:tcBorders>
              <w:top w:val="single" w:sz="8" w:space="0" w:color="000000"/>
              <w:left w:val="single" w:sz="8" w:space="0" w:color="000000"/>
              <w:bottom w:val="single" w:sz="8" w:space="0" w:color="000000"/>
              <w:right w:val="single" w:sz="8" w:space="0" w:color="000000"/>
            </w:tcBorders>
            <w:shd w:val="clear" w:color="auto" w:fill="CCCCCC"/>
          </w:tcPr>
          <w:p w14:paraId="1C2FECD9" w14:textId="77777777" w:rsidR="00AD0515" w:rsidRDefault="00AD0515" w:rsidP="00BB7D85">
            <w:pPr>
              <w:jc w:val="center"/>
              <w:rPr>
                <w:rFonts w:ascii="Calibri" w:eastAsia="Calibri" w:hAnsi="Calibri" w:cs="Calibri"/>
              </w:rPr>
            </w:pPr>
            <w:r>
              <w:rPr>
                <w:rFonts w:ascii="Calibri" w:eastAsia="Calibri" w:hAnsi="Calibri" w:cs="Calibri"/>
                <w:i/>
              </w:rPr>
              <w:t>Título:</w:t>
            </w:r>
          </w:p>
        </w:tc>
        <w:tc>
          <w:tcPr>
            <w:tcW w:w="7077" w:type="dxa"/>
            <w:tcBorders>
              <w:top w:val="single" w:sz="8" w:space="0" w:color="000000"/>
              <w:left w:val="single" w:sz="8" w:space="0" w:color="000000"/>
              <w:bottom w:val="single" w:sz="8" w:space="0" w:color="000000"/>
              <w:right w:val="single" w:sz="8" w:space="0" w:color="000000"/>
            </w:tcBorders>
            <w:hideMark/>
          </w:tcPr>
          <w:p w14:paraId="759DFE58" w14:textId="77777777" w:rsidR="00AD0515" w:rsidRDefault="00AD0515" w:rsidP="00BB7D85">
            <w:pPr>
              <w:pStyle w:val="Estilo1"/>
              <w:rPr>
                <w:rFonts w:eastAsia="Calibri"/>
              </w:rPr>
            </w:pPr>
            <w:r>
              <w:t>Administración de usuarios y roles.</w:t>
            </w:r>
          </w:p>
        </w:tc>
      </w:tr>
      <w:tr w:rsidR="00AD0515" w14:paraId="4CA7A8A8" w14:textId="77777777" w:rsidTr="00BB7D85">
        <w:trPr>
          <w:trHeight w:hRule="exact" w:val="1066"/>
        </w:trPr>
        <w:tc>
          <w:tcPr>
            <w:tcW w:w="2552" w:type="dxa"/>
            <w:tcBorders>
              <w:top w:val="single" w:sz="8" w:space="0" w:color="000000"/>
              <w:left w:val="single" w:sz="8" w:space="0" w:color="000000"/>
              <w:bottom w:val="single" w:sz="8" w:space="0" w:color="000000"/>
              <w:right w:val="single" w:sz="8" w:space="0" w:color="000000"/>
            </w:tcBorders>
            <w:shd w:val="clear" w:color="auto" w:fill="CCCCCC"/>
          </w:tcPr>
          <w:p w14:paraId="57041F40" w14:textId="77777777" w:rsidR="00AD0515" w:rsidRDefault="00AD0515" w:rsidP="00BB7D85">
            <w:pPr>
              <w:spacing w:before="6" w:line="120" w:lineRule="exact"/>
              <w:jc w:val="center"/>
              <w:rPr>
                <w:sz w:val="12"/>
                <w:szCs w:val="12"/>
              </w:rPr>
            </w:pPr>
          </w:p>
          <w:p w14:paraId="542FB450" w14:textId="77777777" w:rsidR="00AD0515" w:rsidRDefault="00AD0515" w:rsidP="00BB7D85">
            <w:pPr>
              <w:spacing w:line="200" w:lineRule="exact"/>
              <w:jc w:val="center"/>
            </w:pPr>
          </w:p>
          <w:p w14:paraId="452547A4" w14:textId="77777777" w:rsidR="00AD0515" w:rsidRDefault="00AD0515" w:rsidP="00BB7D85">
            <w:pPr>
              <w:ind w:left="129"/>
              <w:jc w:val="center"/>
              <w:rPr>
                <w:rFonts w:ascii="Calibri" w:eastAsia="Calibri" w:hAnsi="Calibri" w:cs="Calibri"/>
              </w:rPr>
            </w:pPr>
            <w:r>
              <w:rPr>
                <w:rFonts w:ascii="Calibri" w:eastAsia="Calibri" w:hAnsi="Calibri" w:cs="Calibri"/>
                <w:i/>
                <w:spacing w:val="-20"/>
              </w:rPr>
              <w:t>T</w:t>
            </w:r>
            <w:r>
              <w:rPr>
                <w:rFonts w:ascii="Calibri" w:eastAsia="Calibri" w:hAnsi="Calibri" w:cs="Calibri"/>
                <w:i/>
                <w:spacing w:val="-5"/>
              </w:rPr>
              <w:t>e</w:t>
            </w:r>
            <w:r>
              <w:rPr>
                <w:rFonts w:ascii="Calibri" w:eastAsia="Calibri" w:hAnsi="Calibri" w:cs="Calibri"/>
                <w:i/>
                <w:spacing w:val="1"/>
              </w:rPr>
              <w:t>x</w:t>
            </w:r>
            <w:r>
              <w:rPr>
                <w:rFonts w:ascii="Calibri" w:eastAsia="Calibri" w:hAnsi="Calibri" w:cs="Calibri"/>
                <w:i/>
                <w:spacing w:val="-3"/>
              </w:rPr>
              <w:t>t</w:t>
            </w:r>
            <w:r>
              <w:rPr>
                <w:rFonts w:ascii="Calibri" w:eastAsia="Calibri" w:hAnsi="Calibri" w:cs="Calibri"/>
                <w:i/>
              </w:rPr>
              <w:t>o:</w:t>
            </w:r>
          </w:p>
        </w:tc>
        <w:tc>
          <w:tcPr>
            <w:tcW w:w="7077" w:type="dxa"/>
            <w:tcBorders>
              <w:top w:val="single" w:sz="8" w:space="0" w:color="000000"/>
              <w:left w:val="single" w:sz="8" w:space="0" w:color="000000"/>
              <w:bottom w:val="single" w:sz="8" w:space="0" w:color="000000"/>
              <w:right w:val="single" w:sz="8" w:space="0" w:color="000000"/>
            </w:tcBorders>
            <w:hideMark/>
          </w:tcPr>
          <w:p w14:paraId="423A2B9B" w14:textId="77777777" w:rsidR="00AD0515" w:rsidRDefault="00AD0515" w:rsidP="00BB7D85">
            <w:pPr>
              <w:pStyle w:val="Estilo1"/>
              <w:rPr>
                <w:rFonts w:eastAsia="Calibri"/>
              </w:rPr>
            </w:pPr>
            <w:r>
              <w:t>Se controla el acceso y los privilegios de los usuarios dentro del sistema, garantizando la seguridad y la privacidad de los datos.</w:t>
            </w:r>
          </w:p>
        </w:tc>
      </w:tr>
      <w:tr w:rsidR="00AD0515" w14:paraId="161C1311" w14:textId="77777777" w:rsidTr="00BB7D85">
        <w:trPr>
          <w:trHeight w:hRule="exact" w:val="520"/>
        </w:trPr>
        <w:tc>
          <w:tcPr>
            <w:tcW w:w="2552" w:type="dxa"/>
            <w:tcBorders>
              <w:top w:val="single" w:sz="8" w:space="0" w:color="000000"/>
              <w:left w:val="single" w:sz="8" w:space="0" w:color="000000"/>
              <w:bottom w:val="single" w:sz="8" w:space="0" w:color="000000"/>
              <w:right w:val="single" w:sz="8" w:space="0" w:color="000000"/>
            </w:tcBorders>
            <w:shd w:val="clear" w:color="auto" w:fill="CCCCCC"/>
          </w:tcPr>
          <w:p w14:paraId="56FE1C95" w14:textId="77777777" w:rsidR="00AD0515" w:rsidRDefault="00AD0515" w:rsidP="00BB7D85">
            <w:pPr>
              <w:spacing w:before="4" w:line="120" w:lineRule="exact"/>
              <w:jc w:val="center"/>
              <w:rPr>
                <w:sz w:val="12"/>
                <w:szCs w:val="12"/>
              </w:rPr>
            </w:pPr>
          </w:p>
          <w:p w14:paraId="6D9B5B04" w14:textId="77777777" w:rsidR="00AD0515" w:rsidRDefault="00AD0515" w:rsidP="00BB7D85">
            <w:pPr>
              <w:jc w:val="center"/>
              <w:rPr>
                <w:rFonts w:ascii="Calibri" w:eastAsia="Calibri" w:hAnsi="Calibri" w:cs="Calibri"/>
              </w:rPr>
            </w:pPr>
            <w:r>
              <w:rPr>
                <w:rFonts w:ascii="Calibri" w:eastAsia="Calibri" w:hAnsi="Calibri" w:cs="Calibri"/>
                <w:i/>
              </w:rPr>
              <w:t>Tipo:</w:t>
            </w:r>
          </w:p>
        </w:tc>
        <w:tc>
          <w:tcPr>
            <w:tcW w:w="7077" w:type="dxa"/>
            <w:tcBorders>
              <w:top w:val="single" w:sz="8" w:space="0" w:color="000000"/>
              <w:left w:val="single" w:sz="8" w:space="0" w:color="000000"/>
              <w:bottom w:val="single" w:sz="8" w:space="0" w:color="000000"/>
              <w:right w:val="single" w:sz="8" w:space="0" w:color="000000"/>
            </w:tcBorders>
            <w:hideMark/>
          </w:tcPr>
          <w:p w14:paraId="7BFF8EF4" w14:textId="77777777" w:rsidR="00AD0515" w:rsidRDefault="00AD0515" w:rsidP="00BB7D85">
            <w:pPr>
              <w:spacing w:before="84"/>
              <w:ind w:left="124"/>
              <w:rPr>
                <w:rFonts w:ascii="Calibri" w:eastAsia="Calibri" w:hAnsi="Calibri" w:cs="Calibri"/>
              </w:rPr>
            </w:pPr>
            <w:r>
              <w:rPr>
                <w:rFonts w:ascii="Calibri" w:eastAsia="Calibri" w:hAnsi="Calibri" w:cs="Calibri"/>
                <w:i/>
                <w:spacing w:val="-3"/>
              </w:rPr>
              <w:t>F</w:t>
            </w:r>
            <w:r>
              <w:rPr>
                <w:rFonts w:ascii="Calibri" w:eastAsia="Calibri" w:hAnsi="Calibri" w:cs="Calibri"/>
                <w:i/>
              </w:rPr>
              <w:t xml:space="preserve">uncional </w:t>
            </w:r>
            <w:r>
              <w:rPr>
                <w:rStyle w:val="Estilo1Car"/>
                <w:rFonts w:eastAsia="Calibri"/>
              </w:rPr>
              <w:t xml:space="preserve">– </w:t>
            </w:r>
            <w:r>
              <w:rPr>
                <w:rStyle w:val="Estilo1Car"/>
                <w:rFonts w:eastAsiaTheme="minorHAnsi"/>
              </w:rPr>
              <w:t>Administración de usuarios y roles.</w:t>
            </w:r>
          </w:p>
        </w:tc>
      </w:tr>
      <w:tr w:rsidR="00AD0515" w14:paraId="74CD4C22" w14:textId="77777777" w:rsidTr="00BB7D85">
        <w:trPr>
          <w:trHeight w:hRule="exact" w:val="3286"/>
        </w:trPr>
        <w:tc>
          <w:tcPr>
            <w:tcW w:w="2552" w:type="dxa"/>
            <w:tcBorders>
              <w:top w:val="single" w:sz="8" w:space="0" w:color="000000"/>
              <w:left w:val="single" w:sz="8" w:space="0" w:color="000000"/>
              <w:bottom w:val="single" w:sz="8" w:space="0" w:color="000000"/>
              <w:right w:val="single" w:sz="8" w:space="0" w:color="000000"/>
            </w:tcBorders>
            <w:shd w:val="clear" w:color="auto" w:fill="CCCCCC"/>
          </w:tcPr>
          <w:p w14:paraId="4E14205B" w14:textId="77777777" w:rsidR="00AD0515" w:rsidRDefault="00AD0515" w:rsidP="00BB7D85">
            <w:pPr>
              <w:spacing w:before="2" w:line="120" w:lineRule="exact"/>
              <w:jc w:val="center"/>
              <w:rPr>
                <w:sz w:val="12"/>
                <w:szCs w:val="12"/>
              </w:rPr>
            </w:pPr>
          </w:p>
          <w:p w14:paraId="752A3133" w14:textId="77777777" w:rsidR="00AD0515" w:rsidRDefault="00AD0515" w:rsidP="00BB7D85">
            <w:pPr>
              <w:ind w:right="410"/>
              <w:jc w:val="center"/>
              <w:rPr>
                <w:rFonts w:ascii="Calibri" w:eastAsia="Calibri" w:hAnsi="Calibri" w:cs="Calibri"/>
              </w:rPr>
            </w:pPr>
            <w:r>
              <w:rPr>
                <w:rFonts w:ascii="Calibri" w:eastAsia="Calibri" w:hAnsi="Calibri" w:cs="Calibri"/>
                <w:i/>
              </w:rPr>
              <w:t xml:space="preserve">  D</w:t>
            </w:r>
            <w:r>
              <w:rPr>
                <w:rFonts w:ascii="Calibri" w:eastAsia="Calibri" w:hAnsi="Calibri" w:cs="Calibri"/>
                <w:i/>
                <w:spacing w:val="-1"/>
              </w:rPr>
              <w:t>e</w:t>
            </w:r>
            <w:r>
              <w:rPr>
                <w:rFonts w:ascii="Calibri" w:eastAsia="Calibri" w:hAnsi="Calibri" w:cs="Calibri"/>
                <w:i/>
                <w:spacing w:val="-3"/>
              </w:rPr>
              <w:t>t</w:t>
            </w:r>
            <w:r>
              <w:rPr>
                <w:rFonts w:ascii="Calibri" w:eastAsia="Calibri" w:hAnsi="Calibri" w:cs="Calibri"/>
                <w:i/>
              </w:rPr>
              <w:t>alles de requisi</w:t>
            </w:r>
            <w:r>
              <w:rPr>
                <w:rFonts w:ascii="Calibri" w:eastAsia="Calibri" w:hAnsi="Calibri" w:cs="Calibri"/>
                <w:i/>
                <w:spacing w:val="-3"/>
              </w:rPr>
              <w:t>t</w:t>
            </w:r>
            <w:r>
              <w:rPr>
                <w:rFonts w:ascii="Calibri" w:eastAsia="Calibri" w:hAnsi="Calibri" w:cs="Calibri"/>
                <w:i/>
              </w:rPr>
              <w:t>os y re</w:t>
            </w:r>
            <w:r>
              <w:rPr>
                <w:rFonts w:ascii="Calibri" w:eastAsia="Calibri" w:hAnsi="Calibri" w:cs="Calibri"/>
                <w:i/>
                <w:spacing w:val="-3"/>
              </w:rPr>
              <w:t>s</w:t>
            </w:r>
            <w:r>
              <w:rPr>
                <w:rFonts w:ascii="Calibri" w:eastAsia="Calibri" w:hAnsi="Calibri" w:cs="Calibri"/>
                <w:i/>
              </w:rPr>
              <w:t>tri</w:t>
            </w:r>
            <w:r>
              <w:rPr>
                <w:rFonts w:ascii="Calibri" w:eastAsia="Calibri" w:hAnsi="Calibri" w:cs="Calibri"/>
                <w:i/>
                <w:spacing w:val="-2"/>
              </w:rPr>
              <w:t>c</w:t>
            </w:r>
            <w:r>
              <w:rPr>
                <w:rFonts w:ascii="Calibri" w:eastAsia="Calibri" w:hAnsi="Calibri" w:cs="Calibri"/>
                <w:i/>
              </w:rPr>
              <w:t>ciones:</w:t>
            </w:r>
          </w:p>
        </w:tc>
        <w:tc>
          <w:tcPr>
            <w:tcW w:w="7077" w:type="dxa"/>
            <w:tcBorders>
              <w:top w:val="single" w:sz="8" w:space="0" w:color="000000"/>
              <w:left w:val="single" w:sz="8" w:space="0" w:color="000000"/>
              <w:bottom w:val="single" w:sz="8" w:space="0" w:color="000000"/>
              <w:right w:val="single" w:sz="8" w:space="0" w:color="000000"/>
            </w:tcBorders>
          </w:tcPr>
          <w:p w14:paraId="6EAE722D" w14:textId="77777777" w:rsidR="00AD0515" w:rsidRDefault="00AD0515" w:rsidP="00BB7D85">
            <w:pPr>
              <w:spacing w:before="2" w:line="120" w:lineRule="exact"/>
              <w:rPr>
                <w:sz w:val="12"/>
                <w:szCs w:val="12"/>
              </w:rPr>
            </w:pPr>
          </w:p>
          <w:p w14:paraId="355F23E8" w14:textId="77777777" w:rsidR="00AD0515" w:rsidRDefault="00AD0515" w:rsidP="00BB7D85">
            <w:pPr>
              <w:spacing w:line="200" w:lineRule="exact"/>
            </w:pPr>
          </w:p>
          <w:p w14:paraId="1DF142FD" w14:textId="77777777" w:rsidR="00AD0515" w:rsidRDefault="00AD0515" w:rsidP="00AD0515">
            <w:pPr>
              <w:pStyle w:val="Prrafodelista"/>
              <w:numPr>
                <w:ilvl w:val="0"/>
                <w:numId w:val="18"/>
              </w:numPr>
              <w:rPr>
                <w:rFonts w:ascii="Calibri" w:eastAsia="Calibri" w:hAnsi="Calibri" w:cs="Calibri"/>
                <w:i/>
                <w:lang w:val="es-EC"/>
              </w:rPr>
            </w:pPr>
            <w:r>
              <w:rPr>
                <w:rFonts w:ascii="Calibri" w:eastAsia="Calibri" w:hAnsi="Calibri" w:cs="Calibri"/>
                <w:i/>
                <w:lang w:val="es-EC"/>
              </w:rPr>
              <w:t xml:space="preserve">El sistema debe contar con la capacidad de administrar usuarios y roles, permitiendo a los administradores del sistema gestionar los permisos de acceso, asignar roles y realizar tareas de administración, como restablecer contraseñas, suspender cuentas. </w:t>
            </w:r>
          </w:p>
          <w:p w14:paraId="4BA3B73B" w14:textId="77777777" w:rsidR="00AD0515" w:rsidRDefault="00AD0515" w:rsidP="00BB7D85">
            <w:pPr>
              <w:pStyle w:val="Prrafodelista"/>
              <w:rPr>
                <w:rFonts w:ascii="Calibri" w:eastAsia="Calibri" w:hAnsi="Calibri" w:cs="Calibri"/>
                <w:i/>
                <w:lang w:val="es-EC"/>
              </w:rPr>
            </w:pPr>
          </w:p>
          <w:p w14:paraId="62B92BAC" w14:textId="77777777" w:rsidR="00AD0515" w:rsidRDefault="00AD0515" w:rsidP="00AD0515">
            <w:pPr>
              <w:pStyle w:val="Prrafodelista"/>
              <w:numPr>
                <w:ilvl w:val="0"/>
                <w:numId w:val="18"/>
              </w:numPr>
              <w:rPr>
                <w:rFonts w:ascii="Calibri" w:eastAsia="Calibri" w:hAnsi="Calibri" w:cs="Calibri"/>
                <w:i/>
                <w:lang w:val="es-EC"/>
              </w:rPr>
            </w:pPr>
            <w:r>
              <w:rPr>
                <w:rFonts w:ascii="Calibri" w:eastAsia="Calibri" w:hAnsi="Calibri" w:cs="Calibri"/>
                <w:i/>
                <w:lang w:val="es-EC"/>
              </w:rPr>
              <w:t>Se deben definir diferentes roles de usuario que representen diferentes niveles de autoridad y permisos dentro del sistema.</w:t>
            </w:r>
          </w:p>
        </w:tc>
      </w:tr>
      <w:tr w:rsidR="00AD0515" w14:paraId="3A580259" w14:textId="77777777" w:rsidTr="00BB7D85">
        <w:trPr>
          <w:trHeight w:hRule="exact" w:val="849"/>
        </w:trPr>
        <w:tc>
          <w:tcPr>
            <w:tcW w:w="2552" w:type="dxa"/>
            <w:tcBorders>
              <w:top w:val="single" w:sz="8" w:space="0" w:color="000000"/>
              <w:left w:val="single" w:sz="8" w:space="0" w:color="000000"/>
              <w:bottom w:val="single" w:sz="8" w:space="0" w:color="000000"/>
              <w:right w:val="single" w:sz="8" w:space="0" w:color="000000"/>
            </w:tcBorders>
            <w:shd w:val="clear" w:color="auto" w:fill="CCCCCC"/>
          </w:tcPr>
          <w:p w14:paraId="02EEAEB7" w14:textId="77777777" w:rsidR="00AD0515" w:rsidRDefault="00AD0515" w:rsidP="00BB7D85">
            <w:pPr>
              <w:spacing w:before="7" w:line="100" w:lineRule="exact"/>
              <w:jc w:val="center"/>
              <w:rPr>
                <w:sz w:val="11"/>
                <w:szCs w:val="11"/>
              </w:rPr>
            </w:pPr>
          </w:p>
          <w:p w14:paraId="19B1476C" w14:textId="77777777" w:rsidR="00AD0515" w:rsidRDefault="00AD0515" w:rsidP="00BB7D85">
            <w:pPr>
              <w:ind w:right="773"/>
              <w:jc w:val="center"/>
              <w:rPr>
                <w:rFonts w:ascii="Calibri" w:eastAsia="Calibri" w:hAnsi="Calibri" w:cs="Calibri"/>
              </w:rPr>
            </w:pPr>
            <w:r>
              <w:rPr>
                <w:rFonts w:ascii="Calibri" w:eastAsia="Calibri" w:hAnsi="Calibri" w:cs="Calibri"/>
                <w:i/>
                <w:spacing w:val="-4"/>
              </w:rPr>
              <w:t>F</w:t>
            </w:r>
            <w:r>
              <w:rPr>
                <w:rFonts w:ascii="Calibri" w:eastAsia="Calibri" w:hAnsi="Calibri" w:cs="Calibri"/>
                <w:i/>
              </w:rPr>
              <w:t>echa de      r</w:t>
            </w:r>
            <w:r>
              <w:rPr>
                <w:rFonts w:ascii="Calibri" w:eastAsia="Calibri" w:hAnsi="Calibri" w:cs="Calibri"/>
                <w:i/>
                <w:spacing w:val="-2"/>
              </w:rPr>
              <w:t>e</w:t>
            </w:r>
            <w:r>
              <w:rPr>
                <w:rFonts w:ascii="Calibri" w:eastAsia="Calibri" w:hAnsi="Calibri" w:cs="Calibri"/>
                <w:i/>
              </w:rPr>
              <w:t>visión y versión:</w:t>
            </w:r>
          </w:p>
        </w:tc>
        <w:tc>
          <w:tcPr>
            <w:tcW w:w="7077" w:type="dxa"/>
            <w:tcBorders>
              <w:top w:val="single" w:sz="8" w:space="0" w:color="000000"/>
              <w:left w:val="single" w:sz="8" w:space="0" w:color="000000"/>
              <w:bottom w:val="single" w:sz="8" w:space="0" w:color="000000"/>
              <w:right w:val="single" w:sz="8" w:space="0" w:color="000000"/>
            </w:tcBorders>
          </w:tcPr>
          <w:p w14:paraId="410DC2C4" w14:textId="77777777" w:rsidR="00AD0515" w:rsidRDefault="00AD0515" w:rsidP="00BB7D85">
            <w:pPr>
              <w:spacing w:line="200" w:lineRule="exact"/>
            </w:pPr>
          </w:p>
          <w:p w14:paraId="47F5C374" w14:textId="77777777" w:rsidR="00AD0515" w:rsidRDefault="00AD0515" w:rsidP="00BB7D85">
            <w:pPr>
              <w:ind w:left="124"/>
              <w:rPr>
                <w:rFonts w:ascii="Calibri" w:eastAsia="Calibri" w:hAnsi="Calibri" w:cs="Calibri"/>
              </w:rPr>
            </w:pPr>
            <w:r>
              <w:rPr>
                <w:rFonts w:ascii="Calibri" w:eastAsia="Calibri" w:hAnsi="Calibri" w:cs="Calibri"/>
                <w:i/>
              </w:rPr>
              <w:t>15/10/23</w:t>
            </w:r>
            <w:r>
              <w:rPr>
                <w:rFonts w:ascii="Calibri" w:eastAsia="Calibri" w:hAnsi="Calibri" w:cs="Calibri"/>
              </w:rPr>
              <w:t xml:space="preserve">      -       </w:t>
            </w:r>
            <w:r>
              <w:rPr>
                <w:rFonts w:ascii="Calibri" w:eastAsia="Calibri" w:hAnsi="Calibri" w:cs="Calibri"/>
                <w:i/>
                <w:spacing w:val="-12"/>
              </w:rPr>
              <w:t>V</w:t>
            </w:r>
            <w:r>
              <w:rPr>
                <w:rFonts w:ascii="Calibri" w:eastAsia="Calibri" w:hAnsi="Calibri" w:cs="Calibri"/>
                <w:i/>
              </w:rPr>
              <w:t>ersión 1.0</w:t>
            </w:r>
          </w:p>
        </w:tc>
      </w:tr>
      <w:tr w:rsidR="00AD0515" w14:paraId="574406B3" w14:textId="77777777" w:rsidTr="00BB7D85">
        <w:trPr>
          <w:trHeight w:hRule="exact" w:val="722"/>
        </w:trPr>
        <w:tc>
          <w:tcPr>
            <w:tcW w:w="2552" w:type="dxa"/>
            <w:tcBorders>
              <w:top w:val="single" w:sz="8" w:space="0" w:color="000000"/>
              <w:left w:val="single" w:sz="8" w:space="0" w:color="000000"/>
              <w:bottom w:val="single" w:sz="8" w:space="0" w:color="000000"/>
              <w:right w:val="single" w:sz="8" w:space="0" w:color="000000"/>
            </w:tcBorders>
            <w:shd w:val="clear" w:color="auto" w:fill="CCCCCC"/>
          </w:tcPr>
          <w:p w14:paraId="5D5ED590" w14:textId="77777777" w:rsidR="00AD0515" w:rsidRDefault="00AD0515" w:rsidP="00BB7D85">
            <w:pPr>
              <w:spacing w:before="1" w:line="120" w:lineRule="exact"/>
              <w:jc w:val="center"/>
              <w:rPr>
                <w:sz w:val="12"/>
                <w:szCs w:val="12"/>
              </w:rPr>
            </w:pPr>
          </w:p>
          <w:p w14:paraId="1A33EF39" w14:textId="77777777" w:rsidR="00AD0515" w:rsidRDefault="00AD0515" w:rsidP="00BB7D85">
            <w:pPr>
              <w:rPr>
                <w:rFonts w:ascii="Calibri" w:eastAsia="Calibri" w:hAnsi="Calibri" w:cs="Calibri"/>
              </w:rPr>
            </w:pPr>
            <w:r>
              <w:t xml:space="preserve">            </w:t>
            </w:r>
            <w:r>
              <w:rPr>
                <w:rFonts w:ascii="Calibri" w:eastAsia="Calibri" w:hAnsi="Calibri" w:cs="Calibri"/>
                <w:i/>
              </w:rPr>
              <w:t>Prioridad:</w:t>
            </w:r>
          </w:p>
        </w:tc>
        <w:tc>
          <w:tcPr>
            <w:tcW w:w="7077" w:type="dxa"/>
            <w:tcBorders>
              <w:top w:val="single" w:sz="8" w:space="0" w:color="000000"/>
              <w:left w:val="single" w:sz="8" w:space="0" w:color="000000"/>
              <w:bottom w:val="single" w:sz="8" w:space="0" w:color="000000"/>
              <w:right w:val="single" w:sz="8" w:space="0" w:color="000000"/>
            </w:tcBorders>
            <w:hideMark/>
          </w:tcPr>
          <w:p w14:paraId="556D257D" w14:textId="77777777" w:rsidR="00AD0515" w:rsidRDefault="00AD0515" w:rsidP="00BB7D85">
            <w:pPr>
              <w:spacing w:before="81"/>
              <w:ind w:left="124"/>
              <w:rPr>
                <w:rFonts w:ascii="Calibri" w:eastAsia="Calibri" w:hAnsi="Calibri" w:cs="Calibri"/>
              </w:rPr>
            </w:pPr>
            <w:r>
              <w:rPr>
                <w:rFonts w:ascii="Calibri" w:eastAsia="Calibri" w:hAnsi="Calibri" w:cs="Calibri"/>
                <w:b/>
                <w:i/>
              </w:rPr>
              <w:t>Alta</w:t>
            </w:r>
          </w:p>
        </w:tc>
      </w:tr>
    </w:tbl>
    <w:tbl>
      <w:tblPr>
        <w:tblW w:w="9204" w:type="dxa"/>
        <w:jc w:val="center"/>
        <w:tblLayout w:type="fixed"/>
        <w:tblCellMar>
          <w:left w:w="0" w:type="dxa"/>
          <w:right w:w="0" w:type="dxa"/>
        </w:tblCellMar>
        <w:tblLook w:val="01E0" w:firstRow="1" w:lastRow="1" w:firstColumn="1" w:lastColumn="1" w:noHBand="0" w:noVBand="0"/>
      </w:tblPr>
      <w:tblGrid>
        <w:gridCol w:w="1880"/>
        <w:gridCol w:w="7324"/>
      </w:tblGrid>
      <w:tr w:rsidR="00AD0515" w14:paraId="22D07E32" w14:textId="77777777" w:rsidTr="00BB7D85">
        <w:trPr>
          <w:trHeight w:hRule="exact" w:val="940"/>
          <w:jc w:val="center"/>
        </w:trPr>
        <w:tc>
          <w:tcPr>
            <w:tcW w:w="1880" w:type="dxa"/>
            <w:tcBorders>
              <w:top w:val="single" w:sz="8" w:space="0" w:color="000000"/>
              <w:left w:val="single" w:sz="8" w:space="0" w:color="000000"/>
              <w:bottom w:val="single" w:sz="8" w:space="0" w:color="000000"/>
              <w:right w:val="single" w:sz="8" w:space="0" w:color="000000"/>
            </w:tcBorders>
            <w:shd w:val="clear" w:color="auto" w:fill="CCCCCC"/>
          </w:tcPr>
          <w:p w14:paraId="67C1D625" w14:textId="77777777" w:rsidR="00AD0515" w:rsidRPr="0038043A" w:rsidRDefault="00AD0515" w:rsidP="00BB7D85">
            <w:pPr>
              <w:spacing w:before="1" w:line="120" w:lineRule="exact"/>
              <w:rPr>
                <w:kern w:val="2"/>
                <w:sz w:val="13"/>
                <w:szCs w:val="13"/>
              </w:rPr>
            </w:pPr>
          </w:p>
          <w:p w14:paraId="12413079" w14:textId="77777777" w:rsidR="00AD0515" w:rsidRPr="0038043A" w:rsidRDefault="00AD0515" w:rsidP="00BB7D85">
            <w:pPr>
              <w:spacing w:line="200" w:lineRule="exact"/>
              <w:rPr>
                <w:kern w:val="2"/>
              </w:rPr>
            </w:pPr>
          </w:p>
          <w:p w14:paraId="69ED3C11" w14:textId="77777777" w:rsidR="00AD0515" w:rsidRPr="0038043A" w:rsidRDefault="00AD0515" w:rsidP="00BB7D85">
            <w:pPr>
              <w:spacing w:line="256" w:lineRule="auto"/>
              <w:ind w:left="129"/>
              <w:rPr>
                <w:rFonts w:ascii="Calibri" w:hAnsi="Calibri" w:cs="Calibri"/>
                <w:kern w:val="2"/>
              </w:rPr>
            </w:pPr>
            <w:r w:rsidRPr="0038043A">
              <w:rPr>
                <w:rFonts w:ascii="Calibri" w:hAnsi="Calibri" w:cs="Calibri"/>
                <w:i/>
                <w:kern w:val="2"/>
              </w:rPr>
              <w:t>Número:</w:t>
            </w:r>
          </w:p>
        </w:tc>
        <w:tc>
          <w:tcPr>
            <w:tcW w:w="7324" w:type="dxa"/>
            <w:tcBorders>
              <w:top w:val="single" w:sz="8" w:space="0" w:color="000000"/>
              <w:left w:val="single" w:sz="8" w:space="0" w:color="000000"/>
              <w:bottom w:val="single" w:sz="8" w:space="0" w:color="000000"/>
              <w:right w:val="single" w:sz="8" w:space="0" w:color="000000"/>
            </w:tcBorders>
          </w:tcPr>
          <w:p w14:paraId="4D263529" w14:textId="77777777" w:rsidR="00AD0515" w:rsidRPr="0038043A" w:rsidRDefault="00AD0515" w:rsidP="00BB7D85">
            <w:pPr>
              <w:spacing w:before="1" w:line="120" w:lineRule="exact"/>
              <w:rPr>
                <w:kern w:val="2"/>
                <w:sz w:val="13"/>
                <w:szCs w:val="13"/>
              </w:rPr>
            </w:pPr>
          </w:p>
          <w:p w14:paraId="4DD24FB1" w14:textId="77777777" w:rsidR="00AD0515" w:rsidRPr="0038043A" w:rsidRDefault="00AD0515" w:rsidP="00BB7D85">
            <w:pPr>
              <w:spacing w:line="200" w:lineRule="exact"/>
              <w:rPr>
                <w:kern w:val="2"/>
              </w:rPr>
            </w:pPr>
          </w:p>
          <w:p w14:paraId="1848256D" w14:textId="77777777" w:rsidR="00AD0515" w:rsidRPr="0038043A" w:rsidRDefault="00AD0515" w:rsidP="00BB7D85">
            <w:pPr>
              <w:spacing w:line="256" w:lineRule="auto"/>
              <w:ind w:left="124"/>
              <w:rPr>
                <w:rFonts w:ascii="Calibri" w:hAnsi="Calibri" w:cs="Calibri"/>
                <w:kern w:val="2"/>
              </w:rPr>
            </w:pPr>
            <w:r>
              <w:rPr>
                <w:rFonts w:ascii="Calibri" w:hAnsi="Calibri" w:cs="Calibri"/>
                <w:b/>
                <w:i/>
                <w:kern w:val="2"/>
              </w:rPr>
              <w:t>RF-5</w:t>
            </w:r>
          </w:p>
        </w:tc>
      </w:tr>
      <w:tr w:rsidR="00AD0515" w14:paraId="0BE54C74" w14:textId="77777777" w:rsidTr="00BB7D85">
        <w:trPr>
          <w:trHeight w:hRule="exact" w:val="940"/>
          <w:jc w:val="center"/>
        </w:trPr>
        <w:tc>
          <w:tcPr>
            <w:tcW w:w="1880" w:type="dxa"/>
            <w:tcBorders>
              <w:top w:val="single" w:sz="8" w:space="0" w:color="000000"/>
              <w:left w:val="single" w:sz="8" w:space="0" w:color="000000"/>
              <w:bottom w:val="single" w:sz="8" w:space="0" w:color="000000"/>
              <w:right w:val="single" w:sz="8" w:space="0" w:color="000000"/>
            </w:tcBorders>
            <w:shd w:val="clear" w:color="auto" w:fill="CCCCCC"/>
          </w:tcPr>
          <w:p w14:paraId="33861576" w14:textId="77777777" w:rsidR="00AD0515" w:rsidRPr="0038043A" w:rsidRDefault="00AD0515" w:rsidP="00BB7D85">
            <w:pPr>
              <w:spacing w:before="9" w:line="120" w:lineRule="exact"/>
              <w:rPr>
                <w:kern w:val="2"/>
                <w:sz w:val="12"/>
                <w:szCs w:val="12"/>
              </w:rPr>
            </w:pPr>
          </w:p>
          <w:p w14:paraId="39F22CC7" w14:textId="77777777" w:rsidR="00AD0515" w:rsidRPr="0038043A" w:rsidRDefault="00AD0515" w:rsidP="00BB7D85">
            <w:pPr>
              <w:spacing w:line="200" w:lineRule="exact"/>
              <w:rPr>
                <w:kern w:val="2"/>
              </w:rPr>
            </w:pPr>
          </w:p>
          <w:p w14:paraId="1AACB120" w14:textId="77777777" w:rsidR="00AD0515" w:rsidRPr="0038043A" w:rsidRDefault="00AD0515" w:rsidP="00BB7D85">
            <w:pPr>
              <w:spacing w:line="256" w:lineRule="auto"/>
              <w:ind w:left="129"/>
              <w:rPr>
                <w:rFonts w:ascii="Calibri" w:hAnsi="Calibri" w:cs="Calibri"/>
                <w:kern w:val="2"/>
              </w:rPr>
            </w:pPr>
            <w:r w:rsidRPr="0038043A">
              <w:rPr>
                <w:rFonts w:ascii="Calibri" w:hAnsi="Calibri" w:cs="Calibri"/>
                <w:i/>
                <w:kern w:val="2"/>
              </w:rPr>
              <w:t>Título:</w:t>
            </w:r>
          </w:p>
        </w:tc>
        <w:tc>
          <w:tcPr>
            <w:tcW w:w="7324" w:type="dxa"/>
            <w:tcBorders>
              <w:top w:val="single" w:sz="8" w:space="0" w:color="000000"/>
              <w:left w:val="single" w:sz="8" w:space="0" w:color="000000"/>
              <w:bottom w:val="single" w:sz="8" w:space="0" w:color="000000"/>
              <w:right w:val="single" w:sz="8" w:space="0" w:color="000000"/>
            </w:tcBorders>
            <w:hideMark/>
          </w:tcPr>
          <w:p w14:paraId="6E13E280" w14:textId="77777777" w:rsidR="00AD0515" w:rsidRPr="0038043A" w:rsidRDefault="00AD0515" w:rsidP="00BB7D85">
            <w:pPr>
              <w:spacing w:before="88" w:line="256" w:lineRule="auto"/>
              <w:ind w:left="124"/>
              <w:rPr>
                <w:rFonts w:ascii="Calibri" w:hAnsi="Calibri" w:cs="Calibri"/>
                <w:kern w:val="2"/>
              </w:rPr>
            </w:pPr>
            <w:r w:rsidRPr="0038043A">
              <w:rPr>
                <w:rFonts w:ascii="Calibri" w:hAnsi="Calibri" w:cs="Calibri"/>
                <w:i/>
                <w:kern w:val="2"/>
              </w:rPr>
              <w:t>Capacitación en el uso del sistema para empleados</w:t>
            </w:r>
          </w:p>
        </w:tc>
      </w:tr>
      <w:tr w:rsidR="00AD0515" w14:paraId="0AF65C57" w14:textId="77777777" w:rsidTr="00BB7D85">
        <w:trPr>
          <w:trHeight w:hRule="exact" w:val="1132"/>
          <w:jc w:val="center"/>
        </w:trPr>
        <w:tc>
          <w:tcPr>
            <w:tcW w:w="1880" w:type="dxa"/>
            <w:tcBorders>
              <w:top w:val="single" w:sz="8" w:space="0" w:color="000000"/>
              <w:left w:val="single" w:sz="8" w:space="0" w:color="000000"/>
              <w:bottom w:val="single" w:sz="8" w:space="0" w:color="000000"/>
              <w:right w:val="single" w:sz="8" w:space="0" w:color="000000"/>
            </w:tcBorders>
            <w:shd w:val="clear" w:color="auto" w:fill="CCCCCC"/>
          </w:tcPr>
          <w:p w14:paraId="76B2ACAB" w14:textId="77777777" w:rsidR="00AD0515" w:rsidRPr="0038043A" w:rsidRDefault="00AD0515" w:rsidP="00BB7D85">
            <w:pPr>
              <w:spacing w:before="6" w:line="120" w:lineRule="exact"/>
              <w:rPr>
                <w:kern w:val="2"/>
                <w:sz w:val="12"/>
                <w:szCs w:val="12"/>
              </w:rPr>
            </w:pPr>
          </w:p>
          <w:p w14:paraId="3F97149B" w14:textId="77777777" w:rsidR="00AD0515" w:rsidRPr="0038043A" w:rsidRDefault="00AD0515" w:rsidP="00BB7D85">
            <w:pPr>
              <w:spacing w:line="200" w:lineRule="exact"/>
              <w:rPr>
                <w:kern w:val="2"/>
              </w:rPr>
            </w:pPr>
          </w:p>
          <w:p w14:paraId="21FE5B26" w14:textId="77777777" w:rsidR="00AD0515" w:rsidRPr="0038043A" w:rsidRDefault="00AD0515" w:rsidP="00BB7D85">
            <w:pPr>
              <w:spacing w:line="256" w:lineRule="auto"/>
              <w:ind w:left="129"/>
              <w:rPr>
                <w:rFonts w:ascii="Calibri" w:hAnsi="Calibri" w:cs="Calibri"/>
                <w:kern w:val="2"/>
              </w:rPr>
            </w:pPr>
            <w:r w:rsidRPr="0038043A">
              <w:rPr>
                <w:rFonts w:ascii="Calibri" w:hAnsi="Calibri" w:cs="Calibri"/>
                <w:i/>
                <w:spacing w:val="-20"/>
                <w:kern w:val="2"/>
              </w:rPr>
              <w:t>T</w:t>
            </w:r>
            <w:r w:rsidRPr="0038043A">
              <w:rPr>
                <w:rFonts w:ascii="Calibri" w:hAnsi="Calibri" w:cs="Calibri"/>
                <w:i/>
                <w:spacing w:val="-5"/>
                <w:kern w:val="2"/>
              </w:rPr>
              <w:t>e</w:t>
            </w:r>
            <w:r w:rsidRPr="0038043A">
              <w:rPr>
                <w:rFonts w:ascii="Calibri" w:hAnsi="Calibri" w:cs="Calibri"/>
                <w:i/>
                <w:spacing w:val="1"/>
                <w:kern w:val="2"/>
              </w:rPr>
              <w:t>x</w:t>
            </w:r>
            <w:r w:rsidRPr="0038043A">
              <w:rPr>
                <w:rFonts w:ascii="Calibri" w:hAnsi="Calibri" w:cs="Calibri"/>
                <w:i/>
                <w:spacing w:val="-3"/>
                <w:kern w:val="2"/>
              </w:rPr>
              <w:t>t</w:t>
            </w:r>
            <w:r w:rsidRPr="0038043A">
              <w:rPr>
                <w:rFonts w:ascii="Calibri" w:hAnsi="Calibri" w:cs="Calibri"/>
                <w:i/>
                <w:kern w:val="2"/>
              </w:rPr>
              <w:t>o:</w:t>
            </w:r>
          </w:p>
        </w:tc>
        <w:tc>
          <w:tcPr>
            <w:tcW w:w="7324" w:type="dxa"/>
            <w:tcBorders>
              <w:top w:val="single" w:sz="8" w:space="0" w:color="000000"/>
              <w:left w:val="single" w:sz="8" w:space="0" w:color="000000"/>
              <w:bottom w:val="single" w:sz="8" w:space="0" w:color="000000"/>
              <w:right w:val="single" w:sz="8" w:space="0" w:color="000000"/>
            </w:tcBorders>
            <w:hideMark/>
          </w:tcPr>
          <w:p w14:paraId="35FB764E" w14:textId="77777777" w:rsidR="00AD0515" w:rsidRPr="0038043A" w:rsidRDefault="00AD0515" w:rsidP="00BB7D85">
            <w:pPr>
              <w:spacing w:before="86" w:line="256" w:lineRule="auto"/>
              <w:ind w:left="124"/>
              <w:rPr>
                <w:rFonts w:ascii="Calibri" w:hAnsi="Calibri" w:cs="Calibri"/>
                <w:kern w:val="2"/>
              </w:rPr>
            </w:pPr>
            <w:r w:rsidRPr="0038043A">
              <w:rPr>
                <w:rFonts w:ascii="Calibri" w:hAnsi="Calibri" w:cs="Calibri"/>
                <w:i/>
                <w:kern w:val="2"/>
              </w:rPr>
              <w:t>El sistema debe proporcionar capacitación en el uso del sistema a los empleados de la empresa que tienen poca o ninguna experiencia en el manejo de computadoras.</w:t>
            </w:r>
          </w:p>
        </w:tc>
      </w:tr>
      <w:tr w:rsidR="00AD0515" w14:paraId="04742787" w14:textId="77777777" w:rsidTr="00BB7D85">
        <w:trPr>
          <w:trHeight w:hRule="exact" w:val="940"/>
          <w:jc w:val="center"/>
        </w:trPr>
        <w:tc>
          <w:tcPr>
            <w:tcW w:w="1880" w:type="dxa"/>
            <w:tcBorders>
              <w:top w:val="single" w:sz="8" w:space="0" w:color="000000"/>
              <w:left w:val="single" w:sz="8" w:space="0" w:color="000000"/>
              <w:bottom w:val="single" w:sz="8" w:space="0" w:color="000000"/>
              <w:right w:val="single" w:sz="8" w:space="0" w:color="000000"/>
            </w:tcBorders>
            <w:shd w:val="clear" w:color="auto" w:fill="CCCCCC"/>
          </w:tcPr>
          <w:p w14:paraId="28412C74" w14:textId="77777777" w:rsidR="00AD0515" w:rsidRPr="0038043A" w:rsidRDefault="00AD0515" w:rsidP="00BB7D85">
            <w:pPr>
              <w:spacing w:before="4" w:line="120" w:lineRule="exact"/>
              <w:rPr>
                <w:kern w:val="2"/>
                <w:sz w:val="12"/>
                <w:szCs w:val="12"/>
              </w:rPr>
            </w:pPr>
          </w:p>
          <w:p w14:paraId="6753367B" w14:textId="77777777" w:rsidR="00AD0515" w:rsidRPr="0038043A" w:rsidRDefault="00AD0515" w:rsidP="00BB7D85">
            <w:pPr>
              <w:spacing w:line="200" w:lineRule="exact"/>
              <w:rPr>
                <w:kern w:val="2"/>
              </w:rPr>
            </w:pPr>
          </w:p>
          <w:p w14:paraId="7E5DEC70" w14:textId="77777777" w:rsidR="00AD0515" w:rsidRPr="0038043A" w:rsidRDefault="00AD0515" w:rsidP="00BB7D85">
            <w:pPr>
              <w:spacing w:line="256" w:lineRule="auto"/>
              <w:ind w:left="129"/>
              <w:rPr>
                <w:rFonts w:ascii="Calibri" w:hAnsi="Calibri" w:cs="Calibri"/>
                <w:kern w:val="2"/>
              </w:rPr>
            </w:pPr>
            <w:r w:rsidRPr="0038043A">
              <w:rPr>
                <w:rFonts w:ascii="Calibri" w:hAnsi="Calibri" w:cs="Calibri"/>
                <w:i/>
                <w:kern w:val="2"/>
              </w:rPr>
              <w:t>Tipo:</w:t>
            </w:r>
          </w:p>
        </w:tc>
        <w:tc>
          <w:tcPr>
            <w:tcW w:w="7324" w:type="dxa"/>
            <w:tcBorders>
              <w:top w:val="single" w:sz="8" w:space="0" w:color="000000"/>
              <w:left w:val="single" w:sz="8" w:space="0" w:color="000000"/>
              <w:bottom w:val="single" w:sz="8" w:space="0" w:color="000000"/>
              <w:right w:val="single" w:sz="8" w:space="0" w:color="000000"/>
            </w:tcBorders>
            <w:hideMark/>
          </w:tcPr>
          <w:p w14:paraId="74448A22" w14:textId="77777777" w:rsidR="00AD0515" w:rsidRPr="0038043A" w:rsidRDefault="00AD0515" w:rsidP="00BB7D85">
            <w:pPr>
              <w:spacing w:before="84" w:line="256" w:lineRule="auto"/>
              <w:ind w:left="124"/>
              <w:rPr>
                <w:rFonts w:ascii="Calibri" w:hAnsi="Calibri" w:cs="Calibri"/>
                <w:kern w:val="2"/>
              </w:rPr>
            </w:pPr>
            <w:r w:rsidRPr="0038043A">
              <w:rPr>
                <w:rFonts w:ascii="Calibri" w:hAnsi="Calibri" w:cs="Calibri"/>
                <w:i/>
                <w:spacing w:val="-3"/>
                <w:kern w:val="2"/>
              </w:rPr>
              <w:t>Funcional - Capacitación de usuarios</w:t>
            </w:r>
          </w:p>
        </w:tc>
      </w:tr>
      <w:tr w:rsidR="00AD0515" w14:paraId="78CD1400" w14:textId="77777777" w:rsidTr="00BB7D85">
        <w:trPr>
          <w:trHeight w:hRule="exact" w:val="2324"/>
          <w:jc w:val="center"/>
        </w:trPr>
        <w:tc>
          <w:tcPr>
            <w:tcW w:w="1880" w:type="dxa"/>
            <w:tcBorders>
              <w:top w:val="single" w:sz="8" w:space="0" w:color="000000"/>
              <w:left w:val="single" w:sz="8" w:space="0" w:color="000000"/>
              <w:bottom w:val="single" w:sz="8" w:space="0" w:color="000000"/>
              <w:right w:val="single" w:sz="8" w:space="0" w:color="000000"/>
            </w:tcBorders>
            <w:shd w:val="clear" w:color="auto" w:fill="CCCCCC"/>
          </w:tcPr>
          <w:p w14:paraId="771D0C2E" w14:textId="77777777" w:rsidR="00AD0515" w:rsidRPr="0038043A" w:rsidRDefault="00AD0515" w:rsidP="00BB7D85">
            <w:pPr>
              <w:spacing w:before="2" w:line="120" w:lineRule="exact"/>
              <w:rPr>
                <w:kern w:val="2"/>
                <w:sz w:val="12"/>
                <w:szCs w:val="12"/>
              </w:rPr>
            </w:pPr>
          </w:p>
          <w:p w14:paraId="30692C02" w14:textId="77777777" w:rsidR="00AD0515" w:rsidRPr="0038043A" w:rsidRDefault="00AD0515" w:rsidP="00BB7D85">
            <w:pPr>
              <w:spacing w:line="200" w:lineRule="exact"/>
              <w:rPr>
                <w:kern w:val="2"/>
              </w:rPr>
            </w:pPr>
          </w:p>
          <w:p w14:paraId="4DCA26C3" w14:textId="77777777" w:rsidR="00AD0515" w:rsidRPr="0038043A" w:rsidRDefault="00AD0515" w:rsidP="00BB7D85">
            <w:pPr>
              <w:spacing w:line="256" w:lineRule="auto"/>
              <w:ind w:left="129" w:right="410"/>
              <w:rPr>
                <w:rFonts w:ascii="Calibri" w:hAnsi="Calibri" w:cs="Calibri"/>
                <w:kern w:val="2"/>
              </w:rPr>
            </w:pPr>
            <w:r w:rsidRPr="0038043A">
              <w:rPr>
                <w:rFonts w:ascii="Calibri" w:hAnsi="Calibri" w:cs="Calibri"/>
                <w:i/>
                <w:kern w:val="2"/>
              </w:rPr>
              <w:t>D</w:t>
            </w:r>
            <w:r w:rsidRPr="0038043A">
              <w:rPr>
                <w:rFonts w:ascii="Calibri" w:hAnsi="Calibri" w:cs="Calibri"/>
                <w:i/>
                <w:spacing w:val="-1"/>
                <w:kern w:val="2"/>
              </w:rPr>
              <w:t>e</w:t>
            </w:r>
            <w:r w:rsidRPr="0038043A">
              <w:rPr>
                <w:rFonts w:ascii="Calibri" w:hAnsi="Calibri" w:cs="Calibri"/>
                <w:i/>
                <w:spacing w:val="-3"/>
                <w:kern w:val="2"/>
              </w:rPr>
              <w:t>t</w:t>
            </w:r>
            <w:r w:rsidRPr="0038043A">
              <w:rPr>
                <w:rFonts w:ascii="Calibri" w:hAnsi="Calibri" w:cs="Calibri"/>
                <w:i/>
                <w:kern w:val="2"/>
              </w:rPr>
              <w:t>alles de requisi</w:t>
            </w:r>
            <w:r w:rsidRPr="0038043A">
              <w:rPr>
                <w:rFonts w:ascii="Calibri" w:hAnsi="Calibri" w:cs="Calibri"/>
                <w:i/>
                <w:spacing w:val="-3"/>
                <w:kern w:val="2"/>
              </w:rPr>
              <w:t>t</w:t>
            </w:r>
            <w:r w:rsidRPr="0038043A">
              <w:rPr>
                <w:rFonts w:ascii="Calibri" w:hAnsi="Calibri" w:cs="Calibri"/>
                <w:i/>
                <w:kern w:val="2"/>
              </w:rPr>
              <w:t>os y re</w:t>
            </w:r>
            <w:r w:rsidRPr="0038043A">
              <w:rPr>
                <w:rFonts w:ascii="Calibri" w:hAnsi="Calibri" w:cs="Calibri"/>
                <w:i/>
                <w:spacing w:val="-3"/>
                <w:kern w:val="2"/>
              </w:rPr>
              <w:t>s</w:t>
            </w:r>
            <w:r w:rsidRPr="0038043A">
              <w:rPr>
                <w:rFonts w:ascii="Calibri" w:hAnsi="Calibri" w:cs="Calibri"/>
                <w:i/>
                <w:kern w:val="2"/>
              </w:rPr>
              <w:t>tri</w:t>
            </w:r>
            <w:r w:rsidRPr="0038043A">
              <w:rPr>
                <w:rFonts w:ascii="Calibri" w:hAnsi="Calibri" w:cs="Calibri"/>
                <w:i/>
                <w:spacing w:val="-2"/>
                <w:kern w:val="2"/>
              </w:rPr>
              <w:t>c</w:t>
            </w:r>
            <w:r w:rsidRPr="0038043A">
              <w:rPr>
                <w:rFonts w:ascii="Calibri" w:hAnsi="Calibri" w:cs="Calibri"/>
                <w:i/>
                <w:kern w:val="2"/>
              </w:rPr>
              <w:t>ciones:</w:t>
            </w:r>
          </w:p>
        </w:tc>
        <w:tc>
          <w:tcPr>
            <w:tcW w:w="7324" w:type="dxa"/>
            <w:tcBorders>
              <w:top w:val="single" w:sz="8" w:space="0" w:color="000000"/>
              <w:left w:val="single" w:sz="8" w:space="0" w:color="000000"/>
              <w:bottom w:val="single" w:sz="8" w:space="0" w:color="000000"/>
              <w:right w:val="single" w:sz="8" w:space="0" w:color="000000"/>
            </w:tcBorders>
          </w:tcPr>
          <w:p w14:paraId="5F3DDF1B" w14:textId="77777777" w:rsidR="00AD0515" w:rsidRPr="0038043A" w:rsidRDefault="00AD0515" w:rsidP="00BB7D85">
            <w:pPr>
              <w:spacing w:line="256" w:lineRule="auto"/>
              <w:rPr>
                <w:rFonts w:ascii="Calibri" w:hAnsi="Calibri" w:cs="Calibri"/>
                <w:i/>
                <w:kern w:val="2"/>
              </w:rPr>
            </w:pPr>
          </w:p>
          <w:p w14:paraId="63A4E799" w14:textId="77777777" w:rsidR="00AD0515" w:rsidRPr="0038043A" w:rsidRDefault="00AD0515" w:rsidP="00AD0515">
            <w:pPr>
              <w:numPr>
                <w:ilvl w:val="0"/>
                <w:numId w:val="8"/>
              </w:numPr>
              <w:suppressAutoHyphens w:val="0"/>
              <w:spacing w:line="256" w:lineRule="auto"/>
              <w:jc w:val="both"/>
              <w:rPr>
                <w:rFonts w:ascii="Calibri" w:hAnsi="Calibri" w:cs="Calibri"/>
                <w:i/>
                <w:kern w:val="2"/>
              </w:rPr>
            </w:pPr>
            <w:r w:rsidRPr="0038043A">
              <w:rPr>
                <w:rFonts w:ascii="Calibri" w:hAnsi="Calibri" w:cs="Calibri"/>
                <w:i/>
                <w:kern w:val="2"/>
              </w:rPr>
              <w:t>El sistema debe contar con materiales de capacitación, como tutoriales interactivos o manuales de usuario, que sean accesibles para los empleados.</w:t>
            </w:r>
          </w:p>
          <w:p w14:paraId="4855BBC9" w14:textId="77777777" w:rsidR="00AD0515" w:rsidRPr="0038043A" w:rsidRDefault="00AD0515" w:rsidP="00AD0515">
            <w:pPr>
              <w:numPr>
                <w:ilvl w:val="0"/>
                <w:numId w:val="8"/>
              </w:numPr>
              <w:suppressAutoHyphens w:val="0"/>
              <w:spacing w:line="256" w:lineRule="auto"/>
              <w:jc w:val="both"/>
              <w:rPr>
                <w:rFonts w:ascii="Calibri" w:hAnsi="Calibri" w:cs="Calibri"/>
                <w:i/>
                <w:kern w:val="2"/>
              </w:rPr>
            </w:pPr>
            <w:r w:rsidRPr="0038043A">
              <w:rPr>
                <w:rFonts w:ascii="Calibri" w:hAnsi="Calibri" w:cs="Calibri"/>
                <w:i/>
                <w:kern w:val="2"/>
              </w:rPr>
              <w:t>Se deben programar sesiones de capacitación presenciales o en línea para enseñar a los empleados a utilizar el sistema de manera efectiva.</w:t>
            </w:r>
          </w:p>
          <w:p w14:paraId="1C11FABE" w14:textId="77777777" w:rsidR="00AD0515" w:rsidRPr="0038043A" w:rsidRDefault="00AD0515" w:rsidP="00BB7D85">
            <w:pPr>
              <w:spacing w:line="256" w:lineRule="auto"/>
              <w:ind w:left="124" w:right="102"/>
              <w:rPr>
                <w:rFonts w:ascii="Calibri" w:hAnsi="Calibri" w:cs="Calibri"/>
                <w:kern w:val="2"/>
              </w:rPr>
            </w:pPr>
          </w:p>
        </w:tc>
      </w:tr>
      <w:tr w:rsidR="00AD0515" w14:paraId="2A6142B3" w14:textId="77777777" w:rsidTr="00BB7D85">
        <w:trPr>
          <w:trHeight w:hRule="exact" w:val="1520"/>
          <w:jc w:val="center"/>
        </w:trPr>
        <w:tc>
          <w:tcPr>
            <w:tcW w:w="1880" w:type="dxa"/>
            <w:tcBorders>
              <w:top w:val="single" w:sz="8" w:space="0" w:color="000000"/>
              <w:left w:val="single" w:sz="8" w:space="0" w:color="000000"/>
              <w:bottom w:val="single" w:sz="8" w:space="0" w:color="000000"/>
              <w:right w:val="single" w:sz="8" w:space="0" w:color="000000"/>
            </w:tcBorders>
            <w:shd w:val="clear" w:color="auto" w:fill="CCCCCC"/>
          </w:tcPr>
          <w:p w14:paraId="6E85410E" w14:textId="77777777" w:rsidR="00AD0515" w:rsidRPr="0038043A" w:rsidRDefault="00AD0515" w:rsidP="00BB7D85">
            <w:pPr>
              <w:spacing w:before="7" w:line="100" w:lineRule="exact"/>
              <w:rPr>
                <w:kern w:val="2"/>
                <w:sz w:val="11"/>
                <w:szCs w:val="11"/>
              </w:rPr>
            </w:pPr>
          </w:p>
          <w:p w14:paraId="091D9613" w14:textId="77777777" w:rsidR="00AD0515" w:rsidRPr="0038043A" w:rsidRDefault="00AD0515" w:rsidP="00BB7D85">
            <w:pPr>
              <w:spacing w:line="200" w:lineRule="exact"/>
              <w:rPr>
                <w:kern w:val="2"/>
              </w:rPr>
            </w:pPr>
          </w:p>
          <w:p w14:paraId="4F12FE3D" w14:textId="77777777" w:rsidR="00AD0515" w:rsidRPr="0038043A" w:rsidRDefault="00AD0515" w:rsidP="00BB7D85">
            <w:pPr>
              <w:spacing w:line="256" w:lineRule="auto"/>
              <w:ind w:left="129" w:right="773"/>
              <w:rPr>
                <w:rFonts w:ascii="Calibri" w:hAnsi="Calibri" w:cs="Calibri"/>
                <w:kern w:val="2"/>
              </w:rPr>
            </w:pPr>
            <w:r w:rsidRPr="0038043A">
              <w:rPr>
                <w:rFonts w:ascii="Calibri" w:hAnsi="Calibri" w:cs="Calibri"/>
                <w:i/>
                <w:spacing w:val="-4"/>
                <w:kern w:val="2"/>
              </w:rPr>
              <w:t>F</w:t>
            </w:r>
            <w:r w:rsidRPr="0038043A">
              <w:rPr>
                <w:rFonts w:ascii="Calibri" w:hAnsi="Calibri" w:cs="Calibri"/>
                <w:i/>
                <w:kern w:val="2"/>
              </w:rPr>
              <w:t>echa de r</w:t>
            </w:r>
            <w:r w:rsidRPr="0038043A">
              <w:rPr>
                <w:rFonts w:ascii="Calibri" w:hAnsi="Calibri" w:cs="Calibri"/>
                <w:i/>
                <w:spacing w:val="-2"/>
                <w:kern w:val="2"/>
              </w:rPr>
              <w:t>e</w:t>
            </w:r>
            <w:r w:rsidRPr="0038043A">
              <w:rPr>
                <w:rFonts w:ascii="Calibri" w:hAnsi="Calibri" w:cs="Calibri"/>
                <w:i/>
                <w:kern w:val="2"/>
              </w:rPr>
              <w:t>visión y versión:</w:t>
            </w:r>
          </w:p>
        </w:tc>
        <w:tc>
          <w:tcPr>
            <w:tcW w:w="7324" w:type="dxa"/>
            <w:tcBorders>
              <w:top w:val="single" w:sz="8" w:space="0" w:color="000000"/>
              <w:left w:val="single" w:sz="8" w:space="0" w:color="000000"/>
              <w:bottom w:val="single" w:sz="8" w:space="0" w:color="000000"/>
              <w:right w:val="single" w:sz="8" w:space="0" w:color="000000"/>
            </w:tcBorders>
          </w:tcPr>
          <w:p w14:paraId="26B051DD" w14:textId="77777777" w:rsidR="00AD0515" w:rsidRPr="0038043A" w:rsidRDefault="00AD0515" w:rsidP="00BB7D85">
            <w:pPr>
              <w:spacing w:before="7" w:line="100" w:lineRule="exact"/>
              <w:rPr>
                <w:kern w:val="2"/>
                <w:sz w:val="11"/>
                <w:szCs w:val="11"/>
              </w:rPr>
            </w:pPr>
          </w:p>
          <w:p w14:paraId="55414DBF" w14:textId="77777777" w:rsidR="00AD0515" w:rsidRPr="0038043A" w:rsidRDefault="00AD0515" w:rsidP="00BB7D85">
            <w:pPr>
              <w:spacing w:line="200" w:lineRule="exact"/>
              <w:rPr>
                <w:kern w:val="2"/>
              </w:rPr>
            </w:pPr>
          </w:p>
          <w:p w14:paraId="455076A6" w14:textId="77777777" w:rsidR="00AD0515" w:rsidRPr="0038043A" w:rsidRDefault="00AD0515" w:rsidP="00BB7D85">
            <w:pPr>
              <w:spacing w:line="256" w:lineRule="auto"/>
              <w:ind w:left="124"/>
              <w:rPr>
                <w:rFonts w:ascii="Calibri" w:hAnsi="Calibri" w:cs="Calibri"/>
                <w:kern w:val="2"/>
              </w:rPr>
            </w:pPr>
            <w:r w:rsidRPr="0038043A">
              <w:rPr>
                <w:rFonts w:ascii="Calibri" w:hAnsi="Calibri" w:cs="Calibri"/>
                <w:i/>
                <w:kern w:val="2"/>
              </w:rPr>
              <w:t>11/</w:t>
            </w:r>
            <w:r>
              <w:rPr>
                <w:rFonts w:ascii="Calibri" w:hAnsi="Calibri" w:cs="Calibri"/>
                <w:i/>
                <w:kern w:val="2"/>
              </w:rPr>
              <w:t>10</w:t>
            </w:r>
            <w:r w:rsidRPr="0038043A">
              <w:rPr>
                <w:rFonts w:ascii="Calibri" w:hAnsi="Calibri" w:cs="Calibri"/>
                <w:i/>
                <w:kern w:val="2"/>
              </w:rPr>
              <w:t>/23</w:t>
            </w:r>
          </w:p>
          <w:p w14:paraId="3AE4851D" w14:textId="77777777" w:rsidR="00AD0515" w:rsidRPr="0038043A" w:rsidRDefault="00AD0515" w:rsidP="00BB7D85">
            <w:pPr>
              <w:spacing w:line="240" w:lineRule="exact"/>
              <w:rPr>
                <w:kern w:val="2"/>
              </w:rPr>
            </w:pPr>
          </w:p>
          <w:p w14:paraId="6BD375F6" w14:textId="77777777" w:rsidR="00AD0515" w:rsidRPr="0038043A" w:rsidRDefault="00AD0515" w:rsidP="00BB7D85">
            <w:pPr>
              <w:spacing w:line="256" w:lineRule="auto"/>
              <w:ind w:left="124"/>
              <w:rPr>
                <w:rFonts w:ascii="Calibri" w:hAnsi="Calibri" w:cs="Calibri"/>
                <w:kern w:val="2"/>
              </w:rPr>
            </w:pPr>
            <w:r w:rsidRPr="0038043A">
              <w:rPr>
                <w:rFonts w:ascii="Calibri" w:hAnsi="Calibri" w:cs="Calibri"/>
                <w:i/>
                <w:spacing w:val="-12"/>
                <w:kern w:val="2"/>
              </w:rPr>
              <w:t>V</w:t>
            </w:r>
            <w:r w:rsidRPr="0038043A">
              <w:rPr>
                <w:rFonts w:ascii="Calibri" w:hAnsi="Calibri" w:cs="Calibri"/>
                <w:i/>
                <w:kern w:val="2"/>
              </w:rPr>
              <w:t>ersión 1.0</w:t>
            </w:r>
          </w:p>
        </w:tc>
      </w:tr>
      <w:tr w:rsidR="00AD0515" w14:paraId="22C42C20" w14:textId="77777777" w:rsidTr="00BB7D85">
        <w:trPr>
          <w:trHeight w:hRule="exact" w:val="940"/>
          <w:jc w:val="center"/>
        </w:trPr>
        <w:tc>
          <w:tcPr>
            <w:tcW w:w="1880" w:type="dxa"/>
            <w:tcBorders>
              <w:top w:val="single" w:sz="8" w:space="0" w:color="000000"/>
              <w:left w:val="single" w:sz="8" w:space="0" w:color="000000"/>
              <w:bottom w:val="single" w:sz="8" w:space="0" w:color="000000"/>
              <w:right w:val="single" w:sz="8" w:space="0" w:color="000000"/>
            </w:tcBorders>
            <w:shd w:val="clear" w:color="auto" w:fill="CCCCCC"/>
          </w:tcPr>
          <w:p w14:paraId="704888E4" w14:textId="77777777" w:rsidR="00AD0515" w:rsidRPr="0038043A" w:rsidRDefault="00AD0515" w:rsidP="00BB7D85">
            <w:pPr>
              <w:spacing w:before="1" w:line="120" w:lineRule="exact"/>
              <w:rPr>
                <w:kern w:val="2"/>
                <w:sz w:val="12"/>
                <w:szCs w:val="12"/>
              </w:rPr>
            </w:pPr>
          </w:p>
          <w:p w14:paraId="29B8980D" w14:textId="77777777" w:rsidR="00AD0515" w:rsidRPr="0038043A" w:rsidRDefault="00AD0515" w:rsidP="00BB7D85">
            <w:pPr>
              <w:spacing w:line="200" w:lineRule="exact"/>
              <w:rPr>
                <w:kern w:val="2"/>
              </w:rPr>
            </w:pPr>
          </w:p>
          <w:p w14:paraId="29AE0311" w14:textId="77777777" w:rsidR="00AD0515" w:rsidRPr="0038043A" w:rsidRDefault="00AD0515" w:rsidP="00BB7D85">
            <w:pPr>
              <w:spacing w:line="256" w:lineRule="auto"/>
              <w:ind w:left="129"/>
              <w:rPr>
                <w:rFonts w:ascii="Calibri" w:hAnsi="Calibri" w:cs="Calibri"/>
                <w:kern w:val="2"/>
              </w:rPr>
            </w:pPr>
            <w:r w:rsidRPr="0038043A">
              <w:rPr>
                <w:rFonts w:ascii="Calibri" w:hAnsi="Calibri" w:cs="Calibri"/>
                <w:i/>
                <w:kern w:val="2"/>
              </w:rPr>
              <w:t>Prioridad:</w:t>
            </w:r>
          </w:p>
        </w:tc>
        <w:tc>
          <w:tcPr>
            <w:tcW w:w="7324" w:type="dxa"/>
            <w:tcBorders>
              <w:top w:val="single" w:sz="8" w:space="0" w:color="000000"/>
              <w:left w:val="single" w:sz="8" w:space="0" w:color="000000"/>
              <w:bottom w:val="single" w:sz="8" w:space="0" w:color="000000"/>
              <w:right w:val="single" w:sz="8" w:space="0" w:color="000000"/>
            </w:tcBorders>
            <w:hideMark/>
          </w:tcPr>
          <w:p w14:paraId="13B85C93" w14:textId="77777777" w:rsidR="00AD0515" w:rsidRPr="0038043A" w:rsidRDefault="00AD0515" w:rsidP="00BB7D85">
            <w:pPr>
              <w:spacing w:before="81" w:line="256" w:lineRule="auto"/>
              <w:ind w:left="124"/>
              <w:rPr>
                <w:rFonts w:ascii="Calibri" w:hAnsi="Calibri" w:cs="Calibri"/>
                <w:kern w:val="2"/>
              </w:rPr>
            </w:pPr>
            <w:r w:rsidRPr="0038043A">
              <w:rPr>
                <w:rFonts w:ascii="Calibri" w:hAnsi="Calibri" w:cs="Calibri"/>
                <w:b/>
                <w:i/>
                <w:kern w:val="2"/>
              </w:rPr>
              <w:t>Media</w:t>
            </w:r>
          </w:p>
        </w:tc>
      </w:tr>
    </w:tbl>
    <w:p w14:paraId="3274CC4C" w14:textId="77777777" w:rsidR="00576BDA" w:rsidRDefault="00576BDA" w:rsidP="00AD0515">
      <w:pPr>
        <w:rPr>
          <w:rFonts w:ascii="Segoe UI" w:hAnsi="Segoe UI" w:cs="Segoe UI"/>
        </w:rPr>
      </w:pPr>
    </w:p>
    <w:p w14:paraId="22E6E376" w14:textId="77777777" w:rsidR="00576BDA" w:rsidRDefault="00576BDA" w:rsidP="00AD0515">
      <w:pPr>
        <w:rPr>
          <w:rFonts w:ascii="Segoe UI" w:hAnsi="Segoe UI" w:cs="Segoe UI"/>
        </w:rPr>
      </w:pPr>
    </w:p>
    <w:p w14:paraId="00AB24E2" w14:textId="77777777" w:rsidR="00AD0515" w:rsidRDefault="00AD0515" w:rsidP="00576BDA">
      <w:pPr>
        <w:pStyle w:val="Ttulo3"/>
      </w:pPr>
      <w:bookmarkStart w:id="36" w:name="_Toc150342302"/>
      <w:r>
        <w:t>Requerimientos no funcionales – MODULO ADMINISTRADOR</w:t>
      </w:r>
      <w:bookmarkEnd w:id="36"/>
    </w:p>
    <w:tbl>
      <w:tblPr>
        <w:tblW w:w="9891" w:type="dxa"/>
        <w:jc w:val="center"/>
        <w:tblLayout w:type="fixed"/>
        <w:tblCellMar>
          <w:left w:w="0" w:type="dxa"/>
          <w:right w:w="0" w:type="dxa"/>
        </w:tblCellMar>
        <w:tblLook w:val="01E0" w:firstRow="1" w:lastRow="1" w:firstColumn="1" w:lastColumn="1" w:noHBand="0" w:noVBand="0"/>
      </w:tblPr>
      <w:tblGrid>
        <w:gridCol w:w="2552"/>
        <w:gridCol w:w="7339"/>
      </w:tblGrid>
      <w:tr w:rsidR="00AD0515" w:rsidRPr="009E19AC" w14:paraId="23E55EC1" w14:textId="77777777" w:rsidTr="00BB7D85">
        <w:trPr>
          <w:trHeight w:hRule="exact" w:val="597"/>
          <w:jc w:val="center"/>
        </w:trPr>
        <w:tc>
          <w:tcPr>
            <w:tcW w:w="2552" w:type="dxa"/>
            <w:tcBorders>
              <w:top w:val="single" w:sz="8" w:space="0" w:color="000000"/>
              <w:left w:val="single" w:sz="8" w:space="0" w:color="000000"/>
              <w:bottom w:val="single" w:sz="8" w:space="0" w:color="000000"/>
              <w:right w:val="single" w:sz="8" w:space="0" w:color="000000"/>
            </w:tcBorders>
            <w:shd w:val="clear" w:color="auto" w:fill="CCCCCC"/>
          </w:tcPr>
          <w:p w14:paraId="40B2B430" w14:textId="77777777" w:rsidR="00AD0515" w:rsidRPr="009E19AC" w:rsidRDefault="00AD0515" w:rsidP="00BB7D85">
            <w:pPr>
              <w:spacing w:before="1" w:line="120" w:lineRule="exact"/>
              <w:jc w:val="center"/>
              <w:rPr>
                <w:i/>
                <w:sz w:val="13"/>
                <w:szCs w:val="13"/>
              </w:rPr>
            </w:pPr>
          </w:p>
          <w:p w14:paraId="22B77739" w14:textId="77777777" w:rsidR="00AD0515" w:rsidRPr="009E19AC" w:rsidRDefault="00AD0515" w:rsidP="00BB7D85">
            <w:pPr>
              <w:jc w:val="center"/>
              <w:rPr>
                <w:rFonts w:ascii="Calibri" w:eastAsia="Calibri" w:hAnsi="Calibri" w:cs="Calibri"/>
                <w:i/>
              </w:rPr>
            </w:pPr>
            <w:r w:rsidRPr="009E19AC">
              <w:rPr>
                <w:rFonts w:ascii="Calibri" w:eastAsia="Calibri" w:hAnsi="Calibri" w:cs="Calibri"/>
                <w:i/>
              </w:rPr>
              <w:t>Número:</w:t>
            </w:r>
          </w:p>
        </w:tc>
        <w:tc>
          <w:tcPr>
            <w:tcW w:w="7339" w:type="dxa"/>
            <w:tcBorders>
              <w:top w:val="single" w:sz="8" w:space="0" w:color="000000"/>
              <w:left w:val="single" w:sz="8" w:space="0" w:color="000000"/>
              <w:bottom w:val="single" w:sz="8" w:space="0" w:color="000000"/>
              <w:right w:val="single" w:sz="8" w:space="0" w:color="000000"/>
            </w:tcBorders>
          </w:tcPr>
          <w:p w14:paraId="73658638" w14:textId="77777777" w:rsidR="00AD0515" w:rsidRPr="009E19AC" w:rsidRDefault="00AD0515" w:rsidP="00BB7D85">
            <w:pPr>
              <w:spacing w:before="1" w:line="120" w:lineRule="exact"/>
              <w:rPr>
                <w:i/>
                <w:sz w:val="13"/>
                <w:szCs w:val="13"/>
              </w:rPr>
            </w:pPr>
          </w:p>
          <w:p w14:paraId="18DAFB3F" w14:textId="77777777" w:rsidR="00AD0515" w:rsidRPr="009E19AC" w:rsidRDefault="00AD0515" w:rsidP="00BB7D85">
            <w:pPr>
              <w:rPr>
                <w:rFonts w:ascii="Calibri" w:eastAsia="Calibri" w:hAnsi="Calibri" w:cs="Calibri"/>
                <w:i/>
              </w:rPr>
            </w:pPr>
            <w:r w:rsidRPr="009E19AC">
              <w:rPr>
                <w:i/>
              </w:rPr>
              <w:t xml:space="preserve">    </w:t>
            </w:r>
            <w:r w:rsidRPr="009E19AC">
              <w:rPr>
                <w:rFonts w:ascii="Calibri" w:eastAsia="Calibri" w:hAnsi="Calibri" w:cs="Calibri"/>
                <w:b/>
                <w:i/>
              </w:rPr>
              <w:t>RNF-1</w:t>
            </w:r>
          </w:p>
        </w:tc>
      </w:tr>
      <w:tr w:rsidR="00AD0515" w:rsidRPr="009E19AC" w14:paraId="39BF233D" w14:textId="77777777" w:rsidTr="00BB7D85">
        <w:trPr>
          <w:trHeight w:hRule="exact" w:val="497"/>
          <w:jc w:val="center"/>
        </w:trPr>
        <w:tc>
          <w:tcPr>
            <w:tcW w:w="2552" w:type="dxa"/>
            <w:tcBorders>
              <w:top w:val="single" w:sz="8" w:space="0" w:color="000000"/>
              <w:left w:val="single" w:sz="8" w:space="0" w:color="000000"/>
              <w:bottom w:val="single" w:sz="8" w:space="0" w:color="000000"/>
              <w:right w:val="single" w:sz="8" w:space="0" w:color="000000"/>
            </w:tcBorders>
            <w:shd w:val="clear" w:color="auto" w:fill="CCCCCC"/>
          </w:tcPr>
          <w:p w14:paraId="3170D4CD" w14:textId="77777777" w:rsidR="00AD0515" w:rsidRPr="009E19AC" w:rsidRDefault="00AD0515" w:rsidP="00BB7D85">
            <w:pPr>
              <w:jc w:val="center"/>
              <w:rPr>
                <w:rFonts w:ascii="Calibri" w:eastAsia="Calibri" w:hAnsi="Calibri" w:cs="Calibri"/>
                <w:i/>
              </w:rPr>
            </w:pPr>
            <w:r w:rsidRPr="009E19AC">
              <w:rPr>
                <w:rFonts w:ascii="Calibri" w:eastAsia="Calibri" w:hAnsi="Calibri" w:cs="Calibri"/>
                <w:i/>
              </w:rPr>
              <w:t>Título:</w:t>
            </w:r>
          </w:p>
        </w:tc>
        <w:tc>
          <w:tcPr>
            <w:tcW w:w="7339" w:type="dxa"/>
            <w:tcBorders>
              <w:top w:val="single" w:sz="8" w:space="0" w:color="000000"/>
              <w:left w:val="single" w:sz="8" w:space="0" w:color="000000"/>
              <w:bottom w:val="single" w:sz="8" w:space="0" w:color="000000"/>
              <w:right w:val="single" w:sz="8" w:space="0" w:color="000000"/>
            </w:tcBorders>
            <w:hideMark/>
          </w:tcPr>
          <w:p w14:paraId="50A08946" w14:textId="77777777" w:rsidR="00AD0515" w:rsidRPr="009E19AC" w:rsidRDefault="00AD0515" w:rsidP="00BB7D85">
            <w:pPr>
              <w:spacing w:before="88"/>
              <w:ind w:left="124"/>
              <w:rPr>
                <w:rFonts w:ascii="Calibri" w:eastAsia="Calibri" w:hAnsi="Calibri" w:cs="Calibri"/>
                <w:i/>
              </w:rPr>
            </w:pPr>
            <w:r>
              <w:rPr>
                <w:rFonts w:ascii="Calibri" w:eastAsia="Calibri" w:hAnsi="Calibri" w:cs="Calibri"/>
                <w:i/>
              </w:rPr>
              <w:t>Reinicio tras fallos</w:t>
            </w:r>
          </w:p>
        </w:tc>
      </w:tr>
      <w:tr w:rsidR="00AD0515" w:rsidRPr="009E19AC" w14:paraId="354E2317" w14:textId="77777777" w:rsidTr="00BB7D85">
        <w:trPr>
          <w:trHeight w:hRule="exact" w:val="887"/>
          <w:jc w:val="center"/>
        </w:trPr>
        <w:tc>
          <w:tcPr>
            <w:tcW w:w="2552" w:type="dxa"/>
            <w:tcBorders>
              <w:top w:val="single" w:sz="8" w:space="0" w:color="000000"/>
              <w:left w:val="single" w:sz="8" w:space="0" w:color="000000"/>
              <w:bottom w:val="single" w:sz="8" w:space="0" w:color="000000"/>
              <w:right w:val="single" w:sz="8" w:space="0" w:color="000000"/>
            </w:tcBorders>
            <w:shd w:val="clear" w:color="auto" w:fill="CCCCCC"/>
          </w:tcPr>
          <w:p w14:paraId="74B7A8B5" w14:textId="77777777" w:rsidR="00AD0515" w:rsidRPr="009E19AC" w:rsidRDefault="00AD0515" w:rsidP="00BB7D85">
            <w:pPr>
              <w:spacing w:line="200" w:lineRule="exact"/>
              <w:rPr>
                <w:i/>
              </w:rPr>
            </w:pPr>
          </w:p>
          <w:p w14:paraId="44D027E2" w14:textId="77777777" w:rsidR="00AD0515" w:rsidRPr="009E19AC" w:rsidRDefault="00AD0515" w:rsidP="00BB7D85">
            <w:pPr>
              <w:ind w:left="129"/>
              <w:jc w:val="center"/>
              <w:rPr>
                <w:rFonts w:ascii="Calibri" w:eastAsia="Calibri" w:hAnsi="Calibri" w:cs="Calibri"/>
                <w:i/>
              </w:rPr>
            </w:pPr>
            <w:r w:rsidRPr="009E19AC">
              <w:rPr>
                <w:rFonts w:ascii="Calibri" w:eastAsia="Calibri" w:hAnsi="Calibri" w:cs="Calibri"/>
                <w:i/>
                <w:spacing w:val="-20"/>
              </w:rPr>
              <w:t>T</w:t>
            </w:r>
            <w:r w:rsidRPr="009E19AC">
              <w:rPr>
                <w:rFonts w:ascii="Calibri" w:eastAsia="Calibri" w:hAnsi="Calibri" w:cs="Calibri"/>
                <w:i/>
                <w:spacing w:val="-5"/>
              </w:rPr>
              <w:t>e</w:t>
            </w:r>
            <w:r w:rsidRPr="009E19AC">
              <w:rPr>
                <w:rFonts w:ascii="Calibri" w:eastAsia="Calibri" w:hAnsi="Calibri" w:cs="Calibri"/>
                <w:i/>
                <w:spacing w:val="1"/>
              </w:rPr>
              <w:t>x</w:t>
            </w:r>
            <w:r w:rsidRPr="009E19AC">
              <w:rPr>
                <w:rFonts w:ascii="Calibri" w:eastAsia="Calibri" w:hAnsi="Calibri" w:cs="Calibri"/>
                <w:i/>
                <w:spacing w:val="-3"/>
              </w:rPr>
              <w:t>t</w:t>
            </w:r>
            <w:r w:rsidRPr="009E19AC">
              <w:rPr>
                <w:rFonts w:ascii="Calibri" w:eastAsia="Calibri" w:hAnsi="Calibri" w:cs="Calibri"/>
                <w:i/>
              </w:rPr>
              <w:t>o:</w:t>
            </w:r>
          </w:p>
        </w:tc>
        <w:tc>
          <w:tcPr>
            <w:tcW w:w="7339" w:type="dxa"/>
            <w:tcBorders>
              <w:top w:val="single" w:sz="8" w:space="0" w:color="000000"/>
              <w:left w:val="single" w:sz="8" w:space="0" w:color="000000"/>
              <w:bottom w:val="single" w:sz="8" w:space="0" w:color="000000"/>
              <w:right w:val="single" w:sz="8" w:space="0" w:color="000000"/>
            </w:tcBorders>
            <w:hideMark/>
          </w:tcPr>
          <w:p w14:paraId="0096D3F6" w14:textId="77777777" w:rsidR="00AD0515" w:rsidRPr="009E19AC" w:rsidRDefault="00AD0515" w:rsidP="00BB7D85">
            <w:pPr>
              <w:spacing w:before="86"/>
              <w:ind w:left="124"/>
              <w:rPr>
                <w:rFonts w:ascii="Calibri" w:eastAsia="Calibri" w:hAnsi="Calibri" w:cs="Calibri"/>
                <w:i/>
              </w:rPr>
            </w:pPr>
            <w:r>
              <w:rPr>
                <w:rFonts w:ascii="Calibri" w:eastAsia="Calibri" w:hAnsi="Calibri" w:cs="Calibri"/>
                <w:i/>
              </w:rPr>
              <w:t>Es el tiempo que le tomará al sistema reestablecerse tras presentar un fallo.</w:t>
            </w:r>
          </w:p>
        </w:tc>
      </w:tr>
      <w:tr w:rsidR="00AD0515" w:rsidRPr="009E19AC" w14:paraId="37D74329" w14:textId="77777777" w:rsidTr="00BB7D85">
        <w:trPr>
          <w:trHeight w:hRule="exact" w:val="715"/>
          <w:jc w:val="center"/>
        </w:trPr>
        <w:tc>
          <w:tcPr>
            <w:tcW w:w="2552" w:type="dxa"/>
            <w:tcBorders>
              <w:top w:val="single" w:sz="8" w:space="0" w:color="000000"/>
              <w:left w:val="single" w:sz="8" w:space="0" w:color="000000"/>
              <w:bottom w:val="single" w:sz="8" w:space="0" w:color="000000"/>
              <w:right w:val="single" w:sz="8" w:space="0" w:color="000000"/>
            </w:tcBorders>
            <w:shd w:val="clear" w:color="auto" w:fill="CCCCCC"/>
          </w:tcPr>
          <w:p w14:paraId="11A4EEF8" w14:textId="77777777" w:rsidR="00AD0515" w:rsidRPr="009E19AC" w:rsidRDefault="00AD0515" w:rsidP="00BB7D85">
            <w:pPr>
              <w:spacing w:before="4" w:line="120" w:lineRule="exact"/>
              <w:jc w:val="center"/>
              <w:rPr>
                <w:i/>
                <w:sz w:val="12"/>
                <w:szCs w:val="12"/>
              </w:rPr>
            </w:pPr>
          </w:p>
          <w:p w14:paraId="7F705540" w14:textId="77777777" w:rsidR="00AD0515" w:rsidRPr="009E19AC" w:rsidRDefault="00AD0515" w:rsidP="00BB7D85">
            <w:pPr>
              <w:jc w:val="center"/>
              <w:rPr>
                <w:rFonts w:ascii="Calibri" w:eastAsia="Calibri" w:hAnsi="Calibri" w:cs="Calibri"/>
                <w:i/>
              </w:rPr>
            </w:pPr>
            <w:r w:rsidRPr="009E19AC">
              <w:rPr>
                <w:rFonts w:ascii="Calibri" w:eastAsia="Calibri" w:hAnsi="Calibri" w:cs="Calibri"/>
                <w:i/>
              </w:rPr>
              <w:t>Tipo:</w:t>
            </w:r>
          </w:p>
        </w:tc>
        <w:tc>
          <w:tcPr>
            <w:tcW w:w="7339" w:type="dxa"/>
            <w:tcBorders>
              <w:top w:val="single" w:sz="8" w:space="0" w:color="000000"/>
              <w:left w:val="single" w:sz="8" w:space="0" w:color="000000"/>
              <w:bottom w:val="single" w:sz="8" w:space="0" w:color="000000"/>
              <w:right w:val="single" w:sz="8" w:space="0" w:color="000000"/>
            </w:tcBorders>
            <w:hideMark/>
          </w:tcPr>
          <w:p w14:paraId="138386CE" w14:textId="77777777" w:rsidR="00AD0515" w:rsidRPr="009E19AC" w:rsidRDefault="00AD0515" w:rsidP="00BB7D85">
            <w:pPr>
              <w:spacing w:before="84"/>
              <w:ind w:left="124"/>
              <w:rPr>
                <w:rFonts w:ascii="Calibri" w:eastAsia="Calibri" w:hAnsi="Calibri" w:cs="Calibri"/>
                <w:i/>
              </w:rPr>
            </w:pPr>
            <w:r w:rsidRPr="009E19AC">
              <w:rPr>
                <w:rFonts w:ascii="Calibri" w:eastAsia="Calibri" w:hAnsi="Calibri" w:cs="Calibri"/>
                <w:i/>
                <w:spacing w:val="-3"/>
              </w:rPr>
              <w:t>No F</w:t>
            </w:r>
            <w:r w:rsidRPr="009E19AC">
              <w:rPr>
                <w:rFonts w:ascii="Calibri" w:eastAsia="Calibri" w:hAnsi="Calibri" w:cs="Calibri"/>
                <w:i/>
              </w:rPr>
              <w:t xml:space="preserve">uncional – </w:t>
            </w:r>
            <w:r>
              <w:rPr>
                <w:rFonts w:ascii="Calibri" w:eastAsia="Calibri" w:hAnsi="Calibri" w:cs="Calibri"/>
                <w:i/>
              </w:rPr>
              <w:t>Sistema</w:t>
            </w:r>
          </w:p>
        </w:tc>
      </w:tr>
      <w:tr w:rsidR="00AD0515" w:rsidRPr="009E19AC" w14:paraId="3638AB5A" w14:textId="77777777" w:rsidTr="00BB7D85">
        <w:trPr>
          <w:trHeight w:hRule="exact" w:val="2010"/>
          <w:jc w:val="center"/>
        </w:trPr>
        <w:tc>
          <w:tcPr>
            <w:tcW w:w="2552" w:type="dxa"/>
            <w:tcBorders>
              <w:top w:val="single" w:sz="8" w:space="0" w:color="000000"/>
              <w:left w:val="single" w:sz="8" w:space="0" w:color="000000"/>
              <w:bottom w:val="single" w:sz="8" w:space="0" w:color="000000"/>
              <w:right w:val="single" w:sz="8" w:space="0" w:color="000000"/>
            </w:tcBorders>
            <w:shd w:val="clear" w:color="auto" w:fill="CCCCCC"/>
          </w:tcPr>
          <w:p w14:paraId="583849D2" w14:textId="77777777" w:rsidR="00AD0515" w:rsidRPr="009E19AC" w:rsidRDefault="00AD0515" w:rsidP="00BB7D85">
            <w:pPr>
              <w:spacing w:before="2" w:line="120" w:lineRule="exact"/>
              <w:jc w:val="center"/>
              <w:rPr>
                <w:i/>
                <w:sz w:val="12"/>
                <w:szCs w:val="12"/>
              </w:rPr>
            </w:pPr>
          </w:p>
          <w:p w14:paraId="0274D389" w14:textId="77777777" w:rsidR="00AD0515" w:rsidRPr="009E19AC" w:rsidRDefault="00AD0515" w:rsidP="00BB7D85">
            <w:pPr>
              <w:ind w:right="410"/>
              <w:jc w:val="center"/>
              <w:rPr>
                <w:rFonts w:ascii="Calibri" w:eastAsia="Calibri" w:hAnsi="Calibri" w:cs="Calibri"/>
                <w:i/>
              </w:rPr>
            </w:pPr>
            <w:r w:rsidRPr="009E19AC">
              <w:rPr>
                <w:rFonts w:ascii="Calibri" w:eastAsia="Calibri" w:hAnsi="Calibri" w:cs="Calibri"/>
                <w:i/>
              </w:rPr>
              <w:t xml:space="preserve">  D</w:t>
            </w:r>
            <w:r w:rsidRPr="009E19AC">
              <w:rPr>
                <w:rFonts w:ascii="Calibri" w:eastAsia="Calibri" w:hAnsi="Calibri" w:cs="Calibri"/>
                <w:i/>
                <w:spacing w:val="-1"/>
              </w:rPr>
              <w:t>e</w:t>
            </w:r>
            <w:r w:rsidRPr="009E19AC">
              <w:rPr>
                <w:rFonts w:ascii="Calibri" w:eastAsia="Calibri" w:hAnsi="Calibri" w:cs="Calibri"/>
                <w:i/>
                <w:spacing w:val="-3"/>
              </w:rPr>
              <w:t>t</w:t>
            </w:r>
            <w:r w:rsidRPr="009E19AC">
              <w:rPr>
                <w:rFonts w:ascii="Calibri" w:eastAsia="Calibri" w:hAnsi="Calibri" w:cs="Calibri"/>
                <w:i/>
              </w:rPr>
              <w:t>alles de requisi</w:t>
            </w:r>
            <w:r w:rsidRPr="009E19AC">
              <w:rPr>
                <w:rFonts w:ascii="Calibri" w:eastAsia="Calibri" w:hAnsi="Calibri" w:cs="Calibri"/>
                <w:i/>
                <w:spacing w:val="-3"/>
              </w:rPr>
              <w:t>t</w:t>
            </w:r>
            <w:r w:rsidRPr="009E19AC">
              <w:rPr>
                <w:rFonts w:ascii="Calibri" w:eastAsia="Calibri" w:hAnsi="Calibri" w:cs="Calibri"/>
                <w:i/>
              </w:rPr>
              <w:t>os y re</w:t>
            </w:r>
            <w:r w:rsidRPr="009E19AC">
              <w:rPr>
                <w:rFonts w:ascii="Calibri" w:eastAsia="Calibri" w:hAnsi="Calibri" w:cs="Calibri"/>
                <w:i/>
                <w:spacing w:val="-3"/>
              </w:rPr>
              <w:t>s</w:t>
            </w:r>
            <w:r w:rsidRPr="009E19AC">
              <w:rPr>
                <w:rFonts w:ascii="Calibri" w:eastAsia="Calibri" w:hAnsi="Calibri" w:cs="Calibri"/>
                <w:i/>
              </w:rPr>
              <w:t>tri</w:t>
            </w:r>
            <w:r w:rsidRPr="009E19AC">
              <w:rPr>
                <w:rFonts w:ascii="Calibri" w:eastAsia="Calibri" w:hAnsi="Calibri" w:cs="Calibri"/>
                <w:i/>
                <w:spacing w:val="-2"/>
              </w:rPr>
              <w:t>c</w:t>
            </w:r>
            <w:r w:rsidRPr="009E19AC">
              <w:rPr>
                <w:rFonts w:ascii="Calibri" w:eastAsia="Calibri" w:hAnsi="Calibri" w:cs="Calibri"/>
                <w:i/>
              </w:rPr>
              <w:t>ciones:</w:t>
            </w:r>
          </w:p>
        </w:tc>
        <w:tc>
          <w:tcPr>
            <w:tcW w:w="7339" w:type="dxa"/>
            <w:tcBorders>
              <w:top w:val="single" w:sz="8" w:space="0" w:color="000000"/>
              <w:left w:val="single" w:sz="8" w:space="0" w:color="000000"/>
              <w:bottom w:val="single" w:sz="8" w:space="0" w:color="000000"/>
              <w:right w:val="single" w:sz="8" w:space="0" w:color="000000"/>
            </w:tcBorders>
          </w:tcPr>
          <w:p w14:paraId="56E3E4DE" w14:textId="77777777" w:rsidR="00AD0515" w:rsidRPr="009E19AC" w:rsidRDefault="00AD0515" w:rsidP="00BB7D85">
            <w:pPr>
              <w:spacing w:before="2" w:line="120" w:lineRule="exact"/>
              <w:rPr>
                <w:i/>
                <w:sz w:val="12"/>
                <w:szCs w:val="12"/>
              </w:rPr>
            </w:pPr>
          </w:p>
          <w:p w14:paraId="7FCFF808" w14:textId="77777777" w:rsidR="00AD0515" w:rsidRDefault="00AD0515" w:rsidP="00BB7D85">
            <w:pPr>
              <w:ind w:left="148" w:right="102"/>
              <w:rPr>
                <w:i/>
              </w:rPr>
            </w:pPr>
            <w:r>
              <w:rPr>
                <w:i/>
              </w:rPr>
              <w:t>El sistema se reiniciará en un tiempo menor a los 5 minutos después de que se produzca el fallo.</w:t>
            </w:r>
          </w:p>
          <w:p w14:paraId="686B4483" w14:textId="77777777" w:rsidR="00AD0515" w:rsidRDefault="00AD0515" w:rsidP="00BB7D85">
            <w:pPr>
              <w:ind w:left="148" w:right="102"/>
              <w:rPr>
                <w:rFonts w:ascii="Calibri" w:eastAsia="Calibri" w:hAnsi="Calibri" w:cs="Calibri"/>
                <w:i/>
              </w:rPr>
            </w:pPr>
            <w:r w:rsidRPr="007E07A9">
              <w:rPr>
                <w:rFonts w:ascii="Calibri" w:eastAsia="Calibri" w:hAnsi="Calibri" w:cs="Calibri"/>
                <w:i/>
              </w:rPr>
              <w:t>Permite contar con procedimientos</w:t>
            </w:r>
            <w:r>
              <w:rPr>
                <w:rFonts w:ascii="Calibri" w:eastAsia="Calibri" w:hAnsi="Calibri" w:cs="Calibri"/>
                <w:i/>
              </w:rPr>
              <w:t xml:space="preserve"> </w:t>
            </w:r>
            <w:r w:rsidRPr="007E07A9">
              <w:rPr>
                <w:rFonts w:ascii="Calibri" w:eastAsia="Calibri" w:hAnsi="Calibri" w:cs="Calibri"/>
                <w:i/>
              </w:rPr>
              <w:t>automáticos para copias de seguridad y</w:t>
            </w:r>
            <w:r>
              <w:rPr>
                <w:rFonts w:ascii="Calibri" w:eastAsia="Calibri" w:hAnsi="Calibri" w:cs="Calibri"/>
                <w:i/>
              </w:rPr>
              <w:t xml:space="preserve"> </w:t>
            </w:r>
            <w:r w:rsidRPr="007E07A9">
              <w:rPr>
                <w:rFonts w:ascii="Calibri" w:eastAsia="Calibri" w:hAnsi="Calibri" w:cs="Calibri"/>
                <w:i/>
              </w:rPr>
              <w:t>restauración</w:t>
            </w:r>
            <w:r>
              <w:rPr>
                <w:rFonts w:ascii="Calibri" w:eastAsia="Calibri" w:hAnsi="Calibri" w:cs="Calibri"/>
                <w:i/>
              </w:rPr>
              <w:t xml:space="preserve"> por motivos de reinicio.</w:t>
            </w:r>
          </w:p>
          <w:p w14:paraId="76304E4C" w14:textId="77777777" w:rsidR="00AD0515" w:rsidRPr="00B71E9A" w:rsidRDefault="00AD0515" w:rsidP="00BB7D85">
            <w:pPr>
              <w:ind w:left="148" w:right="102"/>
              <w:rPr>
                <w:rFonts w:ascii="Calibri" w:eastAsia="Calibri" w:hAnsi="Calibri" w:cs="Calibri"/>
                <w:i/>
              </w:rPr>
            </w:pPr>
            <w:r>
              <w:rPr>
                <w:rFonts w:ascii="Calibri" w:eastAsia="Calibri" w:hAnsi="Calibri" w:cs="Calibri"/>
                <w:i/>
              </w:rPr>
              <w:t xml:space="preserve">Tras un reinicio, el sistema debe permitir </w:t>
            </w:r>
            <w:r w:rsidRPr="00B90D35">
              <w:rPr>
                <w:rFonts w:ascii="Calibri" w:eastAsia="Calibri" w:hAnsi="Calibri" w:cs="Calibri"/>
                <w:i/>
              </w:rPr>
              <w:t>la restauración de los documento</w:t>
            </w:r>
            <w:r>
              <w:rPr>
                <w:rFonts w:ascii="Calibri" w:eastAsia="Calibri" w:hAnsi="Calibri" w:cs="Calibri"/>
                <w:i/>
              </w:rPr>
              <w:t xml:space="preserve">s </w:t>
            </w:r>
            <w:r w:rsidRPr="00B90D35">
              <w:rPr>
                <w:rFonts w:ascii="Calibri" w:eastAsia="Calibri" w:hAnsi="Calibri" w:cs="Calibri"/>
                <w:i/>
              </w:rPr>
              <w:t>vitales</w:t>
            </w:r>
          </w:p>
        </w:tc>
      </w:tr>
      <w:tr w:rsidR="00AD0515" w:rsidRPr="009E19AC" w14:paraId="4BDDF85D" w14:textId="77777777" w:rsidTr="00BB7D85">
        <w:trPr>
          <w:trHeight w:hRule="exact" w:val="1072"/>
          <w:jc w:val="center"/>
        </w:trPr>
        <w:tc>
          <w:tcPr>
            <w:tcW w:w="2552" w:type="dxa"/>
            <w:tcBorders>
              <w:top w:val="single" w:sz="8" w:space="0" w:color="000000"/>
              <w:left w:val="single" w:sz="8" w:space="0" w:color="000000"/>
              <w:bottom w:val="single" w:sz="8" w:space="0" w:color="000000"/>
              <w:right w:val="single" w:sz="8" w:space="0" w:color="000000"/>
            </w:tcBorders>
            <w:shd w:val="clear" w:color="auto" w:fill="CCCCCC"/>
          </w:tcPr>
          <w:p w14:paraId="37126B58" w14:textId="77777777" w:rsidR="00AD0515" w:rsidRPr="009E19AC" w:rsidRDefault="00AD0515" w:rsidP="00BB7D85">
            <w:pPr>
              <w:spacing w:before="7" w:line="100" w:lineRule="exact"/>
              <w:jc w:val="center"/>
              <w:rPr>
                <w:i/>
                <w:sz w:val="11"/>
                <w:szCs w:val="11"/>
              </w:rPr>
            </w:pPr>
          </w:p>
          <w:p w14:paraId="58ACEC07" w14:textId="77777777" w:rsidR="00AD0515" w:rsidRPr="009E19AC" w:rsidRDefault="00AD0515" w:rsidP="00BB7D85">
            <w:pPr>
              <w:ind w:left="146" w:right="419" w:hanging="146"/>
              <w:jc w:val="center"/>
              <w:rPr>
                <w:rFonts w:ascii="Calibri" w:eastAsia="Calibri" w:hAnsi="Calibri" w:cs="Calibri"/>
                <w:i/>
              </w:rPr>
            </w:pPr>
            <w:r w:rsidRPr="009E19AC">
              <w:rPr>
                <w:rFonts w:ascii="Calibri" w:eastAsia="Calibri" w:hAnsi="Calibri" w:cs="Calibri"/>
                <w:i/>
                <w:spacing w:val="-4"/>
              </w:rPr>
              <w:t>F</w:t>
            </w:r>
            <w:r w:rsidRPr="009E19AC">
              <w:rPr>
                <w:rFonts w:ascii="Calibri" w:eastAsia="Calibri" w:hAnsi="Calibri" w:cs="Calibri"/>
                <w:i/>
              </w:rPr>
              <w:t xml:space="preserve">echa de      </w:t>
            </w:r>
            <w:r>
              <w:rPr>
                <w:rFonts w:ascii="Calibri" w:eastAsia="Calibri" w:hAnsi="Calibri" w:cs="Calibri"/>
                <w:i/>
              </w:rPr>
              <w:t xml:space="preserve">      </w:t>
            </w:r>
            <w:r w:rsidRPr="009E19AC">
              <w:rPr>
                <w:rFonts w:ascii="Calibri" w:eastAsia="Calibri" w:hAnsi="Calibri" w:cs="Calibri"/>
                <w:i/>
              </w:rPr>
              <w:t>r</w:t>
            </w:r>
            <w:r w:rsidRPr="009E19AC">
              <w:rPr>
                <w:rFonts w:ascii="Calibri" w:eastAsia="Calibri" w:hAnsi="Calibri" w:cs="Calibri"/>
                <w:i/>
                <w:spacing w:val="-2"/>
              </w:rPr>
              <w:t>e</w:t>
            </w:r>
            <w:r w:rsidRPr="009E19AC">
              <w:rPr>
                <w:rFonts w:ascii="Calibri" w:eastAsia="Calibri" w:hAnsi="Calibri" w:cs="Calibri"/>
                <w:i/>
              </w:rPr>
              <w:t>visión y versión:</w:t>
            </w:r>
          </w:p>
        </w:tc>
        <w:tc>
          <w:tcPr>
            <w:tcW w:w="7339" w:type="dxa"/>
            <w:tcBorders>
              <w:top w:val="single" w:sz="8" w:space="0" w:color="000000"/>
              <w:left w:val="single" w:sz="8" w:space="0" w:color="000000"/>
              <w:bottom w:val="single" w:sz="8" w:space="0" w:color="000000"/>
              <w:right w:val="single" w:sz="8" w:space="0" w:color="000000"/>
            </w:tcBorders>
          </w:tcPr>
          <w:p w14:paraId="7CE7B94F" w14:textId="77777777" w:rsidR="00AD0515" w:rsidRPr="009E19AC" w:rsidRDefault="00AD0515" w:rsidP="00BB7D85">
            <w:pPr>
              <w:spacing w:line="200" w:lineRule="exact"/>
              <w:rPr>
                <w:i/>
              </w:rPr>
            </w:pPr>
          </w:p>
          <w:p w14:paraId="60BCF3B3" w14:textId="77777777" w:rsidR="00AD0515" w:rsidRPr="009E19AC" w:rsidRDefault="00AD0515" w:rsidP="00BB7D85">
            <w:pPr>
              <w:ind w:left="124"/>
              <w:rPr>
                <w:rFonts w:ascii="Calibri" w:eastAsia="Calibri" w:hAnsi="Calibri" w:cs="Calibri"/>
                <w:i/>
              </w:rPr>
            </w:pPr>
            <w:r w:rsidRPr="009E19AC">
              <w:rPr>
                <w:rFonts w:ascii="Calibri" w:eastAsia="Calibri" w:hAnsi="Calibri" w:cs="Calibri"/>
                <w:i/>
              </w:rPr>
              <w:t>15/</w:t>
            </w:r>
            <w:r>
              <w:rPr>
                <w:rFonts w:ascii="Calibri" w:eastAsia="Calibri" w:hAnsi="Calibri" w:cs="Calibri"/>
                <w:i/>
              </w:rPr>
              <w:t>10</w:t>
            </w:r>
            <w:r w:rsidRPr="009E19AC">
              <w:rPr>
                <w:rFonts w:ascii="Calibri" w:eastAsia="Calibri" w:hAnsi="Calibri" w:cs="Calibri"/>
                <w:i/>
              </w:rPr>
              <w:t xml:space="preserve">/23      -       </w:t>
            </w:r>
            <w:r w:rsidRPr="009E19AC">
              <w:rPr>
                <w:rFonts w:ascii="Calibri" w:eastAsia="Calibri" w:hAnsi="Calibri" w:cs="Calibri"/>
                <w:i/>
                <w:spacing w:val="-12"/>
              </w:rPr>
              <w:t>V</w:t>
            </w:r>
            <w:r w:rsidRPr="009E19AC">
              <w:rPr>
                <w:rFonts w:ascii="Calibri" w:eastAsia="Calibri" w:hAnsi="Calibri" w:cs="Calibri"/>
                <w:i/>
              </w:rPr>
              <w:t>ersión 1.0</w:t>
            </w:r>
          </w:p>
        </w:tc>
      </w:tr>
      <w:tr w:rsidR="00AD0515" w:rsidRPr="009E19AC" w14:paraId="26193315" w14:textId="77777777" w:rsidTr="00BB7D85">
        <w:trPr>
          <w:trHeight w:hRule="exact" w:val="563"/>
          <w:jc w:val="center"/>
        </w:trPr>
        <w:tc>
          <w:tcPr>
            <w:tcW w:w="2552" w:type="dxa"/>
            <w:tcBorders>
              <w:top w:val="single" w:sz="8" w:space="0" w:color="000000"/>
              <w:left w:val="single" w:sz="8" w:space="0" w:color="000000"/>
              <w:bottom w:val="single" w:sz="8" w:space="0" w:color="000000"/>
              <w:right w:val="single" w:sz="8" w:space="0" w:color="000000"/>
            </w:tcBorders>
            <w:shd w:val="clear" w:color="auto" w:fill="CCCCCC"/>
          </w:tcPr>
          <w:p w14:paraId="1D8DD590" w14:textId="77777777" w:rsidR="00AD0515" w:rsidRPr="009E19AC" w:rsidRDefault="00AD0515" w:rsidP="00BB7D85">
            <w:pPr>
              <w:spacing w:before="1" w:line="120" w:lineRule="exact"/>
              <w:jc w:val="center"/>
              <w:rPr>
                <w:i/>
                <w:sz w:val="12"/>
                <w:szCs w:val="12"/>
              </w:rPr>
            </w:pPr>
          </w:p>
          <w:p w14:paraId="6546BD9E" w14:textId="77777777" w:rsidR="00AD0515" w:rsidRPr="009E19AC" w:rsidRDefault="00AD0515" w:rsidP="00BB7D85">
            <w:pPr>
              <w:rPr>
                <w:rFonts w:ascii="Calibri" w:eastAsia="Calibri" w:hAnsi="Calibri" w:cs="Calibri"/>
                <w:i/>
              </w:rPr>
            </w:pPr>
            <w:r w:rsidRPr="009E19AC">
              <w:rPr>
                <w:i/>
              </w:rPr>
              <w:t xml:space="preserve">            </w:t>
            </w:r>
            <w:r w:rsidRPr="009E19AC">
              <w:rPr>
                <w:rFonts w:ascii="Calibri" w:eastAsia="Calibri" w:hAnsi="Calibri" w:cs="Calibri"/>
                <w:i/>
              </w:rPr>
              <w:t>Prioridad:</w:t>
            </w:r>
          </w:p>
        </w:tc>
        <w:tc>
          <w:tcPr>
            <w:tcW w:w="7339" w:type="dxa"/>
            <w:tcBorders>
              <w:top w:val="single" w:sz="8" w:space="0" w:color="000000"/>
              <w:left w:val="single" w:sz="8" w:space="0" w:color="000000"/>
              <w:bottom w:val="single" w:sz="8" w:space="0" w:color="000000"/>
              <w:right w:val="single" w:sz="8" w:space="0" w:color="000000"/>
            </w:tcBorders>
            <w:hideMark/>
          </w:tcPr>
          <w:p w14:paraId="65E53B1A" w14:textId="77777777" w:rsidR="00AD0515" w:rsidRPr="009E19AC" w:rsidRDefault="00AD0515" w:rsidP="00BB7D85">
            <w:pPr>
              <w:spacing w:before="81"/>
              <w:ind w:left="124"/>
              <w:rPr>
                <w:rFonts w:ascii="Calibri" w:eastAsia="Calibri" w:hAnsi="Calibri" w:cs="Calibri"/>
                <w:i/>
              </w:rPr>
            </w:pPr>
            <w:r w:rsidRPr="009E19AC">
              <w:rPr>
                <w:rFonts w:ascii="Calibri" w:eastAsia="Calibri" w:hAnsi="Calibri" w:cs="Calibri"/>
                <w:b/>
                <w:i/>
              </w:rPr>
              <w:t>Alta</w:t>
            </w:r>
          </w:p>
        </w:tc>
      </w:tr>
    </w:tbl>
    <w:p w14:paraId="2FC96FEA" w14:textId="77777777" w:rsidR="00AD0515" w:rsidRDefault="00AD0515" w:rsidP="00AD0515">
      <w:pPr>
        <w:rPr>
          <w:rFonts w:ascii="Segoe UI" w:hAnsi="Segoe UI" w:cs="Segoe UI"/>
        </w:rPr>
      </w:pPr>
    </w:p>
    <w:p w14:paraId="0D7D8915" w14:textId="77777777" w:rsidR="00AD0515" w:rsidRDefault="00AD0515" w:rsidP="00AD0515">
      <w:pPr>
        <w:rPr>
          <w:rFonts w:ascii="Segoe UI" w:hAnsi="Segoe UI" w:cs="Segoe UI"/>
        </w:rPr>
      </w:pPr>
    </w:p>
    <w:p w14:paraId="1A71BEC9" w14:textId="77777777" w:rsidR="00AD0515" w:rsidRDefault="00AD0515" w:rsidP="00AD0515">
      <w:pPr>
        <w:rPr>
          <w:rFonts w:ascii="Segoe UI" w:hAnsi="Segoe UI" w:cs="Segoe UI"/>
        </w:rPr>
      </w:pPr>
    </w:p>
    <w:p w14:paraId="54D2C1C5" w14:textId="77777777" w:rsidR="00AD0515" w:rsidRDefault="00AD0515" w:rsidP="00AD0515">
      <w:pPr>
        <w:rPr>
          <w:rFonts w:ascii="Segoe UI" w:hAnsi="Segoe UI" w:cs="Segoe UI"/>
        </w:rPr>
      </w:pPr>
    </w:p>
    <w:tbl>
      <w:tblPr>
        <w:tblW w:w="9891" w:type="dxa"/>
        <w:jc w:val="center"/>
        <w:tblLayout w:type="fixed"/>
        <w:tblCellMar>
          <w:left w:w="0" w:type="dxa"/>
          <w:right w:w="0" w:type="dxa"/>
        </w:tblCellMar>
        <w:tblLook w:val="01E0" w:firstRow="1" w:lastRow="1" w:firstColumn="1" w:lastColumn="1" w:noHBand="0" w:noVBand="0"/>
      </w:tblPr>
      <w:tblGrid>
        <w:gridCol w:w="2552"/>
        <w:gridCol w:w="7339"/>
      </w:tblGrid>
      <w:tr w:rsidR="00AD0515" w:rsidRPr="009E19AC" w14:paraId="5700E742" w14:textId="77777777" w:rsidTr="00BB7D85">
        <w:trPr>
          <w:trHeight w:hRule="exact" w:val="597"/>
          <w:jc w:val="center"/>
        </w:trPr>
        <w:tc>
          <w:tcPr>
            <w:tcW w:w="2552" w:type="dxa"/>
            <w:tcBorders>
              <w:top w:val="single" w:sz="8" w:space="0" w:color="000000"/>
              <w:left w:val="single" w:sz="8" w:space="0" w:color="000000"/>
              <w:bottom w:val="single" w:sz="8" w:space="0" w:color="000000"/>
              <w:right w:val="single" w:sz="8" w:space="0" w:color="000000"/>
            </w:tcBorders>
            <w:shd w:val="clear" w:color="auto" w:fill="CCCCCC"/>
          </w:tcPr>
          <w:p w14:paraId="5DD74231" w14:textId="77777777" w:rsidR="00AD0515" w:rsidRPr="009E19AC" w:rsidRDefault="00AD0515" w:rsidP="00BB7D85">
            <w:pPr>
              <w:spacing w:before="1" w:line="120" w:lineRule="exact"/>
              <w:jc w:val="center"/>
              <w:rPr>
                <w:i/>
                <w:sz w:val="13"/>
                <w:szCs w:val="13"/>
              </w:rPr>
            </w:pPr>
          </w:p>
          <w:p w14:paraId="26133801" w14:textId="77777777" w:rsidR="00AD0515" w:rsidRPr="009E19AC" w:rsidRDefault="00AD0515" w:rsidP="00BB7D85">
            <w:pPr>
              <w:jc w:val="center"/>
              <w:rPr>
                <w:rFonts w:ascii="Calibri" w:eastAsia="Calibri" w:hAnsi="Calibri" w:cs="Calibri"/>
                <w:i/>
              </w:rPr>
            </w:pPr>
            <w:r w:rsidRPr="009E19AC">
              <w:rPr>
                <w:rFonts w:ascii="Calibri" w:eastAsia="Calibri" w:hAnsi="Calibri" w:cs="Calibri"/>
                <w:i/>
              </w:rPr>
              <w:t>Número:</w:t>
            </w:r>
          </w:p>
        </w:tc>
        <w:tc>
          <w:tcPr>
            <w:tcW w:w="7339" w:type="dxa"/>
            <w:tcBorders>
              <w:top w:val="single" w:sz="8" w:space="0" w:color="000000"/>
              <w:left w:val="single" w:sz="8" w:space="0" w:color="000000"/>
              <w:bottom w:val="single" w:sz="8" w:space="0" w:color="000000"/>
              <w:right w:val="single" w:sz="8" w:space="0" w:color="000000"/>
            </w:tcBorders>
          </w:tcPr>
          <w:p w14:paraId="4A584EE9" w14:textId="77777777" w:rsidR="00AD0515" w:rsidRPr="009E19AC" w:rsidRDefault="00AD0515" w:rsidP="00BB7D85">
            <w:pPr>
              <w:spacing w:before="1" w:line="120" w:lineRule="exact"/>
              <w:rPr>
                <w:i/>
                <w:sz w:val="13"/>
                <w:szCs w:val="13"/>
              </w:rPr>
            </w:pPr>
          </w:p>
          <w:p w14:paraId="38D8249A" w14:textId="77777777" w:rsidR="00AD0515" w:rsidRPr="009E19AC" w:rsidRDefault="00AD0515" w:rsidP="00BB7D85">
            <w:pPr>
              <w:rPr>
                <w:rFonts w:ascii="Calibri" w:eastAsia="Calibri" w:hAnsi="Calibri" w:cs="Calibri"/>
                <w:i/>
              </w:rPr>
            </w:pPr>
            <w:r w:rsidRPr="009E19AC">
              <w:rPr>
                <w:i/>
              </w:rPr>
              <w:t xml:space="preserve">    </w:t>
            </w:r>
            <w:r w:rsidRPr="009E19AC">
              <w:rPr>
                <w:rFonts w:ascii="Calibri" w:eastAsia="Calibri" w:hAnsi="Calibri" w:cs="Calibri"/>
                <w:b/>
                <w:i/>
              </w:rPr>
              <w:t>RNF-</w:t>
            </w:r>
            <w:r>
              <w:rPr>
                <w:rFonts w:ascii="Calibri" w:eastAsia="Calibri" w:hAnsi="Calibri" w:cs="Calibri"/>
                <w:b/>
                <w:i/>
              </w:rPr>
              <w:t>2</w:t>
            </w:r>
          </w:p>
        </w:tc>
      </w:tr>
      <w:tr w:rsidR="00AD0515" w:rsidRPr="009E19AC" w14:paraId="27BB64C0" w14:textId="77777777" w:rsidTr="00BB7D85">
        <w:trPr>
          <w:trHeight w:hRule="exact" w:val="497"/>
          <w:jc w:val="center"/>
        </w:trPr>
        <w:tc>
          <w:tcPr>
            <w:tcW w:w="2552" w:type="dxa"/>
            <w:tcBorders>
              <w:top w:val="single" w:sz="8" w:space="0" w:color="000000"/>
              <w:left w:val="single" w:sz="8" w:space="0" w:color="000000"/>
              <w:bottom w:val="single" w:sz="8" w:space="0" w:color="000000"/>
              <w:right w:val="single" w:sz="8" w:space="0" w:color="000000"/>
            </w:tcBorders>
            <w:shd w:val="clear" w:color="auto" w:fill="CCCCCC"/>
          </w:tcPr>
          <w:p w14:paraId="58B4BB79" w14:textId="77777777" w:rsidR="00AD0515" w:rsidRPr="009E19AC" w:rsidRDefault="00AD0515" w:rsidP="00BB7D85">
            <w:pPr>
              <w:jc w:val="center"/>
              <w:rPr>
                <w:rFonts w:ascii="Calibri" w:eastAsia="Calibri" w:hAnsi="Calibri" w:cs="Calibri"/>
                <w:i/>
              </w:rPr>
            </w:pPr>
            <w:r w:rsidRPr="009E19AC">
              <w:rPr>
                <w:rFonts w:ascii="Calibri" w:eastAsia="Calibri" w:hAnsi="Calibri" w:cs="Calibri"/>
                <w:i/>
              </w:rPr>
              <w:t>Título:</w:t>
            </w:r>
          </w:p>
        </w:tc>
        <w:tc>
          <w:tcPr>
            <w:tcW w:w="7339" w:type="dxa"/>
            <w:tcBorders>
              <w:top w:val="single" w:sz="8" w:space="0" w:color="000000"/>
              <w:left w:val="single" w:sz="8" w:space="0" w:color="000000"/>
              <w:bottom w:val="single" w:sz="8" w:space="0" w:color="000000"/>
              <w:right w:val="single" w:sz="8" w:space="0" w:color="000000"/>
            </w:tcBorders>
            <w:hideMark/>
          </w:tcPr>
          <w:p w14:paraId="2888EB66" w14:textId="77777777" w:rsidR="00AD0515" w:rsidRPr="009E19AC" w:rsidRDefault="00AD0515" w:rsidP="00BB7D85">
            <w:pPr>
              <w:spacing w:before="88"/>
              <w:ind w:left="124"/>
              <w:rPr>
                <w:rFonts w:ascii="Calibri" w:eastAsia="Calibri" w:hAnsi="Calibri" w:cs="Calibri"/>
                <w:i/>
              </w:rPr>
            </w:pPr>
            <w:r>
              <w:rPr>
                <w:rFonts w:ascii="Calibri" w:eastAsia="Calibri" w:hAnsi="Calibri" w:cs="Calibri"/>
                <w:i/>
              </w:rPr>
              <w:t>Disponibilidad del sistema</w:t>
            </w:r>
          </w:p>
        </w:tc>
      </w:tr>
      <w:tr w:rsidR="00AD0515" w:rsidRPr="009E19AC" w14:paraId="16653B1E" w14:textId="77777777" w:rsidTr="00BB7D85">
        <w:trPr>
          <w:trHeight w:hRule="exact" w:val="887"/>
          <w:jc w:val="center"/>
        </w:trPr>
        <w:tc>
          <w:tcPr>
            <w:tcW w:w="2552" w:type="dxa"/>
            <w:tcBorders>
              <w:top w:val="single" w:sz="8" w:space="0" w:color="000000"/>
              <w:left w:val="single" w:sz="8" w:space="0" w:color="000000"/>
              <w:bottom w:val="single" w:sz="8" w:space="0" w:color="000000"/>
              <w:right w:val="single" w:sz="8" w:space="0" w:color="000000"/>
            </w:tcBorders>
            <w:shd w:val="clear" w:color="auto" w:fill="CCCCCC"/>
          </w:tcPr>
          <w:p w14:paraId="5B14D22B" w14:textId="77777777" w:rsidR="00AD0515" w:rsidRPr="009E19AC" w:rsidRDefault="00AD0515" w:rsidP="00BB7D85">
            <w:pPr>
              <w:spacing w:line="200" w:lineRule="exact"/>
              <w:rPr>
                <w:i/>
              </w:rPr>
            </w:pPr>
          </w:p>
          <w:p w14:paraId="48CFB335" w14:textId="77777777" w:rsidR="00AD0515" w:rsidRPr="009E19AC" w:rsidRDefault="00AD0515" w:rsidP="00BB7D85">
            <w:pPr>
              <w:ind w:left="129"/>
              <w:jc w:val="center"/>
              <w:rPr>
                <w:rFonts w:ascii="Calibri" w:eastAsia="Calibri" w:hAnsi="Calibri" w:cs="Calibri"/>
                <w:i/>
              </w:rPr>
            </w:pPr>
            <w:r w:rsidRPr="009E19AC">
              <w:rPr>
                <w:rFonts w:ascii="Calibri" w:eastAsia="Calibri" w:hAnsi="Calibri" w:cs="Calibri"/>
                <w:i/>
                <w:spacing w:val="-20"/>
              </w:rPr>
              <w:t>T</w:t>
            </w:r>
            <w:r w:rsidRPr="009E19AC">
              <w:rPr>
                <w:rFonts w:ascii="Calibri" w:eastAsia="Calibri" w:hAnsi="Calibri" w:cs="Calibri"/>
                <w:i/>
                <w:spacing w:val="-5"/>
              </w:rPr>
              <w:t>e</w:t>
            </w:r>
            <w:r w:rsidRPr="009E19AC">
              <w:rPr>
                <w:rFonts w:ascii="Calibri" w:eastAsia="Calibri" w:hAnsi="Calibri" w:cs="Calibri"/>
                <w:i/>
                <w:spacing w:val="1"/>
              </w:rPr>
              <w:t>x</w:t>
            </w:r>
            <w:r w:rsidRPr="009E19AC">
              <w:rPr>
                <w:rFonts w:ascii="Calibri" w:eastAsia="Calibri" w:hAnsi="Calibri" w:cs="Calibri"/>
                <w:i/>
                <w:spacing w:val="-3"/>
              </w:rPr>
              <w:t>t</w:t>
            </w:r>
            <w:r w:rsidRPr="009E19AC">
              <w:rPr>
                <w:rFonts w:ascii="Calibri" w:eastAsia="Calibri" w:hAnsi="Calibri" w:cs="Calibri"/>
                <w:i/>
              </w:rPr>
              <w:t>o:</w:t>
            </w:r>
          </w:p>
        </w:tc>
        <w:tc>
          <w:tcPr>
            <w:tcW w:w="7339" w:type="dxa"/>
            <w:tcBorders>
              <w:top w:val="single" w:sz="8" w:space="0" w:color="000000"/>
              <w:left w:val="single" w:sz="8" w:space="0" w:color="000000"/>
              <w:bottom w:val="single" w:sz="8" w:space="0" w:color="000000"/>
              <w:right w:val="single" w:sz="8" w:space="0" w:color="000000"/>
            </w:tcBorders>
            <w:hideMark/>
          </w:tcPr>
          <w:p w14:paraId="631ACE32" w14:textId="77777777" w:rsidR="00AD0515" w:rsidRPr="009E19AC" w:rsidRDefault="00AD0515" w:rsidP="00BB7D85">
            <w:pPr>
              <w:spacing w:before="86"/>
              <w:ind w:left="124"/>
              <w:rPr>
                <w:rFonts w:ascii="Calibri" w:eastAsia="Calibri" w:hAnsi="Calibri" w:cs="Calibri"/>
                <w:i/>
              </w:rPr>
            </w:pPr>
            <w:r w:rsidRPr="00805616">
              <w:rPr>
                <w:rFonts w:ascii="Calibri" w:eastAsia="Calibri" w:hAnsi="Calibri" w:cs="Calibri"/>
                <w:i/>
              </w:rPr>
              <w:t>El sistema deberá estar accesible y disponible para su utilización.</w:t>
            </w:r>
          </w:p>
        </w:tc>
      </w:tr>
      <w:tr w:rsidR="00AD0515" w:rsidRPr="009E19AC" w14:paraId="7F047E16" w14:textId="77777777" w:rsidTr="00BB7D85">
        <w:trPr>
          <w:trHeight w:hRule="exact" w:val="715"/>
          <w:jc w:val="center"/>
        </w:trPr>
        <w:tc>
          <w:tcPr>
            <w:tcW w:w="2552" w:type="dxa"/>
            <w:tcBorders>
              <w:top w:val="single" w:sz="8" w:space="0" w:color="000000"/>
              <w:left w:val="single" w:sz="8" w:space="0" w:color="000000"/>
              <w:bottom w:val="single" w:sz="8" w:space="0" w:color="000000"/>
              <w:right w:val="single" w:sz="8" w:space="0" w:color="000000"/>
            </w:tcBorders>
            <w:shd w:val="clear" w:color="auto" w:fill="CCCCCC"/>
          </w:tcPr>
          <w:p w14:paraId="4499B767" w14:textId="77777777" w:rsidR="00AD0515" w:rsidRPr="009E19AC" w:rsidRDefault="00AD0515" w:rsidP="00BB7D85">
            <w:pPr>
              <w:spacing w:before="4" w:line="120" w:lineRule="exact"/>
              <w:jc w:val="center"/>
              <w:rPr>
                <w:i/>
                <w:sz w:val="12"/>
                <w:szCs w:val="12"/>
              </w:rPr>
            </w:pPr>
          </w:p>
          <w:p w14:paraId="581DCB86" w14:textId="77777777" w:rsidR="00AD0515" w:rsidRPr="009E19AC" w:rsidRDefault="00AD0515" w:rsidP="00BB7D85">
            <w:pPr>
              <w:jc w:val="center"/>
              <w:rPr>
                <w:rFonts w:ascii="Calibri" w:eastAsia="Calibri" w:hAnsi="Calibri" w:cs="Calibri"/>
                <w:i/>
              </w:rPr>
            </w:pPr>
            <w:r w:rsidRPr="009E19AC">
              <w:rPr>
                <w:rFonts w:ascii="Calibri" w:eastAsia="Calibri" w:hAnsi="Calibri" w:cs="Calibri"/>
                <w:i/>
              </w:rPr>
              <w:t>Tipo:</w:t>
            </w:r>
          </w:p>
        </w:tc>
        <w:tc>
          <w:tcPr>
            <w:tcW w:w="7339" w:type="dxa"/>
            <w:tcBorders>
              <w:top w:val="single" w:sz="8" w:space="0" w:color="000000"/>
              <w:left w:val="single" w:sz="8" w:space="0" w:color="000000"/>
              <w:bottom w:val="single" w:sz="8" w:space="0" w:color="000000"/>
              <w:right w:val="single" w:sz="8" w:space="0" w:color="000000"/>
            </w:tcBorders>
            <w:hideMark/>
          </w:tcPr>
          <w:p w14:paraId="0A15BD1B" w14:textId="77777777" w:rsidR="00AD0515" w:rsidRPr="009E19AC" w:rsidRDefault="00AD0515" w:rsidP="00BB7D85">
            <w:pPr>
              <w:spacing w:before="84"/>
              <w:ind w:left="124"/>
              <w:rPr>
                <w:rFonts w:ascii="Calibri" w:eastAsia="Calibri" w:hAnsi="Calibri" w:cs="Calibri"/>
                <w:i/>
              </w:rPr>
            </w:pPr>
            <w:r w:rsidRPr="009E19AC">
              <w:rPr>
                <w:rFonts w:ascii="Calibri" w:eastAsia="Calibri" w:hAnsi="Calibri" w:cs="Calibri"/>
                <w:i/>
                <w:spacing w:val="-3"/>
              </w:rPr>
              <w:t>No F</w:t>
            </w:r>
            <w:r w:rsidRPr="009E19AC">
              <w:rPr>
                <w:rFonts w:ascii="Calibri" w:eastAsia="Calibri" w:hAnsi="Calibri" w:cs="Calibri"/>
                <w:i/>
              </w:rPr>
              <w:t xml:space="preserve">uncional – </w:t>
            </w:r>
            <w:r>
              <w:rPr>
                <w:rFonts w:ascii="Calibri" w:eastAsia="Calibri" w:hAnsi="Calibri" w:cs="Calibri"/>
                <w:i/>
              </w:rPr>
              <w:t>Sistema</w:t>
            </w:r>
          </w:p>
        </w:tc>
      </w:tr>
      <w:tr w:rsidR="00AD0515" w:rsidRPr="009E19AC" w14:paraId="58152875" w14:textId="77777777" w:rsidTr="00BB7D85">
        <w:trPr>
          <w:trHeight w:hRule="exact" w:val="2146"/>
          <w:jc w:val="center"/>
        </w:trPr>
        <w:tc>
          <w:tcPr>
            <w:tcW w:w="2552" w:type="dxa"/>
            <w:tcBorders>
              <w:top w:val="single" w:sz="8" w:space="0" w:color="000000"/>
              <w:left w:val="single" w:sz="8" w:space="0" w:color="000000"/>
              <w:bottom w:val="single" w:sz="8" w:space="0" w:color="000000"/>
              <w:right w:val="single" w:sz="8" w:space="0" w:color="000000"/>
            </w:tcBorders>
            <w:shd w:val="clear" w:color="auto" w:fill="CCCCCC"/>
          </w:tcPr>
          <w:p w14:paraId="6A66048E" w14:textId="77777777" w:rsidR="00AD0515" w:rsidRPr="009E19AC" w:rsidRDefault="00AD0515" w:rsidP="00BB7D85">
            <w:pPr>
              <w:spacing w:before="2" w:line="120" w:lineRule="exact"/>
              <w:jc w:val="center"/>
              <w:rPr>
                <w:i/>
                <w:sz w:val="12"/>
                <w:szCs w:val="12"/>
              </w:rPr>
            </w:pPr>
          </w:p>
          <w:p w14:paraId="66C9B172" w14:textId="77777777" w:rsidR="00AD0515" w:rsidRPr="009E19AC" w:rsidRDefault="00AD0515" w:rsidP="00BB7D85">
            <w:pPr>
              <w:ind w:right="410"/>
              <w:jc w:val="center"/>
              <w:rPr>
                <w:rFonts w:ascii="Calibri" w:eastAsia="Calibri" w:hAnsi="Calibri" w:cs="Calibri"/>
                <w:i/>
              </w:rPr>
            </w:pPr>
            <w:r w:rsidRPr="009E19AC">
              <w:rPr>
                <w:rFonts w:ascii="Calibri" w:eastAsia="Calibri" w:hAnsi="Calibri" w:cs="Calibri"/>
                <w:i/>
              </w:rPr>
              <w:t xml:space="preserve">  D</w:t>
            </w:r>
            <w:r w:rsidRPr="009E19AC">
              <w:rPr>
                <w:rFonts w:ascii="Calibri" w:eastAsia="Calibri" w:hAnsi="Calibri" w:cs="Calibri"/>
                <w:i/>
                <w:spacing w:val="-1"/>
              </w:rPr>
              <w:t>e</w:t>
            </w:r>
            <w:r w:rsidRPr="009E19AC">
              <w:rPr>
                <w:rFonts w:ascii="Calibri" w:eastAsia="Calibri" w:hAnsi="Calibri" w:cs="Calibri"/>
                <w:i/>
                <w:spacing w:val="-3"/>
              </w:rPr>
              <w:t>t</w:t>
            </w:r>
            <w:r w:rsidRPr="009E19AC">
              <w:rPr>
                <w:rFonts w:ascii="Calibri" w:eastAsia="Calibri" w:hAnsi="Calibri" w:cs="Calibri"/>
                <w:i/>
              </w:rPr>
              <w:t>alles de requisi</w:t>
            </w:r>
            <w:r w:rsidRPr="009E19AC">
              <w:rPr>
                <w:rFonts w:ascii="Calibri" w:eastAsia="Calibri" w:hAnsi="Calibri" w:cs="Calibri"/>
                <w:i/>
                <w:spacing w:val="-3"/>
              </w:rPr>
              <w:t>t</w:t>
            </w:r>
            <w:r w:rsidRPr="009E19AC">
              <w:rPr>
                <w:rFonts w:ascii="Calibri" w:eastAsia="Calibri" w:hAnsi="Calibri" w:cs="Calibri"/>
                <w:i/>
              </w:rPr>
              <w:t>os y re</w:t>
            </w:r>
            <w:r w:rsidRPr="009E19AC">
              <w:rPr>
                <w:rFonts w:ascii="Calibri" w:eastAsia="Calibri" w:hAnsi="Calibri" w:cs="Calibri"/>
                <w:i/>
                <w:spacing w:val="-3"/>
              </w:rPr>
              <w:t>s</w:t>
            </w:r>
            <w:r w:rsidRPr="009E19AC">
              <w:rPr>
                <w:rFonts w:ascii="Calibri" w:eastAsia="Calibri" w:hAnsi="Calibri" w:cs="Calibri"/>
                <w:i/>
              </w:rPr>
              <w:t>tri</w:t>
            </w:r>
            <w:r w:rsidRPr="009E19AC">
              <w:rPr>
                <w:rFonts w:ascii="Calibri" w:eastAsia="Calibri" w:hAnsi="Calibri" w:cs="Calibri"/>
                <w:i/>
                <w:spacing w:val="-2"/>
              </w:rPr>
              <w:t>c</w:t>
            </w:r>
            <w:r w:rsidRPr="009E19AC">
              <w:rPr>
                <w:rFonts w:ascii="Calibri" w:eastAsia="Calibri" w:hAnsi="Calibri" w:cs="Calibri"/>
                <w:i/>
              </w:rPr>
              <w:t>ciones:</w:t>
            </w:r>
          </w:p>
        </w:tc>
        <w:tc>
          <w:tcPr>
            <w:tcW w:w="7339" w:type="dxa"/>
            <w:tcBorders>
              <w:top w:val="single" w:sz="8" w:space="0" w:color="000000"/>
              <w:left w:val="single" w:sz="8" w:space="0" w:color="000000"/>
              <w:bottom w:val="single" w:sz="8" w:space="0" w:color="000000"/>
              <w:right w:val="single" w:sz="8" w:space="0" w:color="000000"/>
            </w:tcBorders>
          </w:tcPr>
          <w:p w14:paraId="62A957E6" w14:textId="77777777" w:rsidR="00AD0515" w:rsidRPr="009E19AC" w:rsidRDefault="00AD0515" w:rsidP="00BB7D85">
            <w:pPr>
              <w:spacing w:before="2" w:line="120" w:lineRule="exact"/>
              <w:rPr>
                <w:i/>
                <w:sz w:val="12"/>
                <w:szCs w:val="12"/>
              </w:rPr>
            </w:pPr>
          </w:p>
          <w:p w14:paraId="159E0B91" w14:textId="77777777" w:rsidR="00AD0515" w:rsidRDefault="00AD0515" w:rsidP="00AD0515">
            <w:pPr>
              <w:pStyle w:val="Prrafodelista"/>
              <w:numPr>
                <w:ilvl w:val="0"/>
                <w:numId w:val="27"/>
              </w:numPr>
              <w:ind w:right="102"/>
              <w:rPr>
                <w:i/>
              </w:rPr>
            </w:pPr>
            <w:r w:rsidRPr="000F6F79">
              <w:rPr>
                <w:i/>
              </w:rPr>
              <w:t>El sistema estará disponible con una tasa de disponibilidad del 100% para los usuarios que deseen acceder a él.</w:t>
            </w:r>
          </w:p>
          <w:p w14:paraId="6B2E7A90" w14:textId="77777777" w:rsidR="00AD0515" w:rsidRDefault="00AD0515" w:rsidP="00AD0515">
            <w:pPr>
              <w:pStyle w:val="Prrafodelista"/>
              <w:numPr>
                <w:ilvl w:val="0"/>
                <w:numId w:val="27"/>
              </w:numPr>
              <w:ind w:right="102"/>
              <w:rPr>
                <w:i/>
              </w:rPr>
            </w:pPr>
            <w:r w:rsidRPr="007E07A9">
              <w:rPr>
                <w:i/>
              </w:rPr>
              <w:t xml:space="preserve">El sistema deberá estar disponible las 24 horas del día, </w:t>
            </w:r>
          </w:p>
          <w:p w14:paraId="7120CBB0" w14:textId="77777777" w:rsidR="00AD0515" w:rsidRPr="007E07A9" w:rsidRDefault="00AD0515" w:rsidP="00AD0515">
            <w:pPr>
              <w:pStyle w:val="Prrafodelista"/>
              <w:numPr>
                <w:ilvl w:val="0"/>
                <w:numId w:val="27"/>
              </w:numPr>
              <w:ind w:right="102"/>
              <w:rPr>
                <w:i/>
              </w:rPr>
            </w:pPr>
            <w:r w:rsidRPr="007E07A9">
              <w:rPr>
                <w:i/>
              </w:rPr>
              <w:t>Debe permitir la expansión controlada del sistema hasta al</w:t>
            </w:r>
          </w:p>
          <w:p w14:paraId="12331600" w14:textId="77777777" w:rsidR="00AD0515" w:rsidRPr="007E07A9" w:rsidRDefault="00AD0515" w:rsidP="00BB7D85">
            <w:pPr>
              <w:pStyle w:val="Prrafodelista"/>
              <w:ind w:left="868" w:right="102"/>
              <w:rPr>
                <w:i/>
              </w:rPr>
            </w:pPr>
            <w:r w:rsidRPr="007E07A9">
              <w:rPr>
                <w:i/>
              </w:rPr>
              <w:t xml:space="preserve">menos </w:t>
            </w:r>
            <w:r>
              <w:rPr>
                <w:i/>
              </w:rPr>
              <w:t>5</w:t>
            </w:r>
            <w:r w:rsidRPr="007E07A9">
              <w:rPr>
                <w:i/>
              </w:rPr>
              <w:t>00 usuarios sin perjudicar la continuidad y eficacia</w:t>
            </w:r>
          </w:p>
          <w:p w14:paraId="4CDFC99A" w14:textId="77777777" w:rsidR="00AD0515" w:rsidRPr="000F6F79" w:rsidRDefault="00AD0515" w:rsidP="00BB7D85">
            <w:pPr>
              <w:pStyle w:val="Prrafodelista"/>
              <w:ind w:left="868" w:right="102"/>
              <w:rPr>
                <w:i/>
              </w:rPr>
            </w:pPr>
            <w:r w:rsidRPr="007E07A9">
              <w:rPr>
                <w:i/>
              </w:rPr>
              <w:t>del servicio</w:t>
            </w:r>
          </w:p>
          <w:p w14:paraId="4045FD59" w14:textId="77777777" w:rsidR="00AD0515" w:rsidRPr="000F6F79" w:rsidRDefault="00AD0515" w:rsidP="00BB7D85">
            <w:pPr>
              <w:ind w:right="102"/>
              <w:rPr>
                <w:rFonts w:ascii="Calibri" w:eastAsia="Calibri" w:hAnsi="Calibri" w:cs="Calibri"/>
                <w:i/>
              </w:rPr>
            </w:pPr>
          </w:p>
        </w:tc>
      </w:tr>
      <w:tr w:rsidR="00AD0515" w:rsidRPr="009E19AC" w14:paraId="60C5E3BA" w14:textId="77777777" w:rsidTr="00BB7D85">
        <w:trPr>
          <w:trHeight w:hRule="exact" w:val="840"/>
          <w:jc w:val="center"/>
        </w:trPr>
        <w:tc>
          <w:tcPr>
            <w:tcW w:w="2552" w:type="dxa"/>
            <w:tcBorders>
              <w:top w:val="single" w:sz="8" w:space="0" w:color="000000"/>
              <w:left w:val="single" w:sz="8" w:space="0" w:color="000000"/>
              <w:bottom w:val="single" w:sz="8" w:space="0" w:color="000000"/>
              <w:right w:val="single" w:sz="8" w:space="0" w:color="000000"/>
            </w:tcBorders>
            <w:shd w:val="clear" w:color="auto" w:fill="CCCCCC"/>
          </w:tcPr>
          <w:p w14:paraId="3EBDE446" w14:textId="77777777" w:rsidR="00AD0515" w:rsidRPr="009E19AC" w:rsidRDefault="00AD0515" w:rsidP="00BB7D85">
            <w:pPr>
              <w:spacing w:before="7" w:line="100" w:lineRule="exact"/>
              <w:jc w:val="center"/>
              <w:rPr>
                <w:i/>
                <w:sz w:val="11"/>
                <w:szCs w:val="11"/>
              </w:rPr>
            </w:pPr>
          </w:p>
          <w:p w14:paraId="15EB2E1E" w14:textId="77777777" w:rsidR="00AD0515" w:rsidRPr="009E19AC" w:rsidRDefault="00AD0515" w:rsidP="00BB7D85">
            <w:pPr>
              <w:ind w:left="146" w:right="419" w:hanging="146"/>
              <w:jc w:val="center"/>
              <w:rPr>
                <w:rFonts w:ascii="Calibri" w:eastAsia="Calibri" w:hAnsi="Calibri" w:cs="Calibri"/>
                <w:i/>
              </w:rPr>
            </w:pPr>
            <w:r w:rsidRPr="009E19AC">
              <w:rPr>
                <w:rFonts w:ascii="Calibri" w:eastAsia="Calibri" w:hAnsi="Calibri" w:cs="Calibri"/>
                <w:i/>
                <w:spacing w:val="-4"/>
              </w:rPr>
              <w:t>F</w:t>
            </w:r>
            <w:r w:rsidRPr="009E19AC">
              <w:rPr>
                <w:rFonts w:ascii="Calibri" w:eastAsia="Calibri" w:hAnsi="Calibri" w:cs="Calibri"/>
                <w:i/>
              </w:rPr>
              <w:t xml:space="preserve">echa de      </w:t>
            </w:r>
            <w:r>
              <w:rPr>
                <w:rFonts w:ascii="Calibri" w:eastAsia="Calibri" w:hAnsi="Calibri" w:cs="Calibri"/>
                <w:i/>
              </w:rPr>
              <w:t xml:space="preserve">      </w:t>
            </w:r>
            <w:r w:rsidRPr="009E19AC">
              <w:rPr>
                <w:rFonts w:ascii="Calibri" w:eastAsia="Calibri" w:hAnsi="Calibri" w:cs="Calibri"/>
                <w:i/>
              </w:rPr>
              <w:t>r</w:t>
            </w:r>
            <w:r w:rsidRPr="009E19AC">
              <w:rPr>
                <w:rFonts w:ascii="Calibri" w:eastAsia="Calibri" w:hAnsi="Calibri" w:cs="Calibri"/>
                <w:i/>
                <w:spacing w:val="-2"/>
              </w:rPr>
              <w:t>e</w:t>
            </w:r>
            <w:r w:rsidRPr="009E19AC">
              <w:rPr>
                <w:rFonts w:ascii="Calibri" w:eastAsia="Calibri" w:hAnsi="Calibri" w:cs="Calibri"/>
                <w:i/>
              </w:rPr>
              <w:t>visión y versión:</w:t>
            </w:r>
          </w:p>
        </w:tc>
        <w:tc>
          <w:tcPr>
            <w:tcW w:w="7339" w:type="dxa"/>
            <w:tcBorders>
              <w:top w:val="single" w:sz="8" w:space="0" w:color="000000"/>
              <w:left w:val="single" w:sz="8" w:space="0" w:color="000000"/>
              <w:bottom w:val="single" w:sz="8" w:space="0" w:color="000000"/>
              <w:right w:val="single" w:sz="8" w:space="0" w:color="000000"/>
            </w:tcBorders>
          </w:tcPr>
          <w:p w14:paraId="7A5502D2" w14:textId="77777777" w:rsidR="00AD0515" w:rsidRPr="009E19AC" w:rsidRDefault="00AD0515" w:rsidP="00BB7D85">
            <w:pPr>
              <w:spacing w:line="200" w:lineRule="exact"/>
              <w:rPr>
                <w:i/>
              </w:rPr>
            </w:pPr>
          </w:p>
          <w:p w14:paraId="2A5A2EE5" w14:textId="77777777" w:rsidR="00AD0515" w:rsidRPr="009E19AC" w:rsidRDefault="00AD0515" w:rsidP="00BB7D85">
            <w:pPr>
              <w:ind w:left="124"/>
              <w:rPr>
                <w:rFonts w:ascii="Calibri" w:eastAsia="Calibri" w:hAnsi="Calibri" w:cs="Calibri"/>
                <w:i/>
              </w:rPr>
            </w:pPr>
            <w:r w:rsidRPr="009E19AC">
              <w:rPr>
                <w:rFonts w:ascii="Calibri" w:eastAsia="Calibri" w:hAnsi="Calibri" w:cs="Calibri"/>
                <w:i/>
              </w:rPr>
              <w:t>15/</w:t>
            </w:r>
            <w:r>
              <w:rPr>
                <w:rFonts w:ascii="Calibri" w:eastAsia="Calibri" w:hAnsi="Calibri" w:cs="Calibri"/>
                <w:i/>
              </w:rPr>
              <w:t>10</w:t>
            </w:r>
            <w:r w:rsidRPr="009E19AC">
              <w:rPr>
                <w:rFonts w:ascii="Calibri" w:eastAsia="Calibri" w:hAnsi="Calibri" w:cs="Calibri"/>
                <w:i/>
              </w:rPr>
              <w:t xml:space="preserve">/23      -       </w:t>
            </w:r>
            <w:r w:rsidRPr="009E19AC">
              <w:rPr>
                <w:rFonts w:ascii="Calibri" w:eastAsia="Calibri" w:hAnsi="Calibri" w:cs="Calibri"/>
                <w:i/>
                <w:spacing w:val="-12"/>
              </w:rPr>
              <w:t>V</w:t>
            </w:r>
            <w:r w:rsidRPr="009E19AC">
              <w:rPr>
                <w:rFonts w:ascii="Calibri" w:eastAsia="Calibri" w:hAnsi="Calibri" w:cs="Calibri"/>
                <w:i/>
              </w:rPr>
              <w:t>ersión 1.0</w:t>
            </w:r>
          </w:p>
        </w:tc>
      </w:tr>
      <w:tr w:rsidR="00AD0515" w:rsidRPr="009E19AC" w14:paraId="13098784" w14:textId="77777777" w:rsidTr="00BB7D85">
        <w:trPr>
          <w:trHeight w:hRule="exact" w:val="563"/>
          <w:jc w:val="center"/>
        </w:trPr>
        <w:tc>
          <w:tcPr>
            <w:tcW w:w="2552" w:type="dxa"/>
            <w:tcBorders>
              <w:top w:val="single" w:sz="8" w:space="0" w:color="000000"/>
              <w:left w:val="single" w:sz="8" w:space="0" w:color="000000"/>
              <w:bottom w:val="single" w:sz="8" w:space="0" w:color="000000"/>
              <w:right w:val="single" w:sz="8" w:space="0" w:color="000000"/>
            </w:tcBorders>
            <w:shd w:val="clear" w:color="auto" w:fill="CCCCCC"/>
          </w:tcPr>
          <w:p w14:paraId="22BE3CED" w14:textId="77777777" w:rsidR="00AD0515" w:rsidRPr="009E19AC" w:rsidRDefault="00AD0515" w:rsidP="00BB7D85">
            <w:pPr>
              <w:spacing w:before="1" w:line="120" w:lineRule="exact"/>
              <w:jc w:val="center"/>
              <w:rPr>
                <w:i/>
                <w:sz w:val="12"/>
                <w:szCs w:val="12"/>
              </w:rPr>
            </w:pPr>
          </w:p>
          <w:p w14:paraId="77340837" w14:textId="77777777" w:rsidR="00AD0515" w:rsidRPr="009E19AC" w:rsidRDefault="00AD0515" w:rsidP="00BB7D85">
            <w:pPr>
              <w:rPr>
                <w:rFonts w:ascii="Calibri" w:eastAsia="Calibri" w:hAnsi="Calibri" w:cs="Calibri"/>
                <w:i/>
              </w:rPr>
            </w:pPr>
            <w:r w:rsidRPr="009E19AC">
              <w:rPr>
                <w:i/>
              </w:rPr>
              <w:t xml:space="preserve">            </w:t>
            </w:r>
            <w:r w:rsidRPr="009E19AC">
              <w:rPr>
                <w:rFonts w:ascii="Calibri" w:eastAsia="Calibri" w:hAnsi="Calibri" w:cs="Calibri"/>
                <w:i/>
              </w:rPr>
              <w:t>Prioridad:</w:t>
            </w:r>
          </w:p>
        </w:tc>
        <w:tc>
          <w:tcPr>
            <w:tcW w:w="7339" w:type="dxa"/>
            <w:tcBorders>
              <w:top w:val="single" w:sz="8" w:space="0" w:color="000000"/>
              <w:left w:val="single" w:sz="8" w:space="0" w:color="000000"/>
              <w:bottom w:val="single" w:sz="8" w:space="0" w:color="000000"/>
              <w:right w:val="single" w:sz="8" w:space="0" w:color="000000"/>
            </w:tcBorders>
            <w:hideMark/>
          </w:tcPr>
          <w:p w14:paraId="222C280F" w14:textId="77777777" w:rsidR="00AD0515" w:rsidRPr="009E19AC" w:rsidRDefault="00AD0515" w:rsidP="00BB7D85">
            <w:pPr>
              <w:spacing w:before="81"/>
              <w:ind w:left="124"/>
              <w:rPr>
                <w:rFonts w:ascii="Calibri" w:eastAsia="Calibri" w:hAnsi="Calibri" w:cs="Calibri"/>
                <w:i/>
              </w:rPr>
            </w:pPr>
            <w:r w:rsidRPr="009E19AC">
              <w:rPr>
                <w:rFonts w:ascii="Calibri" w:eastAsia="Calibri" w:hAnsi="Calibri" w:cs="Calibri"/>
                <w:b/>
                <w:i/>
              </w:rPr>
              <w:t>Alta</w:t>
            </w:r>
          </w:p>
        </w:tc>
      </w:tr>
    </w:tbl>
    <w:tbl>
      <w:tblPr>
        <w:tblStyle w:val="TableNormal1"/>
        <w:tblpPr w:leftFromText="141" w:rightFromText="141" w:vertAnchor="text" w:horzAnchor="margin" w:tblpY="648"/>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1E0" w:firstRow="1" w:lastRow="1" w:firstColumn="1" w:lastColumn="1" w:noHBand="0" w:noVBand="0"/>
      </w:tblPr>
      <w:tblGrid>
        <w:gridCol w:w="1787"/>
        <w:gridCol w:w="7038"/>
      </w:tblGrid>
      <w:tr w:rsidR="00AD0515" w:rsidRPr="00743CD7" w14:paraId="6F414928" w14:textId="77777777" w:rsidTr="00AD0515">
        <w:trPr>
          <w:trHeight w:val="588"/>
        </w:trPr>
        <w:tc>
          <w:tcPr>
            <w:tcW w:w="1787" w:type="dxa"/>
            <w:shd w:val="clear" w:color="auto" w:fill="CCCCCC"/>
          </w:tcPr>
          <w:p w14:paraId="7105F2AD" w14:textId="77777777" w:rsidR="00AD0515" w:rsidRPr="00743CD7" w:rsidRDefault="00AD0515" w:rsidP="00AD0515">
            <w:pPr>
              <w:pStyle w:val="TableParagraph"/>
              <w:spacing w:before="63"/>
              <w:rPr>
                <w:rFonts w:asciiTheme="minorHAnsi" w:hAnsiTheme="minorHAnsi" w:cstheme="minorHAnsi"/>
                <w:i/>
                <w:iCs/>
              </w:rPr>
            </w:pPr>
            <w:proofErr w:type="spellStart"/>
            <w:r w:rsidRPr="00743CD7">
              <w:rPr>
                <w:rFonts w:asciiTheme="minorHAnsi" w:hAnsiTheme="minorHAnsi" w:cstheme="minorHAnsi"/>
                <w:i/>
                <w:iCs/>
              </w:rPr>
              <w:t>Número</w:t>
            </w:r>
            <w:proofErr w:type="spellEnd"/>
            <w:r w:rsidRPr="00743CD7">
              <w:rPr>
                <w:rFonts w:asciiTheme="minorHAnsi" w:hAnsiTheme="minorHAnsi" w:cstheme="minorHAnsi"/>
                <w:i/>
                <w:iCs/>
              </w:rPr>
              <w:t>:</w:t>
            </w:r>
          </w:p>
        </w:tc>
        <w:tc>
          <w:tcPr>
            <w:tcW w:w="7038" w:type="dxa"/>
          </w:tcPr>
          <w:p w14:paraId="0C3BDAB0" w14:textId="77777777" w:rsidR="00AD0515" w:rsidRPr="00743CD7" w:rsidRDefault="00AD0515" w:rsidP="00AD0515">
            <w:pPr>
              <w:pStyle w:val="TableParagraph"/>
              <w:spacing w:before="63"/>
              <w:rPr>
                <w:rFonts w:asciiTheme="minorHAnsi" w:hAnsiTheme="minorHAnsi" w:cstheme="minorHAnsi"/>
                <w:i/>
                <w:iCs/>
              </w:rPr>
            </w:pPr>
            <w:r w:rsidRPr="00743CD7">
              <w:rPr>
                <w:rFonts w:asciiTheme="minorHAnsi" w:hAnsiTheme="minorHAnsi" w:cstheme="minorHAnsi"/>
                <w:i/>
                <w:iCs/>
              </w:rPr>
              <w:t>RNF-03</w:t>
            </w:r>
          </w:p>
        </w:tc>
      </w:tr>
      <w:tr w:rsidR="00AD0515" w:rsidRPr="00743CD7" w14:paraId="53F410CF" w14:textId="77777777" w:rsidTr="00AD0515">
        <w:trPr>
          <w:trHeight w:val="588"/>
        </w:trPr>
        <w:tc>
          <w:tcPr>
            <w:tcW w:w="1787" w:type="dxa"/>
            <w:shd w:val="clear" w:color="auto" w:fill="CCCCCC"/>
          </w:tcPr>
          <w:p w14:paraId="36A07EB7" w14:textId="77777777" w:rsidR="00AD0515" w:rsidRPr="00743CD7" w:rsidRDefault="00AD0515" w:rsidP="00AD0515">
            <w:pPr>
              <w:pStyle w:val="TableParagraph"/>
              <w:spacing w:before="63"/>
              <w:rPr>
                <w:rFonts w:asciiTheme="minorHAnsi" w:hAnsiTheme="minorHAnsi" w:cstheme="minorHAnsi"/>
                <w:i/>
                <w:iCs/>
              </w:rPr>
            </w:pPr>
            <w:proofErr w:type="spellStart"/>
            <w:r w:rsidRPr="00743CD7">
              <w:rPr>
                <w:rFonts w:asciiTheme="minorHAnsi" w:hAnsiTheme="minorHAnsi" w:cstheme="minorHAnsi"/>
                <w:i/>
                <w:iCs/>
              </w:rPr>
              <w:t>Título</w:t>
            </w:r>
            <w:proofErr w:type="spellEnd"/>
            <w:r w:rsidRPr="00743CD7">
              <w:rPr>
                <w:rFonts w:asciiTheme="minorHAnsi" w:hAnsiTheme="minorHAnsi" w:cstheme="minorHAnsi"/>
                <w:i/>
                <w:iCs/>
              </w:rPr>
              <w:t>:</w:t>
            </w:r>
          </w:p>
        </w:tc>
        <w:tc>
          <w:tcPr>
            <w:tcW w:w="7038" w:type="dxa"/>
          </w:tcPr>
          <w:p w14:paraId="4629FDA2" w14:textId="77777777" w:rsidR="00AD0515" w:rsidRPr="00743CD7" w:rsidRDefault="00AD0515" w:rsidP="00AD0515">
            <w:pPr>
              <w:pStyle w:val="TableParagraph"/>
              <w:spacing w:before="63" w:line="259" w:lineRule="auto"/>
              <w:rPr>
                <w:rFonts w:asciiTheme="minorHAnsi" w:hAnsiTheme="minorHAnsi" w:cstheme="minorHAnsi"/>
              </w:rPr>
            </w:pPr>
            <w:proofErr w:type="spellStart"/>
            <w:r w:rsidRPr="00743CD7">
              <w:rPr>
                <w:rFonts w:asciiTheme="minorHAnsi" w:hAnsiTheme="minorHAnsi" w:cstheme="minorHAnsi"/>
              </w:rPr>
              <w:t>Método</w:t>
            </w:r>
            <w:proofErr w:type="spellEnd"/>
            <w:r w:rsidRPr="00743CD7">
              <w:rPr>
                <w:rFonts w:asciiTheme="minorHAnsi" w:hAnsiTheme="minorHAnsi" w:cstheme="minorHAnsi"/>
              </w:rPr>
              <w:t xml:space="preserve"> de </w:t>
            </w:r>
            <w:proofErr w:type="spellStart"/>
            <w:r w:rsidRPr="00743CD7">
              <w:rPr>
                <w:rFonts w:asciiTheme="minorHAnsi" w:hAnsiTheme="minorHAnsi" w:cstheme="minorHAnsi"/>
              </w:rPr>
              <w:t>Acceso</w:t>
            </w:r>
            <w:proofErr w:type="spellEnd"/>
          </w:p>
        </w:tc>
      </w:tr>
      <w:tr w:rsidR="00AD0515" w:rsidRPr="00743CD7" w14:paraId="23B87752" w14:textId="77777777" w:rsidTr="00AD0515">
        <w:trPr>
          <w:trHeight w:val="593"/>
        </w:trPr>
        <w:tc>
          <w:tcPr>
            <w:tcW w:w="1787" w:type="dxa"/>
            <w:shd w:val="clear" w:color="auto" w:fill="CCCCCC"/>
          </w:tcPr>
          <w:p w14:paraId="5535B0B0" w14:textId="77777777" w:rsidR="00AD0515" w:rsidRPr="00743CD7" w:rsidRDefault="00AD0515" w:rsidP="00AD0515">
            <w:pPr>
              <w:pStyle w:val="TableParagraph"/>
              <w:spacing w:before="63"/>
              <w:rPr>
                <w:rFonts w:asciiTheme="minorHAnsi" w:hAnsiTheme="minorHAnsi" w:cstheme="minorHAnsi"/>
                <w:i/>
                <w:iCs/>
              </w:rPr>
            </w:pPr>
            <w:proofErr w:type="spellStart"/>
            <w:r w:rsidRPr="00743CD7">
              <w:rPr>
                <w:rFonts w:asciiTheme="minorHAnsi" w:hAnsiTheme="minorHAnsi" w:cstheme="minorHAnsi"/>
                <w:i/>
                <w:iCs/>
              </w:rPr>
              <w:t>Texto</w:t>
            </w:r>
            <w:proofErr w:type="spellEnd"/>
            <w:r w:rsidRPr="00743CD7">
              <w:rPr>
                <w:rFonts w:asciiTheme="minorHAnsi" w:hAnsiTheme="minorHAnsi" w:cstheme="minorHAnsi"/>
                <w:i/>
                <w:iCs/>
              </w:rPr>
              <w:t>:</w:t>
            </w:r>
          </w:p>
        </w:tc>
        <w:tc>
          <w:tcPr>
            <w:tcW w:w="7038" w:type="dxa"/>
          </w:tcPr>
          <w:p w14:paraId="07C82177" w14:textId="77777777" w:rsidR="00AD0515" w:rsidRPr="00743CD7" w:rsidRDefault="00AD0515" w:rsidP="00AD0515">
            <w:pPr>
              <w:pStyle w:val="TableParagraph"/>
              <w:spacing w:before="63"/>
              <w:rPr>
                <w:rFonts w:asciiTheme="minorHAnsi" w:hAnsiTheme="minorHAnsi" w:cstheme="minorHAnsi"/>
              </w:rPr>
            </w:pPr>
            <w:r w:rsidRPr="00743CD7">
              <w:rPr>
                <w:rFonts w:asciiTheme="minorHAnsi" w:hAnsiTheme="minorHAnsi" w:cstheme="minorHAnsi"/>
              </w:rPr>
              <w:t xml:space="preserve">El </w:t>
            </w:r>
            <w:proofErr w:type="spellStart"/>
            <w:r w:rsidRPr="00743CD7">
              <w:rPr>
                <w:rFonts w:asciiTheme="minorHAnsi" w:hAnsiTheme="minorHAnsi" w:cstheme="minorHAnsi"/>
              </w:rPr>
              <w:t>acceso</w:t>
            </w:r>
            <w:proofErr w:type="spellEnd"/>
            <w:r w:rsidRPr="00743CD7">
              <w:rPr>
                <w:rFonts w:asciiTheme="minorHAnsi" w:hAnsiTheme="minorHAnsi" w:cstheme="minorHAnsi"/>
              </w:rPr>
              <w:t xml:space="preserve"> al </w:t>
            </w:r>
            <w:proofErr w:type="spellStart"/>
            <w:r w:rsidRPr="00743CD7">
              <w:rPr>
                <w:rFonts w:asciiTheme="minorHAnsi" w:hAnsiTheme="minorHAnsi" w:cstheme="minorHAnsi"/>
              </w:rPr>
              <w:t>aplicativo</w:t>
            </w:r>
            <w:proofErr w:type="spellEnd"/>
            <w:r w:rsidRPr="00743CD7">
              <w:rPr>
                <w:rFonts w:asciiTheme="minorHAnsi" w:hAnsiTheme="minorHAnsi" w:cstheme="minorHAnsi"/>
              </w:rPr>
              <w:t xml:space="preserve"> </w:t>
            </w:r>
            <w:proofErr w:type="spellStart"/>
            <w:r w:rsidRPr="00743CD7">
              <w:rPr>
                <w:rFonts w:asciiTheme="minorHAnsi" w:hAnsiTheme="minorHAnsi" w:cstheme="minorHAnsi"/>
              </w:rPr>
              <w:t>está</w:t>
            </w:r>
            <w:proofErr w:type="spellEnd"/>
            <w:r w:rsidRPr="00743CD7">
              <w:rPr>
                <w:rFonts w:asciiTheme="minorHAnsi" w:hAnsiTheme="minorHAnsi" w:cstheme="minorHAnsi"/>
              </w:rPr>
              <w:t xml:space="preserve"> </w:t>
            </w:r>
            <w:proofErr w:type="spellStart"/>
            <w:r w:rsidRPr="00743CD7">
              <w:rPr>
                <w:rFonts w:asciiTheme="minorHAnsi" w:hAnsiTheme="minorHAnsi" w:cstheme="minorHAnsi"/>
              </w:rPr>
              <w:t>determinado</w:t>
            </w:r>
            <w:proofErr w:type="spellEnd"/>
            <w:r w:rsidRPr="00743CD7">
              <w:rPr>
                <w:rFonts w:asciiTheme="minorHAnsi" w:hAnsiTheme="minorHAnsi" w:cstheme="minorHAnsi"/>
              </w:rPr>
              <w:t xml:space="preserve"> </w:t>
            </w:r>
            <w:proofErr w:type="spellStart"/>
            <w:r w:rsidRPr="00743CD7">
              <w:rPr>
                <w:rFonts w:asciiTheme="minorHAnsi" w:hAnsiTheme="minorHAnsi" w:cstheme="minorHAnsi"/>
              </w:rPr>
              <w:t>por</w:t>
            </w:r>
            <w:proofErr w:type="spellEnd"/>
            <w:r w:rsidRPr="00743CD7">
              <w:rPr>
                <w:rFonts w:asciiTheme="minorHAnsi" w:hAnsiTheme="minorHAnsi" w:cstheme="minorHAnsi"/>
              </w:rPr>
              <w:t xml:space="preserve"> </w:t>
            </w:r>
            <w:proofErr w:type="spellStart"/>
            <w:r w:rsidRPr="00743CD7">
              <w:rPr>
                <w:rFonts w:asciiTheme="minorHAnsi" w:hAnsiTheme="minorHAnsi" w:cstheme="minorHAnsi"/>
              </w:rPr>
              <w:t>el</w:t>
            </w:r>
            <w:proofErr w:type="spellEnd"/>
            <w:r w:rsidRPr="00743CD7">
              <w:rPr>
                <w:rFonts w:asciiTheme="minorHAnsi" w:hAnsiTheme="minorHAnsi" w:cstheme="minorHAnsi"/>
              </w:rPr>
              <w:t xml:space="preserve"> </w:t>
            </w:r>
            <w:proofErr w:type="spellStart"/>
            <w:r w:rsidRPr="00743CD7">
              <w:rPr>
                <w:rFonts w:asciiTheme="minorHAnsi" w:hAnsiTheme="minorHAnsi" w:cstheme="minorHAnsi"/>
              </w:rPr>
              <w:t>rol</w:t>
            </w:r>
            <w:proofErr w:type="spellEnd"/>
            <w:r w:rsidRPr="00743CD7">
              <w:rPr>
                <w:rFonts w:asciiTheme="minorHAnsi" w:hAnsiTheme="minorHAnsi" w:cstheme="minorHAnsi"/>
              </w:rPr>
              <w:t xml:space="preserve"> del </w:t>
            </w:r>
            <w:proofErr w:type="spellStart"/>
            <w:r w:rsidRPr="00743CD7">
              <w:rPr>
                <w:rFonts w:asciiTheme="minorHAnsi" w:hAnsiTheme="minorHAnsi" w:cstheme="minorHAnsi"/>
              </w:rPr>
              <w:t>usuario</w:t>
            </w:r>
            <w:proofErr w:type="spellEnd"/>
          </w:p>
        </w:tc>
      </w:tr>
      <w:tr w:rsidR="00AD0515" w:rsidRPr="00743CD7" w14:paraId="68301947" w14:textId="77777777" w:rsidTr="00AD0515">
        <w:trPr>
          <w:trHeight w:val="593"/>
        </w:trPr>
        <w:tc>
          <w:tcPr>
            <w:tcW w:w="1787" w:type="dxa"/>
            <w:shd w:val="clear" w:color="auto" w:fill="CCCCCC"/>
          </w:tcPr>
          <w:p w14:paraId="76C65B41" w14:textId="77777777" w:rsidR="00AD0515" w:rsidRPr="00743CD7" w:rsidRDefault="00AD0515" w:rsidP="00AD0515">
            <w:pPr>
              <w:pStyle w:val="TableParagraph"/>
              <w:spacing w:before="63"/>
              <w:rPr>
                <w:rFonts w:asciiTheme="minorHAnsi" w:hAnsiTheme="minorHAnsi" w:cstheme="minorHAnsi"/>
                <w:i/>
                <w:iCs/>
              </w:rPr>
            </w:pPr>
            <w:r w:rsidRPr="00743CD7">
              <w:rPr>
                <w:rFonts w:asciiTheme="minorHAnsi" w:hAnsiTheme="minorHAnsi" w:cstheme="minorHAnsi"/>
                <w:i/>
                <w:iCs/>
              </w:rPr>
              <w:t>Tipo:</w:t>
            </w:r>
          </w:p>
        </w:tc>
        <w:tc>
          <w:tcPr>
            <w:tcW w:w="7038" w:type="dxa"/>
          </w:tcPr>
          <w:p w14:paraId="32A7BDFB" w14:textId="77777777" w:rsidR="00AD0515" w:rsidRPr="00743CD7" w:rsidRDefault="00AD0515" w:rsidP="00AD0515">
            <w:pPr>
              <w:pStyle w:val="TableParagraph"/>
              <w:spacing w:before="63"/>
              <w:rPr>
                <w:rFonts w:asciiTheme="minorHAnsi" w:hAnsiTheme="minorHAnsi" w:cstheme="minorHAnsi"/>
              </w:rPr>
            </w:pPr>
            <w:r w:rsidRPr="00743CD7">
              <w:rPr>
                <w:rFonts w:asciiTheme="minorHAnsi" w:hAnsiTheme="minorHAnsi" w:cstheme="minorHAnsi"/>
              </w:rPr>
              <w:t xml:space="preserve">No </w:t>
            </w:r>
            <w:proofErr w:type="spellStart"/>
            <w:r w:rsidRPr="00743CD7">
              <w:rPr>
                <w:rFonts w:asciiTheme="minorHAnsi" w:hAnsiTheme="minorHAnsi" w:cstheme="minorHAnsi"/>
              </w:rPr>
              <w:t>funcional</w:t>
            </w:r>
            <w:proofErr w:type="spellEnd"/>
            <w:r w:rsidRPr="00743CD7">
              <w:rPr>
                <w:rFonts w:asciiTheme="minorHAnsi" w:hAnsiTheme="minorHAnsi" w:cstheme="minorHAnsi"/>
              </w:rPr>
              <w:t xml:space="preserve"> – </w:t>
            </w:r>
            <w:proofErr w:type="spellStart"/>
            <w:r w:rsidRPr="00743CD7">
              <w:rPr>
                <w:rFonts w:asciiTheme="minorHAnsi" w:hAnsiTheme="minorHAnsi" w:cstheme="minorHAnsi"/>
              </w:rPr>
              <w:t>Seguridad</w:t>
            </w:r>
            <w:proofErr w:type="spellEnd"/>
          </w:p>
        </w:tc>
      </w:tr>
      <w:tr w:rsidR="00AD0515" w:rsidRPr="00743CD7" w14:paraId="438846B6" w14:textId="77777777" w:rsidTr="00AD0515">
        <w:trPr>
          <w:trHeight w:val="593"/>
        </w:trPr>
        <w:tc>
          <w:tcPr>
            <w:tcW w:w="1787" w:type="dxa"/>
            <w:shd w:val="clear" w:color="auto" w:fill="CCCCCC"/>
          </w:tcPr>
          <w:p w14:paraId="1846A37E" w14:textId="77777777" w:rsidR="00AD0515" w:rsidRPr="00743CD7" w:rsidRDefault="00AD0515" w:rsidP="00AD0515">
            <w:pPr>
              <w:pStyle w:val="TableParagraph"/>
              <w:spacing w:before="63"/>
              <w:rPr>
                <w:rFonts w:asciiTheme="minorHAnsi" w:hAnsiTheme="minorHAnsi" w:cstheme="minorHAnsi"/>
                <w:i/>
                <w:iCs/>
              </w:rPr>
            </w:pPr>
            <w:proofErr w:type="spellStart"/>
            <w:r w:rsidRPr="00743CD7">
              <w:rPr>
                <w:rFonts w:asciiTheme="minorHAnsi" w:hAnsiTheme="minorHAnsi" w:cstheme="minorHAnsi"/>
                <w:i/>
                <w:iCs/>
              </w:rPr>
              <w:t>Detalles</w:t>
            </w:r>
            <w:proofErr w:type="spellEnd"/>
            <w:r w:rsidRPr="00743CD7">
              <w:rPr>
                <w:rFonts w:asciiTheme="minorHAnsi" w:hAnsiTheme="minorHAnsi" w:cstheme="minorHAnsi"/>
                <w:i/>
                <w:iCs/>
              </w:rPr>
              <w:t xml:space="preserve"> de </w:t>
            </w:r>
            <w:proofErr w:type="spellStart"/>
            <w:r w:rsidRPr="00743CD7">
              <w:rPr>
                <w:rFonts w:asciiTheme="minorHAnsi" w:hAnsiTheme="minorHAnsi" w:cstheme="minorHAnsi"/>
                <w:i/>
                <w:iCs/>
              </w:rPr>
              <w:t>requisitos</w:t>
            </w:r>
            <w:proofErr w:type="spellEnd"/>
            <w:r w:rsidRPr="00743CD7">
              <w:rPr>
                <w:rFonts w:asciiTheme="minorHAnsi" w:hAnsiTheme="minorHAnsi" w:cstheme="minorHAnsi"/>
                <w:i/>
                <w:iCs/>
              </w:rPr>
              <w:t xml:space="preserve"> y </w:t>
            </w:r>
            <w:proofErr w:type="spellStart"/>
            <w:r w:rsidRPr="00743CD7">
              <w:rPr>
                <w:rFonts w:asciiTheme="minorHAnsi" w:hAnsiTheme="minorHAnsi" w:cstheme="minorHAnsi"/>
                <w:i/>
                <w:iCs/>
              </w:rPr>
              <w:t>restricciones</w:t>
            </w:r>
            <w:proofErr w:type="spellEnd"/>
          </w:p>
        </w:tc>
        <w:tc>
          <w:tcPr>
            <w:tcW w:w="7038" w:type="dxa"/>
          </w:tcPr>
          <w:p w14:paraId="68FAE56C" w14:textId="77777777" w:rsidR="00AD0515" w:rsidRPr="00743CD7" w:rsidRDefault="00AD0515" w:rsidP="00AD0515">
            <w:pPr>
              <w:pStyle w:val="TableParagraph"/>
              <w:spacing w:before="63"/>
              <w:rPr>
                <w:rFonts w:asciiTheme="minorHAnsi" w:hAnsiTheme="minorHAnsi" w:cstheme="minorHAnsi"/>
              </w:rPr>
            </w:pPr>
            <w:r w:rsidRPr="00743CD7">
              <w:rPr>
                <w:rFonts w:asciiTheme="minorHAnsi" w:hAnsiTheme="minorHAnsi" w:cstheme="minorHAnsi"/>
              </w:rPr>
              <w:t xml:space="preserve">El </w:t>
            </w:r>
            <w:proofErr w:type="spellStart"/>
            <w:r w:rsidRPr="00743CD7">
              <w:rPr>
                <w:rFonts w:asciiTheme="minorHAnsi" w:hAnsiTheme="minorHAnsi" w:cstheme="minorHAnsi"/>
              </w:rPr>
              <w:t>sistema</w:t>
            </w:r>
            <w:proofErr w:type="spellEnd"/>
            <w:r w:rsidRPr="00743CD7">
              <w:rPr>
                <w:rFonts w:asciiTheme="minorHAnsi" w:hAnsiTheme="minorHAnsi" w:cstheme="minorHAnsi"/>
              </w:rPr>
              <w:t xml:space="preserve"> </w:t>
            </w:r>
            <w:proofErr w:type="spellStart"/>
            <w:r w:rsidRPr="00743CD7">
              <w:rPr>
                <w:rFonts w:asciiTheme="minorHAnsi" w:hAnsiTheme="minorHAnsi" w:cstheme="minorHAnsi"/>
              </w:rPr>
              <w:t>permitirá</w:t>
            </w:r>
            <w:proofErr w:type="spellEnd"/>
            <w:r w:rsidRPr="00743CD7">
              <w:rPr>
                <w:rFonts w:asciiTheme="minorHAnsi" w:hAnsiTheme="minorHAnsi" w:cstheme="minorHAnsi"/>
              </w:rPr>
              <w:t xml:space="preserve"> la </w:t>
            </w:r>
            <w:proofErr w:type="spellStart"/>
            <w:r w:rsidRPr="00743CD7">
              <w:rPr>
                <w:rFonts w:asciiTheme="minorHAnsi" w:hAnsiTheme="minorHAnsi" w:cstheme="minorHAnsi"/>
              </w:rPr>
              <w:t>verificación</w:t>
            </w:r>
            <w:proofErr w:type="spellEnd"/>
            <w:r w:rsidRPr="00743CD7">
              <w:rPr>
                <w:rFonts w:asciiTheme="minorHAnsi" w:hAnsiTheme="minorHAnsi" w:cstheme="minorHAnsi"/>
              </w:rPr>
              <w:t xml:space="preserve"> de </w:t>
            </w:r>
            <w:proofErr w:type="spellStart"/>
            <w:r w:rsidRPr="00743CD7">
              <w:rPr>
                <w:rFonts w:asciiTheme="minorHAnsi" w:hAnsiTheme="minorHAnsi" w:cstheme="minorHAnsi"/>
              </w:rPr>
              <w:t>acceso</w:t>
            </w:r>
            <w:proofErr w:type="spellEnd"/>
            <w:r w:rsidRPr="00743CD7">
              <w:rPr>
                <w:rFonts w:asciiTheme="minorHAnsi" w:hAnsiTheme="minorHAnsi" w:cstheme="minorHAnsi"/>
              </w:rPr>
              <w:t xml:space="preserve"> </w:t>
            </w:r>
            <w:proofErr w:type="spellStart"/>
            <w:r w:rsidRPr="00743CD7">
              <w:rPr>
                <w:rFonts w:asciiTheme="minorHAnsi" w:hAnsiTheme="minorHAnsi" w:cstheme="minorHAnsi"/>
              </w:rPr>
              <w:t>mediante</w:t>
            </w:r>
            <w:proofErr w:type="spellEnd"/>
            <w:r w:rsidRPr="00743CD7">
              <w:rPr>
                <w:rFonts w:asciiTheme="minorHAnsi" w:hAnsiTheme="minorHAnsi" w:cstheme="minorHAnsi"/>
              </w:rPr>
              <w:t xml:space="preserve"> </w:t>
            </w:r>
            <w:proofErr w:type="spellStart"/>
            <w:r w:rsidRPr="00743CD7">
              <w:rPr>
                <w:rFonts w:asciiTheme="minorHAnsi" w:hAnsiTheme="minorHAnsi" w:cstheme="minorHAnsi"/>
              </w:rPr>
              <w:t>el</w:t>
            </w:r>
            <w:proofErr w:type="spellEnd"/>
            <w:r w:rsidRPr="00743CD7">
              <w:rPr>
                <w:rFonts w:asciiTheme="minorHAnsi" w:hAnsiTheme="minorHAnsi" w:cstheme="minorHAnsi"/>
              </w:rPr>
              <w:t xml:space="preserve"> </w:t>
            </w:r>
            <w:proofErr w:type="spellStart"/>
            <w:r w:rsidRPr="00743CD7">
              <w:rPr>
                <w:rFonts w:asciiTheme="minorHAnsi" w:hAnsiTheme="minorHAnsi" w:cstheme="minorHAnsi"/>
              </w:rPr>
              <w:t>ingreso</w:t>
            </w:r>
            <w:proofErr w:type="spellEnd"/>
            <w:r w:rsidRPr="00743CD7">
              <w:rPr>
                <w:rFonts w:asciiTheme="minorHAnsi" w:hAnsiTheme="minorHAnsi" w:cstheme="minorHAnsi"/>
              </w:rPr>
              <w:t xml:space="preserve"> de </w:t>
            </w:r>
            <w:proofErr w:type="spellStart"/>
            <w:r w:rsidRPr="00743CD7">
              <w:rPr>
                <w:rFonts w:asciiTheme="minorHAnsi" w:hAnsiTheme="minorHAnsi" w:cstheme="minorHAnsi"/>
              </w:rPr>
              <w:t>nombre</w:t>
            </w:r>
            <w:proofErr w:type="spellEnd"/>
            <w:r w:rsidRPr="00743CD7">
              <w:rPr>
                <w:rFonts w:asciiTheme="minorHAnsi" w:hAnsiTheme="minorHAnsi" w:cstheme="minorHAnsi"/>
              </w:rPr>
              <w:t xml:space="preserve"> de </w:t>
            </w:r>
            <w:proofErr w:type="spellStart"/>
            <w:r w:rsidRPr="00743CD7">
              <w:rPr>
                <w:rFonts w:asciiTheme="minorHAnsi" w:hAnsiTheme="minorHAnsi" w:cstheme="minorHAnsi"/>
              </w:rPr>
              <w:t>usuario</w:t>
            </w:r>
            <w:proofErr w:type="spellEnd"/>
            <w:r w:rsidRPr="00743CD7">
              <w:rPr>
                <w:rFonts w:asciiTheme="minorHAnsi" w:hAnsiTheme="minorHAnsi" w:cstheme="minorHAnsi"/>
              </w:rPr>
              <w:t xml:space="preserve"> y </w:t>
            </w:r>
            <w:proofErr w:type="spellStart"/>
            <w:r w:rsidRPr="00743CD7">
              <w:rPr>
                <w:rFonts w:asciiTheme="minorHAnsi" w:hAnsiTheme="minorHAnsi" w:cstheme="minorHAnsi"/>
              </w:rPr>
              <w:t>contraseña</w:t>
            </w:r>
            <w:proofErr w:type="spellEnd"/>
            <w:r w:rsidRPr="00743CD7">
              <w:rPr>
                <w:rFonts w:asciiTheme="minorHAnsi" w:hAnsiTheme="minorHAnsi" w:cstheme="minorHAnsi"/>
              </w:rPr>
              <w:t xml:space="preserve">, </w:t>
            </w:r>
            <w:proofErr w:type="spellStart"/>
            <w:r w:rsidRPr="00743CD7">
              <w:rPr>
                <w:rFonts w:asciiTheme="minorHAnsi" w:hAnsiTheme="minorHAnsi" w:cstheme="minorHAnsi"/>
              </w:rPr>
              <w:t>además</w:t>
            </w:r>
            <w:proofErr w:type="spellEnd"/>
            <w:r w:rsidRPr="00743CD7">
              <w:rPr>
                <w:rFonts w:asciiTheme="minorHAnsi" w:hAnsiTheme="minorHAnsi" w:cstheme="minorHAnsi"/>
              </w:rPr>
              <w:t xml:space="preserve"> </w:t>
            </w:r>
            <w:proofErr w:type="spellStart"/>
            <w:r w:rsidRPr="00743CD7">
              <w:rPr>
                <w:rFonts w:asciiTheme="minorHAnsi" w:hAnsiTheme="minorHAnsi" w:cstheme="minorHAnsi"/>
              </w:rPr>
              <w:t>contará</w:t>
            </w:r>
            <w:proofErr w:type="spellEnd"/>
            <w:r w:rsidRPr="00743CD7">
              <w:rPr>
                <w:rFonts w:asciiTheme="minorHAnsi" w:hAnsiTheme="minorHAnsi" w:cstheme="minorHAnsi"/>
              </w:rPr>
              <w:t xml:space="preserve"> con </w:t>
            </w:r>
            <w:proofErr w:type="spellStart"/>
            <w:r w:rsidRPr="00743CD7">
              <w:rPr>
                <w:rFonts w:asciiTheme="minorHAnsi" w:hAnsiTheme="minorHAnsi" w:cstheme="minorHAnsi"/>
              </w:rPr>
              <w:t>diferentes</w:t>
            </w:r>
            <w:proofErr w:type="spellEnd"/>
            <w:r w:rsidRPr="00743CD7">
              <w:rPr>
                <w:rFonts w:asciiTheme="minorHAnsi" w:hAnsiTheme="minorHAnsi" w:cstheme="minorHAnsi"/>
              </w:rPr>
              <w:t xml:space="preserve"> </w:t>
            </w:r>
            <w:proofErr w:type="spellStart"/>
            <w:r w:rsidRPr="00743CD7">
              <w:rPr>
                <w:rFonts w:asciiTheme="minorHAnsi" w:hAnsiTheme="minorHAnsi" w:cstheme="minorHAnsi"/>
              </w:rPr>
              <w:t>niveles</w:t>
            </w:r>
            <w:proofErr w:type="spellEnd"/>
            <w:r w:rsidRPr="00743CD7">
              <w:rPr>
                <w:rFonts w:asciiTheme="minorHAnsi" w:hAnsiTheme="minorHAnsi" w:cstheme="minorHAnsi"/>
              </w:rPr>
              <w:t xml:space="preserve"> de </w:t>
            </w:r>
            <w:proofErr w:type="spellStart"/>
            <w:r w:rsidRPr="00743CD7">
              <w:rPr>
                <w:rFonts w:asciiTheme="minorHAnsi" w:hAnsiTheme="minorHAnsi" w:cstheme="minorHAnsi"/>
              </w:rPr>
              <w:t>acceso</w:t>
            </w:r>
            <w:proofErr w:type="spellEnd"/>
            <w:r w:rsidRPr="00743CD7">
              <w:rPr>
                <w:rFonts w:asciiTheme="minorHAnsi" w:hAnsiTheme="minorHAnsi" w:cstheme="minorHAnsi"/>
              </w:rPr>
              <w:t xml:space="preserve">: </w:t>
            </w:r>
          </w:p>
          <w:p w14:paraId="7C405977" w14:textId="77777777" w:rsidR="00AD0515" w:rsidRPr="00743CD7" w:rsidRDefault="00AD0515" w:rsidP="00AD0515">
            <w:pPr>
              <w:pStyle w:val="TableParagraph"/>
              <w:numPr>
                <w:ilvl w:val="0"/>
                <w:numId w:val="26"/>
              </w:numPr>
              <w:spacing w:before="63"/>
              <w:rPr>
                <w:rFonts w:asciiTheme="minorHAnsi" w:hAnsiTheme="minorHAnsi" w:cstheme="minorHAnsi"/>
              </w:rPr>
            </w:pPr>
            <w:r w:rsidRPr="00743CD7">
              <w:rPr>
                <w:rFonts w:asciiTheme="minorHAnsi" w:hAnsiTheme="minorHAnsi" w:cstheme="minorHAnsi"/>
              </w:rPr>
              <w:t xml:space="preserve">Los </w:t>
            </w:r>
            <w:proofErr w:type="spellStart"/>
            <w:r w:rsidRPr="00743CD7">
              <w:rPr>
                <w:rFonts w:asciiTheme="minorHAnsi" w:hAnsiTheme="minorHAnsi" w:cstheme="minorHAnsi"/>
              </w:rPr>
              <w:t>usuarios</w:t>
            </w:r>
            <w:proofErr w:type="spellEnd"/>
            <w:r w:rsidRPr="00743CD7">
              <w:rPr>
                <w:rFonts w:asciiTheme="minorHAnsi" w:hAnsiTheme="minorHAnsi" w:cstheme="minorHAnsi"/>
              </w:rPr>
              <w:t xml:space="preserve"> de bajo </w:t>
            </w:r>
            <w:proofErr w:type="spellStart"/>
            <w:r w:rsidRPr="00743CD7">
              <w:rPr>
                <w:rFonts w:asciiTheme="minorHAnsi" w:hAnsiTheme="minorHAnsi" w:cstheme="minorHAnsi"/>
              </w:rPr>
              <w:t>nivel</w:t>
            </w:r>
            <w:proofErr w:type="spellEnd"/>
            <w:r w:rsidRPr="00743CD7">
              <w:rPr>
                <w:rFonts w:asciiTheme="minorHAnsi" w:hAnsiTheme="minorHAnsi" w:cstheme="minorHAnsi"/>
              </w:rPr>
              <w:t xml:space="preserve"> solo </w:t>
            </w:r>
            <w:proofErr w:type="spellStart"/>
            <w:r w:rsidRPr="00743CD7">
              <w:rPr>
                <w:rFonts w:asciiTheme="minorHAnsi" w:hAnsiTheme="minorHAnsi" w:cstheme="minorHAnsi"/>
              </w:rPr>
              <w:t>podrán</w:t>
            </w:r>
            <w:proofErr w:type="spellEnd"/>
            <w:r w:rsidRPr="00743CD7">
              <w:rPr>
                <w:rFonts w:asciiTheme="minorHAnsi" w:hAnsiTheme="minorHAnsi" w:cstheme="minorHAnsi"/>
              </w:rPr>
              <w:t xml:space="preserve"> </w:t>
            </w:r>
            <w:proofErr w:type="spellStart"/>
            <w:r w:rsidRPr="00743CD7">
              <w:rPr>
                <w:rFonts w:asciiTheme="minorHAnsi" w:hAnsiTheme="minorHAnsi" w:cstheme="minorHAnsi"/>
              </w:rPr>
              <w:t>realizar</w:t>
            </w:r>
            <w:proofErr w:type="spellEnd"/>
            <w:r w:rsidRPr="00743CD7">
              <w:rPr>
                <w:rFonts w:asciiTheme="minorHAnsi" w:hAnsiTheme="minorHAnsi" w:cstheme="minorHAnsi"/>
              </w:rPr>
              <w:t xml:space="preserve"> </w:t>
            </w:r>
            <w:proofErr w:type="spellStart"/>
            <w:r w:rsidRPr="00743CD7">
              <w:rPr>
                <w:rFonts w:asciiTheme="minorHAnsi" w:hAnsiTheme="minorHAnsi" w:cstheme="minorHAnsi"/>
              </w:rPr>
              <w:t>consultas</w:t>
            </w:r>
            <w:proofErr w:type="spellEnd"/>
            <w:r w:rsidRPr="00743CD7">
              <w:rPr>
                <w:rFonts w:asciiTheme="minorHAnsi" w:hAnsiTheme="minorHAnsi" w:cstheme="minorHAnsi"/>
              </w:rPr>
              <w:t xml:space="preserve"> de </w:t>
            </w:r>
            <w:proofErr w:type="spellStart"/>
            <w:r w:rsidRPr="00743CD7">
              <w:rPr>
                <w:rFonts w:asciiTheme="minorHAnsi" w:hAnsiTheme="minorHAnsi" w:cstheme="minorHAnsi"/>
              </w:rPr>
              <w:t>datos</w:t>
            </w:r>
            <w:proofErr w:type="spellEnd"/>
            <w:r w:rsidRPr="00743CD7">
              <w:rPr>
                <w:rFonts w:asciiTheme="minorHAnsi" w:hAnsiTheme="minorHAnsi" w:cstheme="minorHAnsi"/>
              </w:rPr>
              <w:t>.</w:t>
            </w:r>
          </w:p>
          <w:p w14:paraId="4BB52663" w14:textId="77777777" w:rsidR="00AD0515" w:rsidRPr="00743CD7" w:rsidRDefault="00AD0515" w:rsidP="00AD0515">
            <w:pPr>
              <w:pStyle w:val="TableParagraph"/>
              <w:numPr>
                <w:ilvl w:val="0"/>
                <w:numId w:val="26"/>
              </w:numPr>
              <w:spacing w:before="63"/>
              <w:rPr>
                <w:rFonts w:asciiTheme="minorHAnsi" w:hAnsiTheme="minorHAnsi" w:cstheme="minorHAnsi"/>
              </w:rPr>
            </w:pPr>
            <w:r w:rsidRPr="00743CD7">
              <w:rPr>
                <w:rFonts w:asciiTheme="minorHAnsi" w:hAnsiTheme="minorHAnsi" w:cstheme="minorHAnsi"/>
              </w:rPr>
              <w:t xml:space="preserve">Los de </w:t>
            </w:r>
            <w:proofErr w:type="spellStart"/>
            <w:r w:rsidRPr="00743CD7">
              <w:rPr>
                <w:rFonts w:asciiTheme="minorHAnsi" w:hAnsiTheme="minorHAnsi" w:cstheme="minorHAnsi"/>
              </w:rPr>
              <w:t>nivel</w:t>
            </w:r>
            <w:proofErr w:type="spellEnd"/>
            <w:r w:rsidRPr="00743CD7">
              <w:rPr>
                <w:rFonts w:asciiTheme="minorHAnsi" w:hAnsiTheme="minorHAnsi" w:cstheme="minorHAnsi"/>
              </w:rPr>
              <w:t xml:space="preserve"> </w:t>
            </w:r>
            <w:proofErr w:type="spellStart"/>
            <w:r w:rsidRPr="00743CD7">
              <w:rPr>
                <w:rFonts w:asciiTheme="minorHAnsi" w:hAnsiTheme="minorHAnsi" w:cstheme="minorHAnsi"/>
              </w:rPr>
              <w:t>intermedio</w:t>
            </w:r>
            <w:proofErr w:type="spellEnd"/>
            <w:r w:rsidRPr="00743CD7">
              <w:rPr>
                <w:rFonts w:asciiTheme="minorHAnsi" w:hAnsiTheme="minorHAnsi" w:cstheme="minorHAnsi"/>
              </w:rPr>
              <w:t xml:space="preserve"> </w:t>
            </w:r>
            <w:proofErr w:type="spellStart"/>
            <w:r w:rsidRPr="00743CD7">
              <w:rPr>
                <w:rFonts w:asciiTheme="minorHAnsi" w:hAnsiTheme="minorHAnsi" w:cstheme="minorHAnsi"/>
              </w:rPr>
              <w:t>podrán</w:t>
            </w:r>
            <w:proofErr w:type="spellEnd"/>
            <w:r w:rsidRPr="00743CD7">
              <w:rPr>
                <w:rFonts w:asciiTheme="minorHAnsi" w:hAnsiTheme="minorHAnsi" w:cstheme="minorHAnsi"/>
              </w:rPr>
              <w:t xml:space="preserve"> </w:t>
            </w:r>
            <w:proofErr w:type="spellStart"/>
            <w:r w:rsidRPr="00743CD7">
              <w:rPr>
                <w:rFonts w:asciiTheme="minorHAnsi" w:hAnsiTheme="minorHAnsi" w:cstheme="minorHAnsi"/>
              </w:rPr>
              <w:t>ingresar</w:t>
            </w:r>
            <w:proofErr w:type="spellEnd"/>
            <w:r w:rsidRPr="00743CD7">
              <w:rPr>
                <w:rFonts w:asciiTheme="minorHAnsi" w:hAnsiTheme="minorHAnsi" w:cstheme="minorHAnsi"/>
              </w:rPr>
              <w:t xml:space="preserve"> y/o </w:t>
            </w:r>
            <w:proofErr w:type="spellStart"/>
            <w:r w:rsidRPr="00743CD7">
              <w:rPr>
                <w:rFonts w:asciiTheme="minorHAnsi" w:hAnsiTheme="minorHAnsi" w:cstheme="minorHAnsi"/>
              </w:rPr>
              <w:t>consultar</w:t>
            </w:r>
            <w:proofErr w:type="spellEnd"/>
            <w:r w:rsidRPr="00743CD7">
              <w:rPr>
                <w:rFonts w:asciiTheme="minorHAnsi" w:hAnsiTheme="minorHAnsi" w:cstheme="minorHAnsi"/>
              </w:rPr>
              <w:t>.</w:t>
            </w:r>
          </w:p>
          <w:p w14:paraId="7F8E7D0D" w14:textId="77777777" w:rsidR="00AD0515" w:rsidRPr="00743CD7" w:rsidRDefault="00AD0515" w:rsidP="00AD0515">
            <w:pPr>
              <w:pStyle w:val="TableParagraph"/>
              <w:numPr>
                <w:ilvl w:val="0"/>
                <w:numId w:val="26"/>
              </w:numPr>
              <w:spacing w:before="63"/>
              <w:rPr>
                <w:rFonts w:asciiTheme="minorHAnsi" w:hAnsiTheme="minorHAnsi" w:cstheme="minorHAnsi"/>
              </w:rPr>
            </w:pPr>
            <w:r w:rsidRPr="00743CD7">
              <w:rPr>
                <w:rFonts w:asciiTheme="minorHAnsi" w:hAnsiTheme="minorHAnsi" w:cstheme="minorHAnsi"/>
              </w:rPr>
              <w:t xml:space="preserve">Los de </w:t>
            </w:r>
            <w:proofErr w:type="spellStart"/>
            <w:r w:rsidRPr="00743CD7">
              <w:rPr>
                <w:rFonts w:asciiTheme="minorHAnsi" w:hAnsiTheme="minorHAnsi" w:cstheme="minorHAnsi"/>
              </w:rPr>
              <w:t>nivel</w:t>
            </w:r>
            <w:proofErr w:type="spellEnd"/>
            <w:r w:rsidRPr="00743CD7">
              <w:rPr>
                <w:rFonts w:asciiTheme="minorHAnsi" w:hAnsiTheme="minorHAnsi" w:cstheme="minorHAnsi"/>
              </w:rPr>
              <w:t xml:space="preserve"> superior </w:t>
            </w:r>
            <w:proofErr w:type="spellStart"/>
            <w:r w:rsidRPr="00743CD7">
              <w:rPr>
                <w:rFonts w:asciiTheme="minorHAnsi" w:hAnsiTheme="minorHAnsi" w:cstheme="minorHAnsi"/>
              </w:rPr>
              <w:t>podrán</w:t>
            </w:r>
            <w:proofErr w:type="spellEnd"/>
            <w:r w:rsidRPr="00743CD7">
              <w:rPr>
                <w:rFonts w:asciiTheme="minorHAnsi" w:hAnsiTheme="minorHAnsi" w:cstheme="minorHAnsi"/>
              </w:rPr>
              <w:t xml:space="preserve"> </w:t>
            </w:r>
            <w:proofErr w:type="spellStart"/>
            <w:r w:rsidRPr="00743CD7">
              <w:rPr>
                <w:rFonts w:asciiTheme="minorHAnsi" w:hAnsiTheme="minorHAnsi" w:cstheme="minorHAnsi"/>
              </w:rPr>
              <w:t>administrar</w:t>
            </w:r>
            <w:proofErr w:type="spellEnd"/>
            <w:r w:rsidRPr="00743CD7">
              <w:rPr>
                <w:rFonts w:asciiTheme="minorHAnsi" w:hAnsiTheme="minorHAnsi" w:cstheme="minorHAnsi"/>
              </w:rPr>
              <w:t xml:space="preserve"> </w:t>
            </w:r>
            <w:proofErr w:type="spellStart"/>
            <w:r w:rsidRPr="00743CD7">
              <w:rPr>
                <w:rFonts w:asciiTheme="minorHAnsi" w:hAnsiTheme="minorHAnsi" w:cstheme="minorHAnsi"/>
              </w:rPr>
              <w:t>el</w:t>
            </w:r>
            <w:proofErr w:type="spellEnd"/>
            <w:r w:rsidRPr="00743CD7">
              <w:rPr>
                <w:rFonts w:asciiTheme="minorHAnsi" w:hAnsiTheme="minorHAnsi" w:cstheme="minorHAnsi"/>
              </w:rPr>
              <w:t xml:space="preserve"> </w:t>
            </w:r>
            <w:proofErr w:type="spellStart"/>
            <w:r w:rsidRPr="00743CD7">
              <w:rPr>
                <w:rFonts w:asciiTheme="minorHAnsi" w:hAnsiTheme="minorHAnsi" w:cstheme="minorHAnsi"/>
              </w:rPr>
              <w:t>sistema</w:t>
            </w:r>
            <w:proofErr w:type="spellEnd"/>
            <w:r w:rsidRPr="00743CD7">
              <w:rPr>
                <w:rFonts w:asciiTheme="minorHAnsi" w:hAnsiTheme="minorHAnsi" w:cstheme="minorHAnsi"/>
              </w:rPr>
              <w:t xml:space="preserve">, base de </w:t>
            </w:r>
            <w:proofErr w:type="spellStart"/>
            <w:r w:rsidRPr="00743CD7">
              <w:rPr>
                <w:rFonts w:asciiTheme="minorHAnsi" w:hAnsiTheme="minorHAnsi" w:cstheme="minorHAnsi"/>
              </w:rPr>
              <w:t>datos</w:t>
            </w:r>
            <w:proofErr w:type="spellEnd"/>
            <w:r w:rsidRPr="00743CD7">
              <w:rPr>
                <w:rFonts w:asciiTheme="minorHAnsi" w:hAnsiTheme="minorHAnsi" w:cstheme="minorHAnsi"/>
              </w:rPr>
              <w:t>.</w:t>
            </w:r>
          </w:p>
          <w:p w14:paraId="18605ACE" w14:textId="77777777" w:rsidR="00AD0515" w:rsidRPr="00743CD7" w:rsidRDefault="00AD0515" w:rsidP="00AD0515">
            <w:pPr>
              <w:pStyle w:val="TableParagraph"/>
              <w:numPr>
                <w:ilvl w:val="0"/>
                <w:numId w:val="26"/>
              </w:numPr>
              <w:spacing w:before="63"/>
              <w:rPr>
                <w:rFonts w:asciiTheme="minorHAnsi" w:hAnsiTheme="minorHAnsi" w:cstheme="minorHAnsi"/>
              </w:rPr>
            </w:pPr>
            <w:r w:rsidRPr="00743CD7">
              <w:rPr>
                <w:rFonts w:asciiTheme="minorHAnsi" w:hAnsiTheme="minorHAnsi" w:cstheme="minorHAnsi"/>
              </w:rPr>
              <w:t xml:space="preserve">Los </w:t>
            </w:r>
            <w:proofErr w:type="spellStart"/>
            <w:r w:rsidRPr="00743CD7">
              <w:rPr>
                <w:rFonts w:asciiTheme="minorHAnsi" w:hAnsiTheme="minorHAnsi" w:cstheme="minorHAnsi"/>
              </w:rPr>
              <w:t>niveles</w:t>
            </w:r>
            <w:proofErr w:type="spellEnd"/>
            <w:r w:rsidRPr="00743CD7">
              <w:rPr>
                <w:rFonts w:asciiTheme="minorHAnsi" w:hAnsiTheme="minorHAnsi" w:cstheme="minorHAnsi"/>
              </w:rPr>
              <w:t xml:space="preserve"> de </w:t>
            </w:r>
            <w:proofErr w:type="spellStart"/>
            <w:r w:rsidRPr="00743CD7">
              <w:rPr>
                <w:rFonts w:asciiTheme="minorHAnsi" w:hAnsiTheme="minorHAnsi" w:cstheme="minorHAnsi"/>
              </w:rPr>
              <w:t>usuarios</w:t>
            </w:r>
            <w:proofErr w:type="spellEnd"/>
            <w:r w:rsidRPr="00743CD7">
              <w:rPr>
                <w:rFonts w:asciiTheme="minorHAnsi" w:hAnsiTheme="minorHAnsi" w:cstheme="minorHAnsi"/>
              </w:rPr>
              <w:t xml:space="preserve"> </w:t>
            </w:r>
            <w:proofErr w:type="spellStart"/>
            <w:r w:rsidRPr="00743CD7">
              <w:rPr>
                <w:rFonts w:asciiTheme="minorHAnsi" w:hAnsiTheme="minorHAnsi" w:cstheme="minorHAnsi"/>
              </w:rPr>
              <w:t>existentes</w:t>
            </w:r>
            <w:proofErr w:type="spellEnd"/>
            <w:r w:rsidRPr="00743CD7">
              <w:rPr>
                <w:rFonts w:asciiTheme="minorHAnsi" w:hAnsiTheme="minorHAnsi" w:cstheme="minorHAnsi"/>
              </w:rPr>
              <w:t xml:space="preserve"> son </w:t>
            </w:r>
            <w:proofErr w:type="spellStart"/>
            <w:r w:rsidRPr="00743CD7">
              <w:rPr>
                <w:rFonts w:asciiTheme="minorHAnsi" w:hAnsiTheme="minorHAnsi" w:cstheme="minorHAnsi"/>
              </w:rPr>
              <w:t>escalonados</w:t>
            </w:r>
            <w:proofErr w:type="spellEnd"/>
            <w:r w:rsidRPr="00743CD7">
              <w:rPr>
                <w:rFonts w:asciiTheme="minorHAnsi" w:hAnsiTheme="minorHAnsi" w:cstheme="minorHAnsi"/>
              </w:rPr>
              <w:t xml:space="preserve"> </w:t>
            </w:r>
            <w:proofErr w:type="spellStart"/>
            <w:r w:rsidRPr="00743CD7">
              <w:rPr>
                <w:rFonts w:asciiTheme="minorHAnsi" w:hAnsiTheme="minorHAnsi" w:cstheme="minorHAnsi"/>
              </w:rPr>
              <w:t>en</w:t>
            </w:r>
            <w:proofErr w:type="spellEnd"/>
            <w:r w:rsidRPr="00743CD7">
              <w:rPr>
                <w:rFonts w:asciiTheme="minorHAnsi" w:hAnsiTheme="minorHAnsi" w:cstheme="minorHAnsi"/>
              </w:rPr>
              <w:t xml:space="preserve"> </w:t>
            </w:r>
            <w:proofErr w:type="spellStart"/>
            <w:r w:rsidRPr="00743CD7">
              <w:rPr>
                <w:rFonts w:asciiTheme="minorHAnsi" w:hAnsiTheme="minorHAnsi" w:cstheme="minorHAnsi"/>
              </w:rPr>
              <w:t>orden</w:t>
            </w:r>
            <w:proofErr w:type="spellEnd"/>
            <w:r w:rsidRPr="00743CD7">
              <w:rPr>
                <w:rFonts w:asciiTheme="minorHAnsi" w:hAnsiTheme="minorHAnsi" w:cstheme="minorHAnsi"/>
              </w:rPr>
              <w:t xml:space="preserve"> de </w:t>
            </w:r>
            <w:proofErr w:type="spellStart"/>
            <w:r w:rsidRPr="00743CD7">
              <w:rPr>
                <w:rFonts w:asciiTheme="minorHAnsi" w:hAnsiTheme="minorHAnsi" w:cstheme="minorHAnsi"/>
              </w:rPr>
              <w:t>jerárquico</w:t>
            </w:r>
            <w:proofErr w:type="spellEnd"/>
            <w:r w:rsidRPr="00743CD7">
              <w:rPr>
                <w:rFonts w:asciiTheme="minorHAnsi" w:hAnsiTheme="minorHAnsi" w:cstheme="minorHAnsi"/>
              </w:rPr>
              <w:t xml:space="preserve">. </w:t>
            </w:r>
          </w:p>
        </w:tc>
      </w:tr>
      <w:tr w:rsidR="00AD0515" w:rsidRPr="00743CD7" w14:paraId="3FD65013" w14:textId="77777777" w:rsidTr="00AD0515">
        <w:trPr>
          <w:trHeight w:val="593"/>
        </w:trPr>
        <w:tc>
          <w:tcPr>
            <w:tcW w:w="1787" w:type="dxa"/>
            <w:shd w:val="clear" w:color="auto" w:fill="CCCCCC"/>
          </w:tcPr>
          <w:p w14:paraId="5E0D7E98" w14:textId="77777777" w:rsidR="00AD0515" w:rsidRPr="00743CD7" w:rsidRDefault="00AD0515" w:rsidP="00AD0515">
            <w:pPr>
              <w:pStyle w:val="TableParagraph"/>
              <w:spacing w:before="63"/>
              <w:rPr>
                <w:rFonts w:asciiTheme="minorHAnsi" w:hAnsiTheme="minorHAnsi" w:cstheme="minorHAnsi"/>
                <w:i/>
                <w:iCs/>
              </w:rPr>
            </w:pPr>
            <w:proofErr w:type="spellStart"/>
            <w:r w:rsidRPr="00743CD7">
              <w:rPr>
                <w:rFonts w:asciiTheme="minorHAnsi" w:hAnsiTheme="minorHAnsi" w:cstheme="minorHAnsi"/>
                <w:i/>
              </w:rPr>
              <w:t>Fecha</w:t>
            </w:r>
            <w:proofErr w:type="spellEnd"/>
            <w:r w:rsidRPr="00743CD7">
              <w:rPr>
                <w:rFonts w:asciiTheme="minorHAnsi" w:hAnsiTheme="minorHAnsi" w:cstheme="minorHAnsi"/>
                <w:i/>
              </w:rPr>
              <w:t xml:space="preserve"> de </w:t>
            </w:r>
            <w:proofErr w:type="spellStart"/>
            <w:r w:rsidRPr="00743CD7">
              <w:rPr>
                <w:rFonts w:asciiTheme="minorHAnsi" w:hAnsiTheme="minorHAnsi" w:cstheme="minorHAnsi"/>
                <w:i/>
              </w:rPr>
              <w:t>revisión</w:t>
            </w:r>
            <w:proofErr w:type="spellEnd"/>
            <w:r w:rsidRPr="00743CD7">
              <w:rPr>
                <w:rFonts w:asciiTheme="minorHAnsi" w:hAnsiTheme="minorHAnsi" w:cstheme="minorHAnsi"/>
                <w:i/>
              </w:rPr>
              <w:t xml:space="preserve"> y </w:t>
            </w:r>
            <w:proofErr w:type="spellStart"/>
            <w:r w:rsidRPr="00743CD7">
              <w:rPr>
                <w:rFonts w:asciiTheme="minorHAnsi" w:hAnsiTheme="minorHAnsi" w:cstheme="minorHAnsi"/>
                <w:i/>
              </w:rPr>
              <w:t>versión</w:t>
            </w:r>
            <w:proofErr w:type="spellEnd"/>
            <w:r w:rsidRPr="00743CD7">
              <w:rPr>
                <w:rFonts w:asciiTheme="minorHAnsi" w:hAnsiTheme="minorHAnsi" w:cstheme="minorHAnsi"/>
                <w:i/>
              </w:rPr>
              <w:t>:</w:t>
            </w:r>
          </w:p>
        </w:tc>
        <w:tc>
          <w:tcPr>
            <w:tcW w:w="7038" w:type="dxa"/>
          </w:tcPr>
          <w:p w14:paraId="46BE7C30" w14:textId="77777777" w:rsidR="00AD0515" w:rsidRPr="00743CD7" w:rsidRDefault="00AD0515" w:rsidP="00AD0515">
            <w:pPr>
              <w:ind w:left="124"/>
              <w:rPr>
                <w:rFonts w:eastAsia="Calibri" w:cstheme="minorHAnsi"/>
                <w:lang w:val="es-EC"/>
              </w:rPr>
            </w:pPr>
            <w:r w:rsidRPr="00743CD7">
              <w:rPr>
                <w:rFonts w:eastAsia="Calibri" w:cstheme="minorHAnsi"/>
                <w:i/>
                <w:lang w:val="es-EC"/>
              </w:rPr>
              <w:t>11/</w:t>
            </w:r>
            <w:r>
              <w:rPr>
                <w:rFonts w:eastAsia="Calibri" w:cstheme="minorHAnsi"/>
                <w:i/>
                <w:lang w:val="es-EC"/>
              </w:rPr>
              <w:t>10</w:t>
            </w:r>
            <w:r w:rsidRPr="00743CD7">
              <w:rPr>
                <w:rFonts w:eastAsia="Calibri" w:cstheme="minorHAnsi"/>
                <w:i/>
                <w:lang w:val="es-EC"/>
              </w:rPr>
              <w:t>/23</w:t>
            </w:r>
          </w:p>
          <w:p w14:paraId="14AF17A7" w14:textId="77777777" w:rsidR="00AD0515" w:rsidRPr="00743CD7" w:rsidRDefault="00AD0515" w:rsidP="00AD0515">
            <w:pPr>
              <w:spacing w:line="240" w:lineRule="exact"/>
              <w:rPr>
                <w:rFonts w:cstheme="minorHAnsi"/>
                <w:lang w:val="es-EC"/>
              </w:rPr>
            </w:pPr>
          </w:p>
          <w:p w14:paraId="1C2B2FD2" w14:textId="77777777" w:rsidR="00AD0515" w:rsidRPr="00743CD7" w:rsidRDefault="00AD0515" w:rsidP="00AD0515">
            <w:pPr>
              <w:pStyle w:val="TableParagraph"/>
              <w:spacing w:before="63"/>
              <w:rPr>
                <w:rFonts w:asciiTheme="minorHAnsi" w:hAnsiTheme="minorHAnsi" w:cstheme="minorHAnsi"/>
              </w:rPr>
            </w:pPr>
            <w:r w:rsidRPr="00743CD7">
              <w:rPr>
                <w:rFonts w:asciiTheme="minorHAnsi" w:hAnsiTheme="minorHAnsi" w:cstheme="minorHAnsi"/>
                <w:i/>
                <w:spacing w:val="-12"/>
                <w:sz w:val="24"/>
                <w:szCs w:val="24"/>
                <w:lang w:val="es-EC"/>
              </w:rPr>
              <w:t>V</w:t>
            </w:r>
            <w:r w:rsidRPr="00743CD7">
              <w:rPr>
                <w:rFonts w:asciiTheme="minorHAnsi" w:hAnsiTheme="minorHAnsi" w:cstheme="minorHAnsi"/>
                <w:i/>
                <w:sz w:val="24"/>
                <w:szCs w:val="24"/>
                <w:lang w:val="es-EC"/>
              </w:rPr>
              <w:t>ersión 1.0</w:t>
            </w:r>
          </w:p>
        </w:tc>
      </w:tr>
      <w:tr w:rsidR="00AD0515" w:rsidRPr="00743CD7" w14:paraId="5BCDF444" w14:textId="77777777" w:rsidTr="00AD0515">
        <w:trPr>
          <w:trHeight w:val="593"/>
        </w:trPr>
        <w:tc>
          <w:tcPr>
            <w:tcW w:w="1787" w:type="dxa"/>
            <w:shd w:val="clear" w:color="auto" w:fill="CCCCCC"/>
          </w:tcPr>
          <w:p w14:paraId="1BCAB901" w14:textId="77777777" w:rsidR="00AD0515" w:rsidRPr="00743CD7" w:rsidRDefault="00AD0515" w:rsidP="00AD0515">
            <w:pPr>
              <w:pStyle w:val="TableParagraph"/>
              <w:spacing w:before="63"/>
              <w:rPr>
                <w:rFonts w:asciiTheme="minorHAnsi" w:hAnsiTheme="minorHAnsi" w:cstheme="minorHAnsi"/>
                <w:i/>
                <w:iCs/>
              </w:rPr>
            </w:pPr>
            <w:proofErr w:type="spellStart"/>
            <w:r w:rsidRPr="00743CD7">
              <w:rPr>
                <w:rFonts w:asciiTheme="minorHAnsi" w:hAnsiTheme="minorHAnsi" w:cstheme="minorHAnsi"/>
                <w:b/>
                <w:i/>
              </w:rPr>
              <w:t>Prioridad</w:t>
            </w:r>
            <w:proofErr w:type="spellEnd"/>
            <w:r w:rsidRPr="00743CD7">
              <w:rPr>
                <w:rFonts w:asciiTheme="minorHAnsi" w:hAnsiTheme="minorHAnsi" w:cstheme="minorHAnsi"/>
                <w:b/>
                <w:i/>
              </w:rPr>
              <w:t>:</w:t>
            </w:r>
          </w:p>
        </w:tc>
        <w:tc>
          <w:tcPr>
            <w:tcW w:w="7038" w:type="dxa"/>
          </w:tcPr>
          <w:p w14:paraId="4B281582" w14:textId="77777777" w:rsidR="00AD0515" w:rsidRPr="00743CD7" w:rsidRDefault="00AD0515" w:rsidP="00AD0515">
            <w:pPr>
              <w:pStyle w:val="TableParagraph"/>
              <w:spacing w:before="63"/>
              <w:rPr>
                <w:rFonts w:asciiTheme="minorHAnsi" w:hAnsiTheme="minorHAnsi" w:cstheme="minorHAnsi"/>
              </w:rPr>
            </w:pPr>
            <w:r w:rsidRPr="00743CD7">
              <w:rPr>
                <w:rFonts w:asciiTheme="minorHAnsi" w:hAnsiTheme="minorHAnsi" w:cstheme="minorHAnsi"/>
                <w:i/>
              </w:rPr>
              <w:t>Alta</w:t>
            </w:r>
          </w:p>
        </w:tc>
      </w:tr>
    </w:tbl>
    <w:p w14:paraId="539F4D2E" w14:textId="77777777" w:rsidR="00AD0515" w:rsidRPr="00AD0515" w:rsidRDefault="00AD0515" w:rsidP="00AD0515">
      <w:pPr>
        <w:rPr>
          <w:rFonts w:ascii="Segoe UI" w:hAnsi="Segoe UI" w:cs="Segoe UI"/>
        </w:rPr>
      </w:pPr>
    </w:p>
    <w:p w14:paraId="73D877F0" w14:textId="77777777" w:rsidR="00AD0515" w:rsidRDefault="00AD0515" w:rsidP="00AD0515">
      <w:pPr>
        <w:rPr>
          <w:rFonts w:ascii="Segoe UI" w:hAnsi="Segoe UI" w:cs="Segoe UI"/>
        </w:rPr>
      </w:pPr>
    </w:p>
    <w:p w14:paraId="13B0E1C6" w14:textId="77777777" w:rsidR="00AD0515" w:rsidRDefault="00AD0515" w:rsidP="00AD0515">
      <w:pPr>
        <w:rPr>
          <w:rFonts w:ascii="Segoe UI" w:hAnsi="Segoe UI" w:cs="Segoe UI"/>
        </w:rPr>
      </w:pPr>
    </w:p>
    <w:p w14:paraId="31617362" w14:textId="77777777" w:rsidR="00AD0515" w:rsidRDefault="00AD0515" w:rsidP="00AD0515">
      <w:pPr>
        <w:rPr>
          <w:rFonts w:ascii="Segoe UI" w:hAnsi="Segoe UI" w:cs="Segoe UI"/>
        </w:rPr>
      </w:pPr>
    </w:p>
    <w:p w14:paraId="0B1EBBEC" w14:textId="77777777" w:rsidR="00AD0515" w:rsidRDefault="00AD0515" w:rsidP="00AD0515">
      <w:pPr>
        <w:rPr>
          <w:rFonts w:ascii="Segoe UI" w:hAnsi="Segoe UI" w:cs="Segoe UI"/>
        </w:rPr>
      </w:pPr>
    </w:p>
    <w:p w14:paraId="46C5062C" w14:textId="77777777" w:rsidR="00576BDA" w:rsidRDefault="00576BDA" w:rsidP="00AD0515">
      <w:pPr>
        <w:rPr>
          <w:rFonts w:ascii="Segoe UI" w:hAnsi="Segoe UI" w:cs="Segoe UI"/>
        </w:rPr>
      </w:pPr>
    </w:p>
    <w:p w14:paraId="5233C991" w14:textId="77777777" w:rsidR="00576BDA" w:rsidRDefault="00576BDA" w:rsidP="00AD0515">
      <w:pPr>
        <w:rPr>
          <w:rFonts w:ascii="Segoe UI" w:hAnsi="Segoe UI" w:cs="Segoe UI"/>
        </w:rPr>
      </w:pPr>
    </w:p>
    <w:p w14:paraId="58624FD8" w14:textId="77777777" w:rsidR="00576BDA" w:rsidRDefault="00576BDA" w:rsidP="00AD0515">
      <w:pPr>
        <w:rPr>
          <w:rFonts w:ascii="Segoe UI" w:hAnsi="Segoe UI" w:cs="Segoe UI"/>
        </w:rPr>
      </w:pPr>
    </w:p>
    <w:p w14:paraId="1DC5EB70" w14:textId="77777777" w:rsidR="00576BDA" w:rsidRDefault="00576BDA" w:rsidP="00AD0515">
      <w:pPr>
        <w:rPr>
          <w:rFonts w:ascii="Segoe UI" w:hAnsi="Segoe UI" w:cs="Segoe UI"/>
        </w:rPr>
      </w:pPr>
    </w:p>
    <w:p w14:paraId="2D9937F1" w14:textId="77777777" w:rsidR="00576BDA" w:rsidRDefault="00576BDA" w:rsidP="00AD0515">
      <w:pPr>
        <w:rPr>
          <w:rFonts w:ascii="Segoe UI" w:hAnsi="Segoe UI" w:cs="Segoe UI"/>
        </w:rPr>
      </w:pPr>
    </w:p>
    <w:p w14:paraId="335744EF" w14:textId="77777777" w:rsidR="00576BDA" w:rsidRDefault="00576BDA" w:rsidP="00AD0515">
      <w:pPr>
        <w:rPr>
          <w:rFonts w:ascii="Segoe UI" w:hAnsi="Segoe UI" w:cs="Segoe UI"/>
        </w:rPr>
      </w:pPr>
    </w:p>
    <w:tbl>
      <w:tblPr>
        <w:tblW w:w="9040" w:type="dxa"/>
        <w:jc w:val="center"/>
        <w:tblLayout w:type="fixed"/>
        <w:tblCellMar>
          <w:left w:w="0" w:type="dxa"/>
          <w:right w:w="0" w:type="dxa"/>
        </w:tblCellMar>
        <w:tblLook w:val="01E0" w:firstRow="1" w:lastRow="1" w:firstColumn="1" w:lastColumn="1" w:noHBand="0" w:noVBand="0"/>
      </w:tblPr>
      <w:tblGrid>
        <w:gridCol w:w="1880"/>
        <w:gridCol w:w="7160"/>
      </w:tblGrid>
      <w:tr w:rsidR="00AD0515" w14:paraId="68E7E2D6" w14:textId="77777777" w:rsidTr="00BB7D85">
        <w:trPr>
          <w:trHeight w:hRule="exact" w:val="940"/>
          <w:jc w:val="center"/>
        </w:trPr>
        <w:tc>
          <w:tcPr>
            <w:tcW w:w="1880" w:type="dxa"/>
            <w:tcBorders>
              <w:top w:val="single" w:sz="8" w:space="0" w:color="000000"/>
              <w:left w:val="single" w:sz="8" w:space="0" w:color="000000"/>
              <w:bottom w:val="single" w:sz="8" w:space="0" w:color="000000"/>
              <w:right w:val="single" w:sz="8" w:space="0" w:color="000000"/>
            </w:tcBorders>
            <w:shd w:val="clear" w:color="auto" w:fill="CCCCCC"/>
          </w:tcPr>
          <w:p w14:paraId="527E28A6" w14:textId="77777777" w:rsidR="00AD0515" w:rsidRPr="00182B41" w:rsidRDefault="00AD0515" w:rsidP="00BB7D85">
            <w:pPr>
              <w:spacing w:before="1" w:line="120" w:lineRule="exact"/>
              <w:rPr>
                <w:kern w:val="2"/>
                <w:sz w:val="13"/>
                <w:szCs w:val="13"/>
              </w:rPr>
            </w:pPr>
          </w:p>
          <w:p w14:paraId="4CEA48E3" w14:textId="77777777" w:rsidR="00AD0515" w:rsidRPr="00182B41" w:rsidRDefault="00AD0515" w:rsidP="00BB7D85">
            <w:pPr>
              <w:spacing w:line="200" w:lineRule="exact"/>
              <w:rPr>
                <w:kern w:val="2"/>
              </w:rPr>
            </w:pPr>
          </w:p>
          <w:p w14:paraId="52FB0B79" w14:textId="77777777" w:rsidR="00AD0515" w:rsidRPr="00182B41" w:rsidRDefault="00AD0515" w:rsidP="00BB7D85">
            <w:pPr>
              <w:spacing w:line="256" w:lineRule="auto"/>
              <w:ind w:left="129"/>
              <w:rPr>
                <w:rFonts w:ascii="Calibri" w:hAnsi="Calibri" w:cs="Calibri"/>
                <w:kern w:val="2"/>
              </w:rPr>
            </w:pPr>
            <w:r w:rsidRPr="00182B41">
              <w:rPr>
                <w:rFonts w:ascii="Calibri" w:hAnsi="Calibri" w:cs="Calibri"/>
                <w:i/>
                <w:kern w:val="2"/>
              </w:rPr>
              <w:t>Número:</w:t>
            </w:r>
          </w:p>
        </w:tc>
        <w:tc>
          <w:tcPr>
            <w:tcW w:w="7160" w:type="dxa"/>
            <w:tcBorders>
              <w:top w:val="single" w:sz="8" w:space="0" w:color="000000"/>
              <w:left w:val="single" w:sz="8" w:space="0" w:color="000000"/>
              <w:bottom w:val="single" w:sz="8" w:space="0" w:color="000000"/>
              <w:right w:val="single" w:sz="8" w:space="0" w:color="000000"/>
            </w:tcBorders>
          </w:tcPr>
          <w:p w14:paraId="03F40717" w14:textId="77777777" w:rsidR="00AD0515" w:rsidRPr="00182B41" w:rsidRDefault="00AD0515" w:rsidP="00BB7D85">
            <w:pPr>
              <w:spacing w:before="1" w:line="120" w:lineRule="exact"/>
              <w:rPr>
                <w:kern w:val="2"/>
                <w:sz w:val="13"/>
                <w:szCs w:val="13"/>
              </w:rPr>
            </w:pPr>
          </w:p>
          <w:p w14:paraId="43C0A092" w14:textId="77777777" w:rsidR="00AD0515" w:rsidRPr="00182B41" w:rsidRDefault="00AD0515" w:rsidP="00BB7D85">
            <w:pPr>
              <w:spacing w:line="200" w:lineRule="exact"/>
              <w:rPr>
                <w:kern w:val="2"/>
              </w:rPr>
            </w:pPr>
          </w:p>
          <w:p w14:paraId="4FDCE91D" w14:textId="77777777" w:rsidR="00AD0515" w:rsidRPr="00182B41" w:rsidRDefault="00AD0515" w:rsidP="00BB7D85">
            <w:pPr>
              <w:spacing w:line="256" w:lineRule="auto"/>
              <w:ind w:left="124"/>
              <w:rPr>
                <w:rFonts w:ascii="Calibri" w:hAnsi="Calibri" w:cs="Calibri"/>
                <w:kern w:val="2"/>
              </w:rPr>
            </w:pPr>
            <w:r>
              <w:rPr>
                <w:rFonts w:ascii="Calibri" w:hAnsi="Calibri" w:cs="Calibri"/>
                <w:b/>
                <w:i/>
                <w:kern w:val="2"/>
              </w:rPr>
              <w:t>RNF-4</w:t>
            </w:r>
          </w:p>
        </w:tc>
      </w:tr>
      <w:tr w:rsidR="00AD0515" w14:paraId="4686D591" w14:textId="77777777" w:rsidTr="00BB7D85">
        <w:trPr>
          <w:trHeight w:hRule="exact" w:val="940"/>
          <w:jc w:val="center"/>
        </w:trPr>
        <w:tc>
          <w:tcPr>
            <w:tcW w:w="1880" w:type="dxa"/>
            <w:tcBorders>
              <w:top w:val="single" w:sz="8" w:space="0" w:color="000000"/>
              <w:left w:val="single" w:sz="8" w:space="0" w:color="000000"/>
              <w:bottom w:val="single" w:sz="8" w:space="0" w:color="000000"/>
              <w:right w:val="single" w:sz="8" w:space="0" w:color="000000"/>
            </w:tcBorders>
            <w:shd w:val="clear" w:color="auto" w:fill="CCCCCC"/>
          </w:tcPr>
          <w:p w14:paraId="22F61BC3" w14:textId="77777777" w:rsidR="00AD0515" w:rsidRPr="00182B41" w:rsidRDefault="00AD0515" w:rsidP="00BB7D85">
            <w:pPr>
              <w:spacing w:before="9" w:line="120" w:lineRule="exact"/>
              <w:rPr>
                <w:kern w:val="2"/>
                <w:sz w:val="12"/>
                <w:szCs w:val="12"/>
              </w:rPr>
            </w:pPr>
          </w:p>
          <w:p w14:paraId="5693D085" w14:textId="77777777" w:rsidR="00AD0515" w:rsidRPr="00182B41" w:rsidRDefault="00AD0515" w:rsidP="00BB7D85">
            <w:pPr>
              <w:spacing w:line="200" w:lineRule="exact"/>
              <w:rPr>
                <w:kern w:val="2"/>
              </w:rPr>
            </w:pPr>
          </w:p>
          <w:p w14:paraId="7FB35F7F" w14:textId="77777777" w:rsidR="00AD0515" w:rsidRPr="00182B41" w:rsidRDefault="00AD0515" w:rsidP="00BB7D85">
            <w:pPr>
              <w:spacing w:line="256" w:lineRule="auto"/>
              <w:ind w:left="129"/>
              <w:rPr>
                <w:rFonts w:ascii="Calibri" w:hAnsi="Calibri" w:cs="Calibri"/>
                <w:kern w:val="2"/>
              </w:rPr>
            </w:pPr>
            <w:r w:rsidRPr="00182B41">
              <w:rPr>
                <w:rFonts w:ascii="Calibri" w:hAnsi="Calibri" w:cs="Calibri"/>
                <w:i/>
                <w:kern w:val="2"/>
              </w:rPr>
              <w:t>Título:</w:t>
            </w:r>
          </w:p>
        </w:tc>
        <w:tc>
          <w:tcPr>
            <w:tcW w:w="7160" w:type="dxa"/>
            <w:tcBorders>
              <w:top w:val="single" w:sz="8" w:space="0" w:color="000000"/>
              <w:left w:val="single" w:sz="8" w:space="0" w:color="000000"/>
              <w:bottom w:val="single" w:sz="8" w:space="0" w:color="000000"/>
              <w:right w:val="single" w:sz="8" w:space="0" w:color="000000"/>
            </w:tcBorders>
            <w:hideMark/>
          </w:tcPr>
          <w:p w14:paraId="1F637B88" w14:textId="77777777" w:rsidR="00AD0515" w:rsidRPr="00182B41" w:rsidRDefault="00AD0515" w:rsidP="00BB7D85">
            <w:pPr>
              <w:spacing w:before="88" w:line="256" w:lineRule="auto"/>
              <w:ind w:left="124"/>
              <w:rPr>
                <w:rFonts w:ascii="Calibri" w:hAnsi="Calibri" w:cs="Calibri"/>
                <w:kern w:val="2"/>
              </w:rPr>
            </w:pPr>
            <w:r w:rsidRPr="00182B41">
              <w:rPr>
                <w:rFonts w:ascii="Calibri" w:hAnsi="Calibri" w:cs="Calibri"/>
                <w:i/>
                <w:kern w:val="2"/>
              </w:rPr>
              <w:t>Seguridad del sistema</w:t>
            </w:r>
          </w:p>
        </w:tc>
      </w:tr>
      <w:tr w:rsidR="00AD0515" w14:paraId="63DAF326" w14:textId="77777777" w:rsidTr="00BB7D85">
        <w:trPr>
          <w:trHeight w:hRule="exact" w:val="1132"/>
          <w:jc w:val="center"/>
        </w:trPr>
        <w:tc>
          <w:tcPr>
            <w:tcW w:w="1880" w:type="dxa"/>
            <w:tcBorders>
              <w:top w:val="single" w:sz="8" w:space="0" w:color="000000"/>
              <w:left w:val="single" w:sz="8" w:space="0" w:color="000000"/>
              <w:bottom w:val="single" w:sz="8" w:space="0" w:color="000000"/>
              <w:right w:val="single" w:sz="8" w:space="0" w:color="000000"/>
            </w:tcBorders>
            <w:shd w:val="clear" w:color="auto" w:fill="CCCCCC"/>
          </w:tcPr>
          <w:p w14:paraId="3DBBE841" w14:textId="77777777" w:rsidR="00AD0515" w:rsidRPr="00182B41" w:rsidRDefault="00AD0515" w:rsidP="00BB7D85">
            <w:pPr>
              <w:spacing w:before="6" w:line="120" w:lineRule="exact"/>
              <w:rPr>
                <w:kern w:val="2"/>
                <w:sz w:val="12"/>
                <w:szCs w:val="12"/>
              </w:rPr>
            </w:pPr>
          </w:p>
          <w:p w14:paraId="6CC9D183" w14:textId="77777777" w:rsidR="00AD0515" w:rsidRPr="00182B41" w:rsidRDefault="00AD0515" w:rsidP="00BB7D85">
            <w:pPr>
              <w:spacing w:line="200" w:lineRule="exact"/>
              <w:rPr>
                <w:kern w:val="2"/>
              </w:rPr>
            </w:pPr>
          </w:p>
          <w:p w14:paraId="15778EDF" w14:textId="77777777" w:rsidR="00AD0515" w:rsidRPr="00182B41" w:rsidRDefault="00AD0515" w:rsidP="00BB7D85">
            <w:pPr>
              <w:spacing w:line="256" w:lineRule="auto"/>
              <w:ind w:left="129"/>
              <w:rPr>
                <w:rFonts w:ascii="Calibri" w:hAnsi="Calibri" w:cs="Calibri"/>
                <w:kern w:val="2"/>
              </w:rPr>
            </w:pPr>
            <w:r w:rsidRPr="00182B41">
              <w:rPr>
                <w:rFonts w:ascii="Calibri" w:hAnsi="Calibri" w:cs="Calibri"/>
                <w:i/>
                <w:spacing w:val="-20"/>
                <w:kern w:val="2"/>
              </w:rPr>
              <w:t>T</w:t>
            </w:r>
            <w:r w:rsidRPr="00182B41">
              <w:rPr>
                <w:rFonts w:ascii="Calibri" w:hAnsi="Calibri" w:cs="Calibri"/>
                <w:i/>
                <w:spacing w:val="-5"/>
                <w:kern w:val="2"/>
              </w:rPr>
              <w:t>e</w:t>
            </w:r>
            <w:r w:rsidRPr="00182B41">
              <w:rPr>
                <w:rFonts w:ascii="Calibri" w:hAnsi="Calibri" w:cs="Calibri"/>
                <w:i/>
                <w:spacing w:val="1"/>
                <w:kern w:val="2"/>
              </w:rPr>
              <w:t>x</w:t>
            </w:r>
            <w:r w:rsidRPr="00182B41">
              <w:rPr>
                <w:rFonts w:ascii="Calibri" w:hAnsi="Calibri" w:cs="Calibri"/>
                <w:i/>
                <w:spacing w:val="-3"/>
                <w:kern w:val="2"/>
              </w:rPr>
              <w:t>t</w:t>
            </w:r>
            <w:r w:rsidRPr="00182B41">
              <w:rPr>
                <w:rFonts w:ascii="Calibri" w:hAnsi="Calibri" w:cs="Calibri"/>
                <w:i/>
                <w:kern w:val="2"/>
              </w:rPr>
              <w:t>o:</w:t>
            </w:r>
          </w:p>
        </w:tc>
        <w:tc>
          <w:tcPr>
            <w:tcW w:w="7160" w:type="dxa"/>
            <w:tcBorders>
              <w:top w:val="single" w:sz="8" w:space="0" w:color="000000"/>
              <w:left w:val="single" w:sz="8" w:space="0" w:color="000000"/>
              <w:bottom w:val="single" w:sz="8" w:space="0" w:color="000000"/>
              <w:right w:val="single" w:sz="8" w:space="0" w:color="000000"/>
            </w:tcBorders>
            <w:hideMark/>
          </w:tcPr>
          <w:p w14:paraId="26B0B34A" w14:textId="77777777" w:rsidR="00AD0515" w:rsidRPr="00182B41" w:rsidRDefault="00AD0515" w:rsidP="00BB7D85">
            <w:pPr>
              <w:spacing w:before="86" w:line="256" w:lineRule="auto"/>
              <w:ind w:left="124"/>
              <w:rPr>
                <w:rFonts w:ascii="Calibri" w:hAnsi="Calibri" w:cs="Calibri"/>
                <w:kern w:val="2"/>
              </w:rPr>
            </w:pPr>
            <w:r w:rsidRPr="00182B41">
              <w:rPr>
                <w:rFonts w:ascii="Calibri" w:hAnsi="Calibri" w:cs="Calibri"/>
                <w:i/>
                <w:kern w:val="2"/>
              </w:rPr>
              <w:t>El sistema debe garantizar la seguridad de la información, protegiendo los datos de acceso y evitando cualquier tipo de manipulación no autorizada.</w:t>
            </w:r>
          </w:p>
        </w:tc>
      </w:tr>
      <w:tr w:rsidR="00AD0515" w14:paraId="355F3622" w14:textId="77777777" w:rsidTr="00BB7D85">
        <w:trPr>
          <w:trHeight w:hRule="exact" w:val="940"/>
          <w:jc w:val="center"/>
        </w:trPr>
        <w:tc>
          <w:tcPr>
            <w:tcW w:w="1880" w:type="dxa"/>
            <w:tcBorders>
              <w:top w:val="single" w:sz="8" w:space="0" w:color="000000"/>
              <w:left w:val="single" w:sz="8" w:space="0" w:color="000000"/>
              <w:bottom w:val="single" w:sz="8" w:space="0" w:color="000000"/>
              <w:right w:val="single" w:sz="8" w:space="0" w:color="000000"/>
            </w:tcBorders>
            <w:shd w:val="clear" w:color="auto" w:fill="CCCCCC"/>
          </w:tcPr>
          <w:p w14:paraId="61AEEDC4" w14:textId="77777777" w:rsidR="00AD0515" w:rsidRPr="00182B41" w:rsidRDefault="00AD0515" w:rsidP="00BB7D85">
            <w:pPr>
              <w:spacing w:before="4" w:line="120" w:lineRule="exact"/>
              <w:rPr>
                <w:kern w:val="2"/>
                <w:sz w:val="12"/>
                <w:szCs w:val="12"/>
              </w:rPr>
            </w:pPr>
          </w:p>
          <w:p w14:paraId="0EE466CD" w14:textId="77777777" w:rsidR="00AD0515" w:rsidRPr="00182B41" w:rsidRDefault="00AD0515" w:rsidP="00BB7D85">
            <w:pPr>
              <w:spacing w:line="200" w:lineRule="exact"/>
              <w:rPr>
                <w:kern w:val="2"/>
              </w:rPr>
            </w:pPr>
          </w:p>
          <w:p w14:paraId="6B487DD8" w14:textId="77777777" w:rsidR="00AD0515" w:rsidRPr="00182B41" w:rsidRDefault="00AD0515" w:rsidP="00BB7D85">
            <w:pPr>
              <w:spacing w:line="256" w:lineRule="auto"/>
              <w:ind w:left="129"/>
              <w:rPr>
                <w:rFonts w:ascii="Calibri" w:hAnsi="Calibri" w:cs="Calibri"/>
                <w:kern w:val="2"/>
              </w:rPr>
            </w:pPr>
            <w:r w:rsidRPr="00182B41">
              <w:rPr>
                <w:rFonts w:ascii="Calibri" w:hAnsi="Calibri" w:cs="Calibri"/>
                <w:i/>
                <w:kern w:val="2"/>
              </w:rPr>
              <w:t>Tipo:</w:t>
            </w:r>
          </w:p>
        </w:tc>
        <w:tc>
          <w:tcPr>
            <w:tcW w:w="7160" w:type="dxa"/>
            <w:tcBorders>
              <w:top w:val="single" w:sz="8" w:space="0" w:color="000000"/>
              <w:left w:val="single" w:sz="8" w:space="0" w:color="000000"/>
              <w:bottom w:val="single" w:sz="8" w:space="0" w:color="000000"/>
              <w:right w:val="single" w:sz="8" w:space="0" w:color="000000"/>
            </w:tcBorders>
            <w:hideMark/>
          </w:tcPr>
          <w:p w14:paraId="5710AA39" w14:textId="77777777" w:rsidR="00AD0515" w:rsidRPr="00182B41" w:rsidRDefault="00AD0515" w:rsidP="00BB7D85">
            <w:pPr>
              <w:spacing w:before="84" w:line="256" w:lineRule="auto"/>
              <w:ind w:left="124"/>
              <w:rPr>
                <w:rFonts w:ascii="Calibri" w:hAnsi="Calibri" w:cs="Calibri"/>
                <w:kern w:val="2"/>
              </w:rPr>
            </w:pPr>
            <w:r w:rsidRPr="00182B41">
              <w:rPr>
                <w:rFonts w:ascii="Calibri" w:hAnsi="Calibri" w:cs="Calibri"/>
                <w:i/>
                <w:spacing w:val="-3"/>
                <w:kern w:val="2"/>
              </w:rPr>
              <w:t>No Funcional - Seguridad</w:t>
            </w:r>
          </w:p>
        </w:tc>
      </w:tr>
      <w:tr w:rsidR="00AD0515" w14:paraId="1C1169EC" w14:textId="77777777" w:rsidTr="00BB7D85">
        <w:trPr>
          <w:trHeight w:hRule="exact" w:val="2335"/>
          <w:jc w:val="center"/>
        </w:trPr>
        <w:tc>
          <w:tcPr>
            <w:tcW w:w="1880" w:type="dxa"/>
            <w:tcBorders>
              <w:top w:val="single" w:sz="8" w:space="0" w:color="000000"/>
              <w:left w:val="single" w:sz="8" w:space="0" w:color="000000"/>
              <w:bottom w:val="single" w:sz="8" w:space="0" w:color="000000"/>
              <w:right w:val="single" w:sz="8" w:space="0" w:color="000000"/>
            </w:tcBorders>
            <w:shd w:val="clear" w:color="auto" w:fill="CCCCCC"/>
          </w:tcPr>
          <w:p w14:paraId="20AC7FA2" w14:textId="77777777" w:rsidR="00AD0515" w:rsidRPr="00182B41" w:rsidRDefault="00AD0515" w:rsidP="00BB7D85">
            <w:pPr>
              <w:spacing w:before="2" w:line="120" w:lineRule="exact"/>
              <w:rPr>
                <w:kern w:val="2"/>
                <w:sz w:val="12"/>
                <w:szCs w:val="12"/>
              </w:rPr>
            </w:pPr>
          </w:p>
          <w:p w14:paraId="14A9360E" w14:textId="77777777" w:rsidR="00AD0515" w:rsidRPr="00182B41" w:rsidRDefault="00AD0515" w:rsidP="00BB7D85">
            <w:pPr>
              <w:spacing w:line="200" w:lineRule="exact"/>
              <w:rPr>
                <w:kern w:val="2"/>
              </w:rPr>
            </w:pPr>
          </w:p>
          <w:p w14:paraId="3A8B8683" w14:textId="77777777" w:rsidR="00AD0515" w:rsidRPr="00182B41" w:rsidRDefault="00AD0515" w:rsidP="00BB7D85">
            <w:pPr>
              <w:spacing w:line="256" w:lineRule="auto"/>
              <w:ind w:left="129" w:right="410"/>
              <w:rPr>
                <w:rFonts w:ascii="Calibri" w:hAnsi="Calibri" w:cs="Calibri"/>
                <w:kern w:val="2"/>
              </w:rPr>
            </w:pPr>
            <w:r w:rsidRPr="00182B41">
              <w:rPr>
                <w:rFonts w:ascii="Calibri" w:hAnsi="Calibri" w:cs="Calibri"/>
                <w:i/>
                <w:kern w:val="2"/>
              </w:rPr>
              <w:t>D</w:t>
            </w:r>
            <w:r w:rsidRPr="00182B41">
              <w:rPr>
                <w:rFonts w:ascii="Calibri" w:hAnsi="Calibri" w:cs="Calibri"/>
                <w:i/>
                <w:spacing w:val="-1"/>
                <w:kern w:val="2"/>
              </w:rPr>
              <w:t>e</w:t>
            </w:r>
            <w:r w:rsidRPr="00182B41">
              <w:rPr>
                <w:rFonts w:ascii="Calibri" w:hAnsi="Calibri" w:cs="Calibri"/>
                <w:i/>
                <w:spacing w:val="-3"/>
                <w:kern w:val="2"/>
              </w:rPr>
              <w:t>t</w:t>
            </w:r>
            <w:r w:rsidRPr="00182B41">
              <w:rPr>
                <w:rFonts w:ascii="Calibri" w:hAnsi="Calibri" w:cs="Calibri"/>
                <w:i/>
                <w:kern w:val="2"/>
              </w:rPr>
              <w:t>alles de requisi</w:t>
            </w:r>
            <w:r w:rsidRPr="00182B41">
              <w:rPr>
                <w:rFonts w:ascii="Calibri" w:hAnsi="Calibri" w:cs="Calibri"/>
                <w:i/>
                <w:spacing w:val="-3"/>
                <w:kern w:val="2"/>
              </w:rPr>
              <w:t>t</w:t>
            </w:r>
            <w:r w:rsidRPr="00182B41">
              <w:rPr>
                <w:rFonts w:ascii="Calibri" w:hAnsi="Calibri" w:cs="Calibri"/>
                <w:i/>
                <w:kern w:val="2"/>
              </w:rPr>
              <w:t>os y re</w:t>
            </w:r>
            <w:r w:rsidRPr="00182B41">
              <w:rPr>
                <w:rFonts w:ascii="Calibri" w:hAnsi="Calibri" w:cs="Calibri"/>
                <w:i/>
                <w:spacing w:val="-3"/>
                <w:kern w:val="2"/>
              </w:rPr>
              <w:t>s</w:t>
            </w:r>
            <w:r w:rsidRPr="00182B41">
              <w:rPr>
                <w:rFonts w:ascii="Calibri" w:hAnsi="Calibri" w:cs="Calibri"/>
                <w:i/>
                <w:kern w:val="2"/>
              </w:rPr>
              <w:t>tri</w:t>
            </w:r>
            <w:r w:rsidRPr="00182B41">
              <w:rPr>
                <w:rFonts w:ascii="Calibri" w:hAnsi="Calibri" w:cs="Calibri"/>
                <w:i/>
                <w:spacing w:val="-2"/>
                <w:kern w:val="2"/>
              </w:rPr>
              <w:t>c</w:t>
            </w:r>
            <w:r w:rsidRPr="00182B41">
              <w:rPr>
                <w:rFonts w:ascii="Calibri" w:hAnsi="Calibri" w:cs="Calibri"/>
                <w:i/>
                <w:kern w:val="2"/>
              </w:rPr>
              <w:t>ciones:</w:t>
            </w:r>
          </w:p>
        </w:tc>
        <w:tc>
          <w:tcPr>
            <w:tcW w:w="7160" w:type="dxa"/>
            <w:tcBorders>
              <w:top w:val="single" w:sz="8" w:space="0" w:color="000000"/>
              <w:left w:val="single" w:sz="8" w:space="0" w:color="000000"/>
              <w:bottom w:val="single" w:sz="8" w:space="0" w:color="000000"/>
              <w:right w:val="single" w:sz="8" w:space="0" w:color="000000"/>
            </w:tcBorders>
          </w:tcPr>
          <w:p w14:paraId="15B417C0" w14:textId="77777777" w:rsidR="00AD0515" w:rsidRPr="00182B41" w:rsidRDefault="00AD0515" w:rsidP="00BB7D85">
            <w:pPr>
              <w:spacing w:line="256" w:lineRule="auto"/>
              <w:rPr>
                <w:rFonts w:ascii="Calibri" w:hAnsi="Calibri" w:cs="Calibri"/>
                <w:i/>
                <w:kern w:val="2"/>
              </w:rPr>
            </w:pPr>
          </w:p>
          <w:p w14:paraId="38FFD128" w14:textId="77777777" w:rsidR="00AD0515" w:rsidRPr="00182B41" w:rsidRDefault="00AD0515" w:rsidP="00AD0515">
            <w:pPr>
              <w:numPr>
                <w:ilvl w:val="0"/>
                <w:numId w:val="8"/>
              </w:numPr>
              <w:suppressAutoHyphens w:val="0"/>
              <w:spacing w:line="256" w:lineRule="auto"/>
              <w:jc w:val="both"/>
              <w:rPr>
                <w:rFonts w:ascii="Calibri" w:hAnsi="Calibri" w:cs="Calibri"/>
                <w:i/>
                <w:kern w:val="2"/>
              </w:rPr>
            </w:pPr>
            <w:r w:rsidRPr="00182B41">
              <w:rPr>
                <w:rFonts w:ascii="Calibri" w:hAnsi="Calibri" w:cs="Calibri"/>
                <w:i/>
                <w:kern w:val="2"/>
              </w:rPr>
              <w:t>El sistema debe contar con mecanismos de autenticación seguros, como contraseñas encriptadas o autenticación de dos factores.</w:t>
            </w:r>
          </w:p>
          <w:p w14:paraId="4907AC0B" w14:textId="77777777" w:rsidR="00AD0515" w:rsidRDefault="00AD0515" w:rsidP="00AD0515">
            <w:pPr>
              <w:numPr>
                <w:ilvl w:val="0"/>
                <w:numId w:val="8"/>
              </w:numPr>
              <w:suppressAutoHyphens w:val="0"/>
              <w:spacing w:line="256" w:lineRule="auto"/>
              <w:jc w:val="both"/>
              <w:rPr>
                <w:rFonts w:ascii="Calibri" w:hAnsi="Calibri" w:cs="Calibri"/>
                <w:i/>
                <w:kern w:val="2"/>
              </w:rPr>
            </w:pPr>
            <w:r w:rsidRPr="00182B41">
              <w:rPr>
                <w:rFonts w:ascii="Calibri" w:hAnsi="Calibri" w:cs="Calibri"/>
                <w:i/>
                <w:kern w:val="2"/>
              </w:rPr>
              <w:t>Se deben implementar controles de acceso para restringir el acceso a los datos confidenciales.</w:t>
            </w:r>
          </w:p>
          <w:p w14:paraId="46600AE5" w14:textId="77777777" w:rsidR="00AD0515" w:rsidRPr="007E07A9" w:rsidRDefault="00AD0515" w:rsidP="00AD0515">
            <w:pPr>
              <w:numPr>
                <w:ilvl w:val="0"/>
                <w:numId w:val="8"/>
              </w:numPr>
              <w:suppressAutoHyphens w:val="0"/>
              <w:spacing w:line="256" w:lineRule="auto"/>
              <w:jc w:val="both"/>
              <w:rPr>
                <w:rFonts w:ascii="Calibri" w:hAnsi="Calibri" w:cs="Calibri"/>
                <w:i/>
                <w:kern w:val="2"/>
              </w:rPr>
            </w:pPr>
            <w:r w:rsidRPr="007E07A9">
              <w:rPr>
                <w:rFonts w:ascii="Calibri" w:hAnsi="Calibri" w:cs="Calibri"/>
                <w:i/>
                <w:kern w:val="2"/>
              </w:rPr>
              <w:t>debe disponer de un módulo para</w:t>
            </w:r>
            <w:r>
              <w:rPr>
                <w:rFonts w:ascii="Calibri" w:hAnsi="Calibri" w:cs="Calibri"/>
                <w:i/>
                <w:kern w:val="2"/>
              </w:rPr>
              <w:t xml:space="preserve"> </w:t>
            </w:r>
            <w:r w:rsidRPr="007E07A9">
              <w:rPr>
                <w:rFonts w:ascii="Calibri" w:hAnsi="Calibri" w:cs="Calibri"/>
                <w:i/>
                <w:kern w:val="2"/>
              </w:rPr>
              <w:t>manejo de eventos y alertas de seguridad.</w:t>
            </w:r>
          </w:p>
          <w:p w14:paraId="6D8ED86B" w14:textId="77777777" w:rsidR="00AD0515" w:rsidRPr="00182B41" w:rsidRDefault="00AD0515" w:rsidP="00BB7D85">
            <w:pPr>
              <w:spacing w:line="256" w:lineRule="auto"/>
              <w:ind w:left="124" w:right="102"/>
              <w:rPr>
                <w:rFonts w:ascii="Calibri" w:hAnsi="Calibri" w:cs="Calibri"/>
                <w:kern w:val="2"/>
              </w:rPr>
            </w:pPr>
          </w:p>
        </w:tc>
      </w:tr>
      <w:tr w:rsidR="00AD0515" w14:paraId="21577395" w14:textId="77777777" w:rsidTr="00BB7D85">
        <w:trPr>
          <w:trHeight w:hRule="exact" w:val="1520"/>
          <w:jc w:val="center"/>
        </w:trPr>
        <w:tc>
          <w:tcPr>
            <w:tcW w:w="1880" w:type="dxa"/>
            <w:tcBorders>
              <w:top w:val="single" w:sz="8" w:space="0" w:color="000000"/>
              <w:left w:val="single" w:sz="8" w:space="0" w:color="000000"/>
              <w:bottom w:val="single" w:sz="8" w:space="0" w:color="000000"/>
              <w:right w:val="single" w:sz="8" w:space="0" w:color="000000"/>
            </w:tcBorders>
            <w:shd w:val="clear" w:color="auto" w:fill="CCCCCC"/>
          </w:tcPr>
          <w:p w14:paraId="63194FAF" w14:textId="77777777" w:rsidR="00AD0515" w:rsidRPr="00182B41" w:rsidRDefault="00AD0515" w:rsidP="00BB7D85">
            <w:pPr>
              <w:spacing w:before="7" w:line="100" w:lineRule="exact"/>
              <w:rPr>
                <w:kern w:val="2"/>
                <w:sz w:val="11"/>
                <w:szCs w:val="11"/>
              </w:rPr>
            </w:pPr>
          </w:p>
          <w:p w14:paraId="5D12DB51" w14:textId="77777777" w:rsidR="00AD0515" w:rsidRPr="00182B41" w:rsidRDefault="00AD0515" w:rsidP="00BB7D85">
            <w:pPr>
              <w:spacing w:line="200" w:lineRule="exact"/>
              <w:rPr>
                <w:kern w:val="2"/>
              </w:rPr>
            </w:pPr>
          </w:p>
          <w:p w14:paraId="37749E19" w14:textId="77777777" w:rsidR="00AD0515" w:rsidRPr="00182B41" w:rsidRDefault="00AD0515" w:rsidP="00BB7D85">
            <w:pPr>
              <w:spacing w:line="256" w:lineRule="auto"/>
              <w:ind w:left="129" w:right="773"/>
              <w:rPr>
                <w:rFonts w:ascii="Calibri" w:hAnsi="Calibri" w:cs="Calibri"/>
                <w:kern w:val="2"/>
              </w:rPr>
            </w:pPr>
            <w:r w:rsidRPr="00182B41">
              <w:rPr>
                <w:rFonts w:ascii="Calibri" w:hAnsi="Calibri" w:cs="Calibri"/>
                <w:i/>
                <w:spacing w:val="-4"/>
                <w:kern w:val="2"/>
              </w:rPr>
              <w:t>F</w:t>
            </w:r>
            <w:r w:rsidRPr="00182B41">
              <w:rPr>
                <w:rFonts w:ascii="Calibri" w:hAnsi="Calibri" w:cs="Calibri"/>
                <w:i/>
                <w:kern w:val="2"/>
              </w:rPr>
              <w:t>echa de r</w:t>
            </w:r>
            <w:r w:rsidRPr="00182B41">
              <w:rPr>
                <w:rFonts w:ascii="Calibri" w:hAnsi="Calibri" w:cs="Calibri"/>
                <w:i/>
                <w:spacing w:val="-2"/>
                <w:kern w:val="2"/>
              </w:rPr>
              <w:t>e</w:t>
            </w:r>
            <w:r w:rsidRPr="00182B41">
              <w:rPr>
                <w:rFonts w:ascii="Calibri" w:hAnsi="Calibri" w:cs="Calibri"/>
                <w:i/>
                <w:kern w:val="2"/>
              </w:rPr>
              <w:t>visión y versión:</w:t>
            </w:r>
          </w:p>
        </w:tc>
        <w:tc>
          <w:tcPr>
            <w:tcW w:w="7160" w:type="dxa"/>
            <w:tcBorders>
              <w:top w:val="single" w:sz="8" w:space="0" w:color="000000"/>
              <w:left w:val="single" w:sz="8" w:space="0" w:color="000000"/>
              <w:bottom w:val="single" w:sz="8" w:space="0" w:color="000000"/>
              <w:right w:val="single" w:sz="8" w:space="0" w:color="000000"/>
            </w:tcBorders>
          </w:tcPr>
          <w:p w14:paraId="0FE1FF99" w14:textId="77777777" w:rsidR="00AD0515" w:rsidRPr="00182B41" w:rsidRDefault="00AD0515" w:rsidP="00BB7D85">
            <w:pPr>
              <w:spacing w:before="7" w:line="100" w:lineRule="exact"/>
              <w:rPr>
                <w:kern w:val="2"/>
                <w:sz w:val="11"/>
                <w:szCs w:val="11"/>
              </w:rPr>
            </w:pPr>
          </w:p>
          <w:p w14:paraId="6C17543D" w14:textId="77777777" w:rsidR="00AD0515" w:rsidRPr="00182B41" w:rsidRDefault="00AD0515" w:rsidP="00BB7D85">
            <w:pPr>
              <w:spacing w:line="200" w:lineRule="exact"/>
              <w:rPr>
                <w:kern w:val="2"/>
              </w:rPr>
            </w:pPr>
          </w:p>
          <w:p w14:paraId="5607A930" w14:textId="77777777" w:rsidR="00AD0515" w:rsidRPr="00182B41" w:rsidRDefault="00AD0515" w:rsidP="00BB7D85">
            <w:pPr>
              <w:spacing w:line="256" w:lineRule="auto"/>
              <w:ind w:left="124"/>
              <w:rPr>
                <w:rFonts w:ascii="Calibri" w:hAnsi="Calibri" w:cs="Calibri"/>
                <w:kern w:val="2"/>
              </w:rPr>
            </w:pPr>
            <w:r w:rsidRPr="00182B41">
              <w:rPr>
                <w:rFonts w:ascii="Calibri" w:hAnsi="Calibri" w:cs="Calibri"/>
                <w:i/>
                <w:kern w:val="2"/>
              </w:rPr>
              <w:t>11/</w:t>
            </w:r>
            <w:r>
              <w:rPr>
                <w:rFonts w:ascii="Calibri" w:hAnsi="Calibri" w:cs="Calibri"/>
                <w:i/>
                <w:kern w:val="2"/>
              </w:rPr>
              <w:t>10</w:t>
            </w:r>
            <w:r w:rsidRPr="00182B41">
              <w:rPr>
                <w:rFonts w:ascii="Calibri" w:hAnsi="Calibri" w:cs="Calibri"/>
                <w:i/>
                <w:kern w:val="2"/>
              </w:rPr>
              <w:t>/23</w:t>
            </w:r>
          </w:p>
          <w:p w14:paraId="7EF2682E" w14:textId="77777777" w:rsidR="00AD0515" w:rsidRPr="00182B41" w:rsidRDefault="00AD0515" w:rsidP="00BB7D85">
            <w:pPr>
              <w:spacing w:line="240" w:lineRule="exact"/>
              <w:rPr>
                <w:kern w:val="2"/>
              </w:rPr>
            </w:pPr>
          </w:p>
          <w:p w14:paraId="3493B36F" w14:textId="77777777" w:rsidR="00AD0515" w:rsidRPr="00182B41" w:rsidRDefault="00AD0515" w:rsidP="00BB7D85">
            <w:pPr>
              <w:spacing w:line="256" w:lineRule="auto"/>
              <w:ind w:left="124"/>
              <w:rPr>
                <w:rFonts w:ascii="Calibri" w:hAnsi="Calibri" w:cs="Calibri"/>
                <w:kern w:val="2"/>
              </w:rPr>
            </w:pPr>
            <w:r w:rsidRPr="00182B41">
              <w:rPr>
                <w:rFonts w:ascii="Calibri" w:hAnsi="Calibri" w:cs="Calibri"/>
                <w:i/>
                <w:spacing w:val="-12"/>
                <w:kern w:val="2"/>
              </w:rPr>
              <w:t>V</w:t>
            </w:r>
            <w:r w:rsidRPr="00182B41">
              <w:rPr>
                <w:rFonts w:ascii="Calibri" w:hAnsi="Calibri" w:cs="Calibri"/>
                <w:i/>
                <w:kern w:val="2"/>
              </w:rPr>
              <w:t>ersión 1.0</w:t>
            </w:r>
          </w:p>
        </w:tc>
      </w:tr>
      <w:tr w:rsidR="00AD0515" w14:paraId="7D28DE58" w14:textId="77777777" w:rsidTr="00BB7D85">
        <w:trPr>
          <w:trHeight w:hRule="exact" w:val="940"/>
          <w:jc w:val="center"/>
        </w:trPr>
        <w:tc>
          <w:tcPr>
            <w:tcW w:w="1880" w:type="dxa"/>
            <w:tcBorders>
              <w:top w:val="single" w:sz="8" w:space="0" w:color="000000"/>
              <w:left w:val="single" w:sz="8" w:space="0" w:color="000000"/>
              <w:bottom w:val="single" w:sz="8" w:space="0" w:color="000000"/>
              <w:right w:val="single" w:sz="8" w:space="0" w:color="000000"/>
            </w:tcBorders>
            <w:shd w:val="clear" w:color="auto" w:fill="CCCCCC"/>
          </w:tcPr>
          <w:p w14:paraId="32F9CED5" w14:textId="77777777" w:rsidR="00AD0515" w:rsidRPr="00182B41" w:rsidRDefault="00AD0515" w:rsidP="00BB7D85">
            <w:pPr>
              <w:spacing w:before="1" w:line="120" w:lineRule="exact"/>
              <w:rPr>
                <w:kern w:val="2"/>
                <w:sz w:val="12"/>
                <w:szCs w:val="12"/>
              </w:rPr>
            </w:pPr>
          </w:p>
          <w:p w14:paraId="34808198" w14:textId="77777777" w:rsidR="00AD0515" w:rsidRPr="00182B41" w:rsidRDefault="00AD0515" w:rsidP="00BB7D85">
            <w:pPr>
              <w:spacing w:line="200" w:lineRule="exact"/>
              <w:rPr>
                <w:kern w:val="2"/>
              </w:rPr>
            </w:pPr>
          </w:p>
          <w:p w14:paraId="40F8713F" w14:textId="77777777" w:rsidR="00AD0515" w:rsidRPr="00182B41" w:rsidRDefault="00AD0515" w:rsidP="00BB7D85">
            <w:pPr>
              <w:spacing w:line="256" w:lineRule="auto"/>
              <w:ind w:left="129"/>
              <w:rPr>
                <w:rFonts w:ascii="Calibri" w:hAnsi="Calibri" w:cs="Calibri"/>
                <w:kern w:val="2"/>
              </w:rPr>
            </w:pPr>
            <w:r w:rsidRPr="00182B41">
              <w:rPr>
                <w:rFonts w:ascii="Calibri" w:hAnsi="Calibri" w:cs="Calibri"/>
                <w:i/>
                <w:kern w:val="2"/>
              </w:rPr>
              <w:t>Prioridad:</w:t>
            </w:r>
          </w:p>
        </w:tc>
        <w:tc>
          <w:tcPr>
            <w:tcW w:w="7160" w:type="dxa"/>
            <w:tcBorders>
              <w:top w:val="single" w:sz="8" w:space="0" w:color="000000"/>
              <w:left w:val="single" w:sz="8" w:space="0" w:color="000000"/>
              <w:bottom w:val="single" w:sz="8" w:space="0" w:color="000000"/>
              <w:right w:val="single" w:sz="8" w:space="0" w:color="000000"/>
            </w:tcBorders>
            <w:hideMark/>
          </w:tcPr>
          <w:p w14:paraId="161D4D3D" w14:textId="77777777" w:rsidR="00AD0515" w:rsidRPr="00182B41" w:rsidRDefault="00AD0515" w:rsidP="00BB7D85">
            <w:pPr>
              <w:spacing w:before="81" w:line="256" w:lineRule="auto"/>
              <w:ind w:left="124"/>
              <w:rPr>
                <w:rFonts w:ascii="Calibri" w:hAnsi="Calibri" w:cs="Calibri"/>
                <w:kern w:val="2"/>
              </w:rPr>
            </w:pPr>
            <w:r w:rsidRPr="00182B41">
              <w:rPr>
                <w:rFonts w:ascii="Calibri" w:hAnsi="Calibri" w:cs="Calibri"/>
                <w:b/>
                <w:i/>
                <w:kern w:val="2"/>
              </w:rPr>
              <w:t>Alta</w:t>
            </w:r>
          </w:p>
        </w:tc>
      </w:tr>
    </w:tbl>
    <w:p w14:paraId="23E6D739" w14:textId="77777777" w:rsidR="00AD0515" w:rsidRDefault="00AD0515" w:rsidP="00AD0515">
      <w:pPr>
        <w:rPr>
          <w:rFonts w:ascii="Segoe UI" w:hAnsi="Segoe UI" w:cs="Segoe UI"/>
        </w:rPr>
      </w:pPr>
    </w:p>
    <w:p w14:paraId="5FD2E6A8" w14:textId="77777777" w:rsidR="00AD0515" w:rsidRDefault="00AD0515" w:rsidP="00AD0515">
      <w:pPr>
        <w:rPr>
          <w:rFonts w:ascii="Segoe UI" w:hAnsi="Segoe UI" w:cs="Segoe UI"/>
        </w:rPr>
      </w:pPr>
    </w:p>
    <w:tbl>
      <w:tblPr>
        <w:tblW w:w="9518" w:type="dxa"/>
        <w:jc w:val="center"/>
        <w:tblLayout w:type="fixed"/>
        <w:tblCellMar>
          <w:left w:w="0" w:type="dxa"/>
          <w:right w:w="0" w:type="dxa"/>
        </w:tblCellMar>
        <w:tblLook w:val="01E0" w:firstRow="1" w:lastRow="1" w:firstColumn="1" w:lastColumn="1" w:noHBand="0" w:noVBand="0"/>
      </w:tblPr>
      <w:tblGrid>
        <w:gridCol w:w="2552"/>
        <w:gridCol w:w="6966"/>
      </w:tblGrid>
      <w:tr w:rsidR="00AD0515" w14:paraId="14398688" w14:textId="77777777" w:rsidTr="00BB7D85">
        <w:trPr>
          <w:trHeight w:hRule="exact" w:val="597"/>
          <w:jc w:val="center"/>
        </w:trPr>
        <w:tc>
          <w:tcPr>
            <w:tcW w:w="2552" w:type="dxa"/>
            <w:tcBorders>
              <w:top w:val="single" w:sz="8" w:space="0" w:color="000000"/>
              <w:left w:val="single" w:sz="8" w:space="0" w:color="000000"/>
              <w:bottom w:val="single" w:sz="8" w:space="0" w:color="000000"/>
              <w:right w:val="single" w:sz="8" w:space="0" w:color="000000"/>
            </w:tcBorders>
            <w:shd w:val="clear" w:color="auto" w:fill="CCCCCC"/>
          </w:tcPr>
          <w:p w14:paraId="38E7A74E" w14:textId="77777777" w:rsidR="00AD0515" w:rsidRDefault="00AD0515" w:rsidP="00BB7D85">
            <w:pPr>
              <w:spacing w:before="1" w:line="120" w:lineRule="exact"/>
              <w:jc w:val="center"/>
              <w:rPr>
                <w:sz w:val="13"/>
                <w:szCs w:val="13"/>
              </w:rPr>
            </w:pPr>
          </w:p>
          <w:p w14:paraId="2A0A20DF" w14:textId="77777777" w:rsidR="00AD0515" w:rsidRDefault="00AD0515" w:rsidP="00BB7D85">
            <w:pPr>
              <w:jc w:val="center"/>
              <w:rPr>
                <w:rFonts w:ascii="Calibri" w:hAnsi="Calibri" w:cs="Calibri"/>
              </w:rPr>
            </w:pPr>
            <w:r>
              <w:rPr>
                <w:rFonts w:ascii="Calibri" w:hAnsi="Calibri" w:cs="Calibri"/>
                <w:i/>
              </w:rPr>
              <w:t>Número:</w:t>
            </w:r>
          </w:p>
        </w:tc>
        <w:tc>
          <w:tcPr>
            <w:tcW w:w="6966" w:type="dxa"/>
            <w:tcBorders>
              <w:top w:val="single" w:sz="8" w:space="0" w:color="000000"/>
              <w:left w:val="single" w:sz="8" w:space="0" w:color="000000"/>
              <w:bottom w:val="single" w:sz="8" w:space="0" w:color="000000"/>
              <w:right w:val="single" w:sz="8" w:space="0" w:color="000000"/>
            </w:tcBorders>
          </w:tcPr>
          <w:p w14:paraId="619BD411" w14:textId="77777777" w:rsidR="00AD0515" w:rsidRDefault="00AD0515" w:rsidP="00BB7D85">
            <w:pPr>
              <w:spacing w:before="1" w:line="120" w:lineRule="exact"/>
              <w:rPr>
                <w:sz w:val="13"/>
                <w:szCs w:val="13"/>
              </w:rPr>
            </w:pPr>
          </w:p>
          <w:p w14:paraId="32236DD6" w14:textId="77777777" w:rsidR="00AD0515" w:rsidRDefault="00AD0515" w:rsidP="00BB7D85">
            <w:pPr>
              <w:rPr>
                <w:rFonts w:ascii="Calibri" w:hAnsi="Calibri" w:cs="Calibri"/>
              </w:rPr>
            </w:pPr>
            <w:r>
              <w:t xml:space="preserve">    </w:t>
            </w:r>
            <w:r>
              <w:rPr>
                <w:rFonts w:ascii="Calibri" w:hAnsi="Calibri" w:cs="Calibri"/>
                <w:b/>
                <w:i/>
              </w:rPr>
              <w:t>RNF-5</w:t>
            </w:r>
          </w:p>
        </w:tc>
      </w:tr>
      <w:tr w:rsidR="00AD0515" w14:paraId="43705FDB" w14:textId="77777777" w:rsidTr="00BB7D85">
        <w:trPr>
          <w:trHeight w:hRule="exact" w:val="497"/>
          <w:jc w:val="center"/>
        </w:trPr>
        <w:tc>
          <w:tcPr>
            <w:tcW w:w="2552" w:type="dxa"/>
            <w:tcBorders>
              <w:top w:val="single" w:sz="8" w:space="0" w:color="000000"/>
              <w:left w:val="single" w:sz="8" w:space="0" w:color="000000"/>
              <w:bottom w:val="single" w:sz="8" w:space="0" w:color="000000"/>
              <w:right w:val="single" w:sz="8" w:space="0" w:color="000000"/>
            </w:tcBorders>
            <w:shd w:val="clear" w:color="auto" w:fill="CCCCCC"/>
          </w:tcPr>
          <w:p w14:paraId="7DEAD66F" w14:textId="77777777" w:rsidR="00AD0515" w:rsidRDefault="00AD0515" w:rsidP="00BB7D85">
            <w:pPr>
              <w:jc w:val="center"/>
              <w:rPr>
                <w:rFonts w:ascii="Calibri" w:hAnsi="Calibri" w:cs="Calibri"/>
              </w:rPr>
            </w:pPr>
            <w:r>
              <w:rPr>
                <w:rFonts w:ascii="Calibri" w:hAnsi="Calibri" w:cs="Calibri"/>
                <w:i/>
              </w:rPr>
              <w:t>Título:</w:t>
            </w:r>
          </w:p>
        </w:tc>
        <w:tc>
          <w:tcPr>
            <w:tcW w:w="6966" w:type="dxa"/>
            <w:tcBorders>
              <w:top w:val="single" w:sz="8" w:space="0" w:color="000000"/>
              <w:left w:val="single" w:sz="8" w:space="0" w:color="000000"/>
              <w:bottom w:val="single" w:sz="8" w:space="0" w:color="000000"/>
              <w:right w:val="single" w:sz="8" w:space="0" w:color="000000"/>
            </w:tcBorders>
            <w:hideMark/>
          </w:tcPr>
          <w:p w14:paraId="35316805" w14:textId="77777777" w:rsidR="00AD0515" w:rsidRDefault="00AD0515" w:rsidP="00BB7D85">
            <w:pPr>
              <w:spacing w:before="88"/>
              <w:ind w:left="124"/>
              <w:rPr>
                <w:rFonts w:ascii="Calibri" w:hAnsi="Calibri" w:cs="Calibri"/>
              </w:rPr>
            </w:pPr>
            <w:r>
              <w:rPr>
                <w:rFonts w:ascii="Calibri" w:hAnsi="Calibri" w:cs="Calibri"/>
                <w:i/>
              </w:rPr>
              <w:t>Usabilidad.</w:t>
            </w:r>
          </w:p>
        </w:tc>
      </w:tr>
      <w:tr w:rsidR="00AD0515" w14:paraId="12B777C9" w14:textId="77777777" w:rsidTr="00BB7D85">
        <w:trPr>
          <w:trHeight w:hRule="exact" w:val="1066"/>
          <w:jc w:val="center"/>
        </w:trPr>
        <w:tc>
          <w:tcPr>
            <w:tcW w:w="2552" w:type="dxa"/>
            <w:tcBorders>
              <w:top w:val="single" w:sz="8" w:space="0" w:color="000000"/>
              <w:left w:val="single" w:sz="8" w:space="0" w:color="000000"/>
              <w:bottom w:val="single" w:sz="8" w:space="0" w:color="000000"/>
              <w:right w:val="single" w:sz="8" w:space="0" w:color="000000"/>
            </w:tcBorders>
            <w:shd w:val="clear" w:color="auto" w:fill="CCCCCC"/>
          </w:tcPr>
          <w:p w14:paraId="491A3ECF" w14:textId="77777777" w:rsidR="00AD0515" w:rsidRDefault="00AD0515" w:rsidP="00BB7D85">
            <w:pPr>
              <w:spacing w:before="6" w:line="120" w:lineRule="exact"/>
              <w:jc w:val="center"/>
              <w:rPr>
                <w:sz w:val="12"/>
                <w:szCs w:val="12"/>
              </w:rPr>
            </w:pPr>
          </w:p>
          <w:p w14:paraId="0EE85468" w14:textId="77777777" w:rsidR="00AD0515" w:rsidRDefault="00AD0515" w:rsidP="00BB7D85">
            <w:pPr>
              <w:spacing w:line="200" w:lineRule="exact"/>
              <w:jc w:val="center"/>
            </w:pPr>
          </w:p>
          <w:p w14:paraId="01FADF05" w14:textId="77777777" w:rsidR="00AD0515" w:rsidRDefault="00AD0515" w:rsidP="00BB7D85">
            <w:pPr>
              <w:ind w:left="129"/>
              <w:jc w:val="center"/>
              <w:rPr>
                <w:rFonts w:ascii="Calibri" w:hAnsi="Calibri" w:cs="Calibri"/>
              </w:rPr>
            </w:pPr>
            <w:r>
              <w:rPr>
                <w:rFonts w:ascii="Calibri" w:hAnsi="Calibri" w:cs="Calibri"/>
                <w:i/>
                <w:spacing w:val="-20"/>
              </w:rPr>
              <w:t>T</w:t>
            </w:r>
            <w:r>
              <w:rPr>
                <w:rFonts w:ascii="Calibri" w:hAnsi="Calibri" w:cs="Calibri"/>
                <w:i/>
                <w:spacing w:val="-5"/>
              </w:rPr>
              <w:t>e</w:t>
            </w:r>
            <w:r>
              <w:rPr>
                <w:rFonts w:ascii="Calibri" w:hAnsi="Calibri" w:cs="Calibri"/>
                <w:i/>
                <w:spacing w:val="1"/>
              </w:rPr>
              <w:t>x</w:t>
            </w:r>
            <w:r>
              <w:rPr>
                <w:rFonts w:ascii="Calibri" w:hAnsi="Calibri" w:cs="Calibri"/>
                <w:i/>
                <w:spacing w:val="-3"/>
              </w:rPr>
              <w:t>t</w:t>
            </w:r>
            <w:r>
              <w:rPr>
                <w:rFonts w:ascii="Calibri" w:hAnsi="Calibri" w:cs="Calibri"/>
                <w:i/>
              </w:rPr>
              <w:t>o:</w:t>
            </w:r>
          </w:p>
        </w:tc>
        <w:tc>
          <w:tcPr>
            <w:tcW w:w="6966" w:type="dxa"/>
            <w:tcBorders>
              <w:top w:val="single" w:sz="8" w:space="0" w:color="000000"/>
              <w:left w:val="single" w:sz="8" w:space="0" w:color="000000"/>
              <w:bottom w:val="single" w:sz="8" w:space="0" w:color="000000"/>
              <w:right w:val="single" w:sz="8" w:space="0" w:color="000000"/>
            </w:tcBorders>
            <w:hideMark/>
          </w:tcPr>
          <w:p w14:paraId="104A7000" w14:textId="77777777" w:rsidR="00AD0515" w:rsidRDefault="00AD0515" w:rsidP="00BB7D85">
            <w:pPr>
              <w:spacing w:before="86"/>
              <w:ind w:left="124"/>
              <w:rPr>
                <w:rFonts w:ascii="Calibri" w:hAnsi="Calibri" w:cs="Calibri"/>
              </w:rPr>
            </w:pPr>
            <w:r>
              <w:rPr>
                <w:rFonts w:ascii="Calibri" w:hAnsi="Calibri" w:cs="Calibri"/>
                <w:i/>
              </w:rPr>
              <w:t>El sistema debe ser fácil de usar para los empleados de la empresa que no tienen experiencia en el uso del computador.</w:t>
            </w:r>
          </w:p>
        </w:tc>
      </w:tr>
      <w:tr w:rsidR="00AD0515" w14:paraId="461AC68C" w14:textId="77777777" w:rsidTr="00BB7D85">
        <w:trPr>
          <w:trHeight w:hRule="exact" w:val="556"/>
          <w:jc w:val="center"/>
        </w:trPr>
        <w:tc>
          <w:tcPr>
            <w:tcW w:w="2552" w:type="dxa"/>
            <w:tcBorders>
              <w:top w:val="single" w:sz="8" w:space="0" w:color="000000"/>
              <w:left w:val="single" w:sz="8" w:space="0" w:color="000000"/>
              <w:bottom w:val="single" w:sz="8" w:space="0" w:color="000000"/>
              <w:right w:val="single" w:sz="8" w:space="0" w:color="000000"/>
            </w:tcBorders>
            <w:shd w:val="clear" w:color="auto" w:fill="CCCCCC"/>
          </w:tcPr>
          <w:p w14:paraId="237B24F3" w14:textId="77777777" w:rsidR="00AD0515" w:rsidRDefault="00AD0515" w:rsidP="00BB7D85">
            <w:pPr>
              <w:spacing w:before="4" w:line="120" w:lineRule="exact"/>
              <w:jc w:val="center"/>
              <w:rPr>
                <w:sz w:val="12"/>
                <w:szCs w:val="12"/>
              </w:rPr>
            </w:pPr>
          </w:p>
          <w:p w14:paraId="46454A54" w14:textId="77777777" w:rsidR="00AD0515" w:rsidRDefault="00AD0515" w:rsidP="00BB7D85">
            <w:pPr>
              <w:jc w:val="center"/>
              <w:rPr>
                <w:rFonts w:ascii="Calibri" w:hAnsi="Calibri" w:cs="Calibri"/>
              </w:rPr>
            </w:pPr>
            <w:r>
              <w:rPr>
                <w:rFonts w:ascii="Calibri" w:hAnsi="Calibri" w:cs="Calibri"/>
                <w:i/>
              </w:rPr>
              <w:t>Tipo:</w:t>
            </w:r>
          </w:p>
        </w:tc>
        <w:tc>
          <w:tcPr>
            <w:tcW w:w="6966" w:type="dxa"/>
            <w:tcBorders>
              <w:top w:val="single" w:sz="8" w:space="0" w:color="000000"/>
              <w:left w:val="single" w:sz="8" w:space="0" w:color="000000"/>
              <w:bottom w:val="single" w:sz="8" w:space="0" w:color="000000"/>
              <w:right w:val="single" w:sz="8" w:space="0" w:color="000000"/>
            </w:tcBorders>
            <w:hideMark/>
          </w:tcPr>
          <w:p w14:paraId="6B41605D" w14:textId="77777777" w:rsidR="00AD0515" w:rsidRDefault="00AD0515" w:rsidP="00BB7D85">
            <w:pPr>
              <w:spacing w:before="84"/>
              <w:ind w:left="124"/>
              <w:rPr>
                <w:rFonts w:ascii="Calibri" w:hAnsi="Calibri" w:cs="Calibri"/>
              </w:rPr>
            </w:pPr>
            <w:r>
              <w:rPr>
                <w:rFonts w:ascii="Calibri" w:hAnsi="Calibri" w:cs="Calibri"/>
                <w:i/>
                <w:spacing w:val="-3"/>
              </w:rPr>
              <w:t>No F</w:t>
            </w:r>
            <w:r>
              <w:rPr>
                <w:rFonts w:ascii="Calibri" w:hAnsi="Calibri" w:cs="Calibri"/>
                <w:i/>
              </w:rPr>
              <w:t>uncional – Usabilidad.</w:t>
            </w:r>
          </w:p>
        </w:tc>
      </w:tr>
      <w:tr w:rsidR="00AD0515" w14:paraId="2C6780BB" w14:textId="77777777" w:rsidTr="00BB7D85">
        <w:trPr>
          <w:trHeight w:hRule="exact" w:val="4513"/>
          <w:jc w:val="center"/>
        </w:trPr>
        <w:tc>
          <w:tcPr>
            <w:tcW w:w="2552" w:type="dxa"/>
            <w:tcBorders>
              <w:top w:val="single" w:sz="8" w:space="0" w:color="000000"/>
              <w:left w:val="single" w:sz="8" w:space="0" w:color="000000"/>
              <w:bottom w:val="single" w:sz="8" w:space="0" w:color="000000"/>
              <w:right w:val="single" w:sz="8" w:space="0" w:color="000000"/>
            </w:tcBorders>
            <w:shd w:val="clear" w:color="auto" w:fill="CCCCCC"/>
          </w:tcPr>
          <w:p w14:paraId="0C3FBEF5" w14:textId="77777777" w:rsidR="00AD0515" w:rsidRDefault="00AD0515" w:rsidP="00BB7D85">
            <w:pPr>
              <w:spacing w:before="2" w:line="120" w:lineRule="exact"/>
              <w:jc w:val="center"/>
              <w:rPr>
                <w:sz w:val="12"/>
                <w:szCs w:val="12"/>
              </w:rPr>
            </w:pPr>
          </w:p>
          <w:p w14:paraId="048D652B" w14:textId="77777777" w:rsidR="00AD0515" w:rsidRDefault="00AD0515" w:rsidP="00BB7D85">
            <w:pPr>
              <w:ind w:right="410"/>
              <w:jc w:val="center"/>
              <w:rPr>
                <w:rFonts w:ascii="Calibri" w:hAnsi="Calibri" w:cs="Calibri"/>
              </w:rPr>
            </w:pPr>
            <w:r>
              <w:rPr>
                <w:rFonts w:ascii="Calibri" w:hAnsi="Calibri" w:cs="Calibri"/>
                <w:i/>
              </w:rPr>
              <w:t xml:space="preserve">  D</w:t>
            </w:r>
            <w:r>
              <w:rPr>
                <w:rFonts w:ascii="Calibri" w:hAnsi="Calibri" w:cs="Calibri"/>
                <w:i/>
                <w:spacing w:val="-1"/>
              </w:rPr>
              <w:t>e</w:t>
            </w:r>
            <w:r>
              <w:rPr>
                <w:rFonts w:ascii="Calibri" w:hAnsi="Calibri" w:cs="Calibri"/>
                <w:i/>
                <w:spacing w:val="-3"/>
              </w:rPr>
              <w:t>t</w:t>
            </w:r>
            <w:r>
              <w:rPr>
                <w:rFonts w:ascii="Calibri" w:hAnsi="Calibri" w:cs="Calibri"/>
                <w:i/>
              </w:rPr>
              <w:t>alles de requisi</w:t>
            </w:r>
            <w:r>
              <w:rPr>
                <w:rFonts w:ascii="Calibri" w:hAnsi="Calibri" w:cs="Calibri"/>
                <w:i/>
                <w:spacing w:val="-3"/>
              </w:rPr>
              <w:t>t</w:t>
            </w:r>
            <w:r>
              <w:rPr>
                <w:rFonts w:ascii="Calibri" w:hAnsi="Calibri" w:cs="Calibri"/>
                <w:i/>
              </w:rPr>
              <w:t>os y re</w:t>
            </w:r>
            <w:r>
              <w:rPr>
                <w:rFonts w:ascii="Calibri" w:hAnsi="Calibri" w:cs="Calibri"/>
                <w:i/>
                <w:spacing w:val="-3"/>
              </w:rPr>
              <w:t>s</w:t>
            </w:r>
            <w:r>
              <w:rPr>
                <w:rFonts w:ascii="Calibri" w:hAnsi="Calibri" w:cs="Calibri"/>
                <w:i/>
              </w:rPr>
              <w:t>tri</w:t>
            </w:r>
            <w:r>
              <w:rPr>
                <w:rFonts w:ascii="Calibri" w:hAnsi="Calibri" w:cs="Calibri"/>
                <w:i/>
                <w:spacing w:val="-2"/>
              </w:rPr>
              <w:t>c</w:t>
            </w:r>
            <w:r>
              <w:rPr>
                <w:rFonts w:ascii="Calibri" w:hAnsi="Calibri" w:cs="Calibri"/>
                <w:i/>
              </w:rPr>
              <w:t>ciones:</w:t>
            </w:r>
          </w:p>
        </w:tc>
        <w:tc>
          <w:tcPr>
            <w:tcW w:w="6966" w:type="dxa"/>
            <w:tcBorders>
              <w:top w:val="single" w:sz="8" w:space="0" w:color="000000"/>
              <w:left w:val="single" w:sz="8" w:space="0" w:color="000000"/>
              <w:bottom w:val="single" w:sz="8" w:space="0" w:color="000000"/>
              <w:right w:val="single" w:sz="8" w:space="0" w:color="000000"/>
            </w:tcBorders>
          </w:tcPr>
          <w:p w14:paraId="3F6EE3E2" w14:textId="77777777" w:rsidR="00AD0515" w:rsidRDefault="00AD0515" w:rsidP="00BB7D85">
            <w:pPr>
              <w:spacing w:before="2" w:line="120" w:lineRule="exact"/>
              <w:rPr>
                <w:sz w:val="12"/>
                <w:szCs w:val="12"/>
              </w:rPr>
            </w:pPr>
          </w:p>
          <w:p w14:paraId="1C2936F6" w14:textId="77777777" w:rsidR="00AD0515" w:rsidRDefault="00AD0515" w:rsidP="00BB7D85">
            <w:pPr>
              <w:spacing w:line="200" w:lineRule="exact"/>
            </w:pPr>
          </w:p>
          <w:p w14:paraId="742E3762" w14:textId="77777777" w:rsidR="00AD0515" w:rsidRDefault="00AD0515" w:rsidP="00AD0515">
            <w:pPr>
              <w:pStyle w:val="Prrafodelista"/>
              <w:numPr>
                <w:ilvl w:val="0"/>
                <w:numId w:val="8"/>
              </w:numPr>
              <w:ind w:right="102"/>
              <w:jc w:val="both"/>
              <w:rPr>
                <w:rFonts w:ascii="Calibri" w:eastAsia="Calibri" w:hAnsi="Calibri" w:cs="Calibri"/>
                <w:i/>
              </w:rPr>
            </w:pPr>
            <w:r>
              <w:rPr>
                <w:rFonts w:ascii="Calibri" w:eastAsia="Calibri" w:hAnsi="Calibri" w:cs="Calibri"/>
                <w:b/>
                <w:bCs/>
                <w:i/>
              </w:rPr>
              <w:t>R1:</w:t>
            </w:r>
            <w:r>
              <w:rPr>
                <w:rFonts w:ascii="Calibri" w:eastAsia="Calibri" w:hAnsi="Calibri" w:cs="Calibri"/>
                <w:i/>
              </w:rPr>
              <w:t xml:space="preserve"> La interfaz de usuario debe estar diseñada de manera intuitiva y fácil de usar, y debe ser accesible para personas con discapacidades visuales o motoras.</w:t>
            </w:r>
          </w:p>
          <w:p w14:paraId="2C0F9766" w14:textId="77777777" w:rsidR="00AD0515" w:rsidRDefault="00AD0515" w:rsidP="00AD0515">
            <w:pPr>
              <w:pStyle w:val="Prrafodelista"/>
              <w:numPr>
                <w:ilvl w:val="0"/>
                <w:numId w:val="8"/>
              </w:numPr>
              <w:ind w:right="102"/>
              <w:jc w:val="both"/>
              <w:rPr>
                <w:rFonts w:ascii="Calibri" w:eastAsia="Calibri" w:hAnsi="Calibri" w:cs="Calibri"/>
                <w:i/>
              </w:rPr>
            </w:pPr>
            <w:r>
              <w:rPr>
                <w:rFonts w:ascii="Calibri" w:eastAsia="Calibri" w:hAnsi="Calibri" w:cs="Calibri"/>
                <w:b/>
                <w:bCs/>
                <w:i/>
              </w:rPr>
              <w:t>R2:</w:t>
            </w:r>
            <w:r>
              <w:rPr>
                <w:rFonts w:ascii="Calibri" w:eastAsia="Calibri" w:hAnsi="Calibri" w:cs="Calibri"/>
                <w:i/>
              </w:rPr>
              <w:t xml:space="preserve"> El sistema debe ser compatible con diferentes dispositivos y tamaños de pantalla.</w:t>
            </w:r>
          </w:p>
          <w:p w14:paraId="6D2FF400" w14:textId="77777777" w:rsidR="00AD0515" w:rsidRPr="000F6F79" w:rsidRDefault="00AD0515" w:rsidP="00AD0515">
            <w:pPr>
              <w:pStyle w:val="Prrafodelista"/>
              <w:numPr>
                <w:ilvl w:val="0"/>
                <w:numId w:val="8"/>
              </w:numPr>
              <w:ind w:right="102"/>
              <w:jc w:val="both"/>
              <w:rPr>
                <w:rFonts w:ascii="Calibri" w:eastAsia="Calibri" w:hAnsi="Calibri" w:cs="Calibri"/>
              </w:rPr>
            </w:pPr>
            <w:r>
              <w:rPr>
                <w:rFonts w:ascii="Calibri" w:eastAsia="Calibri" w:hAnsi="Calibri" w:cs="Calibri"/>
                <w:b/>
                <w:bCs/>
                <w:i/>
              </w:rPr>
              <w:t>R3:</w:t>
            </w:r>
            <w:r>
              <w:rPr>
                <w:rFonts w:ascii="Calibri" w:eastAsia="Calibri" w:hAnsi="Calibri" w:cs="Calibri"/>
                <w:i/>
              </w:rPr>
              <w:t xml:space="preserve"> El sistema debe ser fácil de instalar y configurar, con un proceso de inicio de sesión sencillo y seguro.</w:t>
            </w:r>
          </w:p>
          <w:p w14:paraId="63B09CEF" w14:textId="77777777" w:rsidR="00AD0515" w:rsidRPr="000F6F79" w:rsidRDefault="00AD0515" w:rsidP="00AD0515">
            <w:pPr>
              <w:pStyle w:val="Prrafodelista"/>
              <w:numPr>
                <w:ilvl w:val="0"/>
                <w:numId w:val="8"/>
              </w:numPr>
              <w:ind w:right="102"/>
              <w:jc w:val="both"/>
              <w:rPr>
                <w:rFonts w:ascii="Calibri" w:eastAsia="Calibri" w:hAnsi="Calibri" w:cs="Calibri"/>
              </w:rPr>
            </w:pPr>
            <w:r w:rsidRPr="000F6F79">
              <w:rPr>
                <w:rFonts w:ascii="Calibri" w:eastAsia="Calibri" w:hAnsi="Calibri" w:cs="Calibri"/>
              </w:rPr>
              <w:t>La interfaz del sistema debe ser intuitiva y amigable, con instrucciones claras para guiar a los usuarios en el proceso de registro de información.</w:t>
            </w:r>
          </w:p>
          <w:p w14:paraId="09815D43" w14:textId="77777777" w:rsidR="00AD0515" w:rsidRPr="000F6F79" w:rsidRDefault="00AD0515" w:rsidP="00AD0515">
            <w:pPr>
              <w:pStyle w:val="Prrafodelista"/>
              <w:numPr>
                <w:ilvl w:val="0"/>
                <w:numId w:val="8"/>
              </w:numPr>
              <w:ind w:right="102"/>
              <w:jc w:val="both"/>
              <w:rPr>
                <w:rFonts w:ascii="Calibri" w:eastAsia="Calibri" w:hAnsi="Calibri" w:cs="Calibri"/>
              </w:rPr>
            </w:pPr>
            <w:r w:rsidRPr="000F6F79">
              <w:rPr>
                <w:rFonts w:ascii="Calibri" w:eastAsia="Calibri" w:hAnsi="Calibri" w:cs="Calibri"/>
              </w:rPr>
              <w:t>Se deben minimizar los pasos y la complejidad del sistema para facilitar su adopción por parte de los empleados.</w:t>
            </w:r>
          </w:p>
          <w:p w14:paraId="42E37E0D" w14:textId="77777777" w:rsidR="00AD0515" w:rsidRDefault="00AD0515" w:rsidP="00BB7D85">
            <w:pPr>
              <w:pStyle w:val="Prrafodelista"/>
              <w:ind w:right="102"/>
              <w:jc w:val="both"/>
              <w:rPr>
                <w:rFonts w:ascii="Calibri" w:eastAsia="Calibri" w:hAnsi="Calibri" w:cs="Calibri"/>
              </w:rPr>
            </w:pPr>
          </w:p>
        </w:tc>
      </w:tr>
      <w:tr w:rsidR="00AD0515" w14:paraId="208AB38D" w14:textId="77777777" w:rsidTr="00BB7D85">
        <w:trPr>
          <w:trHeight w:hRule="exact" w:val="1544"/>
          <w:jc w:val="center"/>
        </w:trPr>
        <w:tc>
          <w:tcPr>
            <w:tcW w:w="2552" w:type="dxa"/>
            <w:tcBorders>
              <w:top w:val="single" w:sz="8" w:space="0" w:color="000000"/>
              <w:left w:val="single" w:sz="8" w:space="0" w:color="000000"/>
              <w:bottom w:val="single" w:sz="8" w:space="0" w:color="000000"/>
              <w:right w:val="single" w:sz="8" w:space="0" w:color="000000"/>
            </w:tcBorders>
            <w:shd w:val="clear" w:color="auto" w:fill="CCCCCC"/>
          </w:tcPr>
          <w:p w14:paraId="19C24EC4" w14:textId="77777777" w:rsidR="00AD0515" w:rsidRDefault="00AD0515" w:rsidP="00BB7D85">
            <w:pPr>
              <w:spacing w:before="7" w:line="100" w:lineRule="exact"/>
              <w:jc w:val="center"/>
              <w:rPr>
                <w:sz w:val="11"/>
                <w:szCs w:val="11"/>
              </w:rPr>
            </w:pPr>
          </w:p>
          <w:p w14:paraId="4E547DF5" w14:textId="77777777" w:rsidR="00AD0515" w:rsidRDefault="00AD0515" w:rsidP="00BB7D85">
            <w:pPr>
              <w:ind w:right="773"/>
              <w:jc w:val="center"/>
              <w:rPr>
                <w:rFonts w:ascii="Calibri" w:hAnsi="Calibri" w:cs="Calibri"/>
              </w:rPr>
            </w:pPr>
            <w:r>
              <w:rPr>
                <w:rFonts w:ascii="Calibri" w:hAnsi="Calibri" w:cs="Calibri"/>
                <w:i/>
                <w:spacing w:val="-4"/>
              </w:rPr>
              <w:t>F</w:t>
            </w:r>
            <w:r>
              <w:rPr>
                <w:rFonts w:ascii="Calibri" w:hAnsi="Calibri" w:cs="Calibri"/>
                <w:i/>
              </w:rPr>
              <w:t>echa de      r</w:t>
            </w:r>
            <w:r>
              <w:rPr>
                <w:rFonts w:ascii="Calibri" w:hAnsi="Calibri" w:cs="Calibri"/>
                <w:i/>
                <w:spacing w:val="-2"/>
              </w:rPr>
              <w:t>e</w:t>
            </w:r>
            <w:r>
              <w:rPr>
                <w:rFonts w:ascii="Calibri" w:hAnsi="Calibri" w:cs="Calibri"/>
                <w:i/>
              </w:rPr>
              <w:t>visión y versión:</w:t>
            </w:r>
          </w:p>
        </w:tc>
        <w:tc>
          <w:tcPr>
            <w:tcW w:w="6966" w:type="dxa"/>
            <w:tcBorders>
              <w:top w:val="single" w:sz="8" w:space="0" w:color="000000"/>
              <w:left w:val="single" w:sz="8" w:space="0" w:color="000000"/>
              <w:bottom w:val="single" w:sz="8" w:space="0" w:color="000000"/>
              <w:right w:val="single" w:sz="8" w:space="0" w:color="000000"/>
            </w:tcBorders>
          </w:tcPr>
          <w:p w14:paraId="1A710828" w14:textId="77777777" w:rsidR="00AD0515" w:rsidRDefault="00AD0515" w:rsidP="00BB7D85">
            <w:pPr>
              <w:spacing w:before="7" w:line="100" w:lineRule="exact"/>
              <w:rPr>
                <w:sz w:val="11"/>
                <w:szCs w:val="11"/>
              </w:rPr>
            </w:pPr>
          </w:p>
          <w:p w14:paraId="7D52AC70" w14:textId="77777777" w:rsidR="00AD0515" w:rsidRDefault="00AD0515" w:rsidP="00BB7D85">
            <w:pPr>
              <w:spacing w:line="200" w:lineRule="exact"/>
            </w:pPr>
          </w:p>
          <w:p w14:paraId="67AE3095" w14:textId="77777777" w:rsidR="00AD0515" w:rsidRDefault="00AD0515" w:rsidP="00BB7D85">
            <w:pPr>
              <w:ind w:left="124"/>
              <w:rPr>
                <w:rFonts w:ascii="Calibri" w:hAnsi="Calibri" w:cs="Calibri"/>
              </w:rPr>
            </w:pPr>
            <w:r>
              <w:rPr>
                <w:rFonts w:ascii="Calibri" w:hAnsi="Calibri" w:cs="Calibri"/>
                <w:i/>
              </w:rPr>
              <w:t>14/10/23</w:t>
            </w:r>
            <w:r>
              <w:rPr>
                <w:rFonts w:ascii="Calibri" w:hAnsi="Calibri" w:cs="Calibri"/>
              </w:rPr>
              <w:t xml:space="preserve">      -       </w:t>
            </w:r>
            <w:r>
              <w:rPr>
                <w:rFonts w:ascii="Calibri" w:hAnsi="Calibri" w:cs="Calibri"/>
                <w:i/>
                <w:spacing w:val="-12"/>
              </w:rPr>
              <w:t>V</w:t>
            </w:r>
            <w:r>
              <w:rPr>
                <w:rFonts w:ascii="Calibri" w:hAnsi="Calibri" w:cs="Calibri"/>
                <w:i/>
              </w:rPr>
              <w:t>ersión 1.0</w:t>
            </w:r>
          </w:p>
        </w:tc>
      </w:tr>
      <w:tr w:rsidR="00AD0515" w14:paraId="6700586F" w14:textId="77777777" w:rsidTr="00BB7D85">
        <w:trPr>
          <w:trHeight w:hRule="exact" w:val="842"/>
          <w:jc w:val="center"/>
        </w:trPr>
        <w:tc>
          <w:tcPr>
            <w:tcW w:w="2552" w:type="dxa"/>
            <w:tcBorders>
              <w:top w:val="single" w:sz="8" w:space="0" w:color="000000"/>
              <w:left w:val="single" w:sz="8" w:space="0" w:color="000000"/>
              <w:bottom w:val="single" w:sz="8" w:space="0" w:color="000000"/>
              <w:right w:val="single" w:sz="8" w:space="0" w:color="000000"/>
            </w:tcBorders>
            <w:shd w:val="clear" w:color="auto" w:fill="CCCCCC"/>
          </w:tcPr>
          <w:p w14:paraId="0416DF86" w14:textId="77777777" w:rsidR="00AD0515" w:rsidRDefault="00AD0515" w:rsidP="00BB7D85">
            <w:pPr>
              <w:spacing w:before="1" w:line="120" w:lineRule="exact"/>
              <w:jc w:val="center"/>
              <w:rPr>
                <w:sz w:val="12"/>
                <w:szCs w:val="12"/>
              </w:rPr>
            </w:pPr>
          </w:p>
          <w:p w14:paraId="7C89CD1A" w14:textId="77777777" w:rsidR="00AD0515" w:rsidRDefault="00AD0515" w:rsidP="00BB7D85">
            <w:pPr>
              <w:rPr>
                <w:rFonts w:ascii="Calibri" w:hAnsi="Calibri" w:cs="Calibri"/>
              </w:rPr>
            </w:pPr>
            <w:r>
              <w:t xml:space="preserve">            </w:t>
            </w:r>
            <w:r>
              <w:rPr>
                <w:rFonts w:ascii="Calibri" w:hAnsi="Calibri" w:cs="Calibri"/>
                <w:i/>
              </w:rPr>
              <w:t>Prioridad:</w:t>
            </w:r>
          </w:p>
        </w:tc>
        <w:tc>
          <w:tcPr>
            <w:tcW w:w="6966" w:type="dxa"/>
            <w:tcBorders>
              <w:top w:val="single" w:sz="8" w:space="0" w:color="000000"/>
              <w:left w:val="single" w:sz="8" w:space="0" w:color="000000"/>
              <w:bottom w:val="single" w:sz="8" w:space="0" w:color="000000"/>
              <w:right w:val="single" w:sz="8" w:space="0" w:color="000000"/>
            </w:tcBorders>
            <w:hideMark/>
          </w:tcPr>
          <w:p w14:paraId="4D8E4BD7" w14:textId="77777777" w:rsidR="00AD0515" w:rsidRDefault="00AD0515" w:rsidP="00BB7D85">
            <w:pPr>
              <w:spacing w:before="81"/>
              <w:ind w:left="124"/>
              <w:rPr>
                <w:rFonts w:ascii="Calibri" w:hAnsi="Calibri" w:cs="Calibri"/>
              </w:rPr>
            </w:pPr>
            <w:r>
              <w:rPr>
                <w:rFonts w:ascii="Calibri" w:hAnsi="Calibri" w:cs="Calibri"/>
                <w:b/>
                <w:i/>
              </w:rPr>
              <w:t>Alta</w:t>
            </w:r>
          </w:p>
        </w:tc>
      </w:tr>
    </w:tbl>
    <w:p w14:paraId="134D98A8" w14:textId="77777777" w:rsidR="00AD0515" w:rsidRDefault="00AD0515" w:rsidP="00AD0515">
      <w:pPr>
        <w:rPr>
          <w:rFonts w:ascii="Segoe UI" w:hAnsi="Segoe UI" w:cs="Segoe UI"/>
        </w:rPr>
      </w:pPr>
    </w:p>
    <w:p w14:paraId="03E9CE3F" w14:textId="77777777" w:rsidR="00AD0515" w:rsidRDefault="00AD0515">
      <w:pPr>
        <w:suppressAutoHyphens w:val="0"/>
        <w:rPr>
          <w:b/>
          <w:bCs/>
        </w:rPr>
      </w:pPr>
    </w:p>
    <w:p w14:paraId="67C52B17" w14:textId="77777777" w:rsidR="00AD0515" w:rsidRPr="00AD0515" w:rsidRDefault="00AD0515" w:rsidP="00794856">
      <w:pPr>
        <w:pStyle w:val="Ttulo3"/>
        <w:rPr>
          <w:rFonts w:eastAsiaTheme="minorHAnsi"/>
          <w:lang w:eastAsia="en-US"/>
        </w:rPr>
      </w:pPr>
      <w:bookmarkStart w:id="37" w:name="_Toc150342303"/>
      <w:r w:rsidRPr="00AD0515">
        <w:rPr>
          <w:rFonts w:eastAsiaTheme="minorHAnsi"/>
          <w:lang w:eastAsia="en-US"/>
        </w:rPr>
        <w:t>Requerimientos funcionales – MODULO BODEGUERO</w:t>
      </w:r>
      <w:bookmarkEnd w:id="37"/>
    </w:p>
    <w:tbl>
      <w:tblPr>
        <w:tblW w:w="9040" w:type="dxa"/>
        <w:jc w:val="center"/>
        <w:tblLayout w:type="fixed"/>
        <w:tblCellMar>
          <w:left w:w="0" w:type="dxa"/>
          <w:right w:w="0" w:type="dxa"/>
        </w:tblCellMar>
        <w:tblLook w:val="01E0" w:firstRow="1" w:lastRow="1" w:firstColumn="1" w:lastColumn="1" w:noHBand="0" w:noVBand="0"/>
      </w:tblPr>
      <w:tblGrid>
        <w:gridCol w:w="1880"/>
        <w:gridCol w:w="7160"/>
      </w:tblGrid>
      <w:tr w:rsidR="00AD0515" w:rsidRPr="00AD0515" w14:paraId="181EEE30" w14:textId="77777777" w:rsidTr="00BB7D85">
        <w:trPr>
          <w:trHeight w:hRule="exact" w:val="940"/>
          <w:jc w:val="center"/>
        </w:trPr>
        <w:tc>
          <w:tcPr>
            <w:tcW w:w="1880" w:type="dxa"/>
            <w:tcBorders>
              <w:top w:val="single" w:sz="8" w:space="0" w:color="000000"/>
              <w:left w:val="single" w:sz="8" w:space="0" w:color="000000"/>
              <w:bottom w:val="single" w:sz="8" w:space="0" w:color="000000"/>
              <w:right w:val="single" w:sz="8" w:space="0" w:color="000000"/>
            </w:tcBorders>
            <w:shd w:val="clear" w:color="auto" w:fill="CCCCCC"/>
          </w:tcPr>
          <w:p w14:paraId="1212F204" w14:textId="77777777" w:rsidR="00AD0515" w:rsidRPr="00AD0515" w:rsidRDefault="00AD0515" w:rsidP="00AD0515">
            <w:pPr>
              <w:suppressAutoHyphens w:val="0"/>
              <w:spacing w:before="1" w:after="160" w:line="120" w:lineRule="exact"/>
              <w:rPr>
                <w:rFonts w:asciiTheme="minorHAnsi" w:eastAsiaTheme="minorHAnsi" w:hAnsiTheme="minorHAnsi" w:cstheme="minorBidi"/>
                <w:sz w:val="13"/>
                <w:szCs w:val="13"/>
                <w:lang w:val="es-EC" w:eastAsia="en-US"/>
              </w:rPr>
            </w:pPr>
          </w:p>
          <w:p w14:paraId="7BDB4310" w14:textId="77777777" w:rsidR="00AD0515" w:rsidRPr="00AD0515" w:rsidRDefault="00AD0515" w:rsidP="00AD0515">
            <w:pPr>
              <w:suppressAutoHyphens w:val="0"/>
              <w:spacing w:after="160" w:line="200" w:lineRule="exact"/>
              <w:rPr>
                <w:rFonts w:asciiTheme="minorHAnsi" w:eastAsiaTheme="minorHAnsi" w:hAnsiTheme="minorHAnsi" w:cstheme="minorBidi"/>
                <w:sz w:val="22"/>
                <w:szCs w:val="22"/>
                <w:lang w:val="es-EC" w:eastAsia="en-US"/>
              </w:rPr>
            </w:pPr>
          </w:p>
          <w:p w14:paraId="25A8C52F" w14:textId="77777777" w:rsidR="00AD0515" w:rsidRPr="00AD0515" w:rsidRDefault="00AD0515" w:rsidP="00AD0515">
            <w:pPr>
              <w:suppressAutoHyphens w:val="0"/>
              <w:spacing w:after="160" w:line="259" w:lineRule="auto"/>
              <w:ind w:left="129"/>
              <w:rPr>
                <w:rFonts w:ascii="Calibri" w:eastAsiaTheme="minorHAnsi" w:hAnsi="Calibri" w:cs="Calibri"/>
                <w:sz w:val="22"/>
                <w:szCs w:val="22"/>
                <w:lang w:val="es-EC" w:eastAsia="en-US"/>
              </w:rPr>
            </w:pPr>
            <w:r w:rsidRPr="00AD0515">
              <w:rPr>
                <w:rFonts w:ascii="Calibri" w:eastAsiaTheme="minorHAnsi" w:hAnsi="Calibri" w:cs="Calibri"/>
                <w:i/>
                <w:sz w:val="22"/>
                <w:szCs w:val="22"/>
                <w:lang w:val="es-EC" w:eastAsia="en-US"/>
              </w:rPr>
              <w:t>Número:</w:t>
            </w:r>
          </w:p>
        </w:tc>
        <w:tc>
          <w:tcPr>
            <w:tcW w:w="7160" w:type="dxa"/>
            <w:tcBorders>
              <w:top w:val="single" w:sz="8" w:space="0" w:color="000000"/>
              <w:left w:val="single" w:sz="8" w:space="0" w:color="000000"/>
              <w:bottom w:val="single" w:sz="8" w:space="0" w:color="000000"/>
              <w:right w:val="single" w:sz="8" w:space="0" w:color="000000"/>
            </w:tcBorders>
          </w:tcPr>
          <w:p w14:paraId="56A16607" w14:textId="77777777" w:rsidR="00AD0515" w:rsidRPr="00AD0515" w:rsidRDefault="00AD0515" w:rsidP="00AD0515">
            <w:pPr>
              <w:suppressAutoHyphens w:val="0"/>
              <w:spacing w:before="1" w:after="160" w:line="120" w:lineRule="exact"/>
              <w:rPr>
                <w:rFonts w:asciiTheme="minorHAnsi" w:eastAsiaTheme="minorHAnsi" w:hAnsiTheme="minorHAnsi" w:cstheme="minorBidi"/>
                <w:sz w:val="13"/>
                <w:szCs w:val="13"/>
                <w:lang w:val="es-EC" w:eastAsia="en-US"/>
              </w:rPr>
            </w:pPr>
          </w:p>
          <w:p w14:paraId="08D3FF1A" w14:textId="77777777" w:rsidR="00AD0515" w:rsidRPr="00AD0515" w:rsidRDefault="00AD0515" w:rsidP="00AD0515">
            <w:pPr>
              <w:suppressAutoHyphens w:val="0"/>
              <w:spacing w:after="160" w:line="200" w:lineRule="exact"/>
              <w:rPr>
                <w:rFonts w:asciiTheme="minorHAnsi" w:eastAsiaTheme="minorHAnsi" w:hAnsiTheme="minorHAnsi" w:cstheme="minorBidi"/>
                <w:sz w:val="22"/>
                <w:szCs w:val="22"/>
                <w:lang w:val="es-EC" w:eastAsia="en-US"/>
              </w:rPr>
            </w:pPr>
          </w:p>
          <w:p w14:paraId="47EE32C8" w14:textId="77777777" w:rsidR="00AD0515" w:rsidRPr="00AD0515" w:rsidRDefault="00AD0515" w:rsidP="00AD0515">
            <w:pPr>
              <w:suppressAutoHyphens w:val="0"/>
              <w:spacing w:after="160" w:line="259" w:lineRule="auto"/>
              <w:ind w:left="124"/>
              <w:rPr>
                <w:rFonts w:ascii="Calibri" w:eastAsiaTheme="minorHAnsi" w:hAnsi="Calibri" w:cs="Calibri"/>
                <w:sz w:val="22"/>
                <w:szCs w:val="22"/>
                <w:lang w:val="es-EC" w:eastAsia="en-US"/>
              </w:rPr>
            </w:pPr>
            <w:r w:rsidRPr="00AD0515">
              <w:rPr>
                <w:rFonts w:ascii="Calibri" w:eastAsiaTheme="minorHAnsi" w:hAnsi="Calibri" w:cs="Calibri"/>
                <w:b/>
                <w:i/>
                <w:sz w:val="22"/>
                <w:szCs w:val="22"/>
                <w:lang w:val="es-EC" w:eastAsia="en-US"/>
              </w:rPr>
              <w:t>RF-1</w:t>
            </w:r>
          </w:p>
        </w:tc>
      </w:tr>
      <w:tr w:rsidR="00AD0515" w:rsidRPr="00AD0515" w14:paraId="290BE33B" w14:textId="77777777" w:rsidTr="00BB7D85">
        <w:trPr>
          <w:trHeight w:hRule="exact" w:val="940"/>
          <w:jc w:val="center"/>
        </w:trPr>
        <w:tc>
          <w:tcPr>
            <w:tcW w:w="1880" w:type="dxa"/>
            <w:tcBorders>
              <w:top w:val="single" w:sz="8" w:space="0" w:color="000000"/>
              <w:left w:val="single" w:sz="8" w:space="0" w:color="000000"/>
              <w:bottom w:val="single" w:sz="8" w:space="0" w:color="000000"/>
              <w:right w:val="single" w:sz="8" w:space="0" w:color="000000"/>
            </w:tcBorders>
            <w:shd w:val="clear" w:color="auto" w:fill="CCCCCC"/>
          </w:tcPr>
          <w:p w14:paraId="75A45E82" w14:textId="77777777" w:rsidR="00AD0515" w:rsidRPr="00AD0515" w:rsidRDefault="00AD0515" w:rsidP="00AD0515">
            <w:pPr>
              <w:suppressAutoHyphens w:val="0"/>
              <w:spacing w:before="9" w:after="160" w:line="120" w:lineRule="exact"/>
              <w:rPr>
                <w:rFonts w:asciiTheme="minorHAnsi" w:eastAsiaTheme="minorHAnsi" w:hAnsiTheme="minorHAnsi" w:cstheme="minorBidi"/>
                <w:sz w:val="12"/>
                <w:szCs w:val="12"/>
                <w:lang w:val="es-EC" w:eastAsia="en-US"/>
              </w:rPr>
            </w:pPr>
          </w:p>
          <w:p w14:paraId="3DCA8E79" w14:textId="77777777" w:rsidR="00AD0515" w:rsidRPr="00AD0515" w:rsidRDefault="00AD0515" w:rsidP="00AD0515">
            <w:pPr>
              <w:suppressAutoHyphens w:val="0"/>
              <w:spacing w:after="160" w:line="200" w:lineRule="exact"/>
              <w:rPr>
                <w:rFonts w:asciiTheme="minorHAnsi" w:eastAsiaTheme="minorHAnsi" w:hAnsiTheme="minorHAnsi" w:cstheme="minorBidi"/>
                <w:sz w:val="22"/>
                <w:szCs w:val="22"/>
                <w:lang w:val="es-EC" w:eastAsia="en-US"/>
              </w:rPr>
            </w:pPr>
          </w:p>
          <w:p w14:paraId="1EC88B81" w14:textId="77777777" w:rsidR="00AD0515" w:rsidRPr="00AD0515" w:rsidRDefault="00AD0515" w:rsidP="00AD0515">
            <w:pPr>
              <w:suppressAutoHyphens w:val="0"/>
              <w:spacing w:after="160" w:line="259" w:lineRule="auto"/>
              <w:ind w:left="129"/>
              <w:rPr>
                <w:rFonts w:ascii="Calibri" w:eastAsiaTheme="minorHAnsi" w:hAnsi="Calibri" w:cs="Calibri"/>
                <w:sz w:val="22"/>
                <w:szCs w:val="22"/>
                <w:lang w:val="es-EC" w:eastAsia="en-US"/>
              </w:rPr>
            </w:pPr>
            <w:r w:rsidRPr="00AD0515">
              <w:rPr>
                <w:rFonts w:ascii="Calibri" w:eastAsiaTheme="minorHAnsi" w:hAnsi="Calibri" w:cs="Calibri"/>
                <w:i/>
                <w:sz w:val="22"/>
                <w:szCs w:val="22"/>
                <w:lang w:val="es-EC" w:eastAsia="en-US"/>
              </w:rPr>
              <w:t>Título:</w:t>
            </w:r>
          </w:p>
        </w:tc>
        <w:tc>
          <w:tcPr>
            <w:tcW w:w="7160" w:type="dxa"/>
            <w:tcBorders>
              <w:top w:val="single" w:sz="8" w:space="0" w:color="000000"/>
              <w:left w:val="single" w:sz="8" w:space="0" w:color="000000"/>
              <w:bottom w:val="single" w:sz="8" w:space="0" w:color="000000"/>
              <w:right w:val="single" w:sz="8" w:space="0" w:color="000000"/>
            </w:tcBorders>
            <w:hideMark/>
          </w:tcPr>
          <w:p w14:paraId="0E9C9BA6" w14:textId="77777777" w:rsidR="00AD0515" w:rsidRPr="00AD0515" w:rsidRDefault="00AD0515" w:rsidP="00AD0515">
            <w:pPr>
              <w:suppressAutoHyphens w:val="0"/>
              <w:spacing w:before="88" w:after="160" w:line="259" w:lineRule="auto"/>
              <w:ind w:left="124"/>
              <w:rPr>
                <w:rFonts w:ascii="Calibri" w:eastAsiaTheme="minorHAnsi" w:hAnsi="Calibri" w:cs="Calibri"/>
                <w:sz w:val="22"/>
                <w:szCs w:val="22"/>
                <w:lang w:val="es-EC" w:eastAsia="en-US"/>
              </w:rPr>
            </w:pPr>
            <w:r w:rsidRPr="00AD0515">
              <w:rPr>
                <w:rFonts w:ascii="Calibri" w:eastAsiaTheme="minorHAnsi" w:hAnsi="Calibri" w:cs="Calibri"/>
                <w:sz w:val="22"/>
                <w:szCs w:val="22"/>
                <w:lang w:val="es-EC" w:eastAsia="en-US"/>
              </w:rPr>
              <w:t>Control de materiales en bodega</w:t>
            </w:r>
          </w:p>
        </w:tc>
      </w:tr>
      <w:tr w:rsidR="00AD0515" w:rsidRPr="00AD0515" w14:paraId="363D599A" w14:textId="77777777" w:rsidTr="00BB7D85">
        <w:trPr>
          <w:trHeight w:hRule="exact" w:val="940"/>
          <w:jc w:val="center"/>
        </w:trPr>
        <w:tc>
          <w:tcPr>
            <w:tcW w:w="1880" w:type="dxa"/>
            <w:tcBorders>
              <w:top w:val="single" w:sz="8" w:space="0" w:color="000000"/>
              <w:left w:val="single" w:sz="8" w:space="0" w:color="000000"/>
              <w:bottom w:val="single" w:sz="8" w:space="0" w:color="000000"/>
              <w:right w:val="single" w:sz="8" w:space="0" w:color="000000"/>
            </w:tcBorders>
            <w:shd w:val="clear" w:color="auto" w:fill="CCCCCC"/>
          </w:tcPr>
          <w:p w14:paraId="4819238D" w14:textId="77777777" w:rsidR="00AD0515" w:rsidRPr="00AD0515" w:rsidRDefault="00AD0515" w:rsidP="00AD0515">
            <w:pPr>
              <w:suppressAutoHyphens w:val="0"/>
              <w:spacing w:before="6" w:after="160" w:line="120" w:lineRule="exact"/>
              <w:rPr>
                <w:rFonts w:asciiTheme="minorHAnsi" w:eastAsiaTheme="minorHAnsi" w:hAnsiTheme="minorHAnsi" w:cstheme="minorBidi"/>
                <w:sz w:val="12"/>
                <w:szCs w:val="12"/>
                <w:lang w:val="es-EC" w:eastAsia="en-US"/>
              </w:rPr>
            </w:pPr>
          </w:p>
          <w:p w14:paraId="0775BF41" w14:textId="77777777" w:rsidR="00AD0515" w:rsidRPr="00AD0515" w:rsidRDefault="00AD0515" w:rsidP="00AD0515">
            <w:pPr>
              <w:suppressAutoHyphens w:val="0"/>
              <w:spacing w:after="160" w:line="200" w:lineRule="exact"/>
              <w:rPr>
                <w:rFonts w:asciiTheme="minorHAnsi" w:eastAsiaTheme="minorHAnsi" w:hAnsiTheme="minorHAnsi" w:cstheme="minorBidi"/>
                <w:sz w:val="22"/>
                <w:szCs w:val="22"/>
                <w:lang w:val="es-EC" w:eastAsia="en-US"/>
              </w:rPr>
            </w:pPr>
          </w:p>
          <w:p w14:paraId="4B36CAB9" w14:textId="77777777" w:rsidR="00AD0515" w:rsidRPr="00AD0515" w:rsidRDefault="00AD0515" w:rsidP="00AD0515">
            <w:pPr>
              <w:suppressAutoHyphens w:val="0"/>
              <w:spacing w:after="160" w:line="259" w:lineRule="auto"/>
              <w:ind w:left="129"/>
              <w:rPr>
                <w:rFonts w:ascii="Calibri" w:eastAsiaTheme="minorHAnsi" w:hAnsi="Calibri" w:cs="Calibri"/>
                <w:sz w:val="22"/>
                <w:szCs w:val="22"/>
                <w:lang w:val="es-EC" w:eastAsia="en-US"/>
              </w:rPr>
            </w:pPr>
            <w:r w:rsidRPr="00AD0515">
              <w:rPr>
                <w:rFonts w:ascii="Calibri" w:eastAsiaTheme="minorHAnsi" w:hAnsi="Calibri" w:cs="Calibri"/>
                <w:i/>
                <w:spacing w:val="-20"/>
                <w:sz w:val="22"/>
                <w:szCs w:val="22"/>
                <w:lang w:val="es-EC" w:eastAsia="en-US"/>
              </w:rPr>
              <w:t>T</w:t>
            </w:r>
            <w:r w:rsidRPr="00AD0515">
              <w:rPr>
                <w:rFonts w:ascii="Calibri" w:eastAsiaTheme="minorHAnsi" w:hAnsi="Calibri" w:cs="Calibri"/>
                <w:i/>
                <w:spacing w:val="-5"/>
                <w:sz w:val="22"/>
                <w:szCs w:val="22"/>
                <w:lang w:val="es-EC" w:eastAsia="en-US"/>
              </w:rPr>
              <w:t>e</w:t>
            </w:r>
            <w:r w:rsidRPr="00AD0515">
              <w:rPr>
                <w:rFonts w:ascii="Calibri" w:eastAsiaTheme="minorHAnsi" w:hAnsi="Calibri" w:cs="Calibri"/>
                <w:i/>
                <w:spacing w:val="1"/>
                <w:sz w:val="22"/>
                <w:szCs w:val="22"/>
                <w:lang w:val="es-EC" w:eastAsia="en-US"/>
              </w:rPr>
              <w:t>x</w:t>
            </w:r>
            <w:r w:rsidRPr="00AD0515">
              <w:rPr>
                <w:rFonts w:ascii="Calibri" w:eastAsiaTheme="minorHAnsi" w:hAnsi="Calibri" w:cs="Calibri"/>
                <w:i/>
                <w:spacing w:val="-3"/>
                <w:sz w:val="22"/>
                <w:szCs w:val="22"/>
                <w:lang w:val="es-EC" w:eastAsia="en-US"/>
              </w:rPr>
              <w:t>t</w:t>
            </w:r>
            <w:r w:rsidRPr="00AD0515">
              <w:rPr>
                <w:rFonts w:ascii="Calibri" w:eastAsiaTheme="minorHAnsi" w:hAnsi="Calibri" w:cs="Calibri"/>
                <w:i/>
                <w:sz w:val="22"/>
                <w:szCs w:val="22"/>
                <w:lang w:val="es-EC" w:eastAsia="en-US"/>
              </w:rPr>
              <w:t>o:</w:t>
            </w:r>
          </w:p>
        </w:tc>
        <w:tc>
          <w:tcPr>
            <w:tcW w:w="7160" w:type="dxa"/>
            <w:tcBorders>
              <w:top w:val="single" w:sz="8" w:space="0" w:color="000000"/>
              <w:left w:val="single" w:sz="8" w:space="0" w:color="000000"/>
              <w:bottom w:val="single" w:sz="8" w:space="0" w:color="000000"/>
              <w:right w:val="single" w:sz="8" w:space="0" w:color="000000"/>
            </w:tcBorders>
            <w:hideMark/>
          </w:tcPr>
          <w:p w14:paraId="100BF832" w14:textId="77777777" w:rsidR="00AD0515" w:rsidRPr="00AD0515" w:rsidRDefault="00AD0515" w:rsidP="00AD0515">
            <w:pPr>
              <w:suppressAutoHyphens w:val="0"/>
              <w:spacing w:before="86" w:after="160" w:line="259" w:lineRule="auto"/>
              <w:ind w:left="124"/>
              <w:rPr>
                <w:rFonts w:ascii="Calibri" w:eastAsiaTheme="minorHAnsi" w:hAnsi="Calibri" w:cs="Calibri"/>
                <w:sz w:val="22"/>
                <w:szCs w:val="22"/>
                <w:lang w:val="es-EC" w:eastAsia="en-US"/>
              </w:rPr>
            </w:pPr>
            <w:r w:rsidRPr="00AD0515">
              <w:rPr>
                <w:rFonts w:ascii="Calibri" w:eastAsiaTheme="minorHAnsi" w:hAnsi="Calibri" w:cs="Calibri"/>
                <w:i/>
                <w:sz w:val="22"/>
                <w:szCs w:val="22"/>
                <w:lang w:val="es-EC" w:eastAsia="en-US"/>
              </w:rPr>
              <w:t>El sistema debe automatizar los procesos contables y de control de costos, permitiendo el registro de gastos y la generación de reportes detallados.</w:t>
            </w:r>
          </w:p>
        </w:tc>
      </w:tr>
      <w:tr w:rsidR="00AD0515" w:rsidRPr="00AD0515" w14:paraId="04BB3CE9" w14:textId="77777777" w:rsidTr="00BB7D85">
        <w:trPr>
          <w:trHeight w:hRule="exact" w:val="940"/>
          <w:jc w:val="center"/>
        </w:trPr>
        <w:tc>
          <w:tcPr>
            <w:tcW w:w="1880" w:type="dxa"/>
            <w:tcBorders>
              <w:top w:val="single" w:sz="8" w:space="0" w:color="000000"/>
              <w:left w:val="single" w:sz="8" w:space="0" w:color="000000"/>
              <w:bottom w:val="single" w:sz="8" w:space="0" w:color="000000"/>
              <w:right w:val="single" w:sz="8" w:space="0" w:color="000000"/>
            </w:tcBorders>
            <w:shd w:val="clear" w:color="auto" w:fill="CCCCCC"/>
          </w:tcPr>
          <w:p w14:paraId="6AA32EB4" w14:textId="77777777" w:rsidR="00AD0515" w:rsidRPr="00AD0515" w:rsidRDefault="00AD0515" w:rsidP="00AD0515">
            <w:pPr>
              <w:suppressAutoHyphens w:val="0"/>
              <w:spacing w:before="4" w:after="160" w:line="120" w:lineRule="exact"/>
              <w:rPr>
                <w:rFonts w:asciiTheme="minorHAnsi" w:eastAsiaTheme="minorHAnsi" w:hAnsiTheme="minorHAnsi" w:cstheme="minorBidi"/>
                <w:sz w:val="12"/>
                <w:szCs w:val="12"/>
                <w:lang w:val="es-EC" w:eastAsia="en-US"/>
              </w:rPr>
            </w:pPr>
          </w:p>
          <w:p w14:paraId="11438D5B" w14:textId="77777777" w:rsidR="00AD0515" w:rsidRPr="00AD0515" w:rsidRDefault="00AD0515" w:rsidP="00AD0515">
            <w:pPr>
              <w:suppressAutoHyphens w:val="0"/>
              <w:spacing w:after="160" w:line="200" w:lineRule="exact"/>
              <w:rPr>
                <w:rFonts w:asciiTheme="minorHAnsi" w:eastAsiaTheme="minorHAnsi" w:hAnsiTheme="minorHAnsi" w:cstheme="minorBidi"/>
                <w:sz w:val="22"/>
                <w:szCs w:val="22"/>
                <w:lang w:val="es-EC" w:eastAsia="en-US"/>
              </w:rPr>
            </w:pPr>
          </w:p>
          <w:p w14:paraId="679286FE" w14:textId="77777777" w:rsidR="00AD0515" w:rsidRPr="00AD0515" w:rsidRDefault="00AD0515" w:rsidP="00AD0515">
            <w:pPr>
              <w:suppressAutoHyphens w:val="0"/>
              <w:spacing w:after="160" w:line="259" w:lineRule="auto"/>
              <w:ind w:left="129"/>
              <w:rPr>
                <w:rFonts w:ascii="Calibri" w:eastAsiaTheme="minorHAnsi" w:hAnsi="Calibri" w:cs="Calibri"/>
                <w:sz w:val="22"/>
                <w:szCs w:val="22"/>
                <w:lang w:val="es-EC" w:eastAsia="en-US"/>
              </w:rPr>
            </w:pPr>
            <w:r w:rsidRPr="00AD0515">
              <w:rPr>
                <w:rFonts w:ascii="Calibri" w:eastAsiaTheme="minorHAnsi" w:hAnsi="Calibri" w:cs="Calibri"/>
                <w:i/>
                <w:sz w:val="22"/>
                <w:szCs w:val="22"/>
                <w:lang w:val="es-EC" w:eastAsia="en-US"/>
              </w:rPr>
              <w:t>Tipo:</w:t>
            </w:r>
          </w:p>
        </w:tc>
        <w:tc>
          <w:tcPr>
            <w:tcW w:w="7160" w:type="dxa"/>
            <w:tcBorders>
              <w:top w:val="single" w:sz="8" w:space="0" w:color="000000"/>
              <w:left w:val="single" w:sz="8" w:space="0" w:color="000000"/>
              <w:bottom w:val="single" w:sz="8" w:space="0" w:color="000000"/>
              <w:right w:val="single" w:sz="8" w:space="0" w:color="000000"/>
            </w:tcBorders>
            <w:hideMark/>
          </w:tcPr>
          <w:p w14:paraId="7B519B2E" w14:textId="77777777" w:rsidR="00AD0515" w:rsidRPr="00AD0515" w:rsidRDefault="00AD0515" w:rsidP="00AD0515">
            <w:pPr>
              <w:suppressAutoHyphens w:val="0"/>
              <w:spacing w:before="84" w:after="160" w:line="259" w:lineRule="auto"/>
              <w:ind w:left="124"/>
              <w:rPr>
                <w:rFonts w:ascii="Calibri" w:eastAsiaTheme="minorHAnsi" w:hAnsi="Calibri" w:cs="Calibri"/>
                <w:sz w:val="22"/>
                <w:szCs w:val="22"/>
                <w:lang w:val="es-EC" w:eastAsia="en-US"/>
              </w:rPr>
            </w:pPr>
            <w:r w:rsidRPr="00AD0515">
              <w:rPr>
                <w:rFonts w:ascii="Calibri" w:eastAsiaTheme="minorHAnsi" w:hAnsi="Calibri" w:cs="Calibri"/>
                <w:i/>
                <w:spacing w:val="-3"/>
                <w:sz w:val="22"/>
                <w:szCs w:val="22"/>
                <w:lang w:val="es-EC" w:eastAsia="en-US"/>
              </w:rPr>
              <w:t>F</w:t>
            </w:r>
            <w:r w:rsidRPr="00AD0515">
              <w:rPr>
                <w:rFonts w:ascii="Calibri" w:eastAsiaTheme="minorHAnsi" w:hAnsi="Calibri" w:cs="Calibri"/>
                <w:i/>
                <w:sz w:val="22"/>
                <w:szCs w:val="22"/>
                <w:lang w:val="es-EC" w:eastAsia="en-US"/>
              </w:rPr>
              <w:t>uncional – Procesamiento Da</w:t>
            </w:r>
            <w:r w:rsidRPr="00AD0515">
              <w:rPr>
                <w:rFonts w:ascii="Calibri" w:eastAsiaTheme="minorHAnsi" w:hAnsi="Calibri" w:cs="Calibri"/>
                <w:i/>
                <w:spacing w:val="-3"/>
                <w:sz w:val="22"/>
                <w:szCs w:val="22"/>
                <w:lang w:val="es-EC" w:eastAsia="en-US"/>
              </w:rPr>
              <w:t>t</w:t>
            </w:r>
            <w:r w:rsidRPr="00AD0515">
              <w:rPr>
                <w:rFonts w:ascii="Calibri" w:eastAsiaTheme="minorHAnsi" w:hAnsi="Calibri" w:cs="Calibri"/>
                <w:i/>
                <w:sz w:val="22"/>
                <w:szCs w:val="22"/>
                <w:lang w:val="es-EC" w:eastAsia="en-US"/>
              </w:rPr>
              <w:t>os</w:t>
            </w:r>
          </w:p>
        </w:tc>
      </w:tr>
      <w:tr w:rsidR="00AD0515" w:rsidRPr="00AD0515" w14:paraId="1C90391A" w14:textId="77777777" w:rsidTr="00BB7D85">
        <w:trPr>
          <w:trHeight w:hRule="exact" w:val="4060"/>
          <w:jc w:val="center"/>
        </w:trPr>
        <w:tc>
          <w:tcPr>
            <w:tcW w:w="1880" w:type="dxa"/>
            <w:tcBorders>
              <w:top w:val="single" w:sz="8" w:space="0" w:color="000000"/>
              <w:left w:val="single" w:sz="8" w:space="0" w:color="000000"/>
              <w:bottom w:val="single" w:sz="8" w:space="0" w:color="000000"/>
              <w:right w:val="single" w:sz="8" w:space="0" w:color="000000"/>
            </w:tcBorders>
            <w:shd w:val="clear" w:color="auto" w:fill="CCCCCC"/>
          </w:tcPr>
          <w:p w14:paraId="1E1C5A3D" w14:textId="77777777" w:rsidR="00AD0515" w:rsidRPr="00AD0515" w:rsidRDefault="00AD0515" w:rsidP="00AD0515">
            <w:pPr>
              <w:suppressAutoHyphens w:val="0"/>
              <w:spacing w:before="2" w:after="160" w:line="120" w:lineRule="exact"/>
              <w:rPr>
                <w:rFonts w:asciiTheme="minorHAnsi" w:eastAsiaTheme="minorHAnsi" w:hAnsiTheme="minorHAnsi" w:cstheme="minorBidi"/>
                <w:sz w:val="12"/>
                <w:szCs w:val="12"/>
                <w:lang w:val="es-EC" w:eastAsia="en-US"/>
              </w:rPr>
            </w:pPr>
          </w:p>
          <w:p w14:paraId="40BE945A" w14:textId="77777777" w:rsidR="00AD0515" w:rsidRPr="00AD0515" w:rsidRDefault="00AD0515" w:rsidP="00AD0515">
            <w:pPr>
              <w:suppressAutoHyphens w:val="0"/>
              <w:spacing w:after="160" w:line="200" w:lineRule="exact"/>
              <w:rPr>
                <w:rFonts w:asciiTheme="minorHAnsi" w:eastAsiaTheme="minorHAnsi" w:hAnsiTheme="minorHAnsi" w:cstheme="minorBidi"/>
                <w:sz w:val="22"/>
                <w:szCs w:val="22"/>
                <w:lang w:val="es-EC" w:eastAsia="en-US"/>
              </w:rPr>
            </w:pPr>
          </w:p>
          <w:p w14:paraId="6A4E1164" w14:textId="77777777" w:rsidR="00AD0515" w:rsidRPr="00AD0515" w:rsidRDefault="00AD0515" w:rsidP="00AD0515">
            <w:pPr>
              <w:suppressAutoHyphens w:val="0"/>
              <w:spacing w:after="160" w:line="259" w:lineRule="auto"/>
              <w:ind w:left="129" w:right="410"/>
              <w:rPr>
                <w:rFonts w:ascii="Calibri" w:eastAsiaTheme="minorHAnsi" w:hAnsi="Calibri" w:cs="Calibri"/>
                <w:sz w:val="22"/>
                <w:szCs w:val="22"/>
                <w:lang w:val="es-EC" w:eastAsia="en-US"/>
              </w:rPr>
            </w:pPr>
            <w:r w:rsidRPr="00AD0515">
              <w:rPr>
                <w:rFonts w:ascii="Calibri" w:eastAsiaTheme="minorHAnsi" w:hAnsi="Calibri" w:cs="Calibri"/>
                <w:i/>
                <w:sz w:val="22"/>
                <w:szCs w:val="22"/>
                <w:lang w:val="es-EC" w:eastAsia="en-US"/>
              </w:rPr>
              <w:t>D</w:t>
            </w:r>
            <w:r w:rsidRPr="00AD0515">
              <w:rPr>
                <w:rFonts w:ascii="Calibri" w:eastAsiaTheme="minorHAnsi" w:hAnsi="Calibri" w:cs="Calibri"/>
                <w:i/>
                <w:spacing w:val="-1"/>
                <w:sz w:val="22"/>
                <w:szCs w:val="22"/>
                <w:lang w:val="es-EC" w:eastAsia="en-US"/>
              </w:rPr>
              <w:t>e</w:t>
            </w:r>
            <w:r w:rsidRPr="00AD0515">
              <w:rPr>
                <w:rFonts w:ascii="Calibri" w:eastAsiaTheme="minorHAnsi" w:hAnsi="Calibri" w:cs="Calibri"/>
                <w:i/>
                <w:spacing w:val="-3"/>
                <w:sz w:val="22"/>
                <w:szCs w:val="22"/>
                <w:lang w:val="es-EC" w:eastAsia="en-US"/>
              </w:rPr>
              <w:t>t</w:t>
            </w:r>
            <w:r w:rsidRPr="00AD0515">
              <w:rPr>
                <w:rFonts w:ascii="Calibri" w:eastAsiaTheme="minorHAnsi" w:hAnsi="Calibri" w:cs="Calibri"/>
                <w:i/>
                <w:sz w:val="22"/>
                <w:szCs w:val="22"/>
                <w:lang w:val="es-EC" w:eastAsia="en-US"/>
              </w:rPr>
              <w:t>alles de requisi</w:t>
            </w:r>
            <w:r w:rsidRPr="00AD0515">
              <w:rPr>
                <w:rFonts w:ascii="Calibri" w:eastAsiaTheme="minorHAnsi" w:hAnsi="Calibri" w:cs="Calibri"/>
                <w:i/>
                <w:spacing w:val="-3"/>
                <w:sz w:val="22"/>
                <w:szCs w:val="22"/>
                <w:lang w:val="es-EC" w:eastAsia="en-US"/>
              </w:rPr>
              <w:t>t</w:t>
            </w:r>
            <w:r w:rsidRPr="00AD0515">
              <w:rPr>
                <w:rFonts w:ascii="Calibri" w:eastAsiaTheme="minorHAnsi" w:hAnsi="Calibri" w:cs="Calibri"/>
                <w:i/>
                <w:sz w:val="22"/>
                <w:szCs w:val="22"/>
                <w:lang w:val="es-EC" w:eastAsia="en-US"/>
              </w:rPr>
              <w:t>os y re</w:t>
            </w:r>
            <w:r w:rsidRPr="00AD0515">
              <w:rPr>
                <w:rFonts w:ascii="Calibri" w:eastAsiaTheme="minorHAnsi" w:hAnsi="Calibri" w:cs="Calibri"/>
                <w:i/>
                <w:spacing w:val="-3"/>
                <w:sz w:val="22"/>
                <w:szCs w:val="22"/>
                <w:lang w:val="es-EC" w:eastAsia="en-US"/>
              </w:rPr>
              <w:t>s</w:t>
            </w:r>
            <w:r w:rsidRPr="00AD0515">
              <w:rPr>
                <w:rFonts w:ascii="Calibri" w:eastAsiaTheme="minorHAnsi" w:hAnsi="Calibri" w:cs="Calibri"/>
                <w:i/>
                <w:sz w:val="22"/>
                <w:szCs w:val="22"/>
                <w:lang w:val="es-EC" w:eastAsia="en-US"/>
              </w:rPr>
              <w:t>tri</w:t>
            </w:r>
            <w:r w:rsidRPr="00AD0515">
              <w:rPr>
                <w:rFonts w:ascii="Calibri" w:eastAsiaTheme="minorHAnsi" w:hAnsi="Calibri" w:cs="Calibri"/>
                <w:i/>
                <w:spacing w:val="-2"/>
                <w:sz w:val="22"/>
                <w:szCs w:val="22"/>
                <w:lang w:val="es-EC" w:eastAsia="en-US"/>
              </w:rPr>
              <w:t>c</w:t>
            </w:r>
            <w:r w:rsidRPr="00AD0515">
              <w:rPr>
                <w:rFonts w:ascii="Calibri" w:eastAsiaTheme="minorHAnsi" w:hAnsi="Calibri" w:cs="Calibri"/>
                <w:i/>
                <w:sz w:val="22"/>
                <w:szCs w:val="22"/>
                <w:lang w:val="es-EC" w:eastAsia="en-US"/>
              </w:rPr>
              <w:t>ciones:</w:t>
            </w:r>
          </w:p>
        </w:tc>
        <w:tc>
          <w:tcPr>
            <w:tcW w:w="7160" w:type="dxa"/>
            <w:tcBorders>
              <w:top w:val="single" w:sz="8" w:space="0" w:color="000000"/>
              <w:left w:val="single" w:sz="8" w:space="0" w:color="000000"/>
              <w:bottom w:val="single" w:sz="8" w:space="0" w:color="000000"/>
              <w:right w:val="single" w:sz="8" w:space="0" w:color="000000"/>
            </w:tcBorders>
          </w:tcPr>
          <w:p w14:paraId="4FFE1B38" w14:textId="77777777" w:rsidR="00AD0515" w:rsidRPr="00AD0515" w:rsidRDefault="00AD0515" w:rsidP="00AD0515">
            <w:pPr>
              <w:suppressAutoHyphens w:val="0"/>
              <w:spacing w:after="160" w:line="259" w:lineRule="auto"/>
              <w:rPr>
                <w:rFonts w:ascii="Calibri" w:eastAsiaTheme="minorHAnsi" w:hAnsi="Calibri" w:cs="Calibri"/>
                <w:i/>
                <w:sz w:val="22"/>
                <w:szCs w:val="22"/>
                <w:lang w:val="es-EC" w:eastAsia="en-US"/>
              </w:rPr>
            </w:pPr>
          </w:p>
          <w:p w14:paraId="626710C7" w14:textId="77777777" w:rsidR="00AD0515" w:rsidRPr="00AD0515" w:rsidRDefault="00AD0515" w:rsidP="00AD0515">
            <w:pPr>
              <w:numPr>
                <w:ilvl w:val="0"/>
                <w:numId w:val="8"/>
              </w:numPr>
              <w:suppressAutoHyphens w:val="0"/>
              <w:spacing w:after="160" w:line="259" w:lineRule="auto"/>
              <w:jc w:val="both"/>
              <w:rPr>
                <w:rFonts w:ascii="Calibri" w:eastAsiaTheme="minorHAnsi" w:hAnsi="Calibri" w:cs="Calibri"/>
                <w:i/>
                <w:sz w:val="22"/>
                <w:szCs w:val="22"/>
                <w:lang w:val="es-EC" w:eastAsia="en-US"/>
              </w:rPr>
            </w:pPr>
            <w:r w:rsidRPr="00AD0515">
              <w:rPr>
                <w:rFonts w:ascii="Calibri" w:eastAsiaTheme="minorHAnsi" w:hAnsi="Calibri" w:cs="Calibri"/>
                <w:i/>
                <w:sz w:val="22"/>
                <w:szCs w:val="22"/>
                <w:lang w:val="es-EC" w:eastAsia="en-US"/>
              </w:rPr>
              <w:t>Debe permitir la generación de reportes que muestren los costos por obra, por tipo de gasto, y otros criterios relevantes.</w:t>
            </w:r>
          </w:p>
          <w:p w14:paraId="26FB8F8A" w14:textId="77777777" w:rsidR="00AD0515" w:rsidRPr="00AD0515" w:rsidRDefault="00AD0515" w:rsidP="00AD0515">
            <w:pPr>
              <w:numPr>
                <w:ilvl w:val="0"/>
                <w:numId w:val="8"/>
              </w:numPr>
              <w:suppressAutoHyphens w:val="0"/>
              <w:spacing w:after="160" w:line="259" w:lineRule="auto"/>
              <w:jc w:val="both"/>
              <w:rPr>
                <w:rFonts w:ascii="Calibri" w:eastAsiaTheme="minorHAnsi" w:hAnsi="Calibri" w:cs="Calibri"/>
                <w:i/>
                <w:sz w:val="22"/>
                <w:szCs w:val="22"/>
                <w:lang w:val="es-EC" w:eastAsia="en-US"/>
              </w:rPr>
            </w:pPr>
            <w:r w:rsidRPr="00AD0515">
              <w:rPr>
                <w:rFonts w:ascii="Calibri" w:eastAsiaTheme="minorHAnsi" w:hAnsi="Calibri" w:cs="Calibri"/>
                <w:i/>
                <w:sz w:val="22"/>
                <w:szCs w:val="22"/>
                <w:lang w:val="es-EC" w:eastAsia="en-US"/>
              </w:rPr>
              <w:t>Los datos deben ser almacenados de manera segura y confidencial.</w:t>
            </w:r>
          </w:p>
          <w:p w14:paraId="1BBE7488" w14:textId="77777777" w:rsidR="00AD0515" w:rsidRPr="00AD0515" w:rsidRDefault="00AD0515" w:rsidP="00AD0515">
            <w:pPr>
              <w:numPr>
                <w:ilvl w:val="0"/>
                <w:numId w:val="8"/>
              </w:numPr>
              <w:suppressAutoHyphens w:val="0"/>
              <w:spacing w:after="160" w:line="259" w:lineRule="auto"/>
              <w:jc w:val="both"/>
              <w:rPr>
                <w:rFonts w:ascii="Calibri" w:eastAsiaTheme="minorHAnsi" w:hAnsi="Calibri" w:cs="Calibri"/>
                <w:i/>
                <w:sz w:val="22"/>
                <w:szCs w:val="22"/>
                <w:lang w:val="es-EC" w:eastAsia="en-US"/>
              </w:rPr>
            </w:pPr>
            <w:r w:rsidRPr="00AD0515">
              <w:rPr>
                <w:rFonts w:ascii="Calibri" w:eastAsiaTheme="minorHAnsi" w:hAnsi="Calibri" w:cs="Calibri"/>
                <w:i/>
                <w:sz w:val="22"/>
                <w:szCs w:val="22"/>
                <w:lang w:val="es-EC" w:eastAsia="en-US"/>
              </w:rPr>
              <w:t>Se deben establecer permisos de acceso para los diferentes usuarios del sistema.</w:t>
            </w:r>
          </w:p>
          <w:p w14:paraId="74893F3F" w14:textId="77777777" w:rsidR="00AD0515" w:rsidRPr="00AD0515" w:rsidRDefault="00AD0515" w:rsidP="00AD0515">
            <w:pPr>
              <w:numPr>
                <w:ilvl w:val="0"/>
                <w:numId w:val="8"/>
              </w:numPr>
              <w:suppressAutoHyphens w:val="0"/>
              <w:spacing w:after="160" w:line="259" w:lineRule="auto"/>
              <w:jc w:val="both"/>
              <w:rPr>
                <w:rFonts w:ascii="Calibri" w:eastAsiaTheme="minorHAnsi" w:hAnsi="Calibri" w:cs="Calibri"/>
                <w:i/>
                <w:sz w:val="22"/>
                <w:szCs w:val="22"/>
                <w:lang w:val="es-EC" w:eastAsia="en-US"/>
              </w:rPr>
            </w:pPr>
            <w:r w:rsidRPr="00AD0515">
              <w:rPr>
                <w:rFonts w:ascii="Calibri" w:eastAsiaTheme="minorHAnsi" w:hAnsi="Calibri" w:cs="Calibri"/>
                <w:i/>
                <w:sz w:val="22"/>
                <w:szCs w:val="22"/>
                <w:lang w:val="es-EC" w:eastAsia="en-US"/>
              </w:rPr>
              <w:t>El sistema debe permitir el registro de ingreso y salida de materiales de la bodega, asociándolos a las obras correspondientes.</w:t>
            </w:r>
          </w:p>
          <w:p w14:paraId="504C5CC8" w14:textId="77777777" w:rsidR="00AD0515" w:rsidRPr="00AD0515" w:rsidRDefault="00AD0515" w:rsidP="00AD0515">
            <w:pPr>
              <w:suppressAutoHyphens w:val="0"/>
              <w:spacing w:after="160" w:line="259" w:lineRule="auto"/>
              <w:ind w:left="124" w:right="102"/>
              <w:rPr>
                <w:rFonts w:ascii="Calibri" w:eastAsiaTheme="minorHAnsi" w:hAnsi="Calibri" w:cs="Calibri"/>
                <w:sz w:val="22"/>
                <w:szCs w:val="22"/>
                <w:lang w:val="es-EC" w:eastAsia="en-US"/>
              </w:rPr>
            </w:pPr>
          </w:p>
        </w:tc>
      </w:tr>
      <w:tr w:rsidR="00AD0515" w:rsidRPr="00AD0515" w14:paraId="058BBE76" w14:textId="77777777" w:rsidTr="00BB7D85">
        <w:trPr>
          <w:trHeight w:hRule="exact" w:val="1520"/>
          <w:jc w:val="center"/>
        </w:trPr>
        <w:tc>
          <w:tcPr>
            <w:tcW w:w="1880" w:type="dxa"/>
            <w:tcBorders>
              <w:top w:val="single" w:sz="8" w:space="0" w:color="000000"/>
              <w:left w:val="single" w:sz="8" w:space="0" w:color="000000"/>
              <w:bottom w:val="single" w:sz="8" w:space="0" w:color="000000"/>
              <w:right w:val="single" w:sz="8" w:space="0" w:color="000000"/>
            </w:tcBorders>
            <w:shd w:val="clear" w:color="auto" w:fill="CCCCCC"/>
          </w:tcPr>
          <w:p w14:paraId="63EB691E" w14:textId="77777777" w:rsidR="00AD0515" w:rsidRPr="00AD0515" w:rsidRDefault="00AD0515" w:rsidP="00AD0515">
            <w:pPr>
              <w:suppressAutoHyphens w:val="0"/>
              <w:spacing w:before="7" w:after="160" w:line="100" w:lineRule="exact"/>
              <w:rPr>
                <w:rFonts w:asciiTheme="minorHAnsi" w:eastAsiaTheme="minorHAnsi" w:hAnsiTheme="minorHAnsi" w:cstheme="minorBidi"/>
                <w:sz w:val="11"/>
                <w:szCs w:val="11"/>
                <w:lang w:val="es-EC" w:eastAsia="en-US"/>
              </w:rPr>
            </w:pPr>
          </w:p>
          <w:p w14:paraId="592C9976" w14:textId="77777777" w:rsidR="00AD0515" w:rsidRPr="00AD0515" w:rsidRDefault="00AD0515" w:rsidP="00AD0515">
            <w:pPr>
              <w:suppressAutoHyphens w:val="0"/>
              <w:spacing w:after="160" w:line="200" w:lineRule="exact"/>
              <w:rPr>
                <w:rFonts w:asciiTheme="minorHAnsi" w:eastAsiaTheme="minorHAnsi" w:hAnsiTheme="minorHAnsi" w:cstheme="minorBidi"/>
                <w:sz w:val="22"/>
                <w:szCs w:val="22"/>
                <w:lang w:val="es-EC" w:eastAsia="en-US"/>
              </w:rPr>
            </w:pPr>
          </w:p>
          <w:p w14:paraId="1F081D7C" w14:textId="77777777" w:rsidR="00AD0515" w:rsidRPr="00AD0515" w:rsidRDefault="00AD0515" w:rsidP="00AD0515">
            <w:pPr>
              <w:suppressAutoHyphens w:val="0"/>
              <w:spacing w:after="160" w:line="259" w:lineRule="auto"/>
              <w:ind w:left="129" w:right="773"/>
              <w:rPr>
                <w:rFonts w:ascii="Calibri" w:eastAsiaTheme="minorHAnsi" w:hAnsi="Calibri" w:cs="Calibri"/>
                <w:sz w:val="22"/>
                <w:szCs w:val="22"/>
                <w:lang w:val="es-EC" w:eastAsia="en-US"/>
              </w:rPr>
            </w:pPr>
            <w:r w:rsidRPr="00AD0515">
              <w:rPr>
                <w:rFonts w:ascii="Calibri" w:eastAsiaTheme="minorHAnsi" w:hAnsi="Calibri" w:cs="Calibri"/>
                <w:i/>
                <w:spacing w:val="-4"/>
                <w:sz w:val="22"/>
                <w:szCs w:val="22"/>
                <w:lang w:val="es-EC" w:eastAsia="en-US"/>
              </w:rPr>
              <w:t>F</w:t>
            </w:r>
            <w:r w:rsidRPr="00AD0515">
              <w:rPr>
                <w:rFonts w:ascii="Calibri" w:eastAsiaTheme="minorHAnsi" w:hAnsi="Calibri" w:cs="Calibri"/>
                <w:i/>
                <w:sz w:val="22"/>
                <w:szCs w:val="22"/>
                <w:lang w:val="es-EC" w:eastAsia="en-US"/>
              </w:rPr>
              <w:t>echa de r</w:t>
            </w:r>
            <w:r w:rsidRPr="00AD0515">
              <w:rPr>
                <w:rFonts w:ascii="Calibri" w:eastAsiaTheme="minorHAnsi" w:hAnsi="Calibri" w:cs="Calibri"/>
                <w:i/>
                <w:spacing w:val="-2"/>
                <w:sz w:val="22"/>
                <w:szCs w:val="22"/>
                <w:lang w:val="es-EC" w:eastAsia="en-US"/>
              </w:rPr>
              <w:t>e</w:t>
            </w:r>
            <w:r w:rsidRPr="00AD0515">
              <w:rPr>
                <w:rFonts w:ascii="Calibri" w:eastAsiaTheme="minorHAnsi" w:hAnsi="Calibri" w:cs="Calibri"/>
                <w:i/>
                <w:sz w:val="22"/>
                <w:szCs w:val="22"/>
                <w:lang w:val="es-EC" w:eastAsia="en-US"/>
              </w:rPr>
              <w:t>visión y versión:</w:t>
            </w:r>
          </w:p>
        </w:tc>
        <w:tc>
          <w:tcPr>
            <w:tcW w:w="7160" w:type="dxa"/>
            <w:tcBorders>
              <w:top w:val="single" w:sz="8" w:space="0" w:color="000000"/>
              <w:left w:val="single" w:sz="8" w:space="0" w:color="000000"/>
              <w:bottom w:val="single" w:sz="8" w:space="0" w:color="000000"/>
              <w:right w:val="single" w:sz="8" w:space="0" w:color="000000"/>
            </w:tcBorders>
          </w:tcPr>
          <w:p w14:paraId="155FDAD1" w14:textId="77777777" w:rsidR="00AD0515" w:rsidRPr="00AD0515" w:rsidRDefault="00AD0515" w:rsidP="00AD0515">
            <w:pPr>
              <w:suppressAutoHyphens w:val="0"/>
              <w:spacing w:before="7" w:after="160" w:line="100" w:lineRule="exact"/>
              <w:rPr>
                <w:rFonts w:asciiTheme="minorHAnsi" w:eastAsiaTheme="minorHAnsi" w:hAnsiTheme="minorHAnsi" w:cstheme="minorBidi"/>
                <w:sz w:val="11"/>
                <w:szCs w:val="11"/>
                <w:lang w:val="es-EC" w:eastAsia="en-US"/>
              </w:rPr>
            </w:pPr>
          </w:p>
          <w:p w14:paraId="195A4351" w14:textId="77777777" w:rsidR="00AD0515" w:rsidRPr="00AD0515" w:rsidRDefault="00AD0515" w:rsidP="00AD0515">
            <w:pPr>
              <w:suppressAutoHyphens w:val="0"/>
              <w:spacing w:after="160" w:line="200" w:lineRule="exact"/>
              <w:rPr>
                <w:rFonts w:asciiTheme="minorHAnsi" w:eastAsiaTheme="minorHAnsi" w:hAnsiTheme="minorHAnsi" w:cstheme="minorBidi"/>
                <w:sz w:val="22"/>
                <w:szCs w:val="22"/>
                <w:lang w:val="es-EC" w:eastAsia="en-US"/>
              </w:rPr>
            </w:pPr>
          </w:p>
          <w:p w14:paraId="36D54787" w14:textId="77777777" w:rsidR="00AD0515" w:rsidRPr="00AD0515" w:rsidRDefault="00AD0515" w:rsidP="00AD0515">
            <w:pPr>
              <w:suppressAutoHyphens w:val="0"/>
              <w:spacing w:after="160" w:line="259" w:lineRule="auto"/>
              <w:ind w:left="124"/>
              <w:rPr>
                <w:rFonts w:ascii="Calibri" w:eastAsiaTheme="minorHAnsi" w:hAnsi="Calibri" w:cs="Calibri"/>
                <w:sz w:val="22"/>
                <w:szCs w:val="22"/>
                <w:lang w:val="es-EC" w:eastAsia="en-US"/>
              </w:rPr>
            </w:pPr>
            <w:r w:rsidRPr="00AD0515">
              <w:rPr>
                <w:rFonts w:ascii="Calibri" w:eastAsiaTheme="minorHAnsi" w:hAnsi="Calibri" w:cs="Calibri"/>
                <w:i/>
                <w:sz w:val="22"/>
                <w:szCs w:val="22"/>
                <w:lang w:val="es-EC" w:eastAsia="en-US"/>
              </w:rPr>
              <w:t>11/10/23</w:t>
            </w:r>
          </w:p>
          <w:p w14:paraId="2F25DC5D" w14:textId="77777777" w:rsidR="00AD0515" w:rsidRPr="00AD0515" w:rsidRDefault="00AD0515" w:rsidP="00AD0515">
            <w:pPr>
              <w:suppressAutoHyphens w:val="0"/>
              <w:spacing w:after="160" w:line="240" w:lineRule="exact"/>
              <w:rPr>
                <w:rFonts w:asciiTheme="minorHAnsi" w:eastAsiaTheme="minorHAnsi" w:hAnsiTheme="minorHAnsi" w:cstheme="minorBidi"/>
                <w:sz w:val="22"/>
                <w:szCs w:val="22"/>
                <w:lang w:val="es-EC" w:eastAsia="en-US"/>
              </w:rPr>
            </w:pPr>
          </w:p>
          <w:p w14:paraId="5A8398DA" w14:textId="77777777" w:rsidR="00AD0515" w:rsidRPr="00AD0515" w:rsidRDefault="00AD0515" w:rsidP="00AD0515">
            <w:pPr>
              <w:suppressAutoHyphens w:val="0"/>
              <w:spacing w:after="160" w:line="259" w:lineRule="auto"/>
              <w:ind w:left="124"/>
              <w:rPr>
                <w:rFonts w:ascii="Calibri" w:eastAsiaTheme="minorHAnsi" w:hAnsi="Calibri" w:cs="Calibri"/>
                <w:sz w:val="22"/>
                <w:szCs w:val="22"/>
                <w:lang w:val="es-EC" w:eastAsia="en-US"/>
              </w:rPr>
            </w:pPr>
            <w:r w:rsidRPr="00AD0515">
              <w:rPr>
                <w:rFonts w:ascii="Calibri" w:eastAsiaTheme="minorHAnsi" w:hAnsi="Calibri" w:cs="Calibri"/>
                <w:i/>
                <w:spacing w:val="-12"/>
                <w:sz w:val="22"/>
                <w:szCs w:val="22"/>
                <w:lang w:val="es-EC" w:eastAsia="en-US"/>
              </w:rPr>
              <w:t>V</w:t>
            </w:r>
            <w:r w:rsidRPr="00AD0515">
              <w:rPr>
                <w:rFonts w:ascii="Calibri" w:eastAsiaTheme="minorHAnsi" w:hAnsi="Calibri" w:cs="Calibri"/>
                <w:i/>
                <w:sz w:val="22"/>
                <w:szCs w:val="22"/>
                <w:lang w:val="es-EC" w:eastAsia="en-US"/>
              </w:rPr>
              <w:t>ersión 1.0</w:t>
            </w:r>
          </w:p>
        </w:tc>
      </w:tr>
      <w:tr w:rsidR="00AD0515" w:rsidRPr="00AD0515" w14:paraId="4341898F" w14:textId="77777777" w:rsidTr="00BB7D85">
        <w:trPr>
          <w:trHeight w:hRule="exact" w:val="940"/>
          <w:jc w:val="center"/>
        </w:trPr>
        <w:tc>
          <w:tcPr>
            <w:tcW w:w="1880" w:type="dxa"/>
            <w:tcBorders>
              <w:top w:val="single" w:sz="8" w:space="0" w:color="000000"/>
              <w:left w:val="single" w:sz="8" w:space="0" w:color="000000"/>
              <w:bottom w:val="single" w:sz="8" w:space="0" w:color="000000"/>
              <w:right w:val="single" w:sz="8" w:space="0" w:color="000000"/>
            </w:tcBorders>
            <w:shd w:val="clear" w:color="auto" w:fill="CCCCCC"/>
          </w:tcPr>
          <w:p w14:paraId="5D16717C" w14:textId="77777777" w:rsidR="00AD0515" w:rsidRPr="00AD0515" w:rsidRDefault="00AD0515" w:rsidP="00AD0515">
            <w:pPr>
              <w:suppressAutoHyphens w:val="0"/>
              <w:spacing w:before="1" w:after="160" w:line="120" w:lineRule="exact"/>
              <w:rPr>
                <w:rFonts w:asciiTheme="minorHAnsi" w:eastAsiaTheme="minorHAnsi" w:hAnsiTheme="minorHAnsi" w:cstheme="minorBidi"/>
                <w:sz w:val="12"/>
                <w:szCs w:val="12"/>
                <w:lang w:val="es-EC" w:eastAsia="en-US"/>
              </w:rPr>
            </w:pPr>
          </w:p>
          <w:p w14:paraId="410C79DD" w14:textId="77777777" w:rsidR="00AD0515" w:rsidRPr="00AD0515" w:rsidRDefault="00AD0515" w:rsidP="00AD0515">
            <w:pPr>
              <w:suppressAutoHyphens w:val="0"/>
              <w:spacing w:after="160" w:line="200" w:lineRule="exact"/>
              <w:rPr>
                <w:rFonts w:asciiTheme="minorHAnsi" w:eastAsiaTheme="minorHAnsi" w:hAnsiTheme="minorHAnsi" w:cstheme="minorBidi"/>
                <w:sz w:val="22"/>
                <w:szCs w:val="22"/>
                <w:lang w:val="es-EC" w:eastAsia="en-US"/>
              </w:rPr>
            </w:pPr>
          </w:p>
          <w:p w14:paraId="16ABE8A2" w14:textId="77777777" w:rsidR="00AD0515" w:rsidRPr="00AD0515" w:rsidRDefault="00AD0515" w:rsidP="00AD0515">
            <w:pPr>
              <w:suppressAutoHyphens w:val="0"/>
              <w:spacing w:after="160" w:line="259" w:lineRule="auto"/>
              <w:ind w:left="129"/>
              <w:rPr>
                <w:rFonts w:ascii="Calibri" w:eastAsiaTheme="minorHAnsi" w:hAnsi="Calibri" w:cs="Calibri"/>
                <w:sz w:val="22"/>
                <w:szCs w:val="22"/>
                <w:lang w:val="es-EC" w:eastAsia="en-US"/>
              </w:rPr>
            </w:pPr>
            <w:r w:rsidRPr="00AD0515">
              <w:rPr>
                <w:rFonts w:ascii="Calibri" w:eastAsiaTheme="minorHAnsi" w:hAnsi="Calibri" w:cs="Calibri"/>
                <w:i/>
                <w:sz w:val="22"/>
                <w:szCs w:val="22"/>
                <w:lang w:val="es-EC" w:eastAsia="en-US"/>
              </w:rPr>
              <w:t>Prioridad:</w:t>
            </w:r>
          </w:p>
        </w:tc>
        <w:tc>
          <w:tcPr>
            <w:tcW w:w="7160" w:type="dxa"/>
            <w:tcBorders>
              <w:top w:val="single" w:sz="8" w:space="0" w:color="000000"/>
              <w:left w:val="single" w:sz="8" w:space="0" w:color="000000"/>
              <w:bottom w:val="single" w:sz="8" w:space="0" w:color="000000"/>
              <w:right w:val="single" w:sz="8" w:space="0" w:color="000000"/>
            </w:tcBorders>
            <w:hideMark/>
          </w:tcPr>
          <w:p w14:paraId="5C083E0E" w14:textId="77777777" w:rsidR="00AD0515" w:rsidRPr="00AD0515" w:rsidRDefault="00AD0515" w:rsidP="00AD0515">
            <w:pPr>
              <w:suppressAutoHyphens w:val="0"/>
              <w:spacing w:before="81" w:after="160" w:line="259" w:lineRule="auto"/>
              <w:ind w:left="124"/>
              <w:rPr>
                <w:rFonts w:ascii="Calibri" w:eastAsiaTheme="minorHAnsi" w:hAnsi="Calibri" w:cs="Calibri"/>
                <w:sz w:val="22"/>
                <w:szCs w:val="22"/>
                <w:lang w:val="es-EC" w:eastAsia="en-US"/>
              </w:rPr>
            </w:pPr>
            <w:r w:rsidRPr="00AD0515">
              <w:rPr>
                <w:rFonts w:ascii="Calibri" w:eastAsiaTheme="minorHAnsi" w:hAnsi="Calibri" w:cs="Calibri"/>
                <w:b/>
                <w:i/>
                <w:sz w:val="22"/>
                <w:szCs w:val="22"/>
                <w:lang w:val="es-EC" w:eastAsia="en-US"/>
              </w:rPr>
              <w:t>Alta</w:t>
            </w:r>
          </w:p>
        </w:tc>
      </w:tr>
    </w:tbl>
    <w:p w14:paraId="4447110F" w14:textId="77777777" w:rsidR="00AD0515" w:rsidRDefault="00AD0515" w:rsidP="00AD0515">
      <w:pPr>
        <w:suppressAutoHyphens w:val="0"/>
        <w:spacing w:after="160" w:line="259" w:lineRule="auto"/>
        <w:rPr>
          <w:rFonts w:ascii="Segoe UI" w:eastAsiaTheme="minorHAnsi" w:hAnsi="Segoe UI" w:cs="Segoe UI"/>
          <w:lang w:eastAsia="en-US"/>
        </w:rPr>
      </w:pPr>
    </w:p>
    <w:p w14:paraId="5978A864" w14:textId="77777777" w:rsidR="00AD0515" w:rsidRDefault="00AD0515" w:rsidP="00AD0515">
      <w:pPr>
        <w:rPr>
          <w:rFonts w:ascii="Segoe UI" w:hAnsi="Segoe UI" w:cs="Segoe UI"/>
        </w:rPr>
      </w:pPr>
    </w:p>
    <w:tbl>
      <w:tblPr>
        <w:tblpPr w:leftFromText="141" w:rightFromText="141" w:vertAnchor="text" w:horzAnchor="margin" w:tblpY="-96"/>
        <w:tblW w:w="8515" w:type="dxa"/>
        <w:tblLayout w:type="fixed"/>
        <w:tblCellMar>
          <w:left w:w="0" w:type="dxa"/>
          <w:right w:w="0" w:type="dxa"/>
        </w:tblCellMar>
        <w:tblLook w:val="01E0" w:firstRow="1" w:lastRow="1" w:firstColumn="1" w:lastColumn="1" w:noHBand="0" w:noVBand="0"/>
      </w:tblPr>
      <w:tblGrid>
        <w:gridCol w:w="2127"/>
        <w:gridCol w:w="6388"/>
      </w:tblGrid>
      <w:tr w:rsidR="00AD0515" w:rsidRPr="006C396E" w14:paraId="4C8851B6" w14:textId="77777777" w:rsidTr="00BB7D85">
        <w:trPr>
          <w:trHeight w:hRule="exact" w:val="940"/>
        </w:trPr>
        <w:tc>
          <w:tcPr>
            <w:tcW w:w="2127" w:type="dxa"/>
            <w:tcBorders>
              <w:top w:val="single" w:sz="8" w:space="0" w:color="000000"/>
              <w:left w:val="single" w:sz="8" w:space="0" w:color="000000"/>
              <w:bottom w:val="single" w:sz="8" w:space="0" w:color="000000"/>
              <w:right w:val="single" w:sz="8" w:space="0" w:color="000000"/>
            </w:tcBorders>
            <w:shd w:val="clear" w:color="auto" w:fill="CCCCCC"/>
            <w:vAlign w:val="center"/>
          </w:tcPr>
          <w:p w14:paraId="04E0DCE6" w14:textId="77777777" w:rsidR="00AD0515" w:rsidRPr="006C396E" w:rsidRDefault="00AD0515" w:rsidP="00BB7D85">
            <w:pPr>
              <w:spacing w:before="8" w:line="100" w:lineRule="exact"/>
              <w:rPr>
                <w:sz w:val="11"/>
                <w:szCs w:val="11"/>
              </w:rPr>
            </w:pPr>
          </w:p>
          <w:p w14:paraId="41870B7E" w14:textId="77777777" w:rsidR="00AD0515" w:rsidRPr="006C396E" w:rsidRDefault="00AD0515" w:rsidP="00BB7D85">
            <w:pPr>
              <w:spacing w:line="200" w:lineRule="exact"/>
              <w:rPr>
                <w:sz w:val="20"/>
                <w:szCs w:val="20"/>
              </w:rPr>
            </w:pPr>
          </w:p>
          <w:p w14:paraId="74D0B37E" w14:textId="77777777" w:rsidR="00AD0515" w:rsidRPr="006C396E" w:rsidRDefault="00AD0515" w:rsidP="00BB7D85">
            <w:pPr>
              <w:ind w:left="714"/>
              <w:rPr>
                <w:rFonts w:ascii="Calibri" w:hAnsi="Calibri" w:cs="Calibri"/>
              </w:rPr>
            </w:pPr>
            <w:r w:rsidRPr="006C396E">
              <w:rPr>
                <w:rFonts w:ascii="Calibri" w:hAnsi="Calibri" w:cs="Calibri"/>
                <w:i/>
                <w:color w:val="424242"/>
              </w:rPr>
              <w:t>Número:</w:t>
            </w:r>
          </w:p>
        </w:tc>
        <w:tc>
          <w:tcPr>
            <w:tcW w:w="6388" w:type="dxa"/>
            <w:tcBorders>
              <w:top w:val="single" w:sz="8" w:space="0" w:color="000000"/>
              <w:left w:val="single" w:sz="8" w:space="0" w:color="000000"/>
              <w:bottom w:val="single" w:sz="8" w:space="0" w:color="000000"/>
              <w:right w:val="single" w:sz="8" w:space="0" w:color="000000"/>
            </w:tcBorders>
          </w:tcPr>
          <w:p w14:paraId="0582D6FF" w14:textId="77777777" w:rsidR="00AD0515" w:rsidRPr="006C396E" w:rsidRDefault="00AD0515" w:rsidP="00BB7D85">
            <w:pPr>
              <w:spacing w:before="8" w:line="100" w:lineRule="exact"/>
              <w:rPr>
                <w:sz w:val="11"/>
                <w:szCs w:val="11"/>
              </w:rPr>
            </w:pPr>
          </w:p>
          <w:p w14:paraId="077EAF9C" w14:textId="77777777" w:rsidR="00AD0515" w:rsidRPr="006C396E" w:rsidRDefault="00AD0515" w:rsidP="00BB7D85">
            <w:pPr>
              <w:spacing w:line="200" w:lineRule="exact"/>
              <w:rPr>
                <w:sz w:val="20"/>
                <w:szCs w:val="20"/>
              </w:rPr>
            </w:pPr>
          </w:p>
          <w:p w14:paraId="2223A547" w14:textId="77777777" w:rsidR="00AD0515" w:rsidRPr="006C396E" w:rsidRDefault="00AD0515" w:rsidP="00BB7D85">
            <w:pPr>
              <w:ind w:left="124"/>
              <w:rPr>
                <w:rFonts w:ascii="Calibri" w:hAnsi="Calibri" w:cs="Calibri"/>
              </w:rPr>
            </w:pPr>
            <w:r>
              <w:rPr>
                <w:rFonts w:ascii="Calibri" w:hAnsi="Calibri" w:cs="Calibri"/>
                <w:b/>
                <w:i/>
                <w:color w:val="424242"/>
              </w:rPr>
              <w:t>RF-2</w:t>
            </w:r>
          </w:p>
        </w:tc>
      </w:tr>
      <w:tr w:rsidR="00AD0515" w:rsidRPr="006C396E" w14:paraId="7BE9BA71" w14:textId="77777777" w:rsidTr="00BB7D85">
        <w:trPr>
          <w:trHeight w:hRule="exact" w:val="920"/>
        </w:trPr>
        <w:tc>
          <w:tcPr>
            <w:tcW w:w="2127" w:type="dxa"/>
            <w:tcBorders>
              <w:top w:val="single" w:sz="8" w:space="0" w:color="000000"/>
              <w:left w:val="single" w:sz="8" w:space="0" w:color="000000"/>
              <w:bottom w:val="single" w:sz="8" w:space="0" w:color="000000"/>
              <w:right w:val="single" w:sz="8" w:space="0" w:color="000000"/>
            </w:tcBorders>
            <w:shd w:val="clear" w:color="auto" w:fill="CCCCCC"/>
            <w:vAlign w:val="center"/>
          </w:tcPr>
          <w:p w14:paraId="24B38072" w14:textId="77777777" w:rsidR="00AD0515" w:rsidRPr="006C396E" w:rsidRDefault="00AD0515" w:rsidP="00BB7D85">
            <w:pPr>
              <w:spacing w:before="6" w:line="100" w:lineRule="exact"/>
              <w:rPr>
                <w:sz w:val="11"/>
                <w:szCs w:val="11"/>
              </w:rPr>
            </w:pPr>
          </w:p>
          <w:p w14:paraId="15535A47" w14:textId="77777777" w:rsidR="00AD0515" w:rsidRPr="006C396E" w:rsidRDefault="00AD0515" w:rsidP="00BB7D85">
            <w:pPr>
              <w:spacing w:line="200" w:lineRule="exact"/>
              <w:rPr>
                <w:sz w:val="20"/>
                <w:szCs w:val="20"/>
              </w:rPr>
            </w:pPr>
          </w:p>
          <w:p w14:paraId="39BB067F" w14:textId="77777777" w:rsidR="00AD0515" w:rsidRPr="006C396E" w:rsidRDefault="00AD0515" w:rsidP="00BB7D85">
            <w:pPr>
              <w:ind w:left="714"/>
              <w:rPr>
                <w:rFonts w:ascii="Calibri" w:hAnsi="Calibri" w:cs="Calibri"/>
              </w:rPr>
            </w:pPr>
            <w:r w:rsidRPr="006C396E">
              <w:rPr>
                <w:rFonts w:ascii="Calibri" w:hAnsi="Calibri" w:cs="Calibri"/>
                <w:i/>
                <w:color w:val="424242"/>
              </w:rPr>
              <w:t>Título:</w:t>
            </w:r>
          </w:p>
        </w:tc>
        <w:tc>
          <w:tcPr>
            <w:tcW w:w="6388" w:type="dxa"/>
            <w:tcBorders>
              <w:top w:val="single" w:sz="8" w:space="0" w:color="000000"/>
              <w:left w:val="single" w:sz="8" w:space="0" w:color="000000"/>
              <w:bottom w:val="single" w:sz="8" w:space="0" w:color="000000"/>
              <w:right w:val="single" w:sz="8" w:space="0" w:color="000000"/>
            </w:tcBorders>
          </w:tcPr>
          <w:p w14:paraId="56F51286" w14:textId="77777777" w:rsidR="00AD0515" w:rsidRPr="006C396E" w:rsidRDefault="00AD0515" w:rsidP="00BB7D85">
            <w:pPr>
              <w:spacing w:before="6" w:line="100" w:lineRule="exact"/>
              <w:rPr>
                <w:sz w:val="11"/>
                <w:szCs w:val="11"/>
              </w:rPr>
            </w:pPr>
          </w:p>
          <w:p w14:paraId="12D47719" w14:textId="77777777" w:rsidR="00AD0515" w:rsidRPr="006C396E" w:rsidRDefault="00AD0515" w:rsidP="00BB7D85">
            <w:pPr>
              <w:rPr>
                <w:rFonts w:ascii="Calibri" w:hAnsi="Calibri" w:cs="Calibri"/>
              </w:rPr>
            </w:pPr>
            <w:r w:rsidRPr="006C396E">
              <w:rPr>
                <w:rFonts w:ascii="Calibri" w:hAnsi="Calibri" w:cs="Calibri"/>
                <w:i/>
                <w:color w:val="424242"/>
              </w:rPr>
              <w:t xml:space="preserve"> Registro de entrada y salida de materiales en bodega</w:t>
            </w:r>
          </w:p>
        </w:tc>
      </w:tr>
      <w:tr w:rsidR="00AD0515" w:rsidRPr="006C396E" w14:paraId="0126F485" w14:textId="77777777" w:rsidTr="00BB7D85">
        <w:trPr>
          <w:trHeight w:hRule="exact" w:val="1240"/>
        </w:trPr>
        <w:tc>
          <w:tcPr>
            <w:tcW w:w="2127" w:type="dxa"/>
            <w:tcBorders>
              <w:top w:val="single" w:sz="8" w:space="0" w:color="000000"/>
              <w:left w:val="single" w:sz="8" w:space="0" w:color="000000"/>
              <w:bottom w:val="single" w:sz="8" w:space="0" w:color="000000"/>
              <w:right w:val="single" w:sz="8" w:space="0" w:color="000000"/>
            </w:tcBorders>
            <w:shd w:val="clear" w:color="auto" w:fill="CCCCCC"/>
            <w:vAlign w:val="center"/>
          </w:tcPr>
          <w:p w14:paraId="50A28260" w14:textId="77777777" w:rsidR="00AD0515" w:rsidRPr="006C396E" w:rsidRDefault="00AD0515" w:rsidP="00BB7D85">
            <w:pPr>
              <w:spacing w:before="4" w:line="120" w:lineRule="exact"/>
              <w:rPr>
                <w:sz w:val="13"/>
                <w:szCs w:val="13"/>
              </w:rPr>
            </w:pPr>
          </w:p>
          <w:p w14:paraId="05708A80" w14:textId="77777777" w:rsidR="00AD0515" w:rsidRPr="006C396E" w:rsidRDefault="00AD0515" w:rsidP="00BB7D85">
            <w:pPr>
              <w:spacing w:line="200" w:lineRule="exact"/>
              <w:rPr>
                <w:sz w:val="20"/>
                <w:szCs w:val="20"/>
              </w:rPr>
            </w:pPr>
          </w:p>
          <w:p w14:paraId="497DFA03" w14:textId="77777777" w:rsidR="00AD0515" w:rsidRPr="006C396E" w:rsidRDefault="00AD0515" w:rsidP="00BB7D85">
            <w:pPr>
              <w:ind w:left="714"/>
              <w:rPr>
                <w:rFonts w:ascii="Calibri" w:hAnsi="Calibri" w:cs="Calibri"/>
              </w:rPr>
            </w:pPr>
            <w:r w:rsidRPr="006C396E">
              <w:rPr>
                <w:rFonts w:ascii="Calibri" w:hAnsi="Calibri" w:cs="Calibri"/>
                <w:i/>
                <w:color w:val="424242"/>
                <w:spacing w:val="-20"/>
              </w:rPr>
              <w:t>T</w:t>
            </w:r>
            <w:r w:rsidRPr="006C396E">
              <w:rPr>
                <w:rFonts w:ascii="Calibri" w:hAnsi="Calibri" w:cs="Calibri"/>
                <w:i/>
                <w:color w:val="424242"/>
                <w:spacing w:val="-5"/>
              </w:rPr>
              <w:t>e</w:t>
            </w:r>
            <w:r w:rsidRPr="006C396E">
              <w:rPr>
                <w:rFonts w:ascii="Calibri" w:hAnsi="Calibri" w:cs="Calibri"/>
                <w:i/>
                <w:color w:val="424242"/>
                <w:spacing w:val="1"/>
              </w:rPr>
              <w:t>x</w:t>
            </w:r>
            <w:r w:rsidRPr="006C396E">
              <w:rPr>
                <w:rFonts w:ascii="Calibri" w:hAnsi="Calibri" w:cs="Calibri"/>
                <w:i/>
                <w:color w:val="424242"/>
                <w:spacing w:val="-3"/>
              </w:rPr>
              <w:t>t</w:t>
            </w:r>
            <w:r w:rsidRPr="006C396E">
              <w:rPr>
                <w:rFonts w:ascii="Calibri" w:hAnsi="Calibri" w:cs="Calibri"/>
                <w:i/>
                <w:color w:val="424242"/>
              </w:rPr>
              <w:t>o:</w:t>
            </w:r>
          </w:p>
        </w:tc>
        <w:tc>
          <w:tcPr>
            <w:tcW w:w="6388" w:type="dxa"/>
            <w:tcBorders>
              <w:top w:val="single" w:sz="8" w:space="0" w:color="000000"/>
              <w:left w:val="single" w:sz="8" w:space="0" w:color="000000"/>
              <w:bottom w:val="single" w:sz="8" w:space="0" w:color="000000"/>
              <w:right w:val="single" w:sz="8" w:space="0" w:color="000000"/>
            </w:tcBorders>
          </w:tcPr>
          <w:p w14:paraId="00ED10B2" w14:textId="77777777" w:rsidR="00AD0515" w:rsidRPr="006C396E" w:rsidRDefault="00AD0515" w:rsidP="00BB7D85">
            <w:pPr>
              <w:spacing w:line="200" w:lineRule="exact"/>
              <w:rPr>
                <w:sz w:val="20"/>
                <w:szCs w:val="20"/>
              </w:rPr>
            </w:pPr>
          </w:p>
          <w:p w14:paraId="21A63AB5" w14:textId="77777777" w:rsidR="00AD0515" w:rsidRPr="006C396E" w:rsidRDefault="00AD0515" w:rsidP="00BB7D85">
            <w:pPr>
              <w:ind w:left="124" w:right="303"/>
              <w:rPr>
                <w:rFonts w:ascii="Calibri" w:hAnsi="Calibri" w:cs="Calibri"/>
              </w:rPr>
            </w:pPr>
            <w:r w:rsidRPr="006C396E">
              <w:rPr>
                <w:rFonts w:ascii="Calibri" w:hAnsi="Calibri" w:cs="Calibri"/>
                <w:i/>
                <w:color w:val="424242"/>
              </w:rPr>
              <w:t>El sistema debe permitir el registro de material que ingresen y salgan de bodega</w:t>
            </w:r>
          </w:p>
        </w:tc>
      </w:tr>
      <w:tr w:rsidR="00AD0515" w:rsidRPr="006C396E" w14:paraId="1A3E5769" w14:textId="77777777" w:rsidTr="00BB7D85">
        <w:trPr>
          <w:trHeight w:hRule="exact" w:val="940"/>
        </w:trPr>
        <w:tc>
          <w:tcPr>
            <w:tcW w:w="2127" w:type="dxa"/>
            <w:tcBorders>
              <w:top w:val="single" w:sz="8" w:space="0" w:color="000000"/>
              <w:left w:val="single" w:sz="8" w:space="0" w:color="000000"/>
              <w:bottom w:val="single" w:sz="8" w:space="0" w:color="000000"/>
              <w:right w:val="single" w:sz="8" w:space="0" w:color="000000"/>
            </w:tcBorders>
            <w:shd w:val="clear" w:color="auto" w:fill="CCCCCC"/>
            <w:vAlign w:val="center"/>
          </w:tcPr>
          <w:p w14:paraId="4E7F4B39" w14:textId="77777777" w:rsidR="00AD0515" w:rsidRPr="006C396E" w:rsidRDefault="00AD0515" w:rsidP="00BB7D85">
            <w:pPr>
              <w:spacing w:before="5" w:line="120" w:lineRule="exact"/>
              <w:rPr>
                <w:sz w:val="12"/>
                <w:szCs w:val="12"/>
              </w:rPr>
            </w:pPr>
          </w:p>
          <w:p w14:paraId="0475B50C" w14:textId="77777777" w:rsidR="00AD0515" w:rsidRPr="006C396E" w:rsidRDefault="00AD0515" w:rsidP="00BB7D85">
            <w:pPr>
              <w:spacing w:line="200" w:lineRule="exact"/>
              <w:rPr>
                <w:sz w:val="20"/>
                <w:szCs w:val="20"/>
              </w:rPr>
            </w:pPr>
          </w:p>
          <w:p w14:paraId="32AF40D6" w14:textId="77777777" w:rsidR="00AD0515" w:rsidRPr="006C396E" w:rsidRDefault="00AD0515" w:rsidP="00BB7D85">
            <w:pPr>
              <w:ind w:left="676" w:right="625"/>
              <w:rPr>
                <w:rFonts w:ascii="Calibri" w:hAnsi="Calibri" w:cs="Calibri"/>
              </w:rPr>
            </w:pPr>
            <w:r w:rsidRPr="006C396E">
              <w:rPr>
                <w:rFonts w:ascii="Calibri" w:hAnsi="Calibri" w:cs="Calibri"/>
                <w:i/>
                <w:color w:val="424242"/>
              </w:rPr>
              <w:t>Tipo:</w:t>
            </w:r>
          </w:p>
        </w:tc>
        <w:tc>
          <w:tcPr>
            <w:tcW w:w="6388" w:type="dxa"/>
            <w:tcBorders>
              <w:top w:val="single" w:sz="8" w:space="0" w:color="000000"/>
              <w:left w:val="single" w:sz="8" w:space="0" w:color="000000"/>
              <w:bottom w:val="single" w:sz="8" w:space="0" w:color="000000"/>
              <w:right w:val="single" w:sz="8" w:space="0" w:color="000000"/>
            </w:tcBorders>
          </w:tcPr>
          <w:p w14:paraId="0857236B" w14:textId="77777777" w:rsidR="00AD0515" w:rsidRPr="006C396E" w:rsidRDefault="00AD0515" w:rsidP="00BB7D85">
            <w:pPr>
              <w:spacing w:before="5" w:line="120" w:lineRule="exact"/>
              <w:rPr>
                <w:sz w:val="12"/>
                <w:szCs w:val="12"/>
              </w:rPr>
            </w:pPr>
          </w:p>
          <w:p w14:paraId="11F672E7" w14:textId="77777777" w:rsidR="00AD0515" w:rsidRPr="006C396E" w:rsidRDefault="00AD0515" w:rsidP="00BB7D85">
            <w:pPr>
              <w:spacing w:line="200" w:lineRule="exact"/>
              <w:rPr>
                <w:sz w:val="20"/>
                <w:szCs w:val="20"/>
              </w:rPr>
            </w:pPr>
          </w:p>
          <w:p w14:paraId="36A2AFC8" w14:textId="77777777" w:rsidR="00AD0515" w:rsidRPr="006C396E" w:rsidRDefault="00AD0515" w:rsidP="00BB7D85">
            <w:pPr>
              <w:ind w:left="124"/>
              <w:rPr>
                <w:rFonts w:ascii="Calibri" w:hAnsi="Calibri" w:cs="Calibri"/>
              </w:rPr>
            </w:pPr>
            <w:r w:rsidRPr="006C396E">
              <w:rPr>
                <w:rFonts w:ascii="Calibri" w:hAnsi="Calibri" w:cs="Calibri"/>
                <w:i/>
                <w:color w:val="424242"/>
                <w:spacing w:val="-3"/>
              </w:rPr>
              <w:t>F</w:t>
            </w:r>
            <w:r w:rsidRPr="006C396E">
              <w:rPr>
                <w:rFonts w:ascii="Calibri" w:hAnsi="Calibri" w:cs="Calibri"/>
                <w:i/>
                <w:color w:val="424242"/>
              </w:rPr>
              <w:t>uncional - Da</w:t>
            </w:r>
            <w:r w:rsidRPr="006C396E">
              <w:rPr>
                <w:rFonts w:ascii="Calibri" w:hAnsi="Calibri" w:cs="Calibri"/>
                <w:i/>
                <w:color w:val="424242"/>
                <w:spacing w:val="-3"/>
              </w:rPr>
              <w:t>t</w:t>
            </w:r>
            <w:r w:rsidRPr="006C396E">
              <w:rPr>
                <w:rFonts w:ascii="Calibri" w:hAnsi="Calibri" w:cs="Calibri"/>
                <w:i/>
                <w:color w:val="424242"/>
              </w:rPr>
              <w:t>os</w:t>
            </w:r>
          </w:p>
        </w:tc>
      </w:tr>
      <w:tr w:rsidR="00AD0515" w:rsidRPr="006C396E" w14:paraId="1D451BC6" w14:textId="77777777" w:rsidTr="00BB7D85">
        <w:trPr>
          <w:trHeight w:hRule="exact" w:val="2400"/>
        </w:trPr>
        <w:tc>
          <w:tcPr>
            <w:tcW w:w="2127" w:type="dxa"/>
            <w:tcBorders>
              <w:top w:val="single" w:sz="8" w:space="0" w:color="000000"/>
              <w:left w:val="single" w:sz="8" w:space="0" w:color="000000"/>
              <w:bottom w:val="single" w:sz="8" w:space="0" w:color="000000"/>
              <w:right w:val="single" w:sz="8" w:space="0" w:color="000000"/>
            </w:tcBorders>
            <w:shd w:val="clear" w:color="auto" w:fill="CCCCCC"/>
            <w:vAlign w:val="center"/>
          </w:tcPr>
          <w:p w14:paraId="64AC231F" w14:textId="77777777" w:rsidR="00AD0515" w:rsidRPr="006C396E" w:rsidRDefault="00AD0515" w:rsidP="00BB7D85">
            <w:pPr>
              <w:spacing w:before="3" w:line="120" w:lineRule="exact"/>
              <w:rPr>
                <w:sz w:val="12"/>
                <w:szCs w:val="12"/>
              </w:rPr>
            </w:pPr>
          </w:p>
          <w:p w14:paraId="3ACC3D25" w14:textId="77777777" w:rsidR="00AD0515" w:rsidRPr="006C396E" w:rsidRDefault="00AD0515" w:rsidP="00BB7D85">
            <w:pPr>
              <w:spacing w:line="200" w:lineRule="exact"/>
              <w:rPr>
                <w:sz w:val="20"/>
                <w:szCs w:val="20"/>
              </w:rPr>
            </w:pPr>
          </w:p>
          <w:p w14:paraId="485288F6" w14:textId="77777777" w:rsidR="00AD0515" w:rsidRPr="006C396E" w:rsidRDefault="00AD0515" w:rsidP="00BB7D85">
            <w:pPr>
              <w:ind w:left="714" w:right="98"/>
              <w:rPr>
                <w:rFonts w:ascii="Calibri" w:hAnsi="Calibri" w:cs="Calibri"/>
              </w:rPr>
            </w:pPr>
            <w:r w:rsidRPr="006C396E">
              <w:rPr>
                <w:rFonts w:ascii="Calibri" w:hAnsi="Calibri" w:cs="Calibri"/>
                <w:i/>
                <w:color w:val="424242"/>
              </w:rPr>
              <w:t>D</w:t>
            </w:r>
            <w:r w:rsidRPr="006C396E">
              <w:rPr>
                <w:rFonts w:ascii="Calibri" w:hAnsi="Calibri" w:cs="Calibri"/>
                <w:i/>
                <w:color w:val="424242"/>
                <w:spacing w:val="-1"/>
              </w:rPr>
              <w:t>e</w:t>
            </w:r>
            <w:r w:rsidRPr="006C396E">
              <w:rPr>
                <w:rFonts w:ascii="Calibri" w:hAnsi="Calibri" w:cs="Calibri"/>
                <w:i/>
                <w:color w:val="424242"/>
                <w:spacing w:val="-3"/>
              </w:rPr>
              <w:t>t</w:t>
            </w:r>
            <w:r w:rsidRPr="006C396E">
              <w:rPr>
                <w:rFonts w:ascii="Calibri" w:hAnsi="Calibri" w:cs="Calibri"/>
                <w:i/>
                <w:color w:val="424242"/>
              </w:rPr>
              <w:t>alles de requisi</w:t>
            </w:r>
            <w:r w:rsidRPr="006C396E">
              <w:rPr>
                <w:rFonts w:ascii="Calibri" w:hAnsi="Calibri" w:cs="Calibri"/>
                <w:i/>
                <w:color w:val="424242"/>
                <w:spacing w:val="-3"/>
              </w:rPr>
              <w:t>t</w:t>
            </w:r>
            <w:r w:rsidRPr="006C396E">
              <w:rPr>
                <w:rFonts w:ascii="Calibri" w:hAnsi="Calibri" w:cs="Calibri"/>
                <w:i/>
                <w:color w:val="424242"/>
              </w:rPr>
              <w:t>os y re</w:t>
            </w:r>
            <w:r w:rsidRPr="006C396E">
              <w:rPr>
                <w:rFonts w:ascii="Calibri" w:hAnsi="Calibri" w:cs="Calibri"/>
                <w:i/>
                <w:color w:val="424242"/>
                <w:spacing w:val="-3"/>
              </w:rPr>
              <w:t>s</w:t>
            </w:r>
            <w:r w:rsidRPr="006C396E">
              <w:rPr>
                <w:rFonts w:ascii="Calibri" w:hAnsi="Calibri" w:cs="Calibri"/>
                <w:i/>
                <w:color w:val="424242"/>
              </w:rPr>
              <w:t>tri</w:t>
            </w:r>
            <w:r w:rsidRPr="006C396E">
              <w:rPr>
                <w:rFonts w:ascii="Calibri" w:hAnsi="Calibri" w:cs="Calibri"/>
                <w:i/>
                <w:color w:val="424242"/>
                <w:spacing w:val="-2"/>
              </w:rPr>
              <w:t>c</w:t>
            </w:r>
            <w:r w:rsidRPr="006C396E">
              <w:rPr>
                <w:rFonts w:ascii="Calibri" w:hAnsi="Calibri" w:cs="Calibri"/>
                <w:i/>
                <w:color w:val="424242"/>
              </w:rPr>
              <w:t>ciones:</w:t>
            </w:r>
          </w:p>
        </w:tc>
        <w:tc>
          <w:tcPr>
            <w:tcW w:w="6388" w:type="dxa"/>
            <w:tcBorders>
              <w:top w:val="single" w:sz="8" w:space="0" w:color="000000"/>
              <w:left w:val="single" w:sz="8" w:space="0" w:color="000000"/>
              <w:bottom w:val="single" w:sz="8" w:space="0" w:color="000000"/>
              <w:right w:val="single" w:sz="8" w:space="0" w:color="000000"/>
            </w:tcBorders>
          </w:tcPr>
          <w:p w14:paraId="215D1B03" w14:textId="77777777" w:rsidR="00AD0515" w:rsidRPr="006C396E" w:rsidRDefault="00AD0515" w:rsidP="00BB7D85">
            <w:pPr>
              <w:spacing w:before="3" w:line="120" w:lineRule="exact"/>
              <w:rPr>
                <w:sz w:val="12"/>
                <w:szCs w:val="12"/>
              </w:rPr>
            </w:pPr>
          </w:p>
          <w:p w14:paraId="0BE20D2C" w14:textId="77777777" w:rsidR="00AD0515" w:rsidRPr="006C396E" w:rsidRDefault="00AD0515" w:rsidP="00BB7D85">
            <w:pPr>
              <w:spacing w:line="200" w:lineRule="exact"/>
              <w:rPr>
                <w:sz w:val="20"/>
                <w:szCs w:val="20"/>
              </w:rPr>
            </w:pPr>
          </w:p>
          <w:p w14:paraId="7A20049B" w14:textId="77777777" w:rsidR="00AD0515" w:rsidRPr="006C396E" w:rsidRDefault="00AD0515" w:rsidP="00AD0515">
            <w:pPr>
              <w:numPr>
                <w:ilvl w:val="0"/>
                <w:numId w:val="9"/>
              </w:numPr>
              <w:suppressAutoHyphens w:val="0"/>
              <w:contextualSpacing/>
              <w:rPr>
                <w:rFonts w:ascii="Calibri" w:hAnsi="Calibri" w:cs="Calibri"/>
                <w:i/>
                <w:color w:val="424242"/>
              </w:rPr>
            </w:pPr>
            <w:r w:rsidRPr="006C396E">
              <w:rPr>
                <w:rFonts w:ascii="Calibri" w:hAnsi="Calibri" w:cs="Calibri"/>
                <w:i/>
                <w:color w:val="424242"/>
              </w:rPr>
              <w:t>El sistema permitirá el registro el ingreso y egreso de materiales</w:t>
            </w:r>
          </w:p>
          <w:p w14:paraId="395DB448" w14:textId="77777777" w:rsidR="00AD0515" w:rsidRPr="006C396E" w:rsidRDefault="00AD0515" w:rsidP="00AD0515">
            <w:pPr>
              <w:numPr>
                <w:ilvl w:val="0"/>
                <w:numId w:val="9"/>
              </w:numPr>
              <w:suppressAutoHyphens w:val="0"/>
              <w:contextualSpacing/>
              <w:rPr>
                <w:rFonts w:ascii="Calibri" w:hAnsi="Calibri" w:cs="Calibri"/>
                <w:i/>
                <w:color w:val="424242"/>
              </w:rPr>
            </w:pPr>
            <w:r w:rsidRPr="006C396E">
              <w:rPr>
                <w:rFonts w:ascii="Calibri" w:hAnsi="Calibri" w:cs="Calibri"/>
                <w:i/>
                <w:color w:val="424242"/>
              </w:rPr>
              <w:t xml:space="preserve">El sistema </w:t>
            </w:r>
            <w:r w:rsidRPr="006C396E">
              <w:rPr>
                <w:sz w:val="20"/>
                <w:szCs w:val="20"/>
              </w:rPr>
              <w:t>debe</w:t>
            </w:r>
            <w:r w:rsidRPr="006C396E">
              <w:rPr>
                <w:rFonts w:ascii="Calibri" w:hAnsi="Calibri" w:cs="Calibri"/>
                <w:i/>
                <w:color w:val="424242"/>
              </w:rPr>
              <w:t xml:space="preserve"> permitir visualizar el total de materiales y productos terminados en bodega, </w:t>
            </w:r>
          </w:p>
          <w:p w14:paraId="5AD9FF4D" w14:textId="77777777" w:rsidR="00AD0515" w:rsidRPr="006C396E" w:rsidRDefault="00AD0515" w:rsidP="00AD0515">
            <w:pPr>
              <w:numPr>
                <w:ilvl w:val="0"/>
                <w:numId w:val="9"/>
              </w:numPr>
              <w:suppressAutoHyphens w:val="0"/>
              <w:contextualSpacing/>
              <w:rPr>
                <w:rFonts w:ascii="Calibri" w:hAnsi="Calibri" w:cs="Calibri"/>
                <w:i/>
                <w:color w:val="424242"/>
              </w:rPr>
            </w:pPr>
            <w:r w:rsidRPr="006C396E">
              <w:rPr>
                <w:rFonts w:ascii="Calibri" w:hAnsi="Calibri" w:cs="Calibri"/>
                <w:i/>
                <w:color w:val="424242"/>
              </w:rPr>
              <w:t>Se deberá poseer distintos filtros para poder ubicar productos por nombres o códigos</w:t>
            </w:r>
          </w:p>
          <w:p w14:paraId="7824224F" w14:textId="77777777" w:rsidR="00AD0515" w:rsidRPr="006C396E" w:rsidRDefault="00AD0515" w:rsidP="00BB7D85">
            <w:pPr>
              <w:ind w:left="124"/>
              <w:rPr>
                <w:rFonts w:ascii="Calibri" w:hAnsi="Calibri" w:cs="Calibri"/>
                <w:i/>
                <w:color w:val="424242"/>
              </w:rPr>
            </w:pPr>
          </w:p>
        </w:tc>
      </w:tr>
      <w:tr w:rsidR="00AD0515" w:rsidRPr="006C396E" w14:paraId="1307B200" w14:textId="77777777" w:rsidTr="00BB7D85">
        <w:trPr>
          <w:trHeight w:hRule="exact" w:val="1520"/>
        </w:trPr>
        <w:tc>
          <w:tcPr>
            <w:tcW w:w="2127" w:type="dxa"/>
            <w:tcBorders>
              <w:top w:val="single" w:sz="8" w:space="0" w:color="000000"/>
              <w:left w:val="single" w:sz="8" w:space="0" w:color="000000"/>
              <w:bottom w:val="single" w:sz="8" w:space="0" w:color="000000"/>
              <w:right w:val="single" w:sz="8" w:space="0" w:color="000000"/>
            </w:tcBorders>
            <w:shd w:val="clear" w:color="auto" w:fill="CCCCCC"/>
            <w:vAlign w:val="center"/>
          </w:tcPr>
          <w:p w14:paraId="7F474422" w14:textId="77777777" w:rsidR="00AD0515" w:rsidRPr="006C396E" w:rsidRDefault="00AD0515" w:rsidP="00BB7D85">
            <w:pPr>
              <w:spacing w:before="6" w:line="120" w:lineRule="exact"/>
              <w:rPr>
                <w:sz w:val="12"/>
                <w:szCs w:val="12"/>
              </w:rPr>
            </w:pPr>
          </w:p>
          <w:p w14:paraId="6C0DB7F2" w14:textId="77777777" w:rsidR="00AD0515" w:rsidRPr="006C396E" w:rsidRDefault="00AD0515" w:rsidP="00BB7D85">
            <w:pPr>
              <w:spacing w:line="200" w:lineRule="exact"/>
              <w:rPr>
                <w:sz w:val="20"/>
                <w:szCs w:val="20"/>
              </w:rPr>
            </w:pPr>
          </w:p>
          <w:p w14:paraId="6556B8D2" w14:textId="77777777" w:rsidR="00AD0515" w:rsidRPr="006C396E" w:rsidRDefault="00AD0515" w:rsidP="00BB7D85">
            <w:pPr>
              <w:ind w:left="714" w:right="188"/>
              <w:rPr>
                <w:rFonts w:ascii="Calibri" w:hAnsi="Calibri" w:cs="Calibri"/>
              </w:rPr>
            </w:pPr>
            <w:r w:rsidRPr="006C396E">
              <w:rPr>
                <w:rFonts w:ascii="Calibri" w:hAnsi="Calibri" w:cs="Calibri"/>
                <w:i/>
                <w:color w:val="424242"/>
                <w:spacing w:val="-4"/>
              </w:rPr>
              <w:t>F</w:t>
            </w:r>
            <w:r w:rsidRPr="006C396E">
              <w:rPr>
                <w:rFonts w:ascii="Calibri" w:hAnsi="Calibri" w:cs="Calibri"/>
                <w:i/>
                <w:color w:val="424242"/>
              </w:rPr>
              <w:t>echa de r</w:t>
            </w:r>
            <w:r w:rsidRPr="006C396E">
              <w:rPr>
                <w:rFonts w:ascii="Calibri" w:hAnsi="Calibri" w:cs="Calibri"/>
                <w:i/>
                <w:color w:val="424242"/>
                <w:spacing w:val="-2"/>
              </w:rPr>
              <w:t>e</w:t>
            </w:r>
            <w:r w:rsidRPr="006C396E">
              <w:rPr>
                <w:rFonts w:ascii="Calibri" w:hAnsi="Calibri" w:cs="Calibri"/>
                <w:i/>
                <w:color w:val="424242"/>
              </w:rPr>
              <w:t>visión y versión:</w:t>
            </w:r>
          </w:p>
        </w:tc>
        <w:tc>
          <w:tcPr>
            <w:tcW w:w="6388" w:type="dxa"/>
            <w:tcBorders>
              <w:top w:val="single" w:sz="8" w:space="0" w:color="000000"/>
              <w:left w:val="single" w:sz="8" w:space="0" w:color="000000"/>
              <w:bottom w:val="single" w:sz="8" w:space="0" w:color="000000"/>
              <w:right w:val="single" w:sz="8" w:space="0" w:color="000000"/>
            </w:tcBorders>
          </w:tcPr>
          <w:p w14:paraId="4AFD3E82" w14:textId="77777777" w:rsidR="00AD0515" w:rsidRPr="006C396E" w:rsidRDefault="00AD0515" w:rsidP="00BB7D85">
            <w:pPr>
              <w:spacing w:before="6" w:line="120" w:lineRule="exact"/>
              <w:rPr>
                <w:sz w:val="12"/>
                <w:szCs w:val="12"/>
              </w:rPr>
            </w:pPr>
          </w:p>
          <w:p w14:paraId="7053E27B" w14:textId="77777777" w:rsidR="00AD0515" w:rsidRPr="006C396E" w:rsidRDefault="00AD0515" w:rsidP="00BB7D85">
            <w:pPr>
              <w:spacing w:line="200" w:lineRule="exact"/>
              <w:rPr>
                <w:sz w:val="20"/>
                <w:szCs w:val="20"/>
              </w:rPr>
            </w:pPr>
          </w:p>
          <w:p w14:paraId="5D24800B" w14:textId="77777777" w:rsidR="00AD0515" w:rsidRPr="006C396E" w:rsidRDefault="00AD0515" w:rsidP="00BB7D85">
            <w:pPr>
              <w:ind w:left="124"/>
              <w:rPr>
                <w:rFonts w:ascii="Calibri" w:hAnsi="Calibri" w:cs="Calibri"/>
                <w:i/>
              </w:rPr>
            </w:pPr>
            <w:r w:rsidRPr="006C396E">
              <w:rPr>
                <w:rFonts w:ascii="Calibri" w:hAnsi="Calibri" w:cs="Calibri"/>
                <w:i/>
              </w:rPr>
              <w:t>11/</w:t>
            </w:r>
            <w:r>
              <w:rPr>
                <w:rFonts w:ascii="Calibri" w:hAnsi="Calibri" w:cs="Calibri"/>
                <w:i/>
              </w:rPr>
              <w:t>10</w:t>
            </w:r>
            <w:r w:rsidRPr="006C396E">
              <w:rPr>
                <w:rFonts w:ascii="Calibri" w:hAnsi="Calibri" w:cs="Calibri"/>
                <w:i/>
              </w:rPr>
              <w:t>/23</w:t>
            </w:r>
          </w:p>
          <w:p w14:paraId="5C510D78" w14:textId="77777777" w:rsidR="00AD0515" w:rsidRPr="006C396E" w:rsidRDefault="00AD0515" w:rsidP="00BB7D85">
            <w:pPr>
              <w:ind w:left="124"/>
              <w:rPr>
                <w:rFonts w:ascii="Calibri" w:hAnsi="Calibri" w:cs="Calibri"/>
              </w:rPr>
            </w:pPr>
          </w:p>
          <w:p w14:paraId="2C7EAEE1" w14:textId="77777777" w:rsidR="00AD0515" w:rsidRPr="006C396E" w:rsidRDefault="00AD0515" w:rsidP="00BB7D85">
            <w:pPr>
              <w:ind w:left="124"/>
              <w:rPr>
                <w:rFonts w:ascii="Calibri" w:hAnsi="Calibri" w:cs="Calibri"/>
              </w:rPr>
            </w:pPr>
            <w:r w:rsidRPr="006C396E">
              <w:rPr>
                <w:rFonts w:ascii="Calibri" w:hAnsi="Calibri" w:cs="Calibri"/>
                <w:i/>
                <w:spacing w:val="-12"/>
              </w:rPr>
              <w:t>V</w:t>
            </w:r>
            <w:r w:rsidRPr="006C396E">
              <w:rPr>
                <w:rFonts w:ascii="Calibri" w:hAnsi="Calibri" w:cs="Calibri"/>
                <w:i/>
              </w:rPr>
              <w:t>ersión 1.0</w:t>
            </w:r>
          </w:p>
        </w:tc>
      </w:tr>
      <w:tr w:rsidR="00AD0515" w:rsidRPr="006C396E" w14:paraId="5FFD06EF" w14:textId="77777777" w:rsidTr="00BB7D85">
        <w:trPr>
          <w:trHeight w:hRule="exact" w:val="940"/>
        </w:trPr>
        <w:tc>
          <w:tcPr>
            <w:tcW w:w="2127" w:type="dxa"/>
            <w:tcBorders>
              <w:top w:val="single" w:sz="8" w:space="0" w:color="000000"/>
              <w:left w:val="single" w:sz="8" w:space="0" w:color="000000"/>
              <w:bottom w:val="single" w:sz="8" w:space="0" w:color="000000"/>
              <w:right w:val="single" w:sz="8" w:space="0" w:color="000000"/>
            </w:tcBorders>
            <w:shd w:val="clear" w:color="auto" w:fill="CCCCCC"/>
            <w:vAlign w:val="center"/>
          </w:tcPr>
          <w:p w14:paraId="29446FAF" w14:textId="77777777" w:rsidR="00AD0515" w:rsidRPr="006C396E" w:rsidRDefault="00AD0515" w:rsidP="00BB7D85">
            <w:pPr>
              <w:spacing w:before="10" w:line="120" w:lineRule="exact"/>
              <w:rPr>
                <w:sz w:val="12"/>
                <w:szCs w:val="12"/>
              </w:rPr>
            </w:pPr>
          </w:p>
          <w:p w14:paraId="417D6391" w14:textId="77777777" w:rsidR="00AD0515" w:rsidRPr="006C396E" w:rsidRDefault="00AD0515" w:rsidP="00BB7D85">
            <w:pPr>
              <w:spacing w:line="200" w:lineRule="exact"/>
              <w:rPr>
                <w:sz w:val="20"/>
                <w:szCs w:val="20"/>
              </w:rPr>
            </w:pPr>
          </w:p>
          <w:p w14:paraId="02618719" w14:textId="77777777" w:rsidR="00AD0515" w:rsidRPr="006C396E" w:rsidRDefault="00AD0515" w:rsidP="00BB7D85">
            <w:pPr>
              <w:ind w:left="714"/>
              <w:rPr>
                <w:rFonts w:ascii="Calibri" w:hAnsi="Calibri" w:cs="Calibri"/>
              </w:rPr>
            </w:pPr>
            <w:r w:rsidRPr="006C396E">
              <w:rPr>
                <w:rFonts w:ascii="Calibri" w:hAnsi="Calibri" w:cs="Calibri"/>
                <w:i/>
                <w:color w:val="424242"/>
              </w:rPr>
              <w:t>Prioridad:</w:t>
            </w:r>
          </w:p>
        </w:tc>
        <w:tc>
          <w:tcPr>
            <w:tcW w:w="6388" w:type="dxa"/>
            <w:tcBorders>
              <w:top w:val="single" w:sz="8" w:space="0" w:color="000000"/>
              <w:left w:val="single" w:sz="8" w:space="0" w:color="000000"/>
              <w:bottom w:val="single" w:sz="8" w:space="0" w:color="000000"/>
              <w:right w:val="single" w:sz="8" w:space="0" w:color="000000"/>
            </w:tcBorders>
          </w:tcPr>
          <w:p w14:paraId="72888041" w14:textId="77777777" w:rsidR="00AD0515" w:rsidRPr="006C396E" w:rsidRDefault="00AD0515" w:rsidP="00BB7D85">
            <w:pPr>
              <w:spacing w:before="10" w:line="120" w:lineRule="exact"/>
              <w:rPr>
                <w:sz w:val="12"/>
                <w:szCs w:val="12"/>
              </w:rPr>
            </w:pPr>
          </w:p>
          <w:p w14:paraId="79AD23F7" w14:textId="77777777" w:rsidR="00AD0515" w:rsidRPr="006C396E" w:rsidRDefault="00AD0515" w:rsidP="00BB7D85">
            <w:pPr>
              <w:spacing w:line="200" w:lineRule="exact"/>
              <w:rPr>
                <w:sz w:val="20"/>
                <w:szCs w:val="20"/>
              </w:rPr>
            </w:pPr>
          </w:p>
          <w:p w14:paraId="0249B04C" w14:textId="77777777" w:rsidR="00AD0515" w:rsidRPr="006C396E" w:rsidRDefault="00AD0515" w:rsidP="00BB7D85">
            <w:pPr>
              <w:ind w:left="124"/>
              <w:rPr>
                <w:rFonts w:ascii="Calibri" w:hAnsi="Calibri" w:cs="Calibri"/>
              </w:rPr>
            </w:pPr>
            <w:r w:rsidRPr="006C396E">
              <w:rPr>
                <w:rFonts w:ascii="Calibri" w:hAnsi="Calibri" w:cs="Calibri"/>
                <w:i/>
                <w:color w:val="424242"/>
              </w:rPr>
              <w:t>Al</w:t>
            </w:r>
            <w:r w:rsidRPr="006C396E">
              <w:rPr>
                <w:rFonts w:ascii="Calibri" w:hAnsi="Calibri" w:cs="Calibri"/>
                <w:i/>
                <w:color w:val="424242"/>
                <w:spacing w:val="-3"/>
              </w:rPr>
              <w:t>t</w:t>
            </w:r>
            <w:r w:rsidRPr="006C396E">
              <w:rPr>
                <w:rFonts w:ascii="Calibri" w:hAnsi="Calibri" w:cs="Calibri"/>
                <w:i/>
                <w:color w:val="424242"/>
              </w:rPr>
              <w:t>a</w:t>
            </w:r>
          </w:p>
        </w:tc>
      </w:tr>
    </w:tbl>
    <w:p w14:paraId="08FFE8EE" w14:textId="77777777" w:rsidR="00AD0515" w:rsidRDefault="00AD0515" w:rsidP="00AD0515">
      <w:pPr>
        <w:rPr>
          <w:rFonts w:ascii="Segoe UI" w:hAnsi="Segoe UI" w:cs="Segoe UI"/>
        </w:rPr>
      </w:pPr>
    </w:p>
    <w:p w14:paraId="2A301905" w14:textId="77777777" w:rsidR="00AD0515" w:rsidRPr="00AD0515" w:rsidRDefault="00AD0515" w:rsidP="00AD0515">
      <w:pPr>
        <w:suppressAutoHyphens w:val="0"/>
        <w:spacing w:after="160" w:line="259" w:lineRule="auto"/>
        <w:rPr>
          <w:rFonts w:ascii="Segoe UI" w:eastAsiaTheme="minorHAnsi" w:hAnsi="Segoe UI" w:cs="Segoe UI"/>
          <w:lang w:eastAsia="en-US"/>
        </w:rPr>
      </w:pPr>
    </w:p>
    <w:p w14:paraId="4D0F18EF" w14:textId="77777777" w:rsidR="00AD0515" w:rsidRDefault="00AD0515">
      <w:pPr>
        <w:suppressAutoHyphens w:val="0"/>
        <w:rPr>
          <w:b/>
          <w:bCs/>
        </w:rPr>
      </w:pPr>
    </w:p>
    <w:p w14:paraId="309EDE9E" w14:textId="77777777" w:rsidR="00AD0515" w:rsidRDefault="00AD0515">
      <w:pPr>
        <w:suppressAutoHyphens w:val="0"/>
        <w:rPr>
          <w:b/>
          <w:bCs/>
        </w:rPr>
      </w:pPr>
    </w:p>
    <w:p w14:paraId="7938AF29" w14:textId="77777777" w:rsidR="00AD0515" w:rsidRDefault="00AD0515">
      <w:pPr>
        <w:suppressAutoHyphens w:val="0"/>
        <w:rPr>
          <w:b/>
          <w:bCs/>
        </w:rPr>
      </w:pPr>
    </w:p>
    <w:p w14:paraId="5F51732C" w14:textId="77777777" w:rsidR="00AD0515" w:rsidRDefault="00AD0515">
      <w:pPr>
        <w:suppressAutoHyphens w:val="0"/>
        <w:rPr>
          <w:b/>
          <w:bCs/>
        </w:rPr>
      </w:pPr>
    </w:p>
    <w:p w14:paraId="1E40B5C3" w14:textId="77777777" w:rsidR="00AD0515" w:rsidRDefault="00AD0515">
      <w:pPr>
        <w:suppressAutoHyphens w:val="0"/>
        <w:rPr>
          <w:b/>
          <w:bCs/>
        </w:rPr>
      </w:pPr>
    </w:p>
    <w:p w14:paraId="43B6AF01" w14:textId="77777777" w:rsidR="00AD0515" w:rsidRDefault="00AD0515">
      <w:pPr>
        <w:suppressAutoHyphens w:val="0"/>
        <w:rPr>
          <w:b/>
          <w:bCs/>
        </w:rPr>
      </w:pPr>
    </w:p>
    <w:p w14:paraId="75F1B4C3" w14:textId="77777777" w:rsidR="00AD0515" w:rsidRDefault="00AD0515">
      <w:pPr>
        <w:suppressAutoHyphens w:val="0"/>
        <w:rPr>
          <w:b/>
          <w:bCs/>
        </w:rPr>
      </w:pPr>
    </w:p>
    <w:p w14:paraId="125B10A7" w14:textId="77777777" w:rsidR="00AD0515" w:rsidRDefault="00AD0515">
      <w:pPr>
        <w:suppressAutoHyphens w:val="0"/>
        <w:rPr>
          <w:b/>
          <w:bCs/>
        </w:rPr>
      </w:pPr>
    </w:p>
    <w:p w14:paraId="24C9A997" w14:textId="77777777" w:rsidR="00AD0515" w:rsidRDefault="00AD0515">
      <w:pPr>
        <w:suppressAutoHyphens w:val="0"/>
        <w:rPr>
          <w:b/>
          <w:bCs/>
        </w:rPr>
      </w:pPr>
    </w:p>
    <w:p w14:paraId="147875E7" w14:textId="77777777" w:rsidR="00AD0515" w:rsidRDefault="00AD0515">
      <w:pPr>
        <w:suppressAutoHyphens w:val="0"/>
        <w:rPr>
          <w:b/>
          <w:bCs/>
        </w:rPr>
      </w:pPr>
    </w:p>
    <w:p w14:paraId="4DABD9D6" w14:textId="77777777" w:rsidR="00AD0515" w:rsidRDefault="00AD0515">
      <w:pPr>
        <w:suppressAutoHyphens w:val="0"/>
        <w:rPr>
          <w:b/>
          <w:bCs/>
        </w:rPr>
      </w:pPr>
    </w:p>
    <w:p w14:paraId="68CC168A" w14:textId="77777777" w:rsidR="00AD0515" w:rsidRDefault="00AD0515">
      <w:pPr>
        <w:suppressAutoHyphens w:val="0"/>
        <w:rPr>
          <w:b/>
          <w:bCs/>
        </w:rPr>
      </w:pPr>
    </w:p>
    <w:p w14:paraId="50B15E70" w14:textId="77777777" w:rsidR="00AD0515" w:rsidRDefault="00AD0515">
      <w:pPr>
        <w:suppressAutoHyphens w:val="0"/>
        <w:rPr>
          <w:b/>
          <w:bCs/>
        </w:rPr>
      </w:pPr>
    </w:p>
    <w:p w14:paraId="497A41A6" w14:textId="77777777" w:rsidR="00AD0515" w:rsidRDefault="00AD0515">
      <w:pPr>
        <w:suppressAutoHyphens w:val="0"/>
        <w:rPr>
          <w:b/>
          <w:bCs/>
        </w:rPr>
      </w:pPr>
    </w:p>
    <w:p w14:paraId="01D049F7" w14:textId="77777777" w:rsidR="00AD0515" w:rsidRDefault="00AD0515">
      <w:pPr>
        <w:suppressAutoHyphens w:val="0"/>
        <w:rPr>
          <w:b/>
          <w:bCs/>
        </w:rPr>
      </w:pPr>
    </w:p>
    <w:p w14:paraId="05A89B59" w14:textId="77777777" w:rsidR="00AD0515" w:rsidRDefault="00AD0515">
      <w:pPr>
        <w:suppressAutoHyphens w:val="0"/>
        <w:rPr>
          <w:b/>
          <w:bCs/>
        </w:rPr>
      </w:pPr>
    </w:p>
    <w:p w14:paraId="61353577" w14:textId="77777777" w:rsidR="00AD0515" w:rsidRDefault="00AD0515">
      <w:pPr>
        <w:suppressAutoHyphens w:val="0"/>
        <w:rPr>
          <w:b/>
          <w:bCs/>
        </w:rPr>
      </w:pPr>
    </w:p>
    <w:p w14:paraId="2BC5B54E" w14:textId="77777777" w:rsidR="00AD0515" w:rsidRDefault="00AD0515">
      <w:pPr>
        <w:suppressAutoHyphens w:val="0"/>
        <w:rPr>
          <w:b/>
          <w:bCs/>
        </w:rPr>
      </w:pPr>
    </w:p>
    <w:p w14:paraId="7364DC69" w14:textId="77777777" w:rsidR="00AD0515" w:rsidRDefault="00AD0515">
      <w:pPr>
        <w:suppressAutoHyphens w:val="0"/>
        <w:rPr>
          <w:b/>
          <w:bCs/>
        </w:rPr>
      </w:pPr>
    </w:p>
    <w:p w14:paraId="6B4BE475" w14:textId="77777777" w:rsidR="00AD0515" w:rsidRDefault="00AD0515">
      <w:pPr>
        <w:suppressAutoHyphens w:val="0"/>
        <w:rPr>
          <w:b/>
          <w:bCs/>
        </w:rPr>
      </w:pPr>
    </w:p>
    <w:p w14:paraId="5ADB913B" w14:textId="77777777" w:rsidR="00AD0515" w:rsidRDefault="00AD0515">
      <w:pPr>
        <w:suppressAutoHyphens w:val="0"/>
        <w:rPr>
          <w:b/>
          <w:bCs/>
        </w:rPr>
      </w:pPr>
    </w:p>
    <w:p w14:paraId="4A7C8BEB" w14:textId="77777777" w:rsidR="00AD0515" w:rsidRDefault="00AD0515">
      <w:pPr>
        <w:suppressAutoHyphens w:val="0"/>
        <w:rPr>
          <w:b/>
          <w:bCs/>
        </w:rPr>
      </w:pPr>
    </w:p>
    <w:p w14:paraId="438D015D" w14:textId="77777777" w:rsidR="00AD0515" w:rsidRDefault="00AD0515">
      <w:pPr>
        <w:suppressAutoHyphens w:val="0"/>
        <w:rPr>
          <w:b/>
          <w:bCs/>
        </w:rPr>
      </w:pPr>
    </w:p>
    <w:p w14:paraId="50D2322A" w14:textId="77777777" w:rsidR="00AD0515" w:rsidRDefault="00AD0515">
      <w:pPr>
        <w:suppressAutoHyphens w:val="0"/>
        <w:rPr>
          <w:b/>
          <w:bCs/>
        </w:rPr>
      </w:pPr>
    </w:p>
    <w:p w14:paraId="3E3378B0" w14:textId="77777777" w:rsidR="00AD0515" w:rsidRDefault="00AD0515">
      <w:pPr>
        <w:suppressAutoHyphens w:val="0"/>
        <w:rPr>
          <w:b/>
          <w:bCs/>
        </w:rPr>
      </w:pPr>
    </w:p>
    <w:p w14:paraId="2A20A29C" w14:textId="77777777" w:rsidR="00AD0515" w:rsidRDefault="00AD0515">
      <w:pPr>
        <w:suppressAutoHyphens w:val="0"/>
        <w:rPr>
          <w:b/>
          <w:bCs/>
        </w:rPr>
      </w:pPr>
    </w:p>
    <w:p w14:paraId="617D92FE" w14:textId="77777777" w:rsidR="00AD0515" w:rsidRDefault="00AD0515">
      <w:pPr>
        <w:suppressAutoHyphens w:val="0"/>
        <w:rPr>
          <w:b/>
          <w:bCs/>
        </w:rPr>
      </w:pPr>
    </w:p>
    <w:p w14:paraId="3C3A50DA" w14:textId="77777777" w:rsidR="00AD0515" w:rsidRDefault="00AD0515">
      <w:pPr>
        <w:suppressAutoHyphens w:val="0"/>
        <w:rPr>
          <w:b/>
          <w:bCs/>
        </w:rPr>
      </w:pPr>
    </w:p>
    <w:p w14:paraId="40E6C632" w14:textId="77777777" w:rsidR="00AD0515" w:rsidRDefault="00AD0515">
      <w:pPr>
        <w:suppressAutoHyphens w:val="0"/>
        <w:rPr>
          <w:b/>
          <w:bCs/>
        </w:rPr>
      </w:pPr>
    </w:p>
    <w:p w14:paraId="04B2939E" w14:textId="77777777" w:rsidR="00AD0515" w:rsidRDefault="00AD0515">
      <w:pPr>
        <w:suppressAutoHyphens w:val="0"/>
        <w:rPr>
          <w:b/>
          <w:bCs/>
        </w:rPr>
      </w:pPr>
    </w:p>
    <w:p w14:paraId="12EE5C34" w14:textId="77777777" w:rsidR="00AD0515" w:rsidRDefault="00AD0515">
      <w:pPr>
        <w:suppressAutoHyphens w:val="0"/>
        <w:rPr>
          <w:b/>
          <w:bCs/>
        </w:rPr>
      </w:pPr>
    </w:p>
    <w:p w14:paraId="78445EF4" w14:textId="77777777" w:rsidR="00AD0515" w:rsidRDefault="00AD0515">
      <w:pPr>
        <w:suppressAutoHyphens w:val="0"/>
        <w:rPr>
          <w:b/>
          <w:bCs/>
        </w:rPr>
      </w:pPr>
    </w:p>
    <w:p w14:paraId="606E908B" w14:textId="77777777" w:rsidR="00AD0515" w:rsidRDefault="00AD0515">
      <w:pPr>
        <w:suppressAutoHyphens w:val="0"/>
        <w:rPr>
          <w:b/>
          <w:bCs/>
        </w:rPr>
      </w:pPr>
    </w:p>
    <w:p w14:paraId="0C60E1AD" w14:textId="77777777" w:rsidR="00AD0515" w:rsidRDefault="00AD0515" w:rsidP="00AD0515">
      <w:pPr>
        <w:rPr>
          <w:rFonts w:ascii="Segoe UI" w:hAnsi="Segoe UI" w:cs="Segoe UI"/>
        </w:rPr>
      </w:pPr>
    </w:p>
    <w:tbl>
      <w:tblPr>
        <w:tblpPr w:leftFromText="141" w:rightFromText="141" w:vertAnchor="text" w:horzAnchor="margin" w:tblpY="-96"/>
        <w:tblW w:w="8515" w:type="dxa"/>
        <w:tblLayout w:type="fixed"/>
        <w:tblCellMar>
          <w:left w:w="0" w:type="dxa"/>
          <w:right w:w="0" w:type="dxa"/>
        </w:tblCellMar>
        <w:tblLook w:val="01E0" w:firstRow="1" w:lastRow="1" w:firstColumn="1" w:lastColumn="1" w:noHBand="0" w:noVBand="0"/>
      </w:tblPr>
      <w:tblGrid>
        <w:gridCol w:w="2704"/>
        <w:gridCol w:w="5811"/>
      </w:tblGrid>
      <w:tr w:rsidR="00AD0515" w14:paraId="24095C73" w14:textId="77777777" w:rsidTr="00BB7D85">
        <w:trPr>
          <w:trHeight w:hRule="exact" w:val="940"/>
        </w:trPr>
        <w:tc>
          <w:tcPr>
            <w:tcW w:w="2704" w:type="dxa"/>
            <w:tcBorders>
              <w:top w:val="single" w:sz="8" w:space="0" w:color="000000"/>
              <w:left w:val="single" w:sz="8" w:space="0" w:color="000000"/>
              <w:bottom w:val="single" w:sz="8" w:space="0" w:color="000000"/>
              <w:right w:val="single" w:sz="8" w:space="0" w:color="000000"/>
            </w:tcBorders>
            <w:shd w:val="clear" w:color="auto" w:fill="CCCCCC"/>
            <w:vAlign w:val="center"/>
          </w:tcPr>
          <w:p w14:paraId="7BBE7479" w14:textId="77777777" w:rsidR="00AD0515" w:rsidRDefault="00AD0515" w:rsidP="00BB7D85">
            <w:pPr>
              <w:spacing w:before="8" w:line="100" w:lineRule="exact"/>
              <w:rPr>
                <w:sz w:val="11"/>
                <w:szCs w:val="11"/>
              </w:rPr>
            </w:pPr>
          </w:p>
          <w:p w14:paraId="548742DD" w14:textId="77777777" w:rsidR="00AD0515" w:rsidRDefault="00AD0515" w:rsidP="00BB7D85">
            <w:pPr>
              <w:spacing w:line="200" w:lineRule="exact"/>
            </w:pPr>
          </w:p>
          <w:p w14:paraId="641CEA54" w14:textId="77777777" w:rsidR="00AD0515" w:rsidRDefault="00AD0515" w:rsidP="00BB7D85">
            <w:pPr>
              <w:ind w:left="714"/>
              <w:rPr>
                <w:rFonts w:ascii="Calibri" w:hAnsi="Calibri" w:cs="Calibri"/>
              </w:rPr>
            </w:pPr>
            <w:r>
              <w:rPr>
                <w:rFonts w:ascii="Calibri" w:hAnsi="Calibri" w:cs="Calibri"/>
                <w:i/>
                <w:color w:val="424242"/>
              </w:rPr>
              <w:t>Número:</w:t>
            </w:r>
          </w:p>
        </w:tc>
        <w:tc>
          <w:tcPr>
            <w:tcW w:w="5811" w:type="dxa"/>
            <w:tcBorders>
              <w:top w:val="single" w:sz="8" w:space="0" w:color="000000"/>
              <w:left w:val="single" w:sz="8" w:space="0" w:color="000000"/>
              <w:bottom w:val="single" w:sz="8" w:space="0" w:color="000000"/>
              <w:right w:val="single" w:sz="8" w:space="0" w:color="000000"/>
            </w:tcBorders>
          </w:tcPr>
          <w:p w14:paraId="445694BF" w14:textId="77777777" w:rsidR="00AD0515" w:rsidRDefault="00AD0515" w:rsidP="00BB7D85">
            <w:pPr>
              <w:spacing w:before="8" w:line="100" w:lineRule="exact"/>
              <w:rPr>
                <w:sz w:val="11"/>
                <w:szCs w:val="11"/>
              </w:rPr>
            </w:pPr>
          </w:p>
          <w:p w14:paraId="4895435F" w14:textId="77777777" w:rsidR="00AD0515" w:rsidRDefault="00AD0515" w:rsidP="00BB7D85">
            <w:pPr>
              <w:spacing w:line="200" w:lineRule="exact"/>
            </w:pPr>
          </w:p>
          <w:p w14:paraId="21466124" w14:textId="77777777" w:rsidR="00AD0515" w:rsidRDefault="00AD0515" w:rsidP="00BB7D85">
            <w:pPr>
              <w:ind w:left="124"/>
              <w:rPr>
                <w:rFonts w:ascii="Calibri" w:hAnsi="Calibri" w:cs="Calibri"/>
              </w:rPr>
            </w:pPr>
            <w:r>
              <w:rPr>
                <w:rFonts w:ascii="Calibri" w:hAnsi="Calibri" w:cs="Calibri"/>
                <w:b/>
                <w:i/>
                <w:color w:val="424242"/>
              </w:rPr>
              <w:t>RF-3</w:t>
            </w:r>
          </w:p>
        </w:tc>
      </w:tr>
      <w:tr w:rsidR="00AD0515" w:rsidRPr="00D8756E" w14:paraId="1C7AD17A" w14:textId="77777777" w:rsidTr="00BB7D85">
        <w:trPr>
          <w:trHeight w:hRule="exact" w:val="920"/>
        </w:trPr>
        <w:tc>
          <w:tcPr>
            <w:tcW w:w="2704" w:type="dxa"/>
            <w:tcBorders>
              <w:top w:val="single" w:sz="8" w:space="0" w:color="000000"/>
              <w:left w:val="single" w:sz="8" w:space="0" w:color="000000"/>
              <w:bottom w:val="single" w:sz="8" w:space="0" w:color="000000"/>
              <w:right w:val="single" w:sz="8" w:space="0" w:color="000000"/>
            </w:tcBorders>
            <w:shd w:val="clear" w:color="auto" w:fill="CCCCCC"/>
            <w:vAlign w:val="center"/>
          </w:tcPr>
          <w:p w14:paraId="162C6E5D" w14:textId="77777777" w:rsidR="00AD0515" w:rsidRDefault="00AD0515" w:rsidP="00BB7D85">
            <w:pPr>
              <w:spacing w:before="6" w:line="100" w:lineRule="exact"/>
              <w:rPr>
                <w:sz w:val="11"/>
                <w:szCs w:val="11"/>
              </w:rPr>
            </w:pPr>
          </w:p>
          <w:p w14:paraId="41929D4F" w14:textId="77777777" w:rsidR="00AD0515" w:rsidRDefault="00AD0515" w:rsidP="00BB7D85">
            <w:pPr>
              <w:spacing w:line="200" w:lineRule="exact"/>
            </w:pPr>
          </w:p>
          <w:p w14:paraId="30A9AA08" w14:textId="77777777" w:rsidR="00AD0515" w:rsidRDefault="00AD0515" w:rsidP="00BB7D85">
            <w:pPr>
              <w:ind w:left="714"/>
              <w:rPr>
                <w:rFonts w:ascii="Calibri" w:hAnsi="Calibri" w:cs="Calibri"/>
              </w:rPr>
            </w:pPr>
            <w:r>
              <w:rPr>
                <w:rFonts w:ascii="Calibri" w:hAnsi="Calibri" w:cs="Calibri"/>
                <w:i/>
                <w:color w:val="424242"/>
              </w:rPr>
              <w:t>Título:</w:t>
            </w:r>
          </w:p>
        </w:tc>
        <w:tc>
          <w:tcPr>
            <w:tcW w:w="5811" w:type="dxa"/>
            <w:tcBorders>
              <w:top w:val="single" w:sz="8" w:space="0" w:color="000000"/>
              <w:left w:val="single" w:sz="8" w:space="0" w:color="000000"/>
              <w:bottom w:val="single" w:sz="8" w:space="0" w:color="000000"/>
              <w:right w:val="single" w:sz="8" w:space="0" w:color="000000"/>
            </w:tcBorders>
          </w:tcPr>
          <w:p w14:paraId="77ECAF92" w14:textId="77777777" w:rsidR="00AD0515" w:rsidRDefault="00AD0515" w:rsidP="00BB7D85">
            <w:pPr>
              <w:spacing w:before="6" w:line="100" w:lineRule="exact"/>
              <w:rPr>
                <w:sz w:val="11"/>
                <w:szCs w:val="11"/>
              </w:rPr>
            </w:pPr>
          </w:p>
          <w:p w14:paraId="4E187CDC" w14:textId="77777777" w:rsidR="00AD0515" w:rsidRDefault="00AD0515" w:rsidP="00BB7D85">
            <w:pPr>
              <w:ind w:left="124"/>
              <w:rPr>
                <w:rFonts w:ascii="Calibri" w:hAnsi="Calibri" w:cs="Calibri"/>
              </w:rPr>
            </w:pPr>
            <w:r>
              <w:rPr>
                <w:rFonts w:ascii="Calibri" w:hAnsi="Calibri" w:cs="Calibri"/>
                <w:i/>
                <w:color w:val="424242"/>
              </w:rPr>
              <w:t>Generación de reportes contables de bodega</w:t>
            </w:r>
          </w:p>
        </w:tc>
      </w:tr>
      <w:tr w:rsidR="00AD0515" w:rsidRPr="00D8756E" w14:paraId="0905071C" w14:textId="77777777" w:rsidTr="00BB7D85">
        <w:trPr>
          <w:trHeight w:hRule="exact" w:val="1240"/>
        </w:trPr>
        <w:tc>
          <w:tcPr>
            <w:tcW w:w="2704" w:type="dxa"/>
            <w:tcBorders>
              <w:top w:val="single" w:sz="8" w:space="0" w:color="000000"/>
              <w:left w:val="single" w:sz="8" w:space="0" w:color="000000"/>
              <w:bottom w:val="single" w:sz="8" w:space="0" w:color="000000"/>
              <w:right w:val="single" w:sz="8" w:space="0" w:color="000000"/>
            </w:tcBorders>
            <w:shd w:val="clear" w:color="auto" w:fill="CCCCCC"/>
            <w:vAlign w:val="center"/>
          </w:tcPr>
          <w:p w14:paraId="2EC2E8B9" w14:textId="77777777" w:rsidR="00AD0515" w:rsidRDefault="00AD0515" w:rsidP="00BB7D85">
            <w:pPr>
              <w:spacing w:before="4" w:line="120" w:lineRule="exact"/>
              <w:rPr>
                <w:sz w:val="13"/>
                <w:szCs w:val="13"/>
              </w:rPr>
            </w:pPr>
          </w:p>
          <w:p w14:paraId="0666CBEA" w14:textId="77777777" w:rsidR="00AD0515" w:rsidRDefault="00AD0515" w:rsidP="00BB7D85">
            <w:pPr>
              <w:spacing w:line="200" w:lineRule="exact"/>
            </w:pPr>
          </w:p>
          <w:p w14:paraId="30A98728" w14:textId="77777777" w:rsidR="00AD0515" w:rsidRDefault="00AD0515" w:rsidP="00BB7D85">
            <w:pPr>
              <w:ind w:left="714"/>
              <w:rPr>
                <w:rFonts w:ascii="Calibri" w:hAnsi="Calibri" w:cs="Calibri"/>
              </w:rPr>
            </w:pPr>
            <w:r>
              <w:rPr>
                <w:rFonts w:ascii="Calibri" w:hAnsi="Calibri" w:cs="Calibri"/>
                <w:i/>
                <w:color w:val="424242"/>
                <w:spacing w:val="-20"/>
              </w:rPr>
              <w:t>T</w:t>
            </w:r>
            <w:r>
              <w:rPr>
                <w:rFonts w:ascii="Calibri" w:hAnsi="Calibri" w:cs="Calibri"/>
                <w:i/>
                <w:color w:val="424242"/>
                <w:spacing w:val="-5"/>
              </w:rPr>
              <w:t>e</w:t>
            </w:r>
            <w:r>
              <w:rPr>
                <w:rFonts w:ascii="Calibri" w:hAnsi="Calibri" w:cs="Calibri"/>
                <w:i/>
                <w:color w:val="424242"/>
                <w:spacing w:val="1"/>
              </w:rPr>
              <w:t>x</w:t>
            </w:r>
            <w:r>
              <w:rPr>
                <w:rFonts w:ascii="Calibri" w:hAnsi="Calibri" w:cs="Calibri"/>
                <w:i/>
                <w:color w:val="424242"/>
                <w:spacing w:val="-3"/>
              </w:rPr>
              <w:t>t</w:t>
            </w:r>
            <w:r>
              <w:rPr>
                <w:rFonts w:ascii="Calibri" w:hAnsi="Calibri" w:cs="Calibri"/>
                <w:i/>
                <w:color w:val="424242"/>
              </w:rPr>
              <w:t>o:</w:t>
            </w:r>
          </w:p>
        </w:tc>
        <w:tc>
          <w:tcPr>
            <w:tcW w:w="5811" w:type="dxa"/>
            <w:tcBorders>
              <w:top w:val="single" w:sz="8" w:space="0" w:color="000000"/>
              <w:left w:val="single" w:sz="8" w:space="0" w:color="000000"/>
              <w:bottom w:val="single" w:sz="8" w:space="0" w:color="000000"/>
              <w:right w:val="single" w:sz="8" w:space="0" w:color="000000"/>
            </w:tcBorders>
          </w:tcPr>
          <w:p w14:paraId="72B2D761" w14:textId="77777777" w:rsidR="00AD0515" w:rsidRDefault="00AD0515" w:rsidP="00BB7D85">
            <w:pPr>
              <w:spacing w:line="200" w:lineRule="exact"/>
            </w:pPr>
          </w:p>
          <w:p w14:paraId="51FD99E0" w14:textId="77777777" w:rsidR="00AD0515" w:rsidRDefault="00AD0515" w:rsidP="00BB7D85">
            <w:pPr>
              <w:ind w:left="124" w:right="303"/>
              <w:rPr>
                <w:rFonts w:ascii="Calibri" w:hAnsi="Calibri" w:cs="Calibri"/>
              </w:rPr>
            </w:pPr>
            <w:r w:rsidRPr="000C7742">
              <w:rPr>
                <w:rFonts w:ascii="Calibri" w:hAnsi="Calibri" w:cs="Calibri"/>
                <w:i/>
                <w:color w:val="424242"/>
              </w:rPr>
              <w:t xml:space="preserve">El sistema </w:t>
            </w:r>
            <w:r>
              <w:rPr>
                <w:rFonts w:ascii="Calibri" w:hAnsi="Calibri" w:cs="Calibri"/>
                <w:i/>
                <w:color w:val="424242"/>
              </w:rPr>
              <w:t>permitirá ver generar informes contables por ejemplo el inventario que se encuentra en bodega.</w:t>
            </w:r>
          </w:p>
        </w:tc>
      </w:tr>
      <w:tr w:rsidR="00AD0515" w14:paraId="068C4FD9" w14:textId="77777777" w:rsidTr="00BB7D85">
        <w:trPr>
          <w:trHeight w:hRule="exact" w:val="940"/>
        </w:trPr>
        <w:tc>
          <w:tcPr>
            <w:tcW w:w="2704" w:type="dxa"/>
            <w:tcBorders>
              <w:top w:val="single" w:sz="8" w:space="0" w:color="000000"/>
              <w:left w:val="single" w:sz="8" w:space="0" w:color="000000"/>
              <w:bottom w:val="single" w:sz="8" w:space="0" w:color="000000"/>
              <w:right w:val="single" w:sz="8" w:space="0" w:color="000000"/>
            </w:tcBorders>
            <w:shd w:val="clear" w:color="auto" w:fill="CCCCCC"/>
            <w:vAlign w:val="center"/>
          </w:tcPr>
          <w:p w14:paraId="20EE83C2" w14:textId="77777777" w:rsidR="00AD0515" w:rsidRDefault="00AD0515" w:rsidP="00BB7D85">
            <w:pPr>
              <w:spacing w:before="5" w:line="120" w:lineRule="exact"/>
              <w:rPr>
                <w:sz w:val="12"/>
                <w:szCs w:val="12"/>
              </w:rPr>
            </w:pPr>
          </w:p>
          <w:p w14:paraId="794160FF" w14:textId="77777777" w:rsidR="00AD0515" w:rsidRDefault="00AD0515" w:rsidP="00BB7D85">
            <w:pPr>
              <w:spacing w:line="200" w:lineRule="exact"/>
            </w:pPr>
          </w:p>
          <w:p w14:paraId="5C330754" w14:textId="77777777" w:rsidR="00AD0515" w:rsidRDefault="00AD0515" w:rsidP="00BB7D85">
            <w:pPr>
              <w:ind w:left="676" w:right="625"/>
              <w:rPr>
                <w:rFonts w:ascii="Calibri" w:hAnsi="Calibri" w:cs="Calibri"/>
              </w:rPr>
            </w:pPr>
            <w:r>
              <w:rPr>
                <w:rFonts w:ascii="Calibri" w:hAnsi="Calibri" w:cs="Calibri"/>
                <w:i/>
                <w:color w:val="424242"/>
              </w:rPr>
              <w:t>Tipo:</w:t>
            </w:r>
          </w:p>
        </w:tc>
        <w:tc>
          <w:tcPr>
            <w:tcW w:w="5811" w:type="dxa"/>
            <w:tcBorders>
              <w:top w:val="single" w:sz="8" w:space="0" w:color="000000"/>
              <w:left w:val="single" w:sz="8" w:space="0" w:color="000000"/>
              <w:bottom w:val="single" w:sz="8" w:space="0" w:color="000000"/>
              <w:right w:val="single" w:sz="8" w:space="0" w:color="000000"/>
            </w:tcBorders>
          </w:tcPr>
          <w:p w14:paraId="2CAD028D" w14:textId="77777777" w:rsidR="00AD0515" w:rsidRDefault="00AD0515" w:rsidP="00BB7D85">
            <w:pPr>
              <w:spacing w:before="5" w:line="120" w:lineRule="exact"/>
              <w:rPr>
                <w:sz w:val="12"/>
                <w:szCs w:val="12"/>
              </w:rPr>
            </w:pPr>
          </w:p>
          <w:p w14:paraId="04479752" w14:textId="77777777" w:rsidR="00AD0515" w:rsidRDefault="00AD0515" w:rsidP="00BB7D85">
            <w:pPr>
              <w:spacing w:line="200" w:lineRule="exact"/>
            </w:pPr>
          </w:p>
          <w:p w14:paraId="4984CBD4" w14:textId="77777777" w:rsidR="00AD0515" w:rsidRDefault="00AD0515" w:rsidP="00BB7D85">
            <w:pPr>
              <w:ind w:left="124"/>
              <w:rPr>
                <w:rFonts w:ascii="Calibri" w:hAnsi="Calibri" w:cs="Calibri"/>
              </w:rPr>
            </w:pPr>
            <w:r>
              <w:rPr>
                <w:rFonts w:ascii="Calibri" w:hAnsi="Calibri" w:cs="Calibri"/>
                <w:i/>
                <w:color w:val="424242"/>
                <w:spacing w:val="-3"/>
              </w:rPr>
              <w:t>F</w:t>
            </w:r>
            <w:r>
              <w:rPr>
                <w:rFonts w:ascii="Calibri" w:hAnsi="Calibri" w:cs="Calibri"/>
                <w:i/>
                <w:color w:val="424242"/>
              </w:rPr>
              <w:t>uncional - Da</w:t>
            </w:r>
            <w:r>
              <w:rPr>
                <w:rFonts w:ascii="Calibri" w:hAnsi="Calibri" w:cs="Calibri"/>
                <w:i/>
                <w:color w:val="424242"/>
                <w:spacing w:val="-3"/>
              </w:rPr>
              <w:t>t</w:t>
            </w:r>
            <w:r>
              <w:rPr>
                <w:rFonts w:ascii="Calibri" w:hAnsi="Calibri" w:cs="Calibri"/>
                <w:i/>
                <w:color w:val="424242"/>
              </w:rPr>
              <w:t>os</w:t>
            </w:r>
          </w:p>
        </w:tc>
      </w:tr>
      <w:tr w:rsidR="00AD0515" w:rsidRPr="00DF3B6B" w14:paraId="367CD3B5" w14:textId="77777777" w:rsidTr="00BB7D85">
        <w:trPr>
          <w:trHeight w:hRule="exact" w:val="2400"/>
        </w:trPr>
        <w:tc>
          <w:tcPr>
            <w:tcW w:w="2704" w:type="dxa"/>
            <w:tcBorders>
              <w:top w:val="single" w:sz="8" w:space="0" w:color="000000"/>
              <w:left w:val="single" w:sz="8" w:space="0" w:color="000000"/>
              <w:bottom w:val="single" w:sz="8" w:space="0" w:color="000000"/>
              <w:right w:val="single" w:sz="8" w:space="0" w:color="000000"/>
            </w:tcBorders>
            <w:shd w:val="clear" w:color="auto" w:fill="CCCCCC"/>
            <w:vAlign w:val="center"/>
          </w:tcPr>
          <w:p w14:paraId="4FDFE46A" w14:textId="77777777" w:rsidR="00AD0515" w:rsidRDefault="00AD0515" w:rsidP="00BB7D85">
            <w:pPr>
              <w:spacing w:before="3" w:line="120" w:lineRule="exact"/>
              <w:rPr>
                <w:sz w:val="12"/>
                <w:szCs w:val="12"/>
              </w:rPr>
            </w:pPr>
          </w:p>
          <w:p w14:paraId="5B4A9345" w14:textId="77777777" w:rsidR="00AD0515" w:rsidRDefault="00AD0515" w:rsidP="00BB7D85">
            <w:pPr>
              <w:spacing w:line="200" w:lineRule="exact"/>
            </w:pPr>
          </w:p>
          <w:p w14:paraId="570092F6" w14:textId="77777777" w:rsidR="00AD0515" w:rsidRDefault="00AD0515" w:rsidP="00BB7D85">
            <w:pPr>
              <w:ind w:left="714" w:right="98"/>
              <w:rPr>
                <w:rFonts w:ascii="Calibri" w:hAnsi="Calibri" w:cs="Calibri"/>
              </w:rPr>
            </w:pPr>
            <w:r>
              <w:rPr>
                <w:rFonts w:ascii="Calibri" w:hAnsi="Calibri" w:cs="Calibri"/>
                <w:i/>
                <w:color w:val="424242"/>
              </w:rPr>
              <w:t>D</w:t>
            </w:r>
            <w:r>
              <w:rPr>
                <w:rFonts w:ascii="Calibri" w:hAnsi="Calibri" w:cs="Calibri"/>
                <w:i/>
                <w:color w:val="424242"/>
                <w:spacing w:val="-1"/>
              </w:rPr>
              <w:t>e</w:t>
            </w:r>
            <w:r>
              <w:rPr>
                <w:rFonts w:ascii="Calibri" w:hAnsi="Calibri" w:cs="Calibri"/>
                <w:i/>
                <w:color w:val="424242"/>
                <w:spacing w:val="-3"/>
              </w:rPr>
              <w:t>t</w:t>
            </w:r>
            <w:r>
              <w:rPr>
                <w:rFonts w:ascii="Calibri" w:hAnsi="Calibri" w:cs="Calibri"/>
                <w:i/>
                <w:color w:val="424242"/>
              </w:rPr>
              <w:t>alles de requisi</w:t>
            </w:r>
            <w:r>
              <w:rPr>
                <w:rFonts w:ascii="Calibri" w:hAnsi="Calibri" w:cs="Calibri"/>
                <w:i/>
                <w:color w:val="424242"/>
                <w:spacing w:val="-3"/>
              </w:rPr>
              <w:t>t</w:t>
            </w:r>
            <w:r>
              <w:rPr>
                <w:rFonts w:ascii="Calibri" w:hAnsi="Calibri" w:cs="Calibri"/>
                <w:i/>
                <w:color w:val="424242"/>
              </w:rPr>
              <w:t>os y re</w:t>
            </w:r>
            <w:r>
              <w:rPr>
                <w:rFonts w:ascii="Calibri" w:hAnsi="Calibri" w:cs="Calibri"/>
                <w:i/>
                <w:color w:val="424242"/>
                <w:spacing w:val="-3"/>
              </w:rPr>
              <w:t>s</w:t>
            </w:r>
            <w:r>
              <w:rPr>
                <w:rFonts w:ascii="Calibri" w:hAnsi="Calibri" w:cs="Calibri"/>
                <w:i/>
                <w:color w:val="424242"/>
              </w:rPr>
              <w:t>tri</w:t>
            </w:r>
            <w:r>
              <w:rPr>
                <w:rFonts w:ascii="Calibri" w:hAnsi="Calibri" w:cs="Calibri"/>
                <w:i/>
                <w:color w:val="424242"/>
                <w:spacing w:val="-2"/>
              </w:rPr>
              <w:t>c</w:t>
            </w:r>
            <w:r>
              <w:rPr>
                <w:rFonts w:ascii="Calibri" w:hAnsi="Calibri" w:cs="Calibri"/>
                <w:i/>
                <w:color w:val="424242"/>
              </w:rPr>
              <w:t>ciones:</w:t>
            </w:r>
          </w:p>
        </w:tc>
        <w:tc>
          <w:tcPr>
            <w:tcW w:w="5811" w:type="dxa"/>
            <w:tcBorders>
              <w:top w:val="single" w:sz="8" w:space="0" w:color="000000"/>
              <w:left w:val="single" w:sz="8" w:space="0" w:color="000000"/>
              <w:bottom w:val="single" w:sz="8" w:space="0" w:color="000000"/>
              <w:right w:val="single" w:sz="8" w:space="0" w:color="000000"/>
            </w:tcBorders>
          </w:tcPr>
          <w:p w14:paraId="4C12B97D" w14:textId="77777777" w:rsidR="00AD0515" w:rsidRDefault="00AD0515" w:rsidP="00BB7D85">
            <w:pPr>
              <w:spacing w:before="3" w:line="120" w:lineRule="exact"/>
              <w:rPr>
                <w:sz w:val="12"/>
                <w:szCs w:val="12"/>
              </w:rPr>
            </w:pPr>
          </w:p>
          <w:p w14:paraId="0562CD40" w14:textId="77777777" w:rsidR="00AD0515" w:rsidRDefault="00AD0515" w:rsidP="00BB7D85">
            <w:pPr>
              <w:spacing w:line="200" w:lineRule="exact"/>
            </w:pPr>
          </w:p>
          <w:p w14:paraId="3A68C5C0" w14:textId="77777777" w:rsidR="00AD0515" w:rsidRDefault="00AD0515" w:rsidP="00AD0515">
            <w:pPr>
              <w:pStyle w:val="Prrafodelista"/>
              <w:numPr>
                <w:ilvl w:val="0"/>
                <w:numId w:val="9"/>
              </w:numPr>
              <w:jc w:val="both"/>
              <w:rPr>
                <w:rFonts w:ascii="Calibri" w:eastAsia="Calibri" w:hAnsi="Calibri" w:cs="Calibri"/>
                <w:i/>
                <w:color w:val="424242"/>
              </w:rPr>
            </w:pPr>
            <w:r>
              <w:rPr>
                <w:rFonts w:ascii="Calibri" w:eastAsia="Calibri" w:hAnsi="Calibri" w:cs="Calibri"/>
                <w:i/>
                <w:color w:val="424242"/>
              </w:rPr>
              <w:t>El sistema deberá emitir reportes de materiales y productos terminados en bodega.</w:t>
            </w:r>
          </w:p>
          <w:p w14:paraId="607724C0" w14:textId="77777777" w:rsidR="00AD0515" w:rsidRDefault="00AD0515" w:rsidP="00AD0515">
            <w:pPr>
              <w:pStyle w:val="Prrafodelista"/>
              <w:numPr>
                <w:ilvl w:val="0"/>
                <w:numId w:val="9"/>
              </w:numPr>
              <w:jc w:val="both"/>
              <w:rPr>
                <w:rFonts w:ascii="Calibri" w:eastAsia="Calibri" w:hAnsi="Calibri" w:cs="Calibri"/>
                <w:i/>
                <w:color w:val="424242"/>
              </w:rPr>
            </w:pPr>
            <w:r>
              <w:rPr>
                <w:rFonts w:ascii="Calibri" w:eastAsia="Calibri" w:hAnsi="Calibri" w:cs="Calibri"/>
                <w:i/>
                <w:color w:val="424242"/>
              </w:rPr>
              <w:t>El sistema deberá permitir agregar observaciones si desea el usuario antes de generar el reporte.</w:t>
            </w:r>
          </w:p>
          <w:p w14:paraId="55C9B6F6" w14:textId="77777777" w:rsidR="00AD0515" w:rsidRPr="00DF3B6B" w:rsidRDefault="00AD0515" w:rsidP="00AD0515">
            <w:pPr>
              <w:pStyle w:val="Prrafodelista"/>
              <w:numPr>
                <w:ilvl w:val="0"/>
                <w:numId w:val="9"/>
              </w:numPr>
              <w:jc w:val="both"/>
              <w:rPr>
                <w:rFonts w:ascii="Calibri" w:eastAsia="Calibri" w:hAnsi="Calibri" w:cs="Calibri"/>
                <w:i/>
                <w:color w:val="424242"/>
              </w:rPr>
            </w:pPr>
            <w:r>
              <w:rPr>
                <w:rFonts w:ascii="Calibri" w:eastAsia="Calibri" w:hAnsi="Calibri" w:cs="Calibri"/>
                <w:i/>
                <w:color w:val="424242"/>
              </w:rPr>
              <w:t>Deberá detallar la cantidad de cada tipo de material y producto disponibles.</w:t>
            </w:r>
          </w:p>
        </w:tc>
      </w:tr>
      <w:tr w:rsidR="00AD0515" w14:paraId="7399AE33" w14:textId="77777777" w:rsidTr="00BB7D85">
        <w:trPr>
          <w:trHeight w:hRule="exact" w:val="1520"/>
        </w:trPr>
        <w:tc>
          <w:tcPr>
            <w:tcW w:w="2704" w:type="dxa"/>
            <w:tcBorders>
              <w:top w:val="single" w:sz="8" w:space="0" w:color="000000"/>
              <w:left w:val="single" w:sz="8" w:space="0" w:color="000000"/>
              <w:bottom w:val="single" w:sz="8" w:space="0" w:color="000000"/>
              <w:right w:val="single" w:sz="8" w:space="0" w:color="000000"/>
            </w:tcBorders>
            <w:shd w:val="clear" w:color="auto" w:fill="CCCCCC"/>
            <w:vAlign w:val="center"/>
          </w:tcPr>
          <w:p w14:paraId="6DD2A683" w14:textId="77777777" w:rsidR="00AD0515" w:rsidRDefault="00AD0515" w:rsidP="00BB7D85">
            <w:pPr>
              <w:spacing w:before="6" w:line="120" w:lineRule="exact"/>
              <w:rPr>
                <w:sz w:val="12"/>
                <w:szCs w:val="12"/>
              </w:rPr>
            </w:pPr>
          </w:p>
          <w:p w14:paraId="454ACEAD" w14:textId="77777777" w:rsidR="00AD0515" w:rsidRDefault="00AD0515" w:rsidP="00BB7D85">
            <w:pPr>
              <w:spacing w:line="200" w:lineRule="exact"/>
            </w:pPr>
          </w:p>
          <w:p w14:paraId="61E789A7" w14:textId="77777777" w:rsidR="00AD0515" w:rsidRDefault="00AD0515" w:rsidP="00BB7D85">
            <w:pPr>
              <w:ind w:left="714" w:right="188"/>
              <w:rPr>
                <w:rFonts w:ascii="Calibri" w:hAnsi="Calibri" w:cs="Calibri"/>
              </w:rPr>
            </w:pPr>
            <w:r>
              <w:rPr>
                <w:rFonts w:ascii="Calibri" w:hAnsi="Calibri" w:cs="Calibri"/>
                <w:i/>
                <w:color w:val="424242"/>
                <w:spacing w:val="-4"/>
              </w:rPr>
              <w:t>F</w:t>
            </w:r>
            <w:r>
              <w:rPr>
                <w:rFonts w:ascii="Calibri" w:hAnsi="Calibri" w:cs="Calibri"/>
                <w:i/>
                <w:color w:val="424242"/>
              </w:rPr>
              <w:t>echa de r</w:t>
            </w:r>
            <w:r>
              <w:rPr>
                <w:rFonts w:ascii="Calibri" w:hAnsi="Calibri" w:cs="Calibri"/>
                <w:i/>
                <w:color w:val="424242"/>
                <w:spacing w:val="-2"/>
              </w:rPr>
              <w:t>e</w:t>
            </w:r>
            <w:r>
              <w:rPr>
                <w:rFonts w:ascii="Calibri" w:hAnsi="Calibri" w:cs="Calibri"/>
                <w:i/>
                <w:color w:val="424242"/>
              </w:rPr>
              <w:t>visión y versión:</w:t>
            </w:r>
          </w:p>
        </w:tc>
        <w:tc>
          <w:tcPr>
            <w:tcW w:w="5811" w:type="dxa"/>
            <w:tcBorders>
              <w:top w:val="single" w:sz="8" w:space="0" w:color="000000"/>
              <w:left w:val="single" w:sz="8" w:space="0" w:color="000000"/>
              <w:bottom w:val="single" w:sz="8" w:space="0" w:color="000000"/>
              <w:right w:val="single" w:sz="8" w:space="0" w:color="000000"/>
            </w:tcBorders>
          </w:tcPr>
          <w:p w14:paraId="0A98BE76" w14:textId="77777777" w:rsidR="00AD0515" w:rsidRDefault="00AD0515" w:rsidP="00BB7D85">
            <w:pPr>
              <w:spacing w:before="6" w:line="120" w:lineRule="exact"/>
              <w:rPr>
                <w:sz w:val="12"/>
                <w:szCs w:val="12"/>
              </w:rPr>
            </w:pPr>
          </w:p>
          <w:p w14:paraId="20CF72D6" w14:textId="77777777" w:rsidR="00AD0515" w:rsidRDefault="00AD0515" w:rsidP="00BB7D85">
            <w:pPr>
              <w:spacing w:line="200" w:lineRule="exact"/>
            </w:pPr>
          </w:p>
          <w:p w14:paraId="51753789" w14:textId="77777777" w:rsidR="00AD0515" w:rsidRDefault="00AD0515" w:rsidP="00BB7D85">
            <w:pPr>
              <w:ind w:left="124"/>
              <w:rPr>
                <w:rFonts w:ascii="Calibri" w:hAnsi="Calibri" w:cs="Calibri"/>
                <w:i/>
              </w:rPr>
            </w:pPr>
            <w:r>
              <w:rPr>
                <w:rFonts w:ascii="Calibri" w:hAnsi="Calibri" w:cs="Calibri"/>
                <w:i/>
              </w:rPr>
              <w:t>11/10/23</w:t>
            </w:r>
          </w:p>
          <w:p w14:paraId="18E05AAA" w14:textId="77777777" w:rsidR="00AD0515" w:rsidRPr="004D0608" w:rsidRDefault="00AD0515" w:rsidP="00BB7D85">
            <w:pPr>
              <w:ind w:left="124"/>
              <w:rPr>
                <w:rFonts w:ascii="Calibri" w:hAnsi="Calibri" w:cs="Calibri"/>
              </w:rPr>
            </w:pPr>
          </w:p>
          <w:p w14:paraId="7202E1B4" w14:textId="77777777" w:rsidR="00AD0515" w:rsidRDefault="00AD0515" w:rsidP="00BB7D85">
            <w:pPr>
              <w:ind w:left="124"/>
              <w:rPr>
                <w:rFonts w:ascii="Calibri" w:hAnsi="Calibri" w:cs="Calibri"/>
              </w:rPr>
            </w:pPr>
            <w:r>
              <w:rPr>
                <w:rFonts w:ascii="Calibri" w:hAnsi="Calibri" w:cs="Calibri"/>
                <w:i/>
                <w:spacing w:val="-12"/>
              </w:rPr>
              <w:t>V</w:t>
            </w:r>
            <w:r>
              <w:rPr>
                <w:rFonts w:ascii="Calibri" w:hAnsi="Calibri" w:cs="Calibri"/>
                <w:i/>
              </w:rPr>
              <w:t>ersión 1.0</w:t>
            </w:r>
          </w:p>
        </w:tc>
      </w:tr>
      <w:tr w:rsidR="00AD0515" w14:paraId="55846B8C" w14:textId="77777777" w:rsidTr="00BB7D85">
        <w:trPr>
          <w:trHeight w:hRule="exact" w:val="940"/>
        </w:trPr>
        <w:tc>
          <w:tcPr>
            <w:tcW w:w="2704" w:type="dxa"/>
            <w:tcBorders>
              <w:top w:val="single" w:sz="8" w:space="0" w:color="000000"/>
              <w:left w:val="single" w:sz="8" w:space="0" w:color="000000"/>
              <w:bottom w:val="single" w:sz="8" w:space="0" w:color="000000"/>
              <w:right w:val="single" w:sz="8" w:space="0" w:color="000000"/>
            </w:tcBorders>
            <w:shd w:val="clear" w:color="auto" w:fill="CCCCCC"/>
            <w:vAlign w:val="center"/>
          </w:tcPr>
          <w:p w14:paraId="69BCC573" w14:textId="77777777" w:rsidR="00AD0515" w:rsidRDefault="00AD0515" w:rsidP="00BB7D85">
            <w:pPr>
              <w:spacing w:before="10" w:line="120" w:lineRule="exact"/>
              <w:rPr>
                <w:sz w:val="12"/>
                <w:szCs w:val="12"/>
              </w:rPr>
            </w:pPr>
          </w:p>
          <w:p w14:paraId="09EFAE6A" w14:textId="77777777" w:rsidR="00AD0515" w:rsidRDefault="00AD0515" w:rsidP="00BB7D85">
            <w:pPr>
              <w:spacing w:line="200" w:lineRule="exact"/>
            </w:pPr>
          </w:p>
          <w:p w14:paraId="4B02BF9F" w14:textId="77777777" w:rsidR="00AD0515" w:rsidRDefault="00AD0515" w:rsidP="00BB7D85">
            <w:pPr>
              <w:ind w:left="714"/>
              <w:rPr>
                <w:rFonts w:ascii="Calibri" w:hAnsi="Calibri" w:cs="Calibri"/>
              </w:rPr>
            </w:pPr>
            <w:r>
              <w:rPr>
                <w:rFonts w:ascii="Calibri" w:hAnsi="Calibri" w:cs="Calibri"/>
                <w:i/>
                <w:color w:val="424242"/>
              </w:rPr>
              <w:t>Prioridad:</w:t>
            </w:r>
          </w:p>
        </w:tc>
        <w:tc>
          <w:tcPr>
            <w:tcW w:w="5811" w:type="dxa"/>
            <w:tcBorders>
              <w:top w:val="single" w:sz="8" w:space="0" w:color="000000"/>
              <w:left w:val="single" w:sz="8" w:space="0" w:color="000000"/>
              <w:bottom w:val="single" w:sz="8" w:space="0" w:color="000000"/>
              <w:right w:val="single" w:sz="8" w:space="0" w:color="000000"/>
            </w:tcBorders>
          </w:tcPr>
          <w:p w14:paraId="437E098F" w14:textId="77777777" w:rsidR="00AD0515" w:rsidRDefault="00AD0515" w:rsidP="00BB7D85">
            <w:pPr>
              <w:spacing w:before="10" w:line="120" w:lineRule="exact"/>
              <w:rPr>
                <w:sz w:val="12"/>
                <w:szCs w:val="12"/>
              </w:rPr>
            </w:pPr>
          </w:p>
          <w:p w14:paraId="554181C6" w14:textId="77777777" w:rsidR="00AD0515" w:rsidRDefault="00AD0515" w:rsidP="00BB7D85">
            <w:pPr>
              <w:spacing w:line="200" w:lineRule="exact"/>
            </w:pPr>
          </w:p>
          <w:p w14:paraId="4D1C6611" w14:textId="77777777" w:rsidR="00AD0515" w:rsidRDefault="00AD0515" w:rsidP="00BB7D85">
            <w:pPr>
              <w:ind w:left="124"/>
              <w:rPr>
                <w:rFonts w:ascii="Calibri" w:hAnsi="Calibri" w:cs="Calibri"/>
              </w:rPr>
            </w:pPr>
            <w:r>
              <w:rPr>
                <w:rFonts w:ascii="Calibri" w:hAnsi="Calibri" w:cs="Calibri"/>
                <w:i/>
                <w:color w:val="424242"/>
              </w:rPr>
              <w:t>Alta</w:t>
            </w:r>
          </w:p>
        </w:tc>
      </w:tr>
    </w:tbl>
    <w:p w14:paraId="541EBDBD" w14:textId="77777777" w:rsidR="00AD0515" w:rsidRDefault="00AD0515" w:rsidP="00AD0515">
      <w:pPr>
        <w:rPr>
          <w:rFonts w:ascii="Segoe UI" w:hAnsi="Segoe UI" w:cs="Segoe UI"/>
        </w:rPr>
      </w:pPr>
    </w:p>
    <w:p w14:paraId="3DE433EE" w14:textId="77777777" w:rsidR="00AD0515" w:rsidRDefault="00AD0515">
      <w:pPr>
        <w:suppressAutoHyphens w:val="0"/>
        <w:rPr>
          <w:b/>
          <w:bCs/>
        </w:rPr>
      </w:pPr>
    </w:p>
    <w:p w14:paraId="4F374E3B" w14:textId="77777777" w:rsidR="00AD0515" w:rsidRDefault="00AD0515">
      <w:pPr>
        <w:suppressAutoHyphens w:val="0"/>
        <w:rPr>
          <w:b/>
          <w:bCs/>
        </w:rPr>
      </w:pPr>
    </w:p>
    <w:p w14:paraId="61696F4F" w14:textId="77777777" w:rsidR="00AD0515" w:rsidRDefault="00AD0515">
      <w:pPr>
        <w:suppressAutoHyphens w:val="0"/>
        <w:rPr>
          <w:b/>
          <w:bCs/>
        </w:rPr>
      </w:pPr>
    </w:p>
    <w:p w14:paraId="446FAEB7" w14:textId="77777777" w:rsidR="00AD0515" w:rsidRDefault="00AD0515">
      <w:pPr>
        <w:suppressAutoHyphens w:val="0"/>
        <w:rPr>
          <w:b/>
          <w:bCs/>
        </w:rPr>
      </w:pPr>
    </w:p>
    <w:p w14:paraId="72783C26" w14:textId="77777777" w:rsidR="00AD0515" w:rsidRDefault="00AD0515">
      <w:pPr>
        <w:suppressAutoHyphens w:val="0"/>
        <w:rPr>
          <w:b/>
          <w:bCs/>
        </w:rPr>
      </w:pPr>
    </w:p>
    <w:p w14:paraId="20F998D6" w14:textId="77777777" w:rsidR="00AD0515" w:rsidRDefault="00AD0515">
      <w:pPr>
        <w:suppressAutoHyphens w:val="0"/>
        <w:rPr>
          <w:b/>
          <w:bCs/>
        </w:rPr>
      </w:pPr>
    </w:p>
    <w:p w14:paraId="33A9DDC8" w14:textId="77777777" w:rsidR="00AD0515" w:rsidRDefault="00AD0515">
      <w:pPr>
        <w:suppressAutoHyphens w:val="0"/>
        <w:rPr>
          <w:b/>
          <w:bCs/>
        </w:rPr>
      </w:pPr>
    </w:p>
    <w:p w14:paraId="2CD271CE" w14:textId="77777777" w:rsidR="00AD0515" w:rsidRDefault="00AD0515">
      <w:pPr>
        <w:suppressAutoHyphens w:val="0"/>
        <w:rPr>
          <w:b/>
          <w:bCs/>
        </w:rPr>
      </w:pPr>
    </w:p>
    <w:p w14:paraId="553CACCD" w14:textId="77777777" w:rsidR="00AD0515" w:rsidRDefault="00AD0515">
      <w:pPr>
        <w:suppressAutoHyphens w:val="0"/>
        <w:rPr>
          <w:b/>
          <w:bCs/>
        </w:rPr>
      </w:pPr>
    </w:p>
    <w:p w14:paraId="016DD43E" w14:textId="77777777" w:rsidR="00AD0515" w:rsidRDefault="00AD0515">
      <w:pPr>
        <w:suppressAutoHyphens w:val="0"/>
        <w:rPr>
          <w:b/>
          <w:bCs/>
        </w:rPr>
      </w:pPr>
    </w:p>
    <w:p w14:paraId="14CB7F34" w14:textId="77777777" w:rsidR="00AD0515" w:rsidRDefault="00AD0515">
      <w:pPr>
        <w:suppressAutoHyphens w:val="0"/>
        <w:rPr>
          <w:b/>
          <w:bCs/>
        </w:rPr>
      </w:pPr>
    </w:p>
    <w:p w14:paraId="50BB82F0" w14:textId="77777777" w:rsidR="00AD0515" w:rsidRDefault="00AD0515">
      <w:pPr>
        <w:suppressAutoHyphens w:val="0"/>
        <w:rPr>
          <w:b/>
          <w:bCs/>
        </w:rPr>
      </w:pPr>
    </w:p>
    <w:p w14:paraId="0A1CE791" w14:textId="77777777" w:rsidR="00AD0515" w:rsidRDefault="00AD0515">
      <w:pPr>
        <w:suppressAutoHyphens w:val="0"/>
        <w:rPr>
          <w:b/>
          <w:bCs/>
        </w:rPr>
      </w:pPr>
    </w:p>
    <w:p w14:paraId="30BDDA84" w14:textId="77777777" w:rsidR="00AD0515" w:rsidRDefault="00AD0515">
      <w:pPr>
        <w:suppressAutoHyphens w:val="0"/>
        <w:rPr>
          <w:b/>
          <w:bCs/>
        </w:rPr>
      </w:pPr>
    </w:p>
    <w:p w14:paraId="62CB65F8" w14:textId="77777777" w:rsidR="00AD0515" w:rsidRDefault="00AD0515">
      <w:pPr>
        <w:suppressAutoHyphens w:val="0"/>
        <w:rPr>
          <w:b/>
          <w:bCs/>
        </w:rPr>
      </w:pPr>
    </w:p>
    <w:p w14:paraId="00AEF3E1" w14:textId="77777777" w:rsidR="00AD0515" w:rsidRDefault="00AD0515">
      <w:pPr>
        <w:suppressAutoHyphens w:val="0"/>
        <w:rPr>
          <w:b/>
          <w:bCs/>
        </w:rPr>
      </w:pPr>
    </w:p>
    <w:p w14:paraId="5BD49977" w14:textId="77777777" w:rsidR="00AD0515" w:rsidRDefault="00AD0515">
      <w:pPr>
        <w:suppressAutoHyphens w:val="0"/>
        <w:rPr>
          <w:b/>
          <w:bCs/>
        </w:rPr>
      </w:pPr>
    </w:p>
    <w:p w14:paraId="3D296902" w14:textId="77777777" w:rsidR="00AD0515" w:rsidRDefault="00AD0515">
      <w:pPr>
        <w:suppressAutoHyphens w:val="0"/>
        <w:rPr>
          <w:b/>
          <w:bCs/>
        </w:rPr>
      </w:pPr>
    </w:p>
    <w:p w14:paraId="5050F9F6" w14:textId="77777777" w:rsidR="00AD0515" w:rsidRDefault="00AD0515">
      <w:pPr>
        <w:suppressAutoHyphens w:val="0"/>
        <w:rPr>
          <w:b/>
          <w:bCs/>
        </w:rPr>
      </w:pPr>
    </w:p>
    <w:p w14:paraId="7C747663" w14:textId="77777777" w:rsidR="00AD0515" w:rsidRDefault="00AD0515">
      <w:pPr>
        <w:suppressAutoHyphens w:val="0"/>
        <w:rPr>
          <w:b/>
          <w:bCs/>
        </w:rPr>
      </w:pPr>
    </w:p>
    <w:p w14:paraId="51ED2E18" w14:textId="77777777" w:rsidR="00AD0515" w:rsidRDefault="00AD0515">
      <w:pPr>
        <w:suppressAutoHyphens w:val="0"/>
        <w:rPr>
          <w:b/>
          <w:bCs/>
        </w:rPr>
      </w:pPr>
    </w:p>
    <w:p w14:paraId="1FCF77CA" w14:textId="77777777" w:rsidR="00AD0515" w:rsidRDefault="00AD0515">
      <w:pPr>
        <w:suppressAutoHyphens w:val="0"/>
        <w:rPr>
          <w:b/>
          <w:bCs/>
        </w:rPr>
      </w:pPr>
    </w:p>
    <w:p w14:paraId="4ABD950C" w14:textId="77777777" w:rsidR="00AD0515" w:rsidRDefault="00AD0515">
      <w:pPr>
        <w:suppressAutoHyphens w:val="0"/>
        <w:rPr>
          <w:b/>
          <w:bCs/>
        </w:rPr>
      </w:pPr>
    </w:p>
    <w:p w14:paraId="6D86B9F4" w14:textId="77777777" w:rsidR="00AD0515" w:rsidRDefault="00AD0515">
      <w:pPr>
        <w:suppressAutoHyphens w:val="0"/>
        <w:rPr>
          <w:b/>
          <w:bCs/>
        </w:rPr>
      </w:pPr>
    </w:p>
    <w:p w14:paraId="53C28306" w14:textId="77777777" w:rsidR="00AD0515" w:rsidRDefault="00AD0515">
      <w:pPr>
        <w:suppressAutoHyphens w:val="0"/>
        <w:rPr>
          <w:b/>
          <w:bCs/>
        </w:rPr>
      </w:pPr>
    </w:p>
    <w:p w14:paraId="18DBDFE0" w14:textId="77777777" w:rsidR="00AD0515" w:rsidRDefault="00AD0515">
      <w:pPr>
        <w:suppressAutoHyphens w:val="0"/>
        <w:rPr>
          <w:b/>
          <w:bCs/>
        </w:rPr>
      </w:pPr>
    </w:p>
    <w:p w14:paraId="11EEECA8" w14:textId="77777777" w:rsidR="00AD0515" w:rsidRDefault="00AD0515">
      <w:pPr>
        <w:suppressAutoHyphens w:val="0"/>
        <w:rPr>
          <w:b/>
          <w:bCs/>
        </w:rPr>
      </w:pPr>
    </w:p>
    <w:p w14:paraId="23BF5B5C" w14:textId="77777777" w:rsidR="00AD0515" w:rsidRDefault="00AD0515">
      <w:pPr>
        <w:suppressAutoHyphens w:val="0"/>
        <w:rPr>
          <w:b/>
          <w:bCs/>
        </w:rPr>
      </w:pPr>
    </w:p>
    <w:p w14:paraId="1ECEE64A" w14:textId="77777777" w:rsidR="00AD0515" w:rsidRDefault="00AD0515">
      <w:pPr>
        <w:suppressAutoHyphens w:val="0"/>
        <w:rPr>
          <w:b/>
          <w:bCs/>
        </w:rPr>
      </w:pPr>
    </w:p>
    <w:p w14:paraId="479AE6B7" w14:textId="77777777" w:rsidR="00AD0515" w:rsidRDefault="00AD0515">
      <w:pPr>
        <w:suppressAutoHyphens w:val="0"/>
        <w:rPr>
          <w:b/>
          <w:bCs/>
        </w:rPr>
      </w:pPr>
    </w:p>
    <w:p w14:paraId="1F88969D" w14:textId="77777777" w:rsidR="00AD0515" w:rsidRDefault="00AD0515">
      <w:pPr>
        <w:suppressAutoHyphens w:val="0"/>
        <w:rPr>
          <w:b/>
          <w:bCs/>
        </w:rPr>
      </w:pPr>
    </w:p>
    <w:p w14:paraId="5C205CE8" w14:textId="77777777" w:rsidR="00AD0515" w:rsidRDefault="00AD0515">
      <w:pPr>
        <w:suppressAutoHyphens w:val="0"/>
        <w:rPr>
          <w:b/>
          <w:bCs/>
        </w:rPr>
      </w:pPr>
    </w:p>
    <w:p w14:paraId="6A84F4AA" w14:textId="77777777" w:rsidR="00AD0515" w:rsidRDefault="00AD0515">
      <w:pPr>
        <w:suppressAutoHyphens w:val="0"/>
        <w:rPr>
          <w:b/>
          <w:bCs/>
        </w:rPr>
      </w:pPr>
    </w:p>
    <w:p w14:paraId="70BA20B7" w14:textId="77777777" w:rsidR="00AD0515" w:rsidRDefault="00AD0515" w:rsidP="00794856">
      <w:pPr>
        <w:pStyle w:val="Ttulo3"/>
      </w:pPr>
      <w:bookmarkStart w:id="38" w:name="_Toc150342304"/>
      <w:r>
        <w:t>Requerimientos no funcionales – MODULO BODEGUERO</w:t>
      </w:r>
      <w:bookmarkEnd w:id="38"/>
    </w:p>
    <w:tbl>
      <w:tblPr>
        <w:tblW w:w="9923" w:type="dxa"/>
        <w:jc w:val="center"/>
        <w:tblLayout w:type="fixed"/>
        <w:tblCellMar>
          <w:left w:w="0" w:type="dxa"/>
          <w:right w:w="0" w:type="dxa"/>
        </w:tblCellMar>
        <w:tblLook w:val="01E0" w:firstRow="1" w:lastRow="1" w:firstColumn="1" w:lastColumn="1" w:noHBand="0" w:noVBand="0"/>
      </w:tblPr>
      <w:tblGrid>
        <w:gridCol w:w="2552"/>
        <w:gridCol w:w="7371"/>
      </w:tblGrid>
      <w:tr w:rsidR="00AD0515" w14:paraId="36E83D25" w14:textId="77777777" w:rsidTr="00BB7D85">
        <w:trPr>
          <w:trHeight w:hRule="exact" w:val="597"/>
          <w:jc w:val="center"/>
        </w:trPr>
        <w:tc>
          <w:tcPr>
            <w:tcW w:w="2552" w:type="dxa"/>
            <w:tcBorders>
              <w:top w:val="single" w:sz="8" w:space="0" w:color="000000"/>
              <w:left w:val="single" w:sz="8" w:space="0" w:color="000000"/>
              <w:bottom w:val="single" w:sz="8" w:space="0" w:color="000000"/>
              <w:right w:val="single" w:sz="8" w:space="0" w:color="000000"/>
            </w:tcBorders>
            <w:shd w:val="clear" w:color="auto" w:fill="CCCCCC"/>
          </w:tcPr>
          <w:p w14:paraId="2F85F874" w14:textId="77777777" w:rsidR="00AD0515" w:rsidRDefault="00AD0515" w:rsidP="00BB7D85">
            <w:pPr>
              <w:spacing w:before="1" w:line="120" w:lineRule="exact"/>
              <w:jc w:val="center"/>
              <w:rPr>
                <w:sz w:val="13"/>
                <w:szCs w:val="13"/>
              </w:rPr>
            </w:pPr>
          </w:p>
          <w:p w14:paraId="41994A3D" w14:textId="77777777" w:rsidR="00AD0515" w:rsidRDefault="00AD0515" w:rsidP="00BB7D85">
            <w:pPr>
              <w:jc w:val="center"/>
              <w:rPr>
                <w:rFonts w:ascii="Calibri" w:eastAsia="Calibri" w:hAnsi="Calibri" w:cs="Calibri"/>
              </w:rPr>
            </w:pPr>
            <w:r>
              <w:rPr>
                <w:rFonts w:ascii="Calibri" w:eastAsia="Calibri" w:hAnsi="Calibri" w:cs="Calibri"/>
                <w:i/>
              </w:rPr>
              <w:t>Número:</w:t>
            </w:r>
          </w:p>
        </w:tc>
        <w:tc>
          <w:tcPr>
            <w:tcW w:w="7371" w:type="dxa"/>
            <w:tcBorders>
              <w:top w:val="single" w:sz="8" w:space="0" w:color="000000"/>
              <w:left w:val="single" w:sz="8" w:space="0" w:color="000000"/>
              <w:bottom w:val="single" w:sz="8" w:space="0" w:color="000000"/>
              <w:right w:val="single" w:sz="8" w:space="0" w:color="000000"/>
            </w:tcBorders>
          </w:tcPr>
          <w:p w14:paraId="30C1E6AB" w14:textId="77777777" w:rsidR="00AD0515" w:rsidRDefault="00AD0515" w:rsidP="00BB7D85">
            <w:pPr>
              <w:spacing w:before="1" w:line="120" w:lineRule="exact"/>
              <w:rPr>
                <w:sz w:val="13"/>
                <w:szCs w:val="13"/>
              </w:rPr>
            </w:pPr>
          </w:p>
          <w:p w14:paraId="19BB062A" w14:textId="77777777" w:rsidR="00AD0515" w:rsidRDefault="00AD0515" w:rsidP="00BB7D85">
            <w:pPr>
              <w:rPr>
                <w:rFonts w:ascii="Calibri" w:eastAsia="Calibri" w:hAnsi="Calibri" w:cs="Calibri"/>
              </w:rPr>
            </w:pPr>
            <w:r>
              <w:t xml:space="preserve">    </w:t>
            </w:r>
            <w:r>
              <w:rPr>
                <w:rFonts w:ascii="Calibri" w:eastAsia="Calibri" w:hAnsi="Calibri" w:cs="Calibri"/>
                <w:b/>
                <w:i/>
              </w:rPr>
              <w:t>RNF-1</w:t>
            </w:r>
          </w:p>
        </w:tc>
      </w:tr>
      <w:tr w:rsidR="00AD0515" w14:paraId="4CE597AD" w14:textId="77777777" w:rsidTr="00BB7D85">
        <w:trPr>
          <w:trHeight w:hRule="exact" w:val="497"/>
          <w:jc w:val="center"/>
        </w:trPr>
        <w:tc>
          <w:tcPr>
            <w:tcW w:w="2552" w:type="dxa"/>
            <w:tcBorders>
              <w:top w:val="single" w:sz="8" w:space="0" w:color="000000"/>
              <w:left w:val="single" w:sz="8" w:space="0" w:color="000000"/>
              <w:bottom w:val="single" w:sz="8" w:space="0" w:color="000000"/>
              <w:right w:val="single" w:sz="8" w:space="0" w:color="000000"/>
            </w:tcBorders>
            <w:shd w:val="clear" w:color="auto" w:fill="CCCCCC"/>
          </w:tcPr>
          <w:p w14:paraId="067E7DA6" w14:textId="77777777" w:rsidR="00AD0515" w:rsidRDefault="00AD0515" w:rsidP="00BB7D85">
            <w:pPr>
              <w:jc w:val="center"/>
              <w:rPr>
                <w:rFonts w:ascii="Calibri" w:eastAsia="Calibri" w:hAnsi="Calibri" w:cs="Calibri"/>
              </w:rPr>
            </w:pPr>
            <w:r>
              <w:rPr>
                <w:rFonts w:ascii="Calibri" w:eastAsia="Calibri" w:hAnsi="Calibri" w:cs="Calibri"/>
                <w:i/>
              </w:rPr>
              <w:t>Título:</w:t>
            </w:r>
          </w:p>
        </w:tc>
        <w:tc>
          <w:tcPr>
            <w:tcW w:w="7371" w:type="dxa"/>
            <w:tcBorders>
              <w:top w:val="single" w:sz="8" w:space="0" w:color="000000"/>
              <w:left w:val="single" w:sz="8" w:space="0" w:color="000000"/>
              <w:bottom w:val="single" w:sz="8" w:space="0" w:color="000000"/>
              <w:right w:val="single" w:sz="8" w:space="0" w:color="000000"/>
            </w:tcBorders>
            <w:hideMark/>
          </w:tcPr>
          <w:p w14:paraId="3DA70E8A" w14:textId="77777777" w:rsidR="00AD0515" w:rsidRDefault="00AD0515" w:rsidP="00BB7D85">
            <w:pPr>
              <w:tabs>
                <w:tab w:val="left" w:pos="2028"/>
              </w:tabs>
              <w:spacing w:before="88"/>
              <w:ind w:left="124"/>
              <w:rPr>
                <w:rFonts w:ascii="Calibri" w:eastAsia="Calibri" w:hAnsi="Calibri" w:cs="Calibri"/>
              </w:rPr>
            </w:pPr>
            <w:r>
              <w:rPr>
                <w:rFonts w:ascii="Calibri" w:eastAsia="Calibri" w:hAnsi="Calibri" w:cs="Calibri"/>
                <w:i/>
              </w:rPr>
              <w:t>Eficiencia</w:t>
            </w:r>
            <w:r>
              <w:rPr>
                <w:rFonts w:ascii="Calibri" w:eastAsia="Calibri" w:hAnsi="Calibri" w:cs="Calibri"/>
                <w:i/>
              </w:rPr>
              <w:tab/>
            </w:r>
          </w:p>
        </w:tc>
      </w:tr>
      <w:tr w:rsidR="00AD0515" w14:paraId="04A21C63" w14:textId="77777777" w:rsidTr="00BB7D85">
        <w:trPr>
          <w:trHeight w:hRule="exact" w:val="1066"/>
          <w:jc w:val="center"/>
        </w:trPr>
        <w:tc>
          <w:tcPr>
            <w:tcW w:w="2552" w:type="dxa"/>
            <w:tcBorders>
              <w:top w:val="single" w:sz="8" w:space="0" w:color="000000"/>
              <w:left w:val="single" w:sz="8" w:space="0" w:color="000000"/>
              <w:bottom w:val="single" w:sz="8" w:space="0" w:color="000000"/>
              <w:right w:val="single" w:sz="8" w:space="0" w:color="000000"/>
            </w:tcBorders>
            <w:shd w:val="clear" w:color="auto" w:fill="CCCCCC"/>
          </w:tcPr>
          <w:p w14:paraId="1EF8B5FF" w14:textId="77777777" w:rsidR="00AD0515" w:rsidRDefault="00AD0515" w:rsidP="00BB7D85">
            <w:pPr>
              <w:spacing w:before="6" w:line="120" w:lineRule="exact"/>
              <w:jc w:val="center"/>
              <w:rPr>
                <w:sz w:val="12"/>
                <w:szCs w:val="12"/>
              </w:rPr>
            </w:pPr>
          </w:p>
          <w:p w14:paraId="466AAB90" w14:textId="77777777" w:rsidR="00AD0515" w:rsidRDefault="00AD0515" w:rsidP="00BB7D85">
            <w:pPr>
              <w:spacing w:line="200" w:lineRule="exact"/>
              <w:jc w:val="center"/>
            </w:pPr>
          </w:p>
          <w:p w14:paraId="0544886F" w14:textId="77777777" w:rsidR="00AD0515" w:rsidRDefault="00AD0515" w:rsidP="00BB7D85">
            <w:pPr>
              <w:ind w:left="129"/>
              <w:jc w:val="center"/>
              <w:rPr>
                <w:rFonts w:ascii="Calibri" w:eastAsia="Calibri" w:hAnsi="Calibri" w:cs="Calibri"/>
              </w:rPr>
            </w:pPr>
            <w:r>
              <w:rPr>
                <w:rFonts w:ascii="Calibri" w:eastAsia="Calibri" w:hAnsi="Calibri" w:cs="Calibri"/>
                <w:i/>
                <w:spacing w:val="-20"/>
              </w:rPr>
              <w:t>T</w:t>
            </w:r>
            <w:r>
              <w:rPr>
                <w:rFonts w:ascii="Calibri" w:eastAsia="Calibri" w:hAnsi="Calibri" w:cs="Calibri"/>
                <w:i/>
                <w:spacing w:val="-5"/>
              </w:rPr>
              <w:t>e</w:t>
            </w:r>
            <w:r>
              <w:rPr>
                <w:rFonts w:ascii="Calibri" w:eastAsia="Calibri" w:hAnsi="Calibri" w:cs="Calibri"/>
                <w:i/>
                <w:spacing w:val="1"/>
              </w:rPr>
              <w:t>x</w:t>
            </w:r>
            <w:r>
              <w:rPr>
                <w:rFonts w:ascii="Calibri" w:eastAsia="Calibri" w:hAnsi="Calibri" w:cs="Calibri"/>
                <w:i/>
                <w:spacing w:val="-3"/>
              </w:rPr>
              <w:t>t</w:t>
            </w:r>
            <w:r>
              <w:rPr>
                <w:rFonts w:ascii="Calibri" w:eastAsia="Calibri" w:hAnsi="Calibri" w:cs="Calibri"/>
                <w:i/>
              </w:rPr>
              <w:t>o:</w:t>
            </w:r>
          </w:p>
        </w:tc>
        <w:tc>
          <w:tcPr>
            <w:tcW w:w="7371" w:type="dxa"/>
            <w:tcBorders>
              <w:top w:val="single" w:sz="8" w:space="0" w:color="000000"/>
              <w:left w:val="single" w:sz="8" w:space="0" w:color="000000"/>
              <w:bottom w:val="single" w:sz="8" w:space="0" w:color="000000"/>
              <w:right w:val="single" w:sz="8" w:space="0" w:color="000000"/>
            </w:tcBorders>
            <w:hideMark/>
          </w:tcPr>
          <w:p w14:paraId="3132CAFD" w14:textId="77777777" w:rsidR="00AD0515" w:rsidRDefault="00AD0515" w:rsidP="00BB7D85">
            <w:pPr>
              <w:spacing w:before="86"/>
              <w:ind w:left="124"/>
              <w:rPr>
                <w:rFonts w:ascii="Calibri" w:eastAsia="Calibri" w:hAnsi="Calibri" w:cs="Calibri"/>
              </w:rPr>
            </w:pPr>
            <w:r>
              <w:rPr>
                <w:rFonts w:ascii="Calibri" w:eastAsia="Calibri" w:hAnsi="Calibri" w:cs="Calibri"/>
                <w:i/>
              </w:rPr>
              <w:t>El sistema deberá proporcionar la información detallada de los errores.</w:t>
            </w:r>
          </w:p>
        </w:tc>
      </w:tr>
      <w:tr w:rsidR="00AD0515" w14:paraId="015C3754" w14:textId="77777777" w:rsidTr="00BB7D85">
        <w:trPr>
          <w:trHeight w:hRule="exact" w:val="556"/>
          <w:jc w:val="center"/>
        </w:trPr>
        <w:tc>
          <w:tcPr>
            <w:tcW w:w="2552" w:type="dxa"/>
            <w:tcBorders>
              <w:top w:val="single" w:sz="8" w:space="0" w:color="000000"/>
              <w:left w:val="single" w:sz="8" w:space="0" w:color="000000"/>
              <w:bottom w:val="single" w:sz="8" w:space="0" w:color="000000"/>
              <w:right w:val="single" w:sz="8" w:space="0" w:color="000000"/>
            </w:tcBorders>
            <w:shd w:val="clear" w:color="auto" w:fill="CCCCCC"/>
          </w:tcPr>
          <w:p w14:paraId="5A27B896" w14:textId="77777777" w:rsidR="00AD0515" w:rsidRDefault="00AD0515" w:rsidP="00BB7D85">
            <w:pPr>
              <w:spacing w:before="4" w:line="120" w:lineRule="exact"/>
              <w:jc w:val="center"/>
              <w:rPr>
                <w:sz w:val="12"/>
                <w:szCs w:val="12"/>
              </w:rPr>
            </w:pPr>
          </w:p>
          <w:p w14:paraId="40E13C4B" w14:textId="77777777" w:rsidR="00AD0515" w:rsidRDefault="00AD0515" w:rsidP="00BB7D85">
            <w:pPr>
              <w:jc w:val="center"/>
              <w:rPr>
                <w:rFonts w:ascii="Calibri" w:eastAsia="Calibri" w:hAnsi="Calibri" w:cs="Calibri"/>
              </w:rPr>
            </w:pPr>
            <w:r>
              <w:rPr>
                <w:rFonts w:ascii="Calibri" w:eastAsia="Calibri" w:hAnsi="Calibri" w:cs="Calibri"/>
                <w:i/>
              </w:rPr>
              <w:t>Tipo:</w:t>
            </w:r>
          </w:p>
        </w:tc>
        <w:tc>
          <w:tcPr>
            <w:tcW w:w="7371" w:type="dxa"/>
            <w:tcBorders>
              <w:top w:val="single" w:sz="8" w:space="0" w:color="000000"/>
              <w:left w:val="single" w:sz="8" w:space="0" w:color="000000"/>
              <w:bottom w:val="single" w:sz="8" w:space="0" w:color="000000"/>
              <w:right w:val="single" w:sz="8" w:space="0" w:color="000000"/>
            </w:tcBorders>
            <w:hideMark/>
          </w:tcPr>
          <w:p w14:paraId="1BD2CF02" w14:textId="77777777" w:rsidR="00AD0515" w:rsidRDefault="00AD0515" w:rsidP="00BB7D85">
            <w:pPr>
              <w:spacing w:before="84"/>
              <w:ind w:left="124"/>
              <w:rPr>
                <w:rFonts w:ascii="Calibri" w:eastAsia="Calibri" w:hAnsi="Calibri" w:cs="Calibri"/>
              </w:rPr>
            </w:pPr>
            <w:r>
              <w:rPr>
                <w:rFonts w:ascii="Calibri" w:eastAsia="Calibri" w:hAnsi="Calibri" w:cs="Calibri"/>
                <w:i/>
                <w:spacing w:val="-3"/>
              </w:rPr>
              <w:t>No F</w:t>
            </w:r>
            <w:r>
              <w:rPr>
                <w:rFonts w:ascii="Calibri" w:eastAsia="Calibri" w:hAnsi="Calibri" w:cs="Calibri"/>
                <w:i/>
              </w:rPr>
              <w:t xml:space="preserve">uncional – Eficiencia </w:t>
            </w:r>
          </w:p>
        </w:tc>
      </w:tr>
      <w:tr w:rsidR="00AD0515" w14:paraId="4B57FF9C" w14:textId="77777777" w:rsidTr="00BB7D85">
        <w:trPr>
          <w:trHeight w:hRule="exact" w:val="3573"/>
          <w:jc w:val="center"/>
        </w:trPr>
        <w:tc>
          <w:tcPr>
            <w:tcW w:w="2552" w:type="dxa"/>
            <w:tcBorders>
              <w:top w:val="single" w:sz="8" w:space="0" w:color="000000"/>
              <w:left w:val="single" w:sz="8" w:space="0" w:color="000000"/>
              <w:bottom w:val="single" w:sz="8" w:space="0" w:color="000000"/>
              <w:right w:val="single" w:sz="8" w:space="0" w:color="000000"/>
            </w:tcBorders>
            <w:shd w:val="clear" w:color="auto" w:fill="CCCCCC"/>
          </w:tcPr>
          <w:p w14:paraId="49C33C73" w14:textId="77777777" w:rsidR="00AD0515" w:rsidRDefault="00AD0515" w:rsidP="00BB7D85">
            <w:pPr>
              <w:spacing w:before="2" w:line="120" w:lineRule="exact"/>
              <w:jc w:val="center"/>
              <w:rPr>
                <w:sz w:val="12"/>
                <w:szCs w:val="12"/>
              </w:rPr>
            </w:pPr>
          </w:p>
          <w:p w14:paraId="61F2E4B0" w14:textId="77777777" w:rsidR="00AD0515" w:rsidRDefault="00AD0515" w:rsidP="00BB7D85">
            <w:pPr>
              <w:ind w:right="410"/>
              <w:jc w:val="center"/>
              <w:rPr>
                <w:rFonts w:ascii="Calibri" w:eastAsia="Calibri" w:hAnsi="Calibri" w:cs="Calibri"/>
              </w:rPr>
            </w:pPr>
            <w:r>
              <w:rPr>
                <w:rFonts w:ascii="Calibri" w:eastAsia="Calibri" w:hAnsi="Calibri" w:cs="Calibri"/>
                <w:i/>
              </w:rPr>
              <w:t xml:space="preserve">  D</w:t>
            </w:r>
            <w:r>
              <w:rPr>
                <w:rFonts w:ascii="Calibri" w:eastAsia="Calibri" w:hAnsi="Calibri" w:cs="Calibri"/>
                <w:i/>
                <w:spacing w:val="-1"/>
              </w:rPr>
              <w:t>e</w:t>
            </w:r>
            <w:r>
              <w:rPr>
                <w:rFonts w:ascii="Calibri" w:eastAsia="Calibri" w:hAnsi="Calibri" w:cs="Calibri"/>
                <w:i/>
                <w:spacing w:val="-3"/>
              </w:rPr>
              <w:t>t</w:t>
            </w:r>
            <w:r>
              <w:rPr>
                <w:rFonts w:ascii="Calibri" w:eastAsia="Calibri" w:hAnsi="Calibri" w:cs="Calibri"/>
                <w:i/>
              </w:rPr>
              <w:t>alles de requisi</w:t>
            </w:r>
            <w:r>
              <w:rPr>
                <w:rFonts w:ascii="Calibri" w:eastAsia="Calibri" w:hAnsi="Calibri" w:cs="Calibri"/>
                <w:i/>
                <w:spacing w:val="-3"/>
              </w:rPr>
              <w:t>t</w:t>
            </w:r>
            <w:r>
              <w:rPr>
                <w:rFonts w:ascii="Calibri" w:eastAsia="Calibri" w:hAnsi="Calibri" w:cs="Calibri"/>
                <w:i/>
              </w:rPr>
              <w:t>os y re</w:t>
            </w:r>
            <w:r>
              <w:rPr>
                <w:rFonts w:ascii="Calibri" w:eastAsia="Calibri" w:hAnsi="Calibri" w:cs="Calibri"/>
                <w:i/>
                <w:spacing w:val="-3"/>
              </w:rPr>
              <w:t>s</w:t>
            </w:r>
            <w:r>
              <w:rPr>
                <w:rFonts w:ascii="Calibri" w:eastAsia="Calibri" w:hAnsi="Calibri" w:cs="Calibri"/>
                <w:i/>
              </w:rPr>
              <w:t>tri</w:t>
            </w:r>
            <w:r>
              <w:rPr>
                <w:rFonts w:ascii="Calibri" w:eastAsia="Calibri" w:hAnsi="Calibri" w:cs="Calibri"/>
                <w:i/>
                <w:spacing w:val="-2"/>
              </w:rPr>
              <w:t>c</w:t>
            </w:r>
            <w:r>
              <w:rPr>
                <w:rFonts w:ascii="Calibri" w:eastAsia="Calibri" w:hAnsi="Calibri" w:cs="Calibri"/>
                <w:i/>
              </w:rPr>
              <w:t>ciones:</w:t>
            </w:r>
          </w:p>
        </w:tc>
        <w:tc>
          <w:tcPr>
            <w:tcW w:w="7371" w:type="dxa"/>
            <w:tcBorders>
              <w:top w:val="single" w:sz="8" w:space="0" w:color="000000"/>
              <w:left w:val="single" w:sz="8" w:space="0" w:color="000000"/>
              <w:bottom w:val="single" w:sz="8" w:space="0" w:color="000000"/>
              <w:right w:val="single" w:sz="8" w:space="0" w:color="000000"/>
            </w:tcBorders>
          </w:tcPr>
          <w:p w14:paraId="3E3C223B" w14:textId="77777777" w:rsidR="00AD0515" w:rsidRDefault="00AD0515" w:rsidP="00BB7D85">
            <w:pPr>
              <w:spacing w:before="2" w:line="120" w:lineRule="exact"/>
              <w:rPr>
                <w:sz w:val="12"/>
                <w:szCs w:val="12"/>
              </w:rPr>
            </w:pPr>
          </w:p>
          <w:p w14:paraId="23FA19A9" w14:textId="77777777" w:rsidR="00AD0515" w:rsidRDefault="00AD0515" w:rsidP="00BB7D85">
            <w:pPr>
              <w:spacing w:line="200" w:lineRule="exact"/>
            </w:pPr>
          </w:p>
          <w:p w14:paraId="4CB73545" w14:textId="77777777" w:rsidR="00AD0515" w:rsidRDefault="00AD0515" w:rsidP="00AD0515">
            <w:pPr>
              <w:pStyle w:val="Prrafodelista"/>
              <w:numPr>
                <w:ilvl w:val="0"/>
                <w:numId w:val="23"/>
              </w:numPr>
              <w:ind w:right="102"/>
              <w:rPr>
                <w:rFonts w:ascii="Calibri" w:eastAsia="Calibri" w:hAnsi="Calibri" w:cs="Calibri"/>
                <w:lang w:val="es-EC"/>
              </w:rPr>
            </w:pPr>
            <w:r>
              <w:rPr>
                <w:rFonts w:ascii="Calibri" w:eastAsia="Calibri" w:hAnsi="Calibri" w:cs="Calibri"/>
                <w:i/>
                <w:lang w:val="es-EC"/>
              </w:rPr>
              <w:t>Debe haber manuales de usuario que proporcionen instrucciones detalladas sobre cómo utilizar el sistema o interactuar con él.</w:t>
            </w:r>
          </w:p>
          <w:p w14:paraId="2B837FD8" w14:textId="77777777" w:rsidR="00AD0515" w:rsidRDefault="00AD0515" w:rsidP="00AD0515">
            <w:pPr>
              <w:pStyle w:val="Estilo1"/>
              <w:numPr>
                <w:ilvl w:val="0"/>
                <w:numId w:val="23"/>
              </w:numPr>
              <w:rPr>
                <w:rFonts w:eastAsia="Calibri"/>
              </w:rPr>
            </w:pPr>
            <w:r>
              <w:rPr>
                <w:rFonts w:eastAsia="Calibri"/>
              </w:rPr>
              <w:t>Definen la eficiencia y el uso de recursos, como el consumo de energía y la optimización de algoritmo,</w:t>
            </w:r>
          </w:p>
          <w:p w14:paraId="6ECC4AE5" w14:textId="77777777" w:rsidR="00AD0515" w:rsidRPr="007E07A9" w:rsidRDefault="00AD0515" w:rsidP="00AD0515">
            <w:pPr>
              <w:pStyle w:val="Estilo1"/>
              <w:numPr>
                <w:ilvl w:val="0"/>
                <w:numId w:val="23"/>
              </w:numPr>
              <w:rPr>
                <w:rFonts w:eastAsia="Calibri"/>
              </w:rPr>
            </w:pPr>
            <w:r w:rsidRPr="007E07A9">
              <w:rPr>
                <w:rFonts w:eastAsia="Calibri"/>
              </w:rPr>
              <w:t>Debe ser capaz de realizar una búsqueda sencilla en 3</w:t>
            </w:r>
            <w:r>
              <w:rPr>
                <w:rFonts w:eastAsia="Calibri"/>
              </w:rPr>
              <w:t xml:space="preserve"> </w:t>
            </w:r>
            <w:r w:rsidRPr="007E07A9">
              <w:rPr>
                <w:rFonts w:eastAsia="Calibri"/>
              </w:rPr>
              <w:t>segundos y una búsqueda compleja (combinando criterios) en</w:t>
            </w:r>
          </w:p>
          <w:p w14:paraId="2E6233B2" w14:textId="77777777" w:rsidR="00AD0515" w:rsidRPr="007E07A9" w:rsidRDefault="00AD0515" w:rsidP="00AD0515">
            <w:pPr>
              <w:pStyle w:val="Estilo1"/>
              <w:numPr>
                <w:ilvl w:val="0"/>
                <w:numId w:val="23"/>
              </w:numPr>
              <w:rPr>
                <w:rFonts w:eastAsia="Calibri"/>
              </w:rPr>
            </w:pPr>
            <w:r w:rsidRPr="007E07A9">
              <w:rPr>
                <w:rFonts w:eastAsia="Calibri"/>
              </w:rPr>
              <w:t>máximo 5 segundos, con independencia de la capacidad de</w:t>
            </w:r>
          </w:p>
          <w:p w14:paraId="0865FAED" w14:textId="77777777" w:rsidR="00AD0515" w:rsidRDefault="00AD0515" w:rsidP="00AD0515">
            <w:pPr>
              <w:pStyle w:val="Estilo1"/>
              <w:numPr>
                <w:ilvl w:val="0"/>
                <w:numId w:val="23"/>
              </w:numPr>
              <w:rPr>
                <w:rFonts w:eastAsia="Calibri"/>
              </w:rPr>
            </w:pPr>
            <w:r w:rsidRPr="007E07A9">
              <w:rPr>
                <w:rFonts w:eastAsia="Calibri"/>
              </w:rPr>
              <w:t>almacenamiento y el número de documentos en el sistema</w:t>
            </w:r>
          </w:p>
        </w:tc>
      </w:tr>
      <w:tr w:rsidR="00AD0515" w14:paraId="3ACA930F" w14:textId="77777777" w:rsidTr="00BB7D85">
        <w:trPr>
          <w:trHeight w:hRule="exact" w:val="1128"/>
          <w:jc w:val="center"/>
        </w:trPr>
        <w:tc>
          <w:tcPr>
            <w:tcW w:w="2552" w:type="dxa"/>
            <w:tcBorders>
              <w:top w:val="single" w:sz="8" w:space="0" w:color="000000"/>
              <w:left w:val="single" w:sz="8" w:space="0" w:color="000000"/>
              <w:bottom w:val="single" w:sz="8" w:space="0" w:color="000000"/>
              <w:right w:val="single" w:sz="8" w:space="0" w:color="000000"/>
            </w:tcBorders>
            <w:shd w:val="clear" w:color="auto" w:fill="CCCCCC"/>
          </w:tcPr>
          <w:p w14:paraId="09F5CF47" w14:textId="77777777" w:rsidR="00AD0515" w:rsidRDefault="00AD0515" w:rsidP="00BB7D85">
            <w:pPr>
              <w:spacing w:before="7" w:line="100" w:lineRule="exact"/>
              <w:jc w:val="center"/>
              <w:rPr>
                <w:sz w:val="11"/>
                <w:szCs w:val="11"/>
              </w:rPr>
            </w:pPr>
          </w:p>
          <w:p w14:paraId="361D94D6" w14:textId="77777777" w:rsidR="00AD0515" w:rsidRDefault="00AD0515" w:rsidP="00BB7D85">
            <w:pPr>
              <w:ind w:right="773"/>
              <w:jc w:val="center"/>
              <w:rPr>
                <w:rFonts w:ascii="Calibri" w:eastAsia="Calibri" w:hAnsi="Calibri" w:cs="Calibri"/>
              </w:rPr>
            </w:pPr>
            <w:r>
              <w:rPr>
                <w:rFonts w:ascii="Calibri" w:eastAsia="Calibri" w:hAnsi="Calibri" w:cs="Calibri"/>
                <w:i/>
                <w:spacing w:val="-4"/>
              </w:rPr>
              <w:t>F</w:t>
            </w:r>
            <w:r>
              <w:rPr>
                <w:rFonts w:ascii="Calibri" w:eastAsia="Calibri" w:hAnsi="Calibri" w:cs="Calibri"/>
                <w:i/>
              </w:rPr>
              <w:t>echa de      r</w:t>
            </w:r>
            <w:r>
              <w:rPr>
                <w:rFonts w:ascii="Calibri" w:eastAsia="Calibri" w:hAnsi="Calibri" w:cs="Calibri"/>
                <w:i/>
                <w:spacing w:val="-2"/>
              </w:rPr>
              <w:t>e</w:t>
            </w:r>
            <w:r>
              <w:rPr>
                <w:rFonts w:ascii="Calibri" w:eastAsia="Calibri" w:hAnsi="Calibri" w:cs="Calibri"/>
                <w:i/>
              </w:rPr>
              <w:t>visión y versión:</w:t>
            </w:r>
          </w:p>
        </w:tc>
        <w:tc>
          <w:tcPr>
            <w:tcW w:w="7371" w:type="dxa"/>
            <w:tcBorders>
              <w:top w:val="single" w:sz="8" w:space="0" w:color="000000"/>
              <w:left w:val="single" w:sz="8" w:space="0" w:color="000000"/>
              <w:bottom w:val="single" w:sz="8" w:space="0" w:color="000000"/>
              <w:right w:val="single" w:sz="8" w:space="0" w:color="000000"/>
            </w:tcBorders>
          </w:tcPr>
          <w:p w14:paraId="27E39881" w14:textId="77777777" w:rsidR="00AD0515" w:rsidRDefault="00AD0515" w:rsidP="00BB7D85">
            <w:pPr>
              <w:spacing w:before="7" w:line="100" w:lineRule="exact"/>
              <w:rPr>
                <w:sz w:val="11"/>
                <w:szCs w:val="11"/>
              </w:rPr>
            </w:pPr>
          </w:p>
          <w:p w14:paraId="615E60A2" w14:textId="77777777" w:rsidR="00AD0515" w:rsidRDefault="00AD0515" w:rsidP="00BB7D85">
            <w:pPr>
              <w:spacing w:line="200" w:lineRule="exact"/>
            </w:pPr>
          </w:p>
          <w:p w14:paraId="7CAE0389" w14:textId="77777777" w:rsidR="00AD0515" w:rsidRDefault="00AD0515" w:rsidP="00BB7D85">
            <w:pPr>
              <w:ind w:left="124"/>
              <w:rPr>
                <w:rFonts w:ascii="Calibri" w:eastAsia="Calibri" w:hAnsi="Calibri" w:cs="Calibri"/>
              </w:rPr>
            </w:pPr>
            <w:r>
              <w:rPr>
                <w:rFonts w:ascii="Calibri" w:eastAsia="Calibri" w:hAnsi="Calibri" w:cs="Calibri"/>
                <w:i/>
              </w:rPr>
              <w:t>15/10/23</w:t>
            </w:r>
            <w:r>
              <w:rPr>
                <w:rFonts w:ascii="Calibri" w:eastAsia="Calibri" w:hAnsi="Calibri" w:cs="Calibri"/>
              </w:rPr>
              <w:t xml:space="preserve">      -       </w:t>
            </w:r>
            <w:r>
              <w:rPr>
                <w:rFonts w:ascii="Calibri" w:eastAsia="Calibri" w:hAnsi="Calibri" w:cs="Calibri"/>
                <w:i/>
                <w:spacing w:val="-12"/>
              </w:rPr>
              <w:t>V</w:t>
            </w:r>
            <w:r>
              <w:rPr>
                <w:rFonts w:ascii="Calibri" w:eastAsia="Calibri" w:hAnsi="Calibri" w:cs="Calibri"/>
                <w:i/>
              </w:rPr>
              <w:t>ersión 1.0</w:t>
            </w:r>
          </w:p>
        </w:tc>
      </w:tr>
      <w:tr w:rsidR="00AD0515" w14:paraId="3B708350" w14:textId="77777777" w:rsidTr="00BB7D85">
        <w:trPr>
          <w:trHeight w:hRule="exact" w:val="843"/>
          <w:jc w:val="center"/>
        </w:trPr>
        <w:tc>
          <w:tcPr>
            <w:tcW w:w="2552" w:type="dxa"/>
            <w:tcBorders>
              <w:top w:val="single" w:sz="8" w:space="0" w:color="000000"/>
              <w:left w:val="single" w:sz="8" w:space="0" w:color="000000"/>
              <w:bottom w:val="single" w:sz="8" w:space="0" w:color="000000"/>
              <w:right w:val="single" w:sz="8" w:space="0" w:color="000000"/>
            </w:tcBorders>
            <w:shd w:val="clear" w:color="auto" w:fill="CCCCCC"/>
          </w:tcPr>
          <w:p w14:paraId="08787CB2" w14:textId="77777777" w:rsidR="00AD0515" w:rsidRDefault="00AD0515" w:rsidP="00BB7D85">
            <w:pPr>
              <w:spacing w:before="1" w:line="120" w:lineRule="exact"/>
              <w:jc w:val="center"/>
              <w:rPr>
                <w:sz w:val="12"/>
                <w:szCs w:val="12"/>
              </w:rPr>
            </w:pPr>
          </w:p>
          <w:p w14:paraId="11546EC4" w14:textId="77777777" w:rsidR="00AD0515" w:rsidRDefault="00AD0515" w:rsidP="00BB7D85">
            <w:pPr>
              <w:rPr>
                <w:rFonts w:ascii="Calibri" w:eastAsia="Calibri" w:hAnsi="Calibri" w:cs="Calibri"/>
              </w:rPr>
            </w:pPr>
            <w:r>
              <w:t xml:space="preserve">            </w:t>
            </w:r>
            <w:r>
              <w:rPr>
                <w:rFonts w:ascii="Calibri" w:eastAsia="Calibri" w:hAnsi="Calibri" w:cs="Calibri"/>
                <w:i/>
              </w:rPr>
              <w:t>Prioridad:</w:t>
            </w:r>
          </w:p>
        </w:tc>
        <w:tc>
          <w:tcPr>
            <w:tcW w:w="7371" w:type="dxa"/>
            <w:tcBorders>
              <w:top w:val="single" w:sz="8" w:space="0" w:color="000000"/>
              <w:left w:val="single" w:sz="8" w:space="0" w:color="000000"/>
              <w:bottom w:val="single" w:sz="8" w:space="0" w:color="000000"/>
              <w:right w:val="single" w:sz="8" w:space="0" w:color="000000"/>
            </w:tcBorders>
            <w:hideMark/>
          </w:tcPr>
          <w:p w14:paraId="6F2A0E39" w14:textId="77777777" w:rsidR="00AD0515" w:rsidRDefault="00AD0515" w:rsidP="00BB7D85">
            <w:pPr>
              <w:spacing w:before="81"/>
              <w:ind w:left="124"/>
              <w:rPr>
                <w:rFonts w:ascii="Calibri" w:eastAsia="Calibri" w:hAnsi="Calibri" w:cs="Calibri"/>
              </w:rPr>
            </w:pPr>
            <w:r>
              <w:rPr>
                <w:rFonts w:ascii="Calibri" w:eastAsia="Calibri" w:hAnsi="Calibri" w:cs="Calibri"/>
                <w:b/>
                <w:i/>
              </w:rPr>
              <w:t>Media</w:t>
            </w:r>
          </w:p>
        </w:tc>
      </w:tr>
    </w:tbl>
    <w:p w14:paraId="666A6F66" w14:textId="77777777" w:rsidR="00AD0515" w:rsidRDefault="00AD0515" w:rsidP="00AD0515">
      <w:pPr>
        <w:rPr>
          <w:rFonts w:ascii="Segoe UI" w:hAnsi="Segoe UI" w:cs="Segoe UI"/>
        </w:rPr>
      </w:pPr>
    </w:p>
    <w:tbl>
      <w:tblPr>
        <w:tblW w:w="0" w:type="auto"/>
        <w:tblInd w:w="769" w:type="dxa"/>
        <w:tblLayout w:type="fixed"/>
        <w:tblCellMar>
          <w:left w:w="0" w:type="dxa"/>
          <w:right w:w="0" w:type="dxa"/>
        </w:tblCellMar>
        <w:tblLook w:val="01E0" w:firstRow="1" w:lastRow="1" w:firstColumn="1" w:lastColumn="1" w:noHBand="0" w:noVBand="0"/>
      </w:tblPr>
      <w:tblGrid>
        <w:gridCol w:w="1880"/>
        <w:gridCol w:w="7160"/>
      </w:tblGrid>
      <w:tr w:rsidR="00AD0515" w:rsidRPr="00BF0199" w14:paraId="7025770A" w14:textId="77777777" w:rsidTr="00BB7D85">
        <w:trPr>
          <w:trHeight w:hRule="exact" w:val="940"/>
        </w:trPr>
        <w:tc>
          <w:tcPr>
            <w:tcW w:w="1880" w:type="dxa"/>
            <w:tcBorders>
              <w:top w:val="single" w:sz="8" w:space="0" w:color="000000"/>
              <w:left w:val="single" w:sz="8" w:space="0" w:color="000000"/>
              <w:bottom w:val="single" w:sz="8" w:space="0" w:color="000000"/>
              <w:right w:val="single" w:sz="8" w:space="0" w:color="000000"/>
            </w:tcBorders>
            <w:shd w:val="clear" w:color="auto" w:fill="CCCCCC"/>
          </w:tcPr>
          <w:p w14:paraId="1C408601" w14:textId="77777777" w:rsidR="00AD0515" w:rsidRPr="00E0661F" w:rsidRDefault="00AD0515" w:rsidP="00BB7D85">
            <w:pPr>
              <w:spacing w:before="1" w:line="120" w:lineRule="exact"/>
              <w:rPr>
                <w:kern w:val="2"/>
                <w:sz w:val="13"/>
                <w:szCs w:val="13"/>
              </w:rPr>
            </w:pPr>
          </w:p>
          <w:p w14:paraId="7261A80E" w14:textId="77777777" w:rsidR="00AD0515" w:rsidRPr="00E0661F" w:rsidRDefault="00AD0515" w:rsidP="00BB7D85">
            <w:pPr>
              <w:spacing w:line="200" w:lineRule="exact"/>
              <w:rPr>
                <w:kern w:val="2"/>
              </w:rPr>
            </w:pPr>
          </w:p>
          <w:p w14:paraId="27791D2B" w14:textId="77777777" w:rsidR="00AD0515" w:rsidRPr="00E0661F" w:rsidRDefault="00AD0515" w:rsidP="00BB7D85">
            <w:pPr>
              <w:spacing w:line="256" w:lineRule="auto"/>
              <w:ind w:left="129"/>
              <w:rPr>
                <w:rFonts w:ascii="Calibri" w:eastAsia="Calibri" w:hAnsi="Calibri" w:cs="Calibri"/>
                <w:kern w:val="2"/>
              </w:rPr>
            </w:pPr>
            <w:r w:rsidRPr="00E0661F">
              <w:rPr>
                <w:rFonts w:ascii="Calibri" w:eastAsia="Calibri" w:hAnsi="Calibri" w:cs="Calibri"/>
                <w:i/>
                <w:kern w:val="2"/>
              </w:rPr>
              <w:t>Número:</w:t>
            </w:r>
          </w:p>
        </w:tc>
        <w:tc>
          <w:tcPr>
            <w:tcW w:w="7160" w:type="dxa"/>
            <w:tcBorders>
              <w:top w:val="single" w:sz="8" w:space="0" w:color="000000"/>
              <w:left w:val="single" w:sz="8" w:space="0" w:color="000000"/>
              <w:bottom w:val="single" w:sz="8" w:space="0" w:color="000000"/>
              <w:right w:val="single" w:sz="8" w:space="0" w:color="000000"/>
            </w:tcBorders>
          </w:tcPr>
          <w:p w14:paraId="6C60CCAA" w14:textId="77777777" w:rsidR="00AD0515" w:rsidRPr="00E0661F" w:rsidRDefault="00AD0515" w:rsidP="00BB7D85">
            <w:pPr>
              <w:spacing w:line="200" w:lineRule="exact"/>
              <w:rPr>
                <w:kern w:val="2"/>
              </w:rPr>
            </w:pPr>
          </w:p>
          <w:p w14:paraId="589891FD" w14:textId="77777777" w:rsidR="00AD0515" w:rsidRPr="00E0661F" w:rsidRDefault="00AD0515" w:rsidP="00BB7D85">
            <w:pPr>
              <w:spacing w:line="256" w:lineRule="auto"/>
              <w:ind w:left="124"/>
              <w:rPr>
                <w:rFonts w:ascii="Calibri" w:eastAsia="Calibri" w:hAnsi="Calibri" w:cs="Calibri"/>
                <w:kern w:val="2"/>
              </w:rPr>
            </w:pPr>
            <w:r w:rsidRPr="00E0661F">
              <w:rPr>
                <w:rFonts w:ascii="Calibri" w:eastAsia="Calibri" w:hAnsi="Calibri" w:cs="Calibri"/>
                <w:b/>
                <w:i/>
                <w:kern w:val="2"/>
              </w:rPr>
              <w:t>RNF-</w:t>
            </w:r>
            <w:r>
              <w:rPr>
                <w:rFonts w:ascii="Calibri" w:eastAsia="Calibri" w:hAnsi="Calibri" w:cs="Calibri"/>
                <w:b/>
                <w:i/>
                <w:kern w:val="2"/>
              </w:rPr>
              <w:t>2</w:t>
            </w:r>
          </w:p>
        </w:tc>
      </w:tr>
      <w:tr w:rsidR="00AD0515" w:rsidRPr="00BF0199" w14:paraId="5978EB4D" w14:textId="77777777" w:rsidTr="00BB7D85">
        <w:trPr>
          <w:trHeight w:hRule="exact" w:val="940"/>
        </w:trPr>
        <w:tc>
          <w:tcPr>
            <w:tcW w:w="1880" w:type="dxa"/>
            <w:tcBorders>
              <w:top w:val="single" w:sz="8" w:space="0" w:color="000000"/>
              <w:left w:val="single" w:sz="8" w:space="0" w:color="000000"/>
              <w:bottom w:val="single" w:sz="8" w:space="0" w:color="000000"/>
              <w:right w:val="single" w:sz="8" w:space="0" w:color="000000"/>
            </w:tcBorders>
            <w:shd w:val="clear" w:color="auto" w:fill="CCCCCC"/>
          </w:tcPr>
          <w:p w14:paraId="6854BC8E" w14:textId="77777777" w:rsidR="00AD0515" w:rsidRPr="00E0661F" w:rsidRDefault="00AD0515" w:rsidP="00BB7D85">
            <w:pPr>
              <w:spacing w:before="9" w:line="120" w:lineRule="exact"/>
              <w:rPr>
                <w:kern w:val="2"/>
                <w:sz w:val="12"/>
                <w:szCs w:val="12"/>
              </w:rPr>
            </w:pPr>
          </w:p>
          <w:p w14:paraId="15D29298" w14:textId="77777777" w:rsidR="00AD0515" w:rsidRPr="00E0661F" w:rsidRDefault="00AD0515" w:rsidP="00BB7D85">
            <w:pPr>
              <w:spacing w:line="200" w:lineRule="exact"/>
              <w:rPr>
                <w:kern w:val="2"/>
              </w:rPr>
            </w:pPr>
          </w:p>
          <w:p w14:paraId="4A4E8020" w14:textId="77777777" w:rsidR="00AD0515" w:rsidRPr="00E0661F" w:rsidRDefault="00AD0515" w:rsidP="00BB7D85">
            <w:pPr>
              <w:spacing w:line="256" w:lineRule="auto"/>
              <w:ind w:left="129"/>
              <w:rPr>
                <w:rFonts w:ascii="Calibri" w:eastAsia="Calibri" w:hAnsi="Calibri" w:cs="Calibri"/>
                <w:kern w:val="2"/>
              </w:rPr>
            </w:pPr>
            <w:r w:rsidRPr="00E0661F">
              <w:rPr>
                <w:rFonts w:ascii="Calibri" w:eastAsia="Calibri" w:hAnsi="Calibri" w:cs="Calibri"/>
                <w:i/>
                <w:kern w:val="2"/>
              </w:rPr>
              <w:t>Título:</w:t>
            </w:r>
          </w:p>
        </w:tc>
        <w:tc>
          <w:tcPr>
            <w:tcW w:w="7160" w:type="dxa"/>
            <w:tcBorders>
              <w:top w:val="single" w:sz="8" w:space="0" w:color="000000"/>
              <w:left w:val="single" w:sz="8" w:space="0" w:color="000000"/>
              <w:bottom w:val="single" w:sz="8" w:space="0" w:color="000000"/>
              <w:right w:val="single" w:sz="8" w:space="0" w:color="000000"/>
            </w:tcBorders>
            <w:hideMark/>
          </w:tcPr>
          <w:p w14:paraId="40961A3A" w14:textId="77777777" w:rsidR="00AD0515" w:rsidRPr="00E0661F" w:rsidRDefault="00AD0515" w:rsidP="00BB7D85">
            <w:pPr>
              <w:spacing w:before="88" w:line="256" w:lineRule="auto"/>
              <w:ind w:left="124"/>
              <w:rPr>
                <w:rFonts w:ascii="Calibri" w:eastAsia="Calibri" w:hAnsi="Calibri" w:cs="Calibri"/>
                <w:kern w:val="2"/>
              </w:rPr>
            </w:pPr>
            <w:r w:rsidRPr="00E0661F">
              <w:rPr>
                <w:rFonts w:ascii="Calibri" w:eastAsia="Calibri" w:hAnsi="Calibri" w:cs="Calibri"/>
                <w:kern w:val="2"/>
              </w:rPr>
              <w:t xml:space="preserve">Tasa de errores mínima </w:t>
            </w:r>
          </w:p>
        </w:tc>
      </w:tr>
      <w:tr w:rsidR="00AD0515" w:rsidRPr="00BF0199" w14:paraId="259AA9A5" w14:textId="77777777" w:rsidTr="00BB7D85">
        <w:trPr>
          <w:trHeight w:hRule="exact" w:val="1132"/>
        </w:trPr>
        <w:tc>
          <w:tcPr>
            <w:tcW w:w="1880" w:type="dxa"/>
            <w:tcBorders>
              <w:top w:val="single" w:sz="8" w:space="0" w:color="000000"/>
              <w:left w:val="single" w:sz="8" w:space="0" w:color="000000"/>
              <w:bottom w:val="single" w:sz="8" w:space="0" w:color="000000"/>
              <w:right w:val="single" w:sz="8" w:space="0" w:color="000000"/>
            </w:tcBorders>
            <w:shd w:val="clear" w:color="auto" w:fill="CCCCCC"/>
          </w:tcPr>
          <w:p w14:paraId="0EE7C6B6" w14:textId="77777777" w:rsidR="00AD0515" w:rsidRPr="00E0661F" w:rsidRDefault="00AD0515" w:rsidP="00BB7D85">
            <w:pPr>
              <w:spacing w:before="6" w:line="120" w:lineRule="exact"/>
              <w:rPr>
                <w:kern w:val="2"/>
                <w:sz w:val="12"/>
                <w:szCs w:val="12"/>
              </w:rPr>
            </w:pPr>
          </w:p>
          <w:p w14:paraId="6CBEF082" w14:textId="77777777" w:rsidR="00AD0515" w:rsidRPr="00E0661F" w:rsidRDefault="00AD0515" w:rsidP="00BB7D85">
            <w:pPr>
              <w:spacing w:line="200" w:lineRule="exact"/>
              <w:rPr>
                <w:kern w:val="2"/>
              </w:rPr>
            </w:pPr>
          </w:p>
          <w:p w14:paraId="741D947F" w14:textId="77777777" w:rsidR="00AD0515" w:rsidRPr="00E0661F" w:rsidRDefault="00AD0515" w:rsidP="00BB7D85">
            <w:pPr>
              <w:spacing w:line="256" w:lineRule="auto"/>
              <w:ind w:left="129"/>
              <w:rPr>
                <w:rFonts w:ascii="Calibri" w:eastAsia="Calibri" w:hAnsi="Calibri" w:cs="Calibri"/>
                <w:kern w:val="2"/>
              </w:rPr>
            </w:pPr>
            <w:r w:rsidRPr="00E0661F">
              <w:rPr>
                <w:rFonts w:ascii="Calibri" w:eastAsia="Calibri" w:hAnsi="Calibri" w:cs="Calibri"/>
                <w:i/>
                <w:spacing w:val="-20"/>
                <w:kern w:val="2"/>
              </w:rPr>
              <w:t>T</w:t>
            </w:r>
            <w:r w:rsidRPr="00E0661F">
              <w:rPr>
                <w:rFonts w:ascii="Calibri" w:eastAsia="Calibri" w:hAnsi="Calibri" w:cs="Calibri"/>
                <w:i/>
                <w:spacing w:val="-5"/>
                <w:kern w:val="2"/>
              </w:rPr>
              <w:t>e</w:t>
            </w:r>
            <w:r w:rsidRPr="00E0661F">
              <w:rPr>
                <w:rFonts w:ascii="Calibri" w:eastAsia="Calibri" w:hAnsi="Calibri" w:cs="Calibri"/>
                <w:i/>
                <w:spacing w:val="1"/>
                <w:kern w:val="2"/>
              </w:rPr>
              <w:t>x</w:t>
            </w:r>
            <w:r w:rsidRPr="00E0661F">
              <w:rPr>
                <w:rFonts w:ascii="Calibri" w:eastAsia="Calibri" w:hAnsi="Calibri" w:cs="Calibri"/>
                <w:i/>
                <w:spacing w:val="-3"/>
                <w:kern w:val="2"/>
              </w:rPr>
              <w:t>t</w:t>
            </w:r>
            <w:r w:rsidRPr="00E0661F">
              <w:rPr>
                <w:rFonts w:ascii="Calibri" w:eastAsia="Calibri" w:hAnsi="Calibri" w:cs="Calibri"/>
                <w:i/>
                <w:kern w:val="2"/>
              </w:rPr>
              <w:t>o:</w:t>
            </w:r>
          </w:p>
        </w:tc>
        <w:tc>
          <w:tcPr>
            <w:tcW w:w="7160" w:type="dxa"/>
            <w:tcBorders>
              <w:top w:val="single" w:sz="8" w:space="0" w:color="000000"/>
              <w:left w:val="single" w:sz="8" w:space="0" w:color="000000"/>
              <w:bottom w:val="single" w:sz="8" w:space="0" w:color="000000"/>
              <w:right w:val="single" w:sz="8" w:space="0" w:color="000000"/>
            </w:tcBorders>
            <w:hideMark/>
          </w:tcPr>
          <w:p w14:paraId="2DD6D448" w14:textId="77777777" w:rsidR="00AD0515" w:rsidRPr="00E0661F" w:rsidRDefault="00AD0515" w:rsidP="00BB7D85">
            <w:pPr>
              <w:spacing w:before="86" w:line="256" w:lineRule="auto"/>
              <w:ind w:left="124"/>
              <w:rPr>
                <w:rFonts w:ascii="Calibri" w:eastAsia="Calibri" w:hAnsi="Calibri" w:cs="Calibri"/>
                <w:kern w:val="2"/>
              </w:rPr>
            </w:pPr>
            <w:r w:rsidRPr="00E0661F">
              <w:rPr>
                <w:rFonts w:ascii="Calibri" w:eastAsia="Calibri" w:hAnsi="Calibri" w:cs="Calibri"/>
                <w:i/>
                <w:kern w:val="2"/>
              </w:rPr>
              <w:t xml:space="preserve">La tasa de errores cometidas por el usuario no será excesiva. </w:t>
            </w:r>
          </w:p>
        </w:tc>
      </w:tr>
      <w:tr w:rsidR="00AD0515" w:rsidRPr="00BF0199" w14:paraId="68048005" w14:textId="77777777" w:rsidTr="00BB7D85">
        <w:trPr>
          <w:trHeight w:hRule="exact" w:val="940"/>
        </w:trPr>
        <w:tc>
          <w:tcPr>
            <w:tcW w:w="1880" w:type="dxa"/>
            <w:tcBorders>
              <w:top w:val="single" w:sz="8" w:space="0" w:color="000000"/>
              <w:left w:val="single" w:sz="8" w:space="0" w:color="000000"/>
              <w:bottom w:val="single" w:sz="8" w:space="0" w:color="000000"/>
              <w:right w:val="single" w:sz="8" w:space="0" w:color="000000"/>
            </w:tcBorders>
            <w:shd w:val="clear" w:color="auto" w:fill="CCCCCC"/>
          </w:tcPr>
          <w:p w14:paraId="396AF077" w14:textId="77777777" w:rsidR="00AD0515" w:rsidRPr="00E0661F" w:rsidRDefault="00AD0515" w:rsidP="00BB7D85">
            <w:pPr>
              <w:spacing w:before="4" w:line="120" w:lineRule="exact"/>
              <w:rPr>
                <w:kern w:val="2"/>
                <w:sz w:val="12"/>
                <w:szCs w:val="12"/>
              </w:rPr>
            </w:pPr>
          </w:p>
          <w:p w14:paraId="5697D0AF" w14:textId="77777777" w:rsidR="00AD0515" w:rsidRPr="00E0661F" w:rsidRDefault="00AD0515" w:rsidP="00BB7D85">
            <w:pPr>
              <w:spacing w:line="200" w:lineRule="exact"/>
              <w:rPr>
                <w:kern w:val="2"/>
              </w:rPr>
            </w:pPr>
          </w:p>
          <w:p w14:paraId="192DA00B" w14:textId="77777777" w:rsidR="00AD0515" w:rsidRPr="00E0661F" w:rsidRDefault="00AD0515" w:rsidP="00BB7D85">
            <w:pPr>
              <w:spacing w:line="256" w:lineRule="auto"/>
              <w:ind w:left="129"/>
              <w:rPr>
                <w:rFonts w:ascii="Calibri" w:eastAsia="Calibri" w:hAnsi="Calibri" w:cs="Calibri"/>
                <w:kern w:val="2"/>
              </w:rPr>
            </w:pPr>
            <w:r w:rsidRPr="00E0661F">
              <w:rPr>
                <w:rFonts w:ascii="Calibri" w:eastAsia="Calibri" w:hAnsi="Calibri" w:cs="Calibri"/>
                <w:i/>
                <w:kern w:val="2"/>
              </w:rPr>
              <w:t>Tipo:</w:t>
            </w:r>
          </w:p>
        </w:tc>
        <w:tc>
          <w:tcPr>
            <w:tcW w:w="7160" w:type="dxa"/>
            <w:tcBorders>
              <w:top w:val="single" w:sz="8" w:space="0" w:color="000000"/>
              <w:left w:val="single" w:sz="8" w:space="0" w:color="000000"/>
              <w:bottom w:val="single" w:sz="8" w:space="0" w:color="000000"/>
              <w:right w:val="single" w:sz="8" w:space="0" w:color="000000"/>
            </w:tcBorders>
            <w:hideMark/>
          </w:tcPr>
          <w:p w14:paraId="06619101" w14:textId="77777777" w:rsidR="00AD0515" w:rsidRPr="00E0661F" w:rsidRDefault="00AD0515" w:rsidP="00BB7D85">
            <w:pPr>
              <w:spacing w:before="84" w:line="256" w:lineRule="auto"/>
              <w:ind w:left="124"/>
              <w:rPr>
                <w:rFonts w:ascii="Calibri" w:eastAsia="Calibri" w:hAnsi="Calibri" w:cs="Calibri"/>
                <w:kern w:val="2"/>
              </w:rPr>
            </w:pPr>
            <w:r w:rsidRPr="00E0661F">
              <w:rPr>
                <w:rFonts w:ascii="Calibri" w:eastAsia="Calibri" w:hAnsi="Calibri" w:cs="Calibri"/>
                <w:kern w:val="2"/>
              </w:rPr>
              <w:t>No Funcional – De uso</w:t>
            </w:r>
          </w:p>
        </w:tc>
      </w:tr>
      <w:tr w:rsidR="00AD0515" w:rsidRPr="00BF0199" w14:paraId="7558F8C3" w14:textId="77777777" w:rsidTr="00BB7D85">
        <w:trPr>
          <w:trHeight w:hRule="exact" w:val="1987"/>
        </w:trPr>
        <w:tc>
          <w:tcPr>
            <w:tcW w:w="1880" w:type="dxa"/>
            <w:tcBorders>
              <w:top w:val="single" w:sz="8" w:space="0" w:color="000000"/>
              <w:left w:val="single" w:sz="8" w:space="0" w:color="000000"/>
              <w:bottom w:val="single" w:sz="8" w:space="0" w:color="000000"/>
              <w:right w:val="single" w:sz="8" w:space="0" w:color="000000"/>
            </w:tcBorders>
            <w:shd w:val="clear" w:color="auto" w:fill="CCCCCC"/>
          </w:tcPr>
          <w:p w14:paraId="0FB0238D" w14:textId="77777777" w:rsidR="00AD0515" w:rsidRPr="00E0661F" w:rsidRDefault="00AD0515" w:rsidP="00BB7D85">
            <w:pPr>
              <w:spacing w:before="2" w:line="120" w:lineRule="exact"/>
              <w:rPr>
                <w:kern w:val="2"/>
                <w:sz w:val="12"/>
                <w:szCs w:val="12"/>
              </w:rPr>
            </w:pPr>
          </w:p>
          <w:p w14:paraId="735082A1" w14:textId="77777777" w:rsidR="00AD0515" w:rsidRPr="00E0661F" w:rsidRDefault="00AD0515" w:rsidP="00BB7D85">
            <w:pPr>
              <w:spacing w:line="200" w:lineRule="exact"/>
              <w:rPr>
                <w:kern w:val="2"/>
              </w:rPr>
            </w:pPr>
          </w:p>
          <w:p w14:paraId="72B05358" w14:textId="77777777" w:rsidR="00AD0515" w:rsidRPr="00E0661F" w:rsidRDefault="00AD0515" w:rsidP="00BB7D85">
            <w:pPr>
              <w:spacing w:line="256" w:lineRule="auto"/>
              <w:ind w:left="129" w:right="410"/>
              <w:rPr>
                <w:rFonts w:ascii="Calibri" w:eastAsia="Calibri" w:hAnsi="Calibri" w:cs="Calibri"/>
                <w:kern w:val="2"/>
              </w:rPr>
            </w:pPr>
            <w:r w:rsidRPr="00E0661F">
              <w:rPr>
                <w:rFonts w:ascii="Calibri" w:eastAsia="Calibri" w:hAnsi="Calibri" w:cs="Calibri"/>
                <w:i/>
                <w:kern w:val="2"/>
              </w:rPr>
              <w:t>D</w:t>
            </w:r>
            <w:r w:rsidRPr="00E0661F">
              <w:rPr>
                <w:rFonts w:ascii="Calibri" w:eastAsia="Calibri" w:hAnsi="Calibri" w:cs="Calibri"/>
                <w:i/>
                <w:spacing w:val="-1"/>
                <w:kern w:val="2"/>
              </w:rPr>
              <w:t>e</w:t>
            </w:r>
            <w:r w:rsidRPr="00E0661F">
              <w:rPr>
                <w:rFonts w:ascii="Calibri" w:eastAsia="Calibri" w:hAnsi="Calibri" w:cs="Calibri"/>
                <w:i/>
                <w:spacing w:val="-3"/>
                <w:kern w:val="2"/>
              </w:rPr>
              <w:t>t</w:t>
            </w:r>
            <w:r w:rsidRPr="00E0661F">
              <w:rPr>
                <w:rFonts w:ascii="Calibri" w:eastAsia="Calibri" w:hAnsi="Calibri" w:cs="Calibri"/>
                <w:i/>
                <w:kern w:val="2"/>
              </w:rPr>
              <w:t>alles de requisi</w:t>
            </w:r>
            <w:r w:rsidRPr="00E0661F">
              <w:rPr>
                <w:rFonts w:ascii="Calibri" w:eastAsia="Calibri" w:hAnsi="Calibri" w:cs="Calibri"/>
                <w:i/>
                <w:spacing w:val="-3"/>
                <w:kern w:val="2"/>
              </w:rPr>
              <w:t>t</w:t>
            </w:r>
            <w:r w:rsidRPr="00E0661F">
              <w:rPr>
                <w:rFonts w:ascii="Calibri" w:eastAsia="Calibri" w:hAnsi="Calibri" w:cs="Calibri"/>
                <w:i/>
                <w:kern w:val="2"/>
              </w:rPr>
              <w:t>os y re</w:t>
            </w:r>
            <w:r w:rsidRPr="00E0661F">
              <w:rPr>
                <w:rFonts w:ascii="Calibri" w:eastAsia="Calibri" w:hAnsi="Calibri" w:cs="Calibri"/>
                <w:i/>
                <w:spacing w:val="-3"/>
                <w:kern w:val="2"/>
              </w:rPr>
              <w:t>s</w:t>
            </w:r>
            <w:r w:rsidRPr="00E0661F">
              <w:rPr>
                <w:rFonts w:ascii="Calibri" w:eastAsia="Calibri" w:hAnsi="Calibri" w:cs="Calibri"/>
                <w:i/>
                <w:kern w:val="2"/>
              </w:rPr>
              <w:t>tri</w:t>
            </w:r>
            <w:r w:rsidRPr="00E0661F">
              <w:rPr>
                <w:rFonts w:ascii="Calibri" w:eastAsia="Calibri" w:hAnsi="Calibri" w:cs="Calibri"/>
                <w:i/>
                <w:spacing w:val="-2"/>
                <w:kern w:val="2"/>
              </w:rPr>
              <w:t>c</w:t>
            </w:r>
            <w:r w:rsidRPr="00E0661F">
              <w:rPr>
                <w:rFonts w:ascii="Calibri" w:eastAsia="Calibri" w:hAnsi="Calibri" w:cs="Calibri"/>
                <w:i/>
                <w:kern w:val="2"/>
              </w:rPr>
              <w:t>ciones:</w:t>
            </w:r>
          </w:p>
        </w:tc>
        <w:tc>
          <w:tcPr>
            <w:tcW w:w="7160" w:type="dxa"/>
            <w:tcBorders>
              <w:top w:val="single" w:sz="8" w:space="0" w:color="000000"/>
              <w:left w:val="single" w:sz="8" w:space="0" w:color="000000"/>
              <w:bottom w:val="single" w:sz="8" w:space="0" w:color="000000"/>
              <w:right w:val="single" w:sz="8" w:space="0" w:color="000000"/>
            </w:tcBorders>
          </w:tcPr>
          <w:p w14:paraId="717A56B8" w14:textId="77777777" w:rsidR="00AD0515" w:rsidRPr="00E0661F" w:rsidRDefault="00AD0515" w:rsidP="00BB7D85">
            <w:pPr>
              <w:spacing w:line="256" w:lineRule="auto"/>
              <w:rPr>
                <w:rFonts w:ascii="Calibri" w:eastAsia="Calibri" w:hAnsi="Calibri" w:cs="Calibri"/>
                <w:i/>
                <w:kern w:val="2"/>
              </w:rPr>
            </w:pPr>
          </w:p>
          <w:p w14:paraId="7D5DC581" w14:textId="77777777" w:rsidR="00AD0515" w:rsidRDefault="00AD0515" w:rsidP="00BB7D85">
            <w:pPr>
              <w:spacing w:line="256" w:lineRule="auto"/>
              <w:rPr>
                <w:rFonts w:ascii="Calibri" w:eastAsia="Calibri" w:hAnsi="Calibri" w:cs="Calibri"/>
                <w:kern w:val="2"/>
              </w:rPr>
            </w:pPr>
            <w:r w:rsidRPr="00E0661F">
              <w:rPr>
                <w:rFonts w:ascii="Calibri" w:eastAsia="Calibri" w:hAnsi="Calibri" w:cs="Calibri"/>
                <w:kern w:val="2"/>
              </w:rPr>
              <w:t>El sistema asegurará que la tasa de errores cometidas por el usuario durante las transacciones no superará el 1% de las mismas.</w:t>
            </w:r>
          </w:p>
          <w:p w14:paraId="116EDF07" w14:textId="77777777" w:rsidR="00AD0515" w:rsidRPr="003E040F" w:rsidRDefault="00AD0515" w:rsidP="00BB7D85">
            <w:pPr>
              <w:spacing w:line="256" w:lineRule="auto"/>
              <w:rPr>
                <w:rFonts w:ascii="Calibri" w:eastAsia="Calibri" w:hAnsi="Calibri" w:cs="Calibri"/>
                <w:kern w:val="2"/>
              </w:rPr>
            </w:pPr>
            <w:r>
              <w:rPr>
                <w:rFonts w:ascii="Calibri" w:eastAsia="Calibri" w:hAnsi="Calibri" w:cs="Calibri"/>
                <w:kern w:val="2"/>
              </w:rPr>
              <w:t xml:space="preserve">Para la tasa de errores el sistema.  </w:t>
            </w:r>
            <w:r w:rsidRPr="003E040F">
              <w:rPr>
                <w:rFonts w:ascii="Calibri" w:eastAsia="Calibri" w:hAnsi="Calibri" w:cs="Calibri"/>
                <w:kern w:val="2"/>
              </w:rPr>
              <w:t>mide el</w:t>
            </w:r>
            <w:r>
              <w:rPr>
                <w:rFonts w:ascii="Calibri" w:eastAsia="Calibri" w:hAnsi="Calibri" w:cs="Calibri"/>
                <w:kern w:val="2"/>
              </w:rPr>
              <w:t xml:space="preserve"> </w:t>
            </w:r>
            <w:r w:rsidRPr="003E040F">
              <w:rPr>
                <w:rFonts w:ascii="Calibri" w:eastAsia="Calibri" w:hAnsi="Calibri" w:cs="Calibri"/>
                <w:kern w:val="2"/>
              </w:rPr>
              <w:t>número de errores cometidos por el usuario,</w:t>
            </w:r>
          </w:p>
          <w:p w14:paraId="656EB814" w14:textId="77777777" w:rsidR="00AD0515" w:rsidRPr="00E0661F" w:rsidRDefault="00AD0515" w:rsidP="00BB7D85">
            <w:pPr>
              <w:spacing w:line="256" w:lineRule="auto"/>
              <w:rPr>
                <w:rFonts w:ascii="Calibri" w:eastAsia="Calibri" w:hAnsi="Calibri" w:cs="Calibri"/>
                <w:kern w:val="2"/>
              </w:rPr>
            </w:pPr>
            <w:r w:rsidRPr="003E040F">
              <w:rPr>
                <w:rFonts w:ascii="Calibri" w:eastAsia="Calibri" w:hAnsi="Calibri" w:cs="Calibri"/>
                <w:kern w:val="2"/>
              </w:rPr>
              <w:t xml:space="preserve">realizando una tarea específica. </w:t>
            </w:r>
          </w:p>
          <w:p w14:paraId="6398BB5E" w14:textId="77777777" w:rsidR="00AD0515" w:rsidRPr="00E0661F" w:rsidRDefault="00AD0515" w:rsidP="00BB7D85">
            <w:pPr>
              <w:spacing w:line="256" w:lineRule="auto"/>
              <w:rPr>
                <w:rFonts w:ascii="Calibri" w:eastAsia="Calibri" w:hAnsi="Calibri" w:cs="Calibri"/>
                <w:kern w:val="2"/>
              </w:rPr>
            </w:pPr>
          </w:p>
        </w:tc>
      </w:tr>
      <w:tr w:rsidR="00AD0515" w:rsidRPr="00BF0199" w14:paraId="27174BC1" w14:textId="77777777" w:rsidTr="00BB7D85">
        <w:trPr>
          <w:trHeight w:hRule="exact" w:val="1520"/>
        </w:trPr>
        <w:tc>
          <w:tcPr>
            <w:tcW w:w="1880" w:type="dxa"/>
            <w:tcBorders>
              <w:top w:val="single" w:sz="8" w:space="0" w:color="000000"/>
              <w:left w:val="single" w:sz="8" w:space="0" w:color="000000"/>
              <w:bottom w:val="single" w:sz="8" w:space="0" w:color="000000"/>
              <w:right w:val="single" w:sz="8" w:space="0" w:color="000000"/>
            </w:tcBorders>
            <w:shd w:val="clear" w:color="auto" w:fill="CCCCCC"/>
          </w:tcPr>
          <w:p w14:paraId="714C3517" w14:textId="77777777" w:rsidR="00AD0515" w:rsidRPr="00E0661F" w:rsidRDefault="00AD0515" w:rsidP="00BB7D85">
            <w:pPr>
              <w:spacing w:before="7" w:line="100" w:lineRule="exact"/>
              <w:rPr>
                <w:kern w:val="2"/>
                <w:sz w:val="11"/>
                <w:szCs w:val="11"/>
              </w:rPr>
            </w:pPr>
          </w:p>
          <w:p w14:paraId="139DB50F" w14:textId="77777777" w:rsidR="00AD0515" w:rsidRPr="00E0661F" w:rsidRDefault="00AD0515" w:rsidP="00BB7D85">
            <w:pPr>
              <w:spacing w:line="200" w:lineRule="exact"/>
              <w:rPr>
                <w:kern w:val="2"/>
              </w:rPr>
            </w:pPr>
          </w:p>
          <w:p w14:paraId="2437C41D" w14:textId="77777777" w:rsidR="00AD0515" w:rsidRPr="00E0661F" w:rsidRDefault="00AD0515" w:rsidP="00BB7D85">
            <w:pPr>
              <w:spacing w:line="256" w:lineRule="auto"/>
              <w:ind w:left="129" w:right="773"/>
              <w:jc w:val="both"/>
              <w:rPr>
                <w:rFonts w:ascii="Calibri" w:eastAsia="Calibri" w:hAnsi="Calibri" w:cs="Calibri"/>
                <w:kern w:val="2"/>
              </w:rPr>
            </w:pPr>
            <w:r w:rsidRPr="00E0661F">
              <w:rPr>
                <w:rFonts w:ascii="Calibri" w:eastAsia="Calibri" w:hAnsi="Calibri" w:cs="Calibri"/>
                <w:i/>
                <w:spacing w:val="-4"/>
                <w:kern w:val="2"/>
              </w:rPr>
              <w:t>F</w:t>
            </w:r>
            <w:r w:rsidRPr="00E0661F">
              <w:rPr>
                <w:rFonts w:ascii="Calibri" w:eastAsia="Calibri" w:hAnsi="Calibri" w:cs="Calibri"/>
                <w:i/>
                <w:kern w:val="2"/>
              </w:rPr>
              <w:t>echa de r</w:t>
            </w:r>
            <w:r w:rsidRPr="00E0661F">
              <w:rPr>
                <w:rFonts w:ascii="Calibri" w:eastAsia="Calibri" w:hAnsi="Calibri" w:cs="Calibri"/>
                <w:i/>
                <w:spacing w:val="-2"/>
                <w:kern w:val="2"/>
              </w:rPr>
              <w:t>e</w:t>
            </w:r>
            <w:r w:rsidRPr="00E0661F">
              <w:rPr>
                <w:rFonts w:ascii="Calibri" w:eastAsia="Calibri" w:hAnsi="Calibri" w:cs="Calibri"/>
                <w:i/>
                <w:kern w:val="2"/>
              </w:rPr>
              <w:t>visión y versión:</w:t>
            </w:r>
          </w:p>
        </w:tc>
        <w:tc>
          <w:tcPr>
            <w:tcW w:w="7160" w:type="dxa"/>
            <w:tcBorders>
              <w:top w:val="single" w:sz="8" w:space="0" w:color="000000"/>
              <w:left w:val="single" w:sz="8" w:space="0" w:color="000000"/>
              <w:bottom w:val="single" w:sz="8" w:space="0" w:color="000000"/>
              <w:right w:val="single" w:sz="8" w:space="0" w:color="000000"/>
            </w:tcBorders>
          </w:tcPr>
          <w:p w14:paraId="0A6B40D7" w14:textId="77777777" w:rsidR="00AD0515" w:rsidRPr="00E0661F" w:rsidRDefault="00AD0515" w:rsidP="00BB7D85">
            <w:pPr>
              <w:spacing w:before="7" w:line="100" w:lineRule="exact"/>
              <w:rPr>
                <w:kern w:val="2"/>
                <w:sz w:val="11"/>
                <w:szCs w:val="11"/>
              </w:rPr>
            </w:pPr>
          </w:p>
          <w:p w14:paraId="4FA32357" w14:textId="77777777" w:rsidR="00AD0515" w:rsidRPr="00E0661F" w:rsidRDefault="00AD0515" w:rsidP="00BB7D85">
            <w:pPr>
              <w:spacing w:line="200" w:lineRule="exact"/>
              <w:rPr>
                <w:kern w:val="2"/>
              </w:rPr>
            </w:pPr>
          </w:p>
          <w:p w14:paraId="408F9307" w14:textId="77777777" w:rsidR="00AD0515" w:rsidRPr="00E0661F" w:rsidRDefault="00AD0515" w:rsidP="00BB7D85">
            <w:pPr>
              <w:spacing w:line="256" w:lineRule="auto"/>
              <w:ind w:left="124"/>
              <w:rPr>
                <w:rFonts w:ascii="Calibri" w:eastAsia="Calibri" w:hAnsi="Calibri" w:cs="Calibri"/>
                <w:kern w:val="2"/>
              </w:rPr>
            </w:pPr>
            <w:r w:rsidRPr="00E0661F">
              <w:rPr>
                <w:rFonts w:ascii="Calibri" w:eastAsia="Calibri" w:hAnsi="Calibri" w:cs="Calibri"/>
                <w:i/>
                <w:kern w:val="2"/>
              </w:rPr>
              <w:t>15/</w:t>
            </w:r>
            <w:r>
              <w:rPr>
                <w:rFonts w:ascii="Calibri" w:eastAsia="Calibri" w:hAnsi="Calibri" w:cs="Calibri"/>
                <w:i/>
                <w:kern w:val="2"/>
              </w:rPr>
              <w:t>10</w:t>
            </w:r>
            <w:r w:rsidRPr="00E0661F">
              <w:rPr>
                <w:rFonts w:ascii="Calibri" w:eastAsia="Calibri" w:hAnsi="Calibri" w:cs="Calibri"/>
                <w:i/>
                <w:kern w:val="2"/>
              </w:rPr>
              <w:t>/23</w:t>
            </w:r>
          </w:p>
          <w:p w14:paraId="5F0845E3" w14:textId="77777777" w:rsidR="00AD0515" w:rsidRPr="00E0661F" w:rsidRDefault="00AD0515" w:rsidP="00BB7D85">
            <w:pPr>
              <w:spacing w:line="240" w:lineRule="exact"/>
              <w:rPr>
                <w:kern w:val="2"/>
              </w:rPr>
            </w:pPr>
          </w:p>
          <w:p w14:paraId="5B6E0734" w14:textId="77777777" w:rsidR="00AD0515" w:rsidRPr="00E0661F" w:rsidRDefault="00AD0515" w:rsidP="00BB7D85">
            <w:pPr>
              <w:spacing w:line="256" w:lineRule="auto"/>
              <w:ind w:left="124"/>
              <w:rPr>
                <w:rFonts w:ascii="Calibri" w:eastAsia="Calibri" w:hAnsi="Calibri" w:cs="Calibri"/>
                <w:kern w:val="2"/>
              </w:rPr>
            </w:pPr>
            <w:r w:rsidRPr="00E0661F">
              <w:rPr>
                <w:rFonts w:ascii="Calibri" w:eastAsia="Calibri" w:hAnsi="Calibri" w:cs="Calibri"/>
                <w:i/>
                <w:spacing w:val="-12"/>
                <w:kern w:val="2"/>
              </w:rPr>
              <w:t>V</w:t>
            </w:r>
            <w:r w:rsidRPr="00E0661F">
              <w:rPr>
                <w:rFonts w:ascii="Calibri" w:eastAsia="Calibri" w:hAnsi="Calibri" w:cs="Calibri"/>
                <w:i/>
                <w:kern w:val="2"/>
              </w:rPr>
              <w:t>ersión 1.0</w:t>
            </w:r>
          </w:p>
        </w:tc>
      </w:tr>
      <w:tr w:rsidR="00AD0515" w:rsidRPr="00BF0199" w14:paraId="46603822" w14:textId="77777777" w:rsidTr="00BB7D85">
        <w:trPr>
          <w:trHeight w:hRule="exact" w:val="940"/>
        </w:trPr>
        <w:tc>
          <w:tcPr>
            <w:tcW w:w="1880" w:type="dxa"/>
            <w:tcBorders>
              <w:top w:val="single" w:sz="8" w:space="0" w:color="000000"/>
              <w:left w:val="single" w:sz="8" w:space="0" w:color="000000"/>
              <w:bottom w:val="single" w:sz="8" w:space="0" w:color="000000"/>
              <w:right w:val="single" w:sz="8" w:space="0" w:color="000000"/>
            </w:tcBorders>
            <w:shd w:val="clear" w:color="auto" w:fill="CCCCCC"/>
          </w:tcPr>
          <w:p w14:paraId="43C1FA3D" w14:textId="77777777" w:rsidR="00AD0515" w:rsidRPr="00E0661F" w:rsidRDefault="00AD0515" w:rsidP="00BB7D85">
            <w:pPr>
              <w:spacing w:before="1" w:line="120" w:lineRule="exact"/>
              <w:rPr>
                <w:kern w:val="2"/>
                <w:sz w:val="12"/>
                <w:szCs w:val="12"/>
              </w:rPr>
            </w:pPr>
          </w:p>
          <w:p w14:paraId="03A9C8CF" w14:textId="77777777" w:rsidR="00AD0515" w:rsidRPr="00E0661F" w:rsidRDefault="00AD0515" w:rsidP="00BB7D85">
            <w:pPr>
              <w:spacing w:line="200" w:lineRule="exact"/>
              <w:rPr>
                <w:kern w:val="2"/>
              </w:rPr>
            </w:pPr>
          </w:p>
          <w:p w14:paraId="23896E17" w14:textId="77777777" w:rsidR="00AD0515" w:rsidRPr="00E0661F" w:rsidRDefault="00AD0515" w:rsidP="00BB7D85">
            <w:pPr>
              <w:spacing w:line="256" w:lineRule="auto"/>
              <w:ind w:left="129"/>
              <w:rPr>
                <w:rFonts w:ascii="Calibri" w:eastAsia="Calibri" w:hAnsi="Calibri" w:cs="Calibri"/>
                <w:kern w:val="2"/>
              </w:rPr>
            </w:pPr>
            <w:r w:rsidRPr="00E0661F">
              <w:rPr>
                <w:rFonts w:ascii="Calibri" w:eastAsia="Calibri" w:hAnsi="Calibri" w:cs="Calibri"/>
                <w:i/>
                <w:kern w:val="2"/>
              </w:rPr>
              <w:t>Prioridad:</w:t>
            </w:r>
          </w:p>
        </w:tc>
        <w:tc>
          <w:tcPr>
            <w:tcW w:w="7160" w:type="dxa"/>
            <w:tcBorders>
              <w:top w:val="single" w:sz="8" w:space="0" w:color="000000"/>
              <w:left w:val="single" w:sz="8" w:space="0" w:color="000000"/>
              <w:bottom w:val="single" w:sz="8" w:space="0" w:color="000000"/>
              <w:right w:val="single" w:sz="8" w:space="0" w:color="000000"/>
            </w:tcBorders>
            <w:hideMark/>
          </w:tcPr>
          <w:p w14:paraId="6A51275E" w14:textId="77777777" w:rsidR="00AD0515" w:rsidRPr="00E0661F" w:rsidRDefault="00AD0515" w:rsidP="00BB7D85">
            <w:pPr>
              <w:spacing w:before="81" w:line="256" w:lineRule="auto"/>
              <w:ind w:left="124"/>
              <w:rPr>
                <w:rFonts w:ascii="Calibri" w:eastAsia="Calibri" w:hAnsi="Calibri" w:cs="Calibri"/>
                <w:kern w:val="2"/>
              </w:rPr>
            </w:pPr>
            <w:r w:rsidRPr="00E0661F">
              <w:rPr>
                <w:rFonts w:ascii="Calibri" w:eastAsia="Calibri" w:hAnsi="Calibri" w:cs="Calibri"/>
                <w:b/>
                <w:i/>
                <w:kern w:val="2"/>
              </w:rPr>
              <w:t>Alta</w:t>
            </w:r>
          </w:p>
        </w:tc>
      </w:tr>
    </w:tbl>
    <w:p w14:paraId="74565B45" w14:textId="77777777" w:rsidR="00AD0515" w:rsidRDefault="00AD0515" w:rsidP="00AD0515">
      <w:pPr>
        <w:rPr>
          <w:rFonts w:ascii="Segoe UI" w:hAnsi="Segoe UI" w:cs="Segoe UI"/>
        </w:rPr>
      </w:pPr>
    </w:p>
    <w:p w14:paraId="3CF28528" w14:textId="77777777" w:rsidR="00AD0515" w:rsidRDefault="00AD0515" w:rsidP="00AD0515">
      <w:pPr>
        <w:rPr>
          <w:rFonts w:ascii="Segoe UI" w:hAnsi="Segoe UI" w:cs="Segoe UI"/>
        </w:rPr>
      </w:pPr>
    </w:p>
    <w:tbl>
      <w:tblPr>
        <w:tblW w:w="0" w:type="auto"/>
        <w:tblInd w:w="769" w:type="dxa"/>
        <w:tblLayout w:type="fixed"/>
        <w:tblCellMar>
          <w:left w:w="0" w:type="dxa"/>
          <w:right w:w="0" w:type="dxa"/>
        </w:tblCellMar>
        <w:tblLook w:val="01E0" w:firstRow="1" w:lastRow="1" w:firstColumn="1" w:lastColumn="1" w:noHBand="0" w:noVBand="0"/>
      </w:tblPr>
      <w:tblGrid>
        <w:gridCol w:w="1880"/>
        <w:gridCol w:w="7160"/>
      </w:tblGrid>
      <w:tr w:rsidR="00AD0515" w:rsidRPr="00BF0199" w14:paraId="1A90A35C" w14:textId="77777777" w:rsidTr="00BB7D85">
        <w:trPr>
          <w:trHeight w:hRule="exact" w:val="940"/>
        </w:trPr>
        <w:tc>
          <w:tcPr>
            <w:tcW w:w="1880" w:type="dxa"/>
            <w:tcBorders>
              <w:top w:val="single" w:sz="8" w:space="0" w:color="000000"/>
              <w:left w:val="single" w:sz="8" w:space="0" w:color="000000"/>
              <w:bottom w:val="single" w:sz="8" w:space="0" w:color="000000"/>
              <w:right w:val="single" w:sz="8" w:space="0" w:color="000000"/>
            </w:tcBorders>
            <w:shd w:val="clear" w:color="auto" w:fill="CCCCCC"/>
          </w:tcPr>
          <w:p w14:paraId="3EEB1584" w14:textId="77777777" w:rsidR="00AD0515" w:rsidRPr="00E0661F" w:rsidRDefault="00AD0515" w:rsidP="00BB7D85">
            <w:pPr>
              <w:spacing w:before="1" w:line="120" w:lineRule="exact"/>
              <w:rPr>
                <w:kern w:val="2"/>
                <w:sz w:val="13"/>
                <w:szCs w:val="13"/>
              </w:rPr>
            </w:pPr>
          </w:p>
          <w:p w14:paraId="5BA53574" w14:textId="77777777" w:rsidR="00AD0515" w:rsidRPr="00E0661F" w:rsidRDefault="00AD0515" w:rsidP="00BB7D85">
            <w:pPr>
              <w:spacing w:line="200" w:lineRule="exact"/>
              <w:rPr>
                <w:kern w:val="2"/>
              </w:rPr>
            </w:pPr>
          </w:p>
          <w:p w14:paraId="6C008E70" w14:textId="77777777" w:rsidR="00AD0515" w:rsidRPr="00E0661F" w:rsidRDefault="00AD0515" w:rsidP="00BB7D85">
            <w:pPr>
              <w:spacing w:line="256" w:lineRule="auto"/>
              <w:ind w:left="129"/>
              <w:rPr>
                <w:rFonts w:ascii="Calibri" w:eastAsia="Calibri" w:hAnsi="Calibri" w:cs="Calibri"/>
                <w:kern w:val="2"/>
              </w:rPr>
            </w:pPr>
            <w:r w:rsidRPr="00E0661F">
              <w:rPr>
                <w:rFonts w:ascii="Calibri" w:eastAsia="Calibri" w:hAnsi="Calibri" w:cs="Calibri"/>
                <w:i/>
                <w:kern w:val="2"/>
              </w:rPr>
              <w:t>Número:</w:t>
            </w:r>
          </w:p>
        </w:tc>
        <w:tc>
          <w:tcPr>
            <w:tcW w:w="7160" w:type="dxa"/>
            <w:tcBorders>
              <w:top w:val="single" w:sz="8" w:space="0" w:color="000000"/>
              <w:left w:val="single" w:sz="8" w:space="0" w:color="000000"/>
              <w:bottom w:val="single" w:sz="8" w:space="0" w:color="000000"/>
              <w:right w:val="single" w:sz="8" w:space="0" w:color="000000"/>
            </w:tcBorders>
          </w:tcPr>
          <w:p w14:paraId="6C653CB8" w14:textId="77777777" w:rsidR="00AD0515" w:rsidRPr="00E0661F" w:rsidRDefault="00AD0515" w:rsidP="00BB7D85">
            <w:pPr>
              <w:spacing w:before="1" w:line="120" w:lineRule="exact"/>
              <w:rPr>
                <w:kern w:val="2"/>
                <w:sz w:val="13"/>
                <w:szCs w:val="13"/>
              </w:rPr>
            </w:pPr>
          </w:p>
          <w:p w14:paraId="02D75D8D" w14:textId="77777777" w:rsidR="00AD0515" w:rsidRPr="00E0661F" w:rsidRDefault="00AD0515" w:rsidP="00BB7D85">
            <w:pPr>
              <w:spacing w:line="200" w:lineRule="exact"/>
              <w:rPr>
                <w:kern w:val="2"/>
              </w:rPr>
            </w:pPr>
          </w:p>
          <w:p w14:paraId="1B2CA3B2" w14:textId="77777777" w:rsidR="00AD0515" w:rsidRPr="00E0661F" w:rsidRDefault="00AD0515" w:rsidP="00BB7D85">
            <w:pPr>
              <w:spacing w:line="256" w:lineRule="auto"/>
              <w:ind w:left="124"/>
              <w:rPr>
                <w:rFonts w:ascii="Calibri" w:eastAsia="Calibri" w:hAnsi="Calibri" w:cs="Calibri"/>
                <w:kern w:val="2"/>
              </w:rPr>
            </w:pPr>
            <w:r w:rsidRPr="00E0661F">
              <w:rPr>
                <w:rFonts w:ascii="Calibri" w:eastAsia="Calibri" w:hAnsi="Calibri" w:cs="Calibri"/>
                <w:b/>
                <w:i/>
                <w:kern w:val="2"/>
              </w:rPr>
              <w:t>RNF-</w:t>
            </w:r>
            <w:r>
              <w:rPr>
                <w:rFonts w:ascii="Calibri" w:eastAsia="Calibri" w:hAnsi="Calibri" w:cs="Calibri"/>
                <w:b/>
                <w:i/>
                <w:kern w:val="2"/>
              </w:rPr>
              <w:t>3</w:t>
            </w:r>
          </w:p>
        </w:tc>
      </w:tr>
      <w:tr w:rsidR="00AD0515" w:rsidRPr="00BF0199" w14:paraId="0EAD3171" w14:textId="77777777" w:rsidTr="00BB7D85">
        <w:trPr>
          <w:trHeight w:hRule="exact" w:val="940"/>
        </w:trPr>
        <w:tc>
          <w:tcPr>
            <w:tcW w:w="1880" w:type="dxa"/>
            <w:tcBorders>
              <w:top w:val="single" w:sz="8" w:space="0" w:color="000000"/>
              <w:left w:val="single" w:sz="8" w:space="0" w:color="000000"/>
              <w:bottom w:val="single" w:sz="8" w:space="0" w:color="000000"/>
              <w:right w:val="single" w:sz="8" w:space="0" w:color="000000"/>
            </w:tcBorders>
            <w:shd w:val="clear" w:color="auto" w:fill="CCCCCC"/>
          </w:tcPr>
          <w:p w14:paraId="39D7B3AC" w14:textId="77777777" w:rsidR="00AD0515" w:rsidRPr="00E0661F" w:rsidRDefault="00AD0515" w:rsidP="00BB7D85">
            <w:pPr>
              <w:spacing w:before="9" w:line="120" w:lineRule="exact"/>
              <w:rPr>
                <w:kern w:val="2"/>
                <w:sz w:val="12"/>
                <w:szCs w:val="12"/>
              </w:rPr>
            </w:pPr>
          </w:p>
          <w:p w14:paraId="2314B09E" w14:textId="77777777" w:rsidR="00AD0515" w:rsidRPr="00E0661F" w:rsidRDefault="00AD0515" w:rsidP="00BB7D85">
            <w:pPr>
              <w:spacing w:line="200" w:lineRule="exact"/>
              <w:rPr>
                <w:kern w:val="2"/>
              </w:rPr>
            </w:pPr>
          </w:p>
          <w:p w14:paraId="6BC85CC9" w14:textId="77777777" w:rsidR="00AD0515" w:rsidRPr="00E0661F" w:rsidRDefault="00AD0515" w:rsidP="00BB7D85">
            <w:pPr>
              <w:spacing w:line="256" w:lineRule="auto"/>
              <w:ind w:left="129"/>
              <w:rPr>
                <w:rFonts w:ascii="Calibri" w:eastAsia="Calibri" w:hAnsi="Calibri" w:cs="Calibri"/>
                <w:kern w:val="2"/>
              </w:rPr>
            </w:pPr>
            <w:r w:rsidRPr="00E0661F">
              <w:rPr>
                <w:rFonts w:ascii="Calibri" w:eastAsia="Calibri" w:hAnsi="Calibri" w:cs="Calibri"/>
                <w:i/>
                <w:kern w:val="2"/>
              </w:rPr>
              <w:t>Título:</w:t>
            </w:r>
          </w:p>
        </w:tc>
        <w:tc>
          <w:tcPr>
            <w:tcW w:w="7160" w:type="dxa"/>
            <w:tcBorders>
              <w:top w:val="single" w:sz="8" w:space="0" w:color="000000"/>
              <w:left w:val="single" w:sz="8" w:space="0" w:color="000000"/>
              <w:bottom w:val="single" w:sz="8" w:space="0" w:color="000000"/>
              <w:right w:val="single" w:sz="8" w:space="0" w:color="000000"/>
            </w:tcBorders>
            <w:hideMark/>
          </w:tcPr>
          <w:p w14:paraId="009C7E7D" w14:textId="77777777" w:rsidR="00AD0515" w:rsidRPr="00E0661F" w:rsidRDefault="00AD0515" w:rsidP="00BB7D85">
            <w:pPr>
              <w:spacing w:before="88" w:line="256" w:lineRule="auto"/>
              <w:rPr>
                <w:rFonts w:ascii="Calibri" w:eastAsia="Calibri" w:hAnsi="Calibri" w:cs="Calibri"/>
                <w:kern w:val="2"/>
              </w:rPr>
            </w:pPr>
            <w:r w:rsidRPr="00E0661F">
              <w:rPr>
                <w:rFonts w:ascii="Calibri" w:eastAsia="Calibri" w:hAnsi="Calibri" w:cs="Calibri"/>
                <w:kern w:val="2"/>
              </w:rPr>
              <w:t xml:space="preserve"> Tiempo de aprendizaje </w:t>
            </w:r>
          </w:p>
        </w:tc>
      </w:tr>
      <w:tr w:rsidR="00AD0515" w:rsidRPr="00BF0199" w14:paraId="73B740A6" w14:textId="77777777" w:rsidTr="00BB7D85">
        <w:trPr>
          <w:trHeight w:hRule="exact" w:val="1132"/>
        </w:trPr>
        <w:tc>
          <w:tcPr>
            <w:tcW w:w="1880" w:type="dxa"/>
            <w:tcBorders>
              <w:top w:val="single" w:sz="8" w:space="0" w:color="000000"/>
              <w:left w:val="single" w:sz="8" w:space="0" w:color="000000"/>
              <w:bottom w:val="single" w:sz="8" w:space="0" w:color="000000"/>
              <w:right w:val="single" w:sz="8" w:space="0" w:color="000000"/>
            </w:tcBorders>
            <w:shd w:val="clear" w:color="auto" w:fill="CCCCCC"/>
          </w:tcPr>
          <w:p w14:paraId="254E8017" w14:textId="77777777" w:rsidR="00AD0515" w:rsidRPr="00E0661F" w:rsidRDefault="00AD0515" w:rsidP="00BB7D85">
            <w:pPr>
              <w:spacing w:before="6" w:line="120" w:lineRule="exact"/>
              <w:rPr>
                <w:kern w:val="2"/>
                <w:sz w:val="12"/>
                <w:szCs w:val="12"/>
              </w:rPr>
            </w:pPr>
          </w:p>
          <w:p w14:paraId="4F94AEA2" w14:textId="77777777" w:rsidR="00AD0515" w:rsidRPr="00E0661F" w:rsidRDefault="00AD0515" w:rsidP="00BB7D85">
            <w:pPr>
              <w:spacing w:line="200" w:lineRule="exact"/>
              <w:rPr>
                <w:kern w:val="2"/>
              </w:rPr>
            </w:pPr>
          </w:p>
          <w:p w14:paraId="15FC6EDC" w14:textId="77777777" w:rsidR="00AD0515" w:rsidRPr="00E0661F" w:rsidRDefault="00AD0515" w:rsidP="00BB7D85">
            <w:pPr>
              <w:spacing w:line="256" w:lineRule="auto"/>
              <w:ind w:left="129"/>
              <w:rPr>
                <w:rFonts w:ascii="Calibri" w:eastAsia="Calibri" w:hAnsi="Calibri" w:cs="Calibri"/>
                <w:kern w:val="2"/>
              </w:rPr>
            </w:pPr>
            <w:r w:rsidRPr="00E0661F">
              <w:rPr>
                <w:rFonts w:ascii="Calibri" w:eastAsia="Calibri" w:hAnsi="Calibri" w:cs="Calibri"/>
                <w:i/>
                <w:spacing w:val="-20"/>
                <w:kern w:val="2"/>
              </w:rPr>
              <w:t>T</w:t>
            </w:r>
            <w:r w:rsidRPr="00E0661F">
              <w:rPr>
                <w:rFonts w:ascii="Calibri" w:eastAsia="Calibri" w:hAnsi="Calibri" w:cs="Calibri"/>
                <w:i/>
                <w:spacing w:val="-5"/>
                <w:kern w:val="2"/>
              </w:rPr>
              <w:t>e</w:t>
            </w:r>
            <w:r w:rsidRPr="00E0661F">
              <w:rPr>
                <w:rFonts w:ascii="Calibri" w:eastAsia="Calibri" w:hAnsi="Calibri" w:cs="Calibri"/>
                <w:i/>
                <w:spacing w:val="1"/>
                <w:kern w:val="2"/>
              </w:rPr>
              <w:t>x</w:t>
            </w:r>
            <w:r w:rsidRPr="00E0661F">
              <w:rPr>
                <w:rFonts w:ascii="Calibri" w:eastAsia="Calibri" w:hAnsi="Calibri" w:cs="Calibri"/>
                <w:i/>
                <w:spacing w:val="-3"/>
                <w:kern w:val="2"/>
              </w:rPr>
              <w:t>t</w:t>
            </w:r>
            <w:r w:rsidRPr="00E0661F">
              <w:rPr>
                <w:rFonts w:ascii="Calibri" w:eastAsia="Calibri" w:hAnsi="Calibri" w:cs="Calibri"/>
                <w:i/>
                <w:kern w:val="2"/>
              </w:rPr>
              <w:t>o:</w:t>
            </w:r>
          </w:p>
        </w:tc>
        <w:tc>
          <w:tcPr>
            <w:tcW w:w="7160" w:type="dxa"/>
            <w:tcBorders>
              <w:top w:val="single" w:sz="8" w:space="0" w:color="000000"/>
              <w:left w:val="single" w:sz="8" w:space="0" w:color="000000"/>
              <w:bottom w:val="single" w:sz="8" w:space="0" w:color="000000"/>
              <w:right w:val="single" w:sz="8" w:space="0" w:color="000000"/>
            </w:tcBorders>
            <w:hideMark/>
          </w:tcPr>
          <w:p w14:paraId="10359C3B" w14:textId="77777777" w:rsidR="00AD0515" w:rsidRPr="00E0661F" w:rsidRDefault="00AD0515" w:rsidP="00BB7D85">
            <w:pPr>
              <w:spacing w:before="86" w:line="256" w:lineRule="auto"/>
              <w:ind w:left="124"/>
              <w:rPr>
                <w:rFonts w:ascii="Calibri" w:eastAsia="Calibri" w:hAnsi="Calibri" w:cs="Calibri"/>
                <w:kern w:val="2"/>
              </w:rPr>
            </w:pPr>
            <w:r w:rsidRPr="00E0661F">
              <w:rPr>
                <w:rFonts w:ascii="Calibri" w:eastAsia="Calibri" w:hAnsi="Calibri" w:cs="Calibri"/>
                <w:i/>
                <w:kern w:val="2"/>
              </w:rPr>
              <w:t xml:space="preserve">El tiempo de aprendizaje del usuario sobre el sistema </w:t>
            </w:r>
          </w:p>
        </w:tc>
      </w:tr>
      <w:tr w:rsidR="00AD0515" w:rsidRPr="00BF0199" w14:paraId="499EA04A" w14:textId="77777777" w:rsidTr="00BB7D85">
        <w:trPr>
          <w:trHeight w:hRule="exact" w:val="940"/>
        </w:trPr>
        <w:tc>
          <w:tcPr>
            <w:tcW w:w="1880" w:type="dxa"/>
            <w:tcBorders>
              <w:top w:val="single" w:sz="8" w:space="0" w:color="000000"/>
              <w:left w:val="single" w:sz="8" w:space="0" w:color="000000"/>
              <w:bottom w:val="single" w:sz="8" w:space="0" w:color="000000"/>
              <w:right w:val="single" w:sz="8" w:space="0" w:color="000000"/>
            </w:tcBorders>
            <w:shd w:val="clear" w:color="auto" w:fill="CCCCCC"/>
          </w:tcPr>
          <w:p w14:paraId="58380981" w14:textId="77777777" w:rsidR="00AD0515" w:rsidRPr="00E0661F" w:rsidRDefault="00AD0515" w:rsidP="00BB7D85">
            <w:pPr>
              <w:spacing w:before="4" w:line="120" w:lineRule="exact"/>
              <w:rPr>
                <w:kern w:val="2"/>
                <w:sz w:val="12"/>
                <w:szCs w:val="12"/>
              </w:rPr>
            </w:pPr>
          </w:p>
          <w:p w14:paraId="78D17499" w14:textId="77777777" w:rsidR="00AD0515" w:rsidRPr="00E0661F" w:rsidRDefault="00AD0515" w:rsidP="00BB7D85">
            <w:pPr>
              <w:spacing w:line="200" w:lineRule="exact"/>
              <w:rPr>
                <w:kern w:val="2"/>
              </w:rPr>
            </w:pPr>
          </w:p>
          <w:p w14:paraId="16731083" w14:textId="77777777" w:rsidR="00AD0515" w:rsidRPr="00E0661F" w:rsidRDefault="00AD0515" w:rsidP="00BB7D85">
            <w:pPr>
              <w:spacing w:line="256" w:lineRule="auto"/>
              <w:ind w:left="129"/>
              <w:rPr>
                <w:rFonts w:ascii="Calibri" w:eastAsia="Calibri" w:hAnsi="Calibri" w:cs="Calibri"/>
                <w:kern w:val="2"/>
              </w:rPr>
            </w:pPr>
            <w:r w:rsidRPr="00E0661F">
              <w:rPr>
                <w:rFonts w:ascii="Calibri" w:eastAsia="Calibri" w:hAnsi="Calibri" w:cs="Calibri"/>
                <w:i/>
                <w:kern w:val="2"/>
              </w:rPr>
              <w:t>Tipo:</w:t>
            </w:r>
          </w:p>
        </w:tc>
        <w:tc>
          <w:tcPr>
            <w:tcW w:w="7160" w:type="dxa"/>
            <w:tcBorders>
              <w:top w:val="single" w:sz="8" w:space="0" w:color="000000"/>
              <w:left w:val="single" w:sz="8" w:space="0" w:color="000000"/>
              <w:bottom w:val="single" w:sz="8" w:space="0" w:color="000000"/>
              <w:right w:val="single" w:sz="8" w:space="0" w:color="000000"/>
            </w:tcBorders>
            <w:hideMark/>
          </w:tcPr>
          <w:p w14:paraId="574D400A" w14:textId="77777777" w:rsidR="00AD0515" w:rsidRPr="00E0661F" w:rsidRDefault="00AD0515" w:rsidP="00BB7D85">
            <w:pPr>
              <w:spacing w:before="84" w:line="256" w:lineRule="auto"/>
              <w:ind w:left="124"/>
              <w:rPr>
                <w:rFonts w:ascii="Calibri" w:eastAsia="Calibri" w:hAnsi="Calibri" w:cs="Calibri"/>
                <w:kern w:val="2"/>
              </w:rPr>
            </w:pPr>
            <w:r w:rsidRPr="00E0661F">
              <w:rPr>
                <w:rFonts w:ascii="Calibri" w:eastAsia="Calibri" w:hAnsi="Calibri" w:cs="Calibri"/>
                <w:kern w:val="2"/>
              </w:rPr>
              <w:t xml:space="preserve">No Funcional – De Organización </w:t>
            </w:r>
          </w:p>
        </w:tc>
      </w:tr>
      <w:tr w:rsidR="00AD0515" w:rsidRPr="00BF0199" w14:paraId="213FA31F" w14:textId="77777777" w:rsidTr="00BB7D85">
        <w:trPr>
          <w:trHeight w:hRule="exact" w:val="1616"/>
        </w:trPr>
        <w:tc>
          <w:tcPr>
            <w:tcW w:w="1880" w:type="dxa"/>
            <w:tcBorders>
              <w:top w:val="single" w:sz="8" w:space="0" w:color="000000"/>
              <w:left w:val="single" w:sz="8" w:space="0" w:color="000000"/>
              <w:bottom w:val="single" w:sz="8" w:space="0" w:color="000000"/>
              <w:right w:val="single" w:sz="8" w:space="0" w:color="000000"/>
            </w:tcBorders>
            <w:shd w:val="clear" w:color="auto" w:fill="CCCCCC"/>
          </w:tcPr>
          <w:p w14:paraId="65781CDC" w14:textId="77777777" w:rsidR="00AD0515" w:rsidRPr="00E0661F" w:rsidRDefault="00AD0515" w:rsidP="00BB7D85">
            <w:pPr>
              <w:spacing w:before="2" w:line="120" w:lineRule="exact"/>
              <w:rPr>
                <w:kern w:val="2"/>
                <w:sz w:val="12"/>
                <w:szCs w:val="12"/>
              </w:rPr>
            </w:pPr>
          </w:p>
          <w:p w14:paraId="4BF805ED" w14:textId="77777777" w:rsidR="00AD0515" w:rsidRPr="00E0661F" w:rsidRDefault="00AD0515" w:rsidP="00BB7D85">
            <w:pPr>
              <w:spacing w:line="200" w:lineRule="exact"/>
              <w:rPr>
                <w:kern w:val="2"/>
              </w:rPr>
            </w:pPr>
          </w:p>
          <w:p w14:paraId="0508456B" w14:textId="77777777" w:rsidR="00AD0515" w:rsidRPr="00E0661F" w:rsidRDefault="00AD0515" w:rsidP="00BB7D85">
            <w:pPr>
              <w:spacing w:line="256" w:lineRule="auto"/>
              <w:ind w:left="129" w:right="410"/>
              <w:rPr>
                <w:rFonts w:ascii="Calibri" w:eastAsia="Calibri" w:hAnsi="Calibri" w:cs="Calibri"/>
                <w:kern w:val="2"/>
              </w:rPr>
            </w:pPr>
            <w:r w:rsidRPr="00E0661F">
              <w:rPr>
                <w:rFonts w:ascii="Calibri" w:eastAsia="Calibri" w:hAnsi="Calibri" w:cs="Calibri"/>
                <w:i/>
                <w:kern w:val="2"/>
              </w:rPr>
              <w:t>D</w:t>
            </w:r>
            <w:r w:rsidRPr="00E0661F">
              <w:rPr>
                <w:rFonts w:ascii="Calibri" w:eastAsia="Calibri" w:hAnsi="Calibri" w:cs="Calibri"/>
                <w:i/>
                <w:spacing w:val="-1"/>
                <w:kern w:val="2"/>
              </w:rPr>
              <w:t>e</w:t>
            </w:r>
            <w:r w:rsidRPr="00E0661F">
              <w:rPr>
                <w:rFonts w:ascii="Calibri" w:eastAsia="Calibri" w:hAnsi="Calibri" w:cs="Calibri"/>
                <w:i/>
                <w:spacing w:val="-3"/>
                <w:kern w:val="2"/>
              </w:rPr>
              <w:t>t</w:t>
            </w:r>
            <w:r w:rsidRPr="00E0661F">
              <w:rPr>
                <w:rFonts w:ascii="Calibri" w:eastAsia="Calibri" w:hAnsi="Calibri" w:cs="Calibri"/>
                <w:i/>
                <w:kern w:val="2"/>
              </w:rPr>
              <w:t>alles de requisi</w:t>
            </w:r>
            <w:r w:rsidRPr="00E0661F">
              <w:rPr>
                <w:rFonts w:ascii="Calibri" w:eastAsia="Calibri" w:hAnsi="Calibri" w:cs="Calibri"/>
                <w:i/>
                <w:spacing w:val="-3"/>
                <w:kern w:val="2"/>
              </w:rPr>
              <w:t>t</w:t>
            </w:r>
            <w:r w:rsidRPr="00E0661F">
              <w:rPr>
                <w:rFonts w:ascii="Calibri" w:eastAsia="Calibri" w:hAnsi="Calibri" w:cs="Calibri"/>
                <w:i/>
                <w:kern w:val="2"/>
              </w:rPr>
              <w:t>os y re</w:t>
            </w:r>
            <w:r w:rsidRPr="00E0661F">
              <w:rPr>
                <w:rFonts w:ascii="Calibri" w:eastAsia="Calibri" w:hAnsi="Calibri" w:cs="Calibri"/>
                <w:i/>
                <w:spacing w:val="-3"/>
                <w:kern w:val="2"/>
              </w:rPr>
              <w:t>s</w:t>
            </w:r>
            <w:r w:rsidRPr="00E0661F">
              <w:rPr>
                <w:rFonts w:ascii="Calibri" w:eastAsia="Calibri" w:hAnsi="Calibri" w:cs="Calibri"/>
                <w:i/>
                <w:kern w:val="2"/>
              </w:rPr>
              <w:t>tri</w:t>
            </w:r>
            <w:r w:rsidRPr="00E0661F">
              <w:rPr>
                <w:rFonts w:ascii="Calibri" w:eastAsia="Calibri" w:hAnsi="Calibri" w:cs="Calibri"/>
                <w:i/>
                <w:spacing w:val="-2"/>
                <w:kern w:val="2"/>
              </w:rPr>
              <w:t>c</w:t>
            </w:r>
            <w:r w:rsidRPr="00E0661F">
              <w:rPr>
                <w:rFonts w:ascii="Calibri" w:eastAsia="Calibri" w:hAnsi="Calibri" w:cs="Calibri"/>
                <w:i/>
                <w:kern w:val="2"/>
              </w:rPr>
              <w:t>ciones:</w:t>
            </w:r>
          </w:p>
        </w:tc>
        <w:tc>
          <w:tcPr>
            <w:tcW w:w="7160" w:type="dxa"/>
            <w:tcBorders>
              <w:top w:val="single" w:sz="8" w:space="0" w:color="000000"/>
              <w:left w:val="single" w:sz="8" w:space="0" w:color="000000"/>
              <w:bottom w:val="single" w:sz="8" w:space="0" w:color="000000"/>
              <w:right w:val="single" w:sz="8" w:space="0" w:color="000000"/>
            </w:tcBorders>
          </w:tcPr>
          <w:p w14:paraId="295BD810" w14:textId="77777777" w:rsidR="00AD0515" w:rsidRDefault="00AD0515" w:rsidP="00BB7D85">
            <w:pPr>
              <w:spacing w:line="256" w:lineRule="auto"/>
              <w:ind w:left="720"/>
              <w:rPr>
                <w:rFonts w:ascii="Calibri" w:eastAsia="Calibri" w:hAnsi="Calibri" w:cs="Calibri"/>
                <w:i/>
                <w:kern w:val="2"/>
              </w:rPr>
            </w:pPr>
            <w:r w:rsidRPr="00E0661F">
              <w:rPr>
                <w:rFonts w:ascii="Calibri" w:eastAsia="Calibri" w:hAnsi="Calibri" w:cs="Calibri"/>
                <w:i/>
                <w:kern w:val="2"/>
              </w:rPr>
              <w:t>El tiempo de aprendizaje por parte del usuario será menor a 5 horas.</w:t>
            </w:r>
          </w:p>
          <w:p w14:paraId="437CAE83" w14:textId="77777777" w:rsidR="00AD0515" w:rsidRPr="00E0661F" w:rsidRDefault="00AD0515" w:rsidP="00BB7D85">
            <w:pPr>
              <w:spacing w:line="256" w:lineRule="auto"/>
              <w:ind w:left="720"/>
              <w:rPr>
                <w:rFonts w:ascii="Calibri" w:eastAsia="Calibri" w:hAnsi="Calibri" w:cs="Calibri"/>
                <w:kern w:val="2"/>
              </w:rPr>
            </w:pPr>
          </w:p>
        </w:tc>
      </w:tr>
      <w:tr w:rsidR="00AD0515" w:rsidRPr="00BF0199" w14:paraId="075A8C5E" w14:textId="77777777" w:rsidTr="00BB7D85">
        <w:trPr>
          <w:trHeight w:hRule="exact" w:val="1520"/>
        </w:trPr>
        <w:tc>
          <w:tcPr>
            <w:tcW w:w="1880" w:type="dxa"/>
            <w:tcBorders>
              <w:top w:val="single" w:sz="8" w:space="0" w:color="000000"/>
              <w:left w:val="single" w:sz="8" w:space="0" w:color="000000"/>
              <w:bottom w:val="single" w:sz="8" w:space="0" w:color="000000"/>
              <w:right w:val="single" w:sz="8" w:space="0" w:color="000000"/>
            </w:tcBorders>
            <w:shd w:val="clear" w:color="auto" w:fill="CCCCCC"/>
          </w:tcPr>
          <w:p w14:paraId="21619356" w14:textId="77777777" w:rsidR="00AD0515" w:rsidRPr="00E0661F" w:rsidRDefault="00AD0515" w:rsidP="00BB7D85">
            <w:pPr>
              <w:spacing w:before="7" w:line="100" w:lineRule="exact"/>
              <w:rPr>
                <w:kern w:val="2"/>
                <w:sz w:val="11"/>
                <w:szCs w:val="11"/>
              </w:rPr>
            </w:pPr>
          </w:p>
          <w:p w14:paraId="375E1120" w14:textId="77777777" w:rsidR="00AD0515" w:rsidRPr="00E0661F" w:rsidRDefault="00AD0515" w:rsidP="00BB7D85">
            <w:pPr>
              <w:spacing w:line="200" w:lineRule="exact"/>
              <w:rPr>
                <w:kern w:val="2"/>
              </w:rPr>
            </w:pPr>
          </w:p>
          <w:p w14:paraId="2EC3CC06" w14:textId="77777777" w:rsidR="00AD0515" w:rsidRPr="00E0661F" w:rsidRDefault="00AD0515" w:rsidP="00BB7D85">
            <w:pPr>
              <w:spacing w:line="256" w:lineRule="auto"/>
              <w:ind w:left="129" w:right="773"/>
              <w:jc w:val="both"/>
              <w:rPr>
                <w:rFonts w:ascii="Calibri" w:eastAsia="Calibri" w:hAnsi="Calibri" w:cs="Calibri"/>
                <w:kern w:val="2"/>
              </w:rPr>
            </w:pPr>
            <w:r w:rsidRPr="00E0661F">
              <w:rPr>
                <w:rFonts w:ascii="Calibri" w:eastAsia="Calibri" w:hAnsi="Calibri" w:cs="Calibri"/>
                <w:i/>
                <w:spacing w:val="-4"/>
                <w:kern w:val="2"/>
              </w:rPr>
              <w:t>F</w:t>
            </w:r>
            <w:r w:rsidRPr="00E0661F">
              <w:rPr>
                <w:rFonts w:ascii="Calibri" w:eastAsia="Calibri" w:hAnsi="Calibri" w:cs="Calibri"/>
                <w:i/>
                <w:kern w:val="2"/>
              </w:rPr>
              <w:t>echa de r</w:t>
            </w:r>
            <w:r w:rsidRPr="00E0661F">
              <w:rPr>
                <w:rFonts w:ascii="Calibri" w:eastAsia="Calibri" w:hAnsi="Calibri" w:cs="Calibri"/>
                <w:i/>
                <w:spacing w:val="-2"/>
                <w:kern w:val="2"/>
              </w:rPr>
              <w:t>e</w:t>
            </w:r>
            <w:r w:rsidRPr="00E0661F">
              <w:rPr>
                <w:rFonts w:ascii="Calibri" w:eastAsia="Calibri" w:hAnsi="Calibri" w:cs="Calibri"/>
                <w:i/>
                <w:kern w:val="2"/>
              </w:rPr>
              <w:t>visión y versión:</w:t>
            </w:r>
          </w:p>
        </w:tc>
        <w:tc>
          <w:tcPr>
            <w:tcW w:w="7160" w:type="dxa"/>
            <w:tcBorders>
              <w:top w:val="single" w:sz="8" w:space="0" w:color="000000"/>
              <w:left w:val="single" w:sz="8" w:space="0" w:color="000000"/>
              <w:bottom w:val="single" w:sz="8" w:space="0" w:color="000000"/>
              <w:right w:val="single" w:sz="8" w:space="0" w:color="000000"/>
            </w:tcBorders>
          </w:tcPr>
          <w:p w14:paraId="2876BC07" w14:textId="77777777" w:rsidR="00AD0515" w:rsidRPr="00E0661F" w:rsidRDefault="00AD0515" w:rsidP="00BB7D85">
            <w:pPr>
              <w:spacing w:before="7" w:line="100" w:lineRule="exact"/>
              <w:rPr>
                <w:kern w:val="2"/>
                <w:sz w:val="11"/>
                <w:szCs w:val="11"/>
              </w:rPr>
            </w:pPr>
          </w:p>
          <w:p w14:paraId="6E1814B5" w14:textId="77777777" w:rsidR="00AD0515" w:rsidRPr="00E0661F" w:rsidRDefault="00AD0515" w:rsidP="00BB7D85">
            <w:pPr>
              <w:spacing w:line="200" w:lineRule="exact"/>
              <w:rPr>
                <w:kern w:val="2"/>
              </w:rPr>
            </w:pPr>
          </w:p>
          <w:p w14:paraId="2CDF5E7D" w14:textId="77777777" w:rsidR="00AD0515" w:rsidRPr="00E0661F" w:rsidRDefault="00AD0515" w:rsidP="00BB7D85">
            <w:pPr>
              <w:spacing w:line="256" w:lineRule="auto"/>
              <w:ind w:left="124"/>
              <w:rPr>
                <w:rFonts w:ascii="Calibri" w:eastAsia="Calibri" w:hAnsi="Calibri" w:cs="Calibri"/>
                <w:kern w:val="2"/>
              </w:rPr>
            </w:pPr>
            <w:r w:rsidRPr="00E0661F">
              <w:rPr>
                <w:rFonts w:ascii="Calibri" w:eastAsia="Calibri" w:hAnsi="Calibri" w:cs="Calibri"/>
                <w:i/>
                <w:kern w:val="2"/>
              </w:rPr>
              <w:t>15/</w:t>
            </w:r>
            <w:r>
              <w:rPr>
                <w:rFonts w:ascii="Calibri" w:eastAsia="Calibri" w:hAnsi="Calibri" w:cs="Calibri"/>
                <w:i/>
                <w:kern w:val="2"/>
              </w:rPr>
              <w:t>10</w:t>
            </w:r>
            <w:r w:rsidRPr="00E0661F">
              <w:rPr>
                <w:rFonts w:ascii="Calibri" w:eastAsia="Calibri" w:hAnsi="Calibri" w:cs="Calibri"/>
                <w:i/>
                <w:kern w:val="2"/>
              </w:rPr>
              <w:t>/23</w:t>
            </w:r>
          </w:p>
          <w:p w14:paraId="1038A945" w14:textId="77777777" w:rsidR="00AD0515" w:rsidRPr="00E0661F" w:rsidRDefault="00AD0515" w:rsidP="00BB7D85">
            <w:pPr>
              <w:spacing w:line="240" w:lineRule="exact"/>
              <w:rPr>
                <w:kern w:val="2"/>
              </w:rPr>
            </w:pPr>
          </w:p>
          <w:p w14:paraId="68C276F5" w14:textId="77777777" w:rsidR="00AD0515" w:rsidRPr="00E0661F" w:rsidRDefault="00AD0515" w:rsidP="00BB7D85">
            <w:pPr>
              <w:spacing w:line="256" w:lineRule="auto"/>
              <w:ind w:left="124"/>
              <w:rPr>
                <w:rFonts w:ascii="Calibri" w:eastAsia="Calibri" w:hAnsi="Calibri" w:cs="Calibri"/>
                <w:kern w:val="2"/>
              </w:rPr>
            </w:pPr>
            <w:r w:rsidRPr="00E0661F">
              <w:rPr>
                <w:rFonts w:ascii="Calibri" w:eastAsia="Calibri" w:hAnsi="Calibri" w:cs="Calibri"/>
                <w:i/>
                <w:spacing w:val="-12"/>
                <w:kern w:val="2"/>
              </w:rPr>
              <w:t>V</w:t>
            </w:r>
            <w:r w:rsidRPr="00E0661F">
              <w:rPr>
                <w:rFonts w:ascii="Calibri" w:eastAsia="Calibri" w:hAnsi="Calibri" w:cs="Calibri"/>
                <w:i/>
                <w:kern w:val="2"/>
              </w:rPr>
              <w:t>ersión 1.0</w:t>
            </w:r>
          </w:p>
        </w:tc>
      </w:tr>
      <w:tr w:rsidR="00AD0515" w:rsidRPr="00BF0199" w14:paraId="31AE431D" w14:textId="77777777" w:rsidTr="00BB7D85">
        <w:trPr>
          <w:trHeight w:hRule="exact" w:val="940"/>
        </w:trPr>
        <w:tc>
          <w:tcPr>
            <w:tcW w:w="1880" w:type="dxa"/>
            <w:tcBorders>
              <w:top w:val="single" w:sz="8" w:space="0" w:color="000000"/>
              <w:left w:val="single" w:sz="8" w:space="0" w:color="000000"/>
              <w:bottom w:val="single" w:sz="8" w:space="0" w:color="000000"/>
              <w:right w:val="single" w:sz="8" w:space="0" w:color="000000"/>
            </w:tcBorders>
            <w:shd w:val="clear" w:color="auto" w:fill="CCCCCC"/>
          </w:tcPr>
          <w:p w14:paraId="37C7B330" w14:textId="77777777" w:rsidR="00AD0515" w:rsidRPr="00E0661F" w:rsidRDefault="00AD0515" w:rsidP="00BB7D85">
            <w:pPr>
              <w:spacing w:before="1" w:line="120" w:lineRule="exact"/>
              <w:rPr>
                <w:kern w:val="2"/>
                <w:sz w:val="12"/>
                <w:szCs w:val="12"/>
              </w:rPr>
            </w:pPr>
          </w:p>
          <w:p w14:paraId="03320565" w14:textId="77777777" w:rsidR="00AD0515" w:rsidRPr="00E0661F" w:rsidRDefault="00AD0515" w:rsidP="00BB7D85">
            <w:pPr>
              <w:spacing w:line="200" w:lineRule="exact"/>
              <w:rPr>
                <w:kern w:val="2"/>
              </w:rPr>
            </w:pPr>
          </w:p>
          <w:p w14:paraId="310595B6" w14:textId="77777777" w:rsidR="00AD0515" w:rsidRPr="00E0661F" w:rsidRDefault="00AD0515" w:rsidP="00BB7D85">
            <w:pPr>
              <w:spacing w:line="256" w:lineRule="auto"/>
              <w:ind w:left="129"/>
              <w:rPr>
                <w:rFonts w:ascii="Calibri" w:eastAsia="Calibri" w:hAnsi="Calibri" w:cs="Calibri"/>
                <w:kern w:val="2"/>
              </w:rPr>
            </w:pPr>
            <w:r w:rsidRPr="00E0661F">
              <w:rPr>
                <w:rFonts w:ascii="Calibri" w:eastAsia="Calibri" w:hAnsi="Calibri" w:cs="Calibri"/>
                <w:i/>
                <w:kern w:val="2"/>
              </w:rPr>
              <w:t>Prioridad:</w:t>
            </w:r>
          </w:p>
        </w:tc>
        <w:tc>
          <w:tcPr>
            <w:tcW w:w="7160" w:type="dxa"/>
            <w:tcBorders>
              <w:top w:val="single" w:sz="8" w:space="0" w:color="000000"/>
              <w:left w:val="single" w:sz="8" w:space="0" w:color="000000"/>
              <w:bottom w:val="single" w:sz="8" w:space="0" w:color="000000"/>
              <w:right w:val="single" w:sz="8" w:space="0" w:color="000000"/>
            </w:tcBorders>
            <w:hideMark/>
          </w:tcPr>
          <w:p w14:paraId="3E4D2C6E" w14:textId="77777777" w:rsidR="00AD0515" w:rsidRPr="00E0661F" w:rsidRDefault="00AD0515" w:rsidP="00BB7D85">
            <w:pPr>
              <w:spacing w:before="81" w:line="256" w:lineRule="auto"/>
              <w:ind w:left="124"/>
              <w:rPr>
                <w:rFonts w:ascii="Calibri" w:eastAsia="Calibri" w:hAnsi="Calibri" w:cs="Calibri"/>
                <w:kern w:val="2"/>
              </w:rPr>
            </w:pPr>
            <w:r w:rsidRPr="00E0661F">
              <w:rPr>
                <w:rFonts w:ascii="Calibri" w:eastAsia="Calibri" w:hAnsi="Calibri" w:cs="Calibri"/>
                <w:b/>
                <w:i/>
                <w:kern w:val="2"/>
              </w:rPr>
              <w:t>Alta</w:t>
            </w:r>
          </w:p>
        </w:tc>
      </w:tr>
    </w:tbl>
    <w:p w14:paraId="0551907F" w14:textId="77777777" w:rsidR="00AD0515" w:rsidRPr="00EB4EF7" w:rsidRDefault="00AD0515" w:rsidP="00AD0515">
      <w:pPr>
        <w:rPr>
          <w:rFonts w:ascii="Segoe UI" w:hAnsi="Segoe UI" w:cs="Segoe UI"/>
        </w:rPr>
      </w:pPr>
    </w:p>
    <w:p w14:paraId="0175FCE7" w14:textId="77777777" w:rsidR="00AD0515" w:rsidRDefault="00AD0515">
      <w:pPr>
        <w:suppressAutoHyphens w:val="0"/>
        <w:rPr>
          <w:b/>
          <w:bCs/>
        </w:rPr>
      </w:pPr>
    </w:p>
    <w:p w14:paraId="41573CED" w14:textId="7DCD39D4" w:rsidR="00EB6BD5" w:rsidRPr="00794856" w:rsidRDefault="00EB6BD5" w:rsidP="00C21FA0">
      <w:pPr>
        <w:pStyle w:val="Ttulo1"/>
        <w:numPr>
          <w:ilvl w:val="0"/>
          <w:numId w:val="2"/>
        </w:numPr>
        <w:rPr>
          <w:rFonts w:asciiTheme="minorHAnsi" w:hAnsiTheme="minorHAnsi" w:cstheme="minorHAnsi"/>
          <w:sz w:val="28"/>
          <w:szCs w:val="28"/>
        </w:rPr>
      </w:pPr>
      <w:bookmarkStart w:id="39" w:name="_Toc150342305"/>
      <w:r w:rsidRPr="00794856">
        <w:rPr>
          <w:rFonts w:asciiTheme="minorHAnsi" w:hAnsiTheme="minorHAnsi" w:cstheme="minorHAnsi"/>
          <w:sz w:val="28"/>
          <w:szCs w:val="28"/>
        </w:rPr>
        <w:t>MODULOS IMPLEMENTADOS</w:t>
      </w:r>
      <w:bookmarkEnd w:id="39"/>
    </w:p>
    <w:p w14:paraId="4AC92691" w14:textId="65B25165" w:rsidR="00EB6BD5" w:rsidRPr="00393D45" w:rsidRDefault="00AD0515" w:rsidP="00EB6BD5">
      <w:pPr>
        <w:pStyle w:val="Prrafodelista"/>
        <w:numPr>
          <w:ilvl w:val="0"/>
          <w:numId w:val="32"/>
        </w:numPr>
        <w:spacing w:after="160" w:line="360" w:lineRule="auto"/>
        <w:rPr>
          <w:b/>
          <w:bCs/>
        </w:rPr>
      </w:pPr>
      <w:r>
        <w:rPr>
          <w:b/>
          <w:bCs/>
        </w:rPr>
        <w:t>ADMINISTRADOR</w:t>
      </w:r>
    </w:p>
    <w:p w14:paraId="296C0D3C" w14:textId="3910FD89" w:rsidR="00EB6BD5" w:rsidRPr="00C25BD8" w:rsidRDefault="00AD0515" w:rsidP="00C25BD8">
      <w:pPr>
        <w:pStyle w:val="Prrafodelista"/>
        <w:numPr>
          <w:ilvl w:val="0"/>
          <w:numId w:val="32"/>
        </w:numPr>
        <w:spacing w:after="160" w:line="360" w:lineRule="auto"/>
        <w:rPr>
          <w:b/>
          <w:bCs/>
        </w:rPr>
      </w:pPr>
      <w:r>
        <w:rPr>
          <w:b/>
          <w:bCs/>
        </w:rPr>
        <w:t>BODEGUERO</w:t>
      </w:r>
    </w:p>
    <w:p w14:paraId="3144742A" w14:textId="0EB7F33D" w:rsidR="00EB6BD5" w:rsidRPr="00794856" w:rsidRDefault="00EB6BD5" w:rsidP="00C21FA0">
      <w:pPr>
        <w:pStyle w:val="Ttulo2"/>
        <w:numPr>
          <w:ilvl w:val="1"/>
          <w:numId w:val="2"/>
        </w:numPr>
        <w:rPr>
          <w:rFonts w:asciiTheme="minorHAnsi" w:hAnsiTheme="minorHAnsi" w:cstheme="minorHAnsi"/>
          <w:i w:val="0"/>
          <w:iCs w:val="0"/>
          <w:sz w:val="24"/>
          <w:szCs w:val="24"/>
        </w:rPr>
      </w:pPr>
      <w:bookmarkStart w:id="40" w:name="_Toc150342306"/>
      <w:r w:rsidRPr="00794856">
        <w:rPr>
          <w:rFonts w:asciiTheme="minorHAnsi" w:hAnsiTheme="minorHAnsi" w:cstheme="minorHAnsi"/>
          <w:i w:val="0"/>
          <w:iCs w:val="0"/>
          <w:sz w:val="24"/>
          <w:szCs w:val="24"/>
        </w:rPr>
        <w:t>Lenguaje de programación que se utilizó a lo largo del proyecto.</w:t>
      </w:r>
      <w:bookmarkEnd w:id="40"/>
    </w:p>
    <w:p w14:paraId="2A294008" w14:textId="77777777" w:rsidR="00EB6BD5" w:rsidRPr="00FD4DFF" w:rsidRDefault="00EB6BD5" w:rsidP="00EB6BD5">
      <w:pPr>
        <w:pStyle w:val="Prrafodelista"/>
        <w:numPr>
          <w:ilvl w:val="0"/>
          <w:numId w:val="33"/>
        </w:numPr>
        <w:spacing w:after="160" w:line="360" w:lineRule="auto"/>
      </w:pPr>
      <w:r w:rsidRPr="00FD4DFF">
        <w:t>JAVA</w:t>
      </w:r>
    </w:p>
    <w:p w14:paraId="0B8A4568" w14:textId="77777777" w:rsidR="00EB6BD5" w:rsidRDefault="00EB6BD5" w:rsidP="00EB6BD5">
      <w:pPr>
        <w:pStyle w:val="Prrafodelista"/>
        <w:numPr>
          <w:ilvl w:val="0"/>
          <w:numId w:val="33"/>
        </w:numPr>
        <w:spacing w:after="160" w:line="360" w:lineRule="auto"/>
      </w:pPr>
      <w:r>
        <w:t>SQL (</w:t>
      </w:r>
      <w:r w:rsidRPr="00FD4DFF">
        <w:t>Base de datos</w:t>
      </w:r>
      <w:r>
        <w:t xml:space="preserve"> </w:t>
      </w:r>
      <w:proofErr w:type="gramStart"/>
      <w:r>
        <w:t>ORACLE )</w:t>
      </w:r>
      <w:proofErr w:type="gramEnd"/>
    </w:p>
    <w:p w14:paraId="529559BB" w14:textId="77777777" w:rsidR="00EB6BD5" w:rsidRPr="00327998" w:rsidRDefault="00EB6BD5" w:rsidP="00EB6BD5">
      <w:pPr>
        <w:spacing w:line="360" w:lineRule="auto"/>
        <w:rPr>
          <w:b/>
          <w:bCs/>
        </w:rPr>
      </w:pPr>
      <w:r w:rsidRPr="00327998">
        <w:rPr>
          <w:b/>
          <w:bCs/>
        </w:rPr>
        <w:t>El IDE de preferencia que se usará es:</w:t>
      </w:r>
    </w:p>
    <w:p w14:paraId="46A0488E" w14:textId="77777777" w:rsidR="00EB6BD5" w:rsidRPr="00CF53E2" w:rsidRDefault="00EB6BD5" w:rsidP="00EB6BD5">
      <w:pPr>
        <w:pStyle w:val="Prrafodelista"/>
        <w:numPr>
          <w:ilvl w:val="0"/>
          <w:numId w:val="34"/>
        </w:numPr>
        <w:spacing w:after="160" w:line="360" w:lineRule="auto"/>
      </w:pPr>
      <w:proofErr w:type="spellStart"/>
      <w:r w:rsidRPr="00CF53E2">
        <w:lastRenderedPageBreak/>
        <w:t>Netbeans</w:t>
      </w:r>
      <w:proofErr w:type="spellEnd"/>
      <w:r w:rsidRPr="00CF53E2">
        <w:t>.</w:t>
      </w:r>
    </w:p>
    <w:p w14:paraId="0E0C3F76" w14:textId="77777777" w:rsidR="00EB6BD5" w:rsidRDefault="00EB6BD5" w:rsidP="00576BDA">
      <w:pPr>
        <w:pStyle w:val="Ttulo2"/>
      </w:pPr>
      <w:bookmarkStart w:id="41" w:name="_Toc150342307"/>
      <w:proofErr w:type="spellStart"/>
      <w:r w:rsidRPr="00CF53E2">
        <w:t>Frameworks</w:t>
      </w:r>
      <w:bookmarkEnd w:id="41"/>
      <w:proofErr w:type="spellEnd"/>
    </w:p>
    <w:p w14:paraId="06EB5D79" w14:textId="77777777" w:rsidR="00EB6BD5" w:rsidRDefault="00EB6BD5" w:rsidP="00EB6BD5">
      <w:pPr>
        <w:spacing w:line="360" w:lineRule="auto"/>
      </w:pPr>
      <w:r w:rsidRPr="000725E8">
        <w:t xml:space="preserve">Java Swing es uno de los </w:t>
      </w:r>
      <w:proofErr w:type="spellStart"/>
      <w:r w:rsidRPr="000725E8">
        <w:t>frameworks</w:t>
      </w:r>
      <w:proofErr w:type="spellEnd"/>
      <w:r w:rsidRPr="000725E8">
        <w:t xml:space="preserve"> más destacados y potentes para crear interfaces gráficas interactivas en Java. Nos brinda una amplia gama de componentes visuales, como botones, etiquetas, campos de texto, tablas y más, que nos permiten construir interfaces gráficas atractivas y funcionales.</w:t>
      </w:r>
      <w:r>
        <w:t xml:space="preserve"> </w:t>
      </w:r>
      <w:r w:rsidRPr="000725E8">
        <w:t xml:space="preserve">Con Java Swing, podremos diseñar interfaces de usuario altamente personalizables y flexibles. El </w:t>
      </w:r>
      <w:proofErr w:type="spellStart"/>
      <w:r w:rsidRPr="000725E8">
        <w:t>framework</w:t>
      </w:r>
      <w:proofErr w:type="spellEnd"/>
      <w:r w:rsidRPr="000725E8">
        <w:t xml:space="preserve"> proporciona una serie de funciones y herramientas que nos facilitan la manipulación de los componentes, la gestión de eventos y la organización del diseño de la interfaz.</w:t>
      </w:r>
      <w:r>
        <w:t xml:space="preserve"> </w:t>
      </w:r>
    </w:p>
    <w:p w14:paraId="0E6DA900" w14:textId="77777777" w:rsidR="00EB6BD5" w:rsidRDefault="00EB6BD5" w:rsidP="00EB6BD5">
      <w:pPr>
        <w:spacing w:line="360" w:lineRule="auto"/>
      </w:pPr>
      <w:r w:rsidRPr="000725E8">
        <w:t>Además, Java Swing es multiplataforma, lo que significa que nuestras aplicaciones funcionarán de manera consistente en diferentes sistemas operativos, como Windows, macOS y Linux, sin necesidad de realizar modificaciones adicionales.</w:t>
      </w:r>
    </w:p>
    <w:p w14:paraId="101E7DBE" w14:textId="77777777" w:rsidR="00EB6BD5" w:rsidRDefault="00EB6BD5" w:rsidP="00EB6BD5">
      <w:pPr>
        <w:suppressAutoHyphens w:val="0"/>
        <w:rPr>
          <w:rFonts w:ascii="Calibri" w:hAnsi="Calibri"/>
          <w:i/>
          <w:color w:val="0000FF"/>
        </w:rPr>
      </w:pPr>
    </w:p>
    <w:p w14:paraId="3D9F683D" w14:textId="77777777" w:rsidR="00A5211A" w:rsidRDefault="00A5211A" w:rsidP="00EB6BD5">
      <w:pPr>
        <w:suppressAutoHyphens w:val="0"/>
        <w:rPr>
          <w:rFonts w:ascii="Calibri" w:hAnsi="Calibri"/>
          <w:i/>
          <w:color w:val="0000FF"/>
        </w:rPr>
      </w:pPr>
    </w:p>
    <w:p w14:paraId="4B0F0BE4" w14:textId="2114E2CF" w:rsidR="00A5211A" w:rsidRPr="00C21FA0" w:rsidRDefault="00A5211A" w:rsidP="00C21FA0">
      <w:pPr>
        <w:pStyle w:val="Ttulo1"/>
        <w:numPr>
          <w:ilvl w:val="0"/>
          <w:numId w:val="2"/>
        </w:numPr>
        <w:rPr>
          <w:rFonts w:asciiTheme="minorHAnsi" w:hAnsiTheme="minorHAnsi" w:cstheme="minorHAnsi"/>
          <w:sz w:val="28"/>
          <w:szCs w:val="28"/>
        </w:rPr>
      </w:pPr>
      <w:bookmarkStart w:id="42" w:name="_Toc150342308"/>
      <w:r w:rsidRPr="00C21FA0">
        <w:rPr>
          <w:rFonts w:asciiTheme="minorHAnsi" w:hAnsiTheme="minorHAnsi" w:cstheme="minorHAnsi"/>
          <w:sz w:val="28"/>
          <w:szCs w:val="28"/>
        </w:rPr>
        <w:t>TOLERANCIA DE FALLOS</w:t>
      </w:r>
      <w:bookmarkEnd w:id="42"/>
    </w:p>
    <w:p w14:paraId="07BDA5D0" w14:textId="77777777" w:rsidR="00A5211A" w:rsidRDefault="00A5211A" w:rsidP="00EB6BD5">
      <w:pPr>
        <w:suppressAutoHyphens w:val="0"/>
        <w:rPr>
          <w:rFonts w:ascii="Calibri" w:hAnsi="Calibri"/>
          <w:b/>
          <w:bCs/>
          <w:i/>
        </w:rPr>
      </w:pPr>
    </w:p>
    <w:p w14:paraId="2C491E68" w14:textId="05CD092B" w:rsidR="00A5211A" w:rsidRPr="00C21FA0" w:rsidRDefault="00C21FA0" w:rsidP="00C21FA0">
      <w:pPr>
        <w:pStyle w:val="Ttulo2"/>
        <w:rPr>
          <w:rFonts w:asciiTheme="minorHAnsi" w:hAnsiTheme="minorHAnsi" w:cstheme="minorHAnsi"/>
          <w:i w:val="0"/>
          <w:iCs w:val="0"/>
          <w:sz w:val="24"/>
          <w:szCs w:val="24"/>
        </w:rPr>
      </w:pPr>
      <w:bookmarkStart w:id="43" w:name="_Toc150342309"/>
      <w:r>
        <w:rPr>
          <w:rFonts w:asciiTheme="minorHAnsi" w:hAnsiTheme="minorHAnsi" w:cstheme="minorHAnsi"/>
          <w:i w:val="0"/>
          <w:iCs w:val="0"/>
          <w:sz w:val="24"/>
          <w:szCs w:val="24"/>
        </w:rPr>
        <w:t xml:space="preserve">6.1 </w:t>
      </w:r>
      <w:r w:rsidR="00A5211A" w:rsidRPr="00C21FA0">
        <w:rPr>
          <w:rFonts w:asciiTheme="minorHAnsi" w:hAnsiTheme="minorHAnsi" w:cstheme="minorHAnsi"/>
          <w:i w:val="0"/>
          <w:iCs w:val="0"/>
          <w:sz w:val="24"/>
          <w:szCs w:val="24"/>
        </w:rPr>
        <w:t>EXCEPCIONES</w:t>
      </w:r>
      <w:bookmarkEnd w:id="43"/>
    </w:p>
    <w:p w14:paraId="72D17B90" w14:textId="77777777" w:rsidR="00A5211A" w:rsidRDefault="00A5211A" w:rsidP="00EB6BD5">
      <w:pPr>
        <w:suppressAutoHyphens w:val="0"/>
        <w:rPr>
          <w:rFonts w:ascii="Calibri" w:hAnsi="Calibri"/>
          <w:b/>
          <w:bCs/>
          <w:i/>
        </w:rPr>
      </w:pPr>
    </w:p>
    <w:p w14:paraId="2861B9C6" w14:textId="77777777" w:rsidR="00A5211A" w:rsidRDefault="00A5211A" w:rsidP="00EB6BD5">
      <w:pPr>
        <w:suppressAutoHyphens w:val="0"/>
        <w:rPr>
          <w:rFonts w:ascii="Calibri" w:hAnsi="Calibri"/>
          <w:b/>
          <w:bCs/>
          <w:i/>
        </w:rPr>
      </w:pPr>
    </w:p>
    <w:p w14:paraId="0BC4ACE4" w14:textId="0080DEBC" w:rsidR="00C21FA0" w:rsidRPr="00C21FA0" w:rsidRDefault="00C21FA0" w:rsidP="00C21FA0">
      <w:pPr>
        <w:pStyle w:val="Ttulo3"/>
      </w:pPr>
      <w:bookmarkStart w:id="44" w:name="_Toc150342310"/>
      <w:r>
        <w:t xml:space="preserve">6.1.1 </w:t>
      </w:r>
      <w:r w:rsidRPr="00C21FA0">
        <w:t>Excepción lanzada cuando el usuario no existe en el sistema.</w:t>
      </w:r>
      <w:bookmarkEnd w:id="44"/>
    </w:p>
    <w:p w14:paraId="13295C68" w14:textId="3A25EE55" w:rsidR="00C21FA0" w:rsidRDefault="00C21FA0" w:rsidP="00C21FA0">
      <w:pPr>
        <w:tabs>
          <w:tab w:val="left" w:pos="942"/>
        </w:tabs>
        <w:suppressAutoHyphens w:val="0"/>
        <w:rPr>
          <w:rFonts w:ascii="Calibri" w:hAnsi="Calibri"/>
          <w:i/>
        </w:rPr>
      </w:pPr>
      <w:r w:rsidRPr="00A74080">
        <w:rPr>
          <w:rFonts w:ascii="Calibri" w:hAnsi="Calibri"/>
          <w:i/>
        </w:rPr>
        <w:t>Usuario no existente. Muestra un mensaje si el usuario no está en la base de datos</w:t>
      </w:r>
    </w:p>
    <w:p w14:paraId="494DE4FC" w14:textId="6CFE575B" w:rsidR="00A74080" w:rsidRPr="00A74080" w:rsidRDefault="00A74080" w:rsidP="00C21FA0">
      <w:pPr>
        <w:tabs>
          <w:tab w:val="left" w:pos="942"/>
        </w:tabs>
        <w:suppressAutoHyphens w:val="0"/>
        <w:rPr>
          <w:rFonts w:ascii="Calibri" w:hAnsi="Calibri"/>
          <w:i/>
        </w:rPr>
      </w:pPr>
      <w:r>
        <w:rPr>
          <w:noProof/>
        </w:rPr>
        <w:drawing>
          <wp:inline distT="0" distB="0" distL="0" distR="0" wp14:anchorId="05177F89" wp14:editId="3F35238C">
            <wp:extent cx="6192520" cy="3369945"/>
            <wp:effectExtent l="0" t="0" r="0" b="1905"/>
            <wp:docPr id="983469469"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469469" name="Imagen 1" descr="Interfaz de usuario gráfica, Aplicación&#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2520" cy="3369945"/>
                    </a:xfrm>
                    <a:prstGeom prst="rect">
                      <a:avLst/>
                    </a:prstGeom>
                    <a:noFill/>
                    <a:ln>
                      <a:noFill/>
                    </a:ln>
                  </pic:spPr>
                </pic:pic>
              </a:graphicData>
            </a:graphic>
          </wp:inline>
        </w:drawing>
      </w:r>
    </w:p>
    <w:p w14:paraId="34CAB063" w14:textId="66EA3661" w:rsidR="00C21FA0" w:rsidRPr="00C21FA0" w:rsidRDefault="00C21FA0" w:rsidP="00C21FA0">
      <w:pPr>
        <w:pStyle w:val="Ttulo3"/>
      </w:pPr>
      <w:bookmarkStart w:id="45" w:name="_Toc150342311"/>
      <w:r>
        <w:lastRenderedPageBreak/>
        <w:t xml:space="preserve">6.1.2 </w:t>
      </w:r>
      <w:r w:rsidRPr="00C21FA0">
        <w:t>Excepción lanzada cuando las credenciales ingresadas son inválidas.</w:t>
      </w:r>
      <w:bookmarkEnd w:id="45"/>
    </w:p>
    <w:p w14:paraId="5EDD9F0E" w14:textId="7DDDC741" w:rsidR="00C21FA0" w:rsidRDefault="00C21FA0" w:rsidP="00C21FA0">
      <w:pPr>
        <w:suppressAutoHyphens w:val="0"/>
        <w:rPr>
          <w:rFonts w:ascii="Calibri" w:hAnsi="Calibri"/>
          <w:i/>
        </w:rPr>
      </w:pPr>
      <w:proofErr w:type="gramStart"/>
      <w:r w:rsidRPr="00A74080">
        <w:rPr>
          <w:rFonts w:ascii="Calibri" w:hAnsi="Calibri"/>
          <w:i/>
        </w:rPr>
        <w:t>Credenciales incorrecta</w:t>
      </w:r>
      <w:proofErr w:type="gramEnd"/>
      <w:r w:rsidRPr="00A74080">
        <w:rPr>
          <w:rFonts w:ascii="Calibri" w:hAnsi="Calibri"/>
          <w:i/>
        </w:rPr>
        <w:t>, muestra un mensaje si la contraseña no es correcta.</w:t>
      </w:r>
    </w:p>
    <w:p w14:paraId="2C4E48DF" w14:textId="5CED3158" w:rsidR="00A74080" w:rsidRPr="00A74080" w:rsidRDefault="00A74080" w:rsidP="00C21FA0">
      <w:pPr>
        <w:suppressAutoHyphens w:val="0"/>
        <w:rPr>
          <w:rFonts w:ascii="Calibri" w:hAnsi="Calibri"/>
          <w:i/>
        </w:rPr>
      </w:pPr>
      <w:r>
        <w:rPr>
          <w:noProof/>
        </w:rPr>
        <w:drawing>
          <wp:inline distT="0" distB="0" distL="0" distR="0" wp14:anchorId="03785472" wp14:editId="248FE1EE">
            <wp:extent cx="6192520" cy="3502025"/>
            <wp:effectExtent l="0" t="0" r="0" b="3175"/>
            <wp:docPr id="1466385153" name="Imagen 3" descr="Interfaz de usuario gráfica, Aplicación, PowerPoint&#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385153" name="Imagen 3" descr="Interfaz de usuario gráfica, Aplicación, PowerPoint&#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2520" cy="3502025"/>
                    </a:xfrm>
                    <a:prstGeom prst="rect">
                      <a:avLst/>
                    </a:prstGeom>
                    <a:noFill/>
                    <a:ln>
                      <a:noFill/>
                    </a:ln>
                  </pic:spPr>
                </pic:pic>
              </a:graphicData>
            </a:graphic>
          </wp:inline>
        </w:drawing>
      </w:r>
    </w:p>
    <w:p w14:paraId="6217E014" w14:textId="60F5BB75" w:rsidR="00C21FA0" w:rsidRDefault="00C21FA0" w:rsidP="00C21FA0">
      <w:pPr>
        <w:pStyle w:val="Ttulo3"/>
      </w:pPr>
      <w:bookmarkStart w:id="46" w:name="_Toc150342312"/>
      <w:r>
        <w:t xml:space="preserve">6.1.3. </w:t>
      </w:r>
      <w:r w:rsidRPr="00C21FA0">
        <w:t>Excepción lanzada cuando la cuenta ha sido bloqueada por exceder el número máximo de intentos fallidos.</w:t>
      </w:r>
      <w:bookmarkEnd w:id="11"/>
      <w:bookmarkEnd w:id="46"/>
    </w:p>
    <w:p w14:paraId="22618C2A" w14:textId="1B16DB1A" w:rsidR="00A74080" w:rsidRDefault="00A74080" w:rsidP="00A74080">
      <w:pPr>
        <w:rPr>
          <w:rFonts w:asciiTheme="minorHAnsi" w:hAnsiTheme="minorHAnsi" w:cstheme="minorHAnsi"/>
          <w:i/>
          <w:iCs/>
        </w:rPr>
      </w:pPr>
      <w:r w:rsidRPr="00A74080">
        <w:rPr>
          <w:rFonts w:asciiTheme="minorHAnsi" w:hAnsiTheme="minorHAnsi" w:cstheme="minorHAnsi"/>
          <w:i/>
          <w:iCs/>
        </w:rPr>
        <w:t>Se bloquea el ingreso al sistema durante 10 segundos. Después de 3 intentos fallidos al ingresar</w:t>
      </w:r>
    </w:p>
    <w:p w14:paraId="79E1D261" w14:textId="3AB307A3" w:rsidR="00A74080" w:rsidRDefault="00A74080" w:rsidP="00A74080">
      <w:pPr>
        <w:rPr>
          <w:rFonts w:asciiTheme="minorHAnsi" w:hAnsiTheme="minorHAnsi" w:cstheme="minorHAnsi"/>
          <w:i/>
          <w:iCs/>
        </w:rPr>
      </w:pPr>
      <w:r>
        <w:rPr>
          <w:noProof/>
        </w:rPr>
        <w:drawing>
          <wp:inline distT="0" distB="0" distL="0" distR="0" wp14:anchorId="561B33F8" wp14:editId="4715D5B9">
            <wp:extent cx="6192520" cy="3425825"/>
            <wp:effectExtent l="0" t="0" r="0" b="3175"/>
            <wp:docPr id="261622608" name="Imagen 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622608" name="Imagen 2" descr="Interfaz de usuario gráfica&#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2520" cy="3425825"/>
                    </a:xfrm>
                    <a:prstGeom prst="rect">
                      <a:avLst/>
                    </a:prstGeom>
                    <a:noFill/>
                    <a:ln>
                      <a:noFill/>
                    </a:ln>
                  </pic:spPr>
                </pic:pic>
              </a:graphicData>
            </a:graphic>
          </wp:inline>
        </w:drawing>
      </w:r>
    </w:p>
    <w:p w14:paraId="212C4CFD" w14:textId="77777777" w:rsidR="00A74080" w:rsidRPr="00A74080" w:rsidRDefault="00A74080" w:rsidP="00A74080">
      <w:pPr>
        <w:rPr>
          <w:rFonts w:asciiTheme="minorHAnsi" w:hAnsiTheme="minorHAnsi" w:cstheme="minorHAnsi"/>
          <w:i/>
          <w:iCs/>
        </w:rPr>
      </w:pPr>
    </w:p>
    <w:sectPr w:rsidR="00A74080" w:rsidRPr="00A74080" w:rsidSect="00773F28">
      <w:headerReference w:type="default" r:id="rId14"/>
      <w:footerReference w:type="default" r:id="rId15"/>
      <w:pgSz w:w="11906" w:h="16838"/>
      <w:pgMar w:top="1440" w:right="1077" w:bottom="1440" w:left="1077"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205D0A" w14:textId="77777777" w:rsidR="00C53A51" w:rsidRDefault="00C53A51">
      <w:r>
        <w:separator/>
      </w:r>
    </w:p>
  </w:endnote>
  <w:endnote w:type="continuationSeparator" w:id="0">
    <w:p w14:paraId="7CC04E9B" w14:textId="77777777" w:rsidR="00C53A51" w:rsidRDefault="00C53A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resias PCfont Z">
    <w:altName w:val="Calibri"/>
    <w:charset w:val="01"/>
    <w:family w:val="roman"/>
    <w:pitch w:val="variable"/>
  </w:font>
  <w:font w:name="Avenir LT Std 45 Book">
    <w:charset w:val="01"/>
    <w:family w:val="auto"/>
    <w:pitch w:val="variable"/>
  </w:font>
  <w:font w:name="Aller">
    <w:charset w:val="01"/>
    <w:family w:val="auto"/>
    <w:pitch w:val="variable"/>
  </w:font>
  <w:font w:name="Rockwell">
    <w:panose1 w:val="02060603020205020403"/>
    <w:charset w:val="00"/>
    <w:family w:val="roman"/>
    <w:pitch w:val="variable"/>
    <w:sig w:usb0="00000003" w:usb1="00000000" w:usb2="00000000" w:usb3="00000000" w:csb0="00000001" w:csb1="00000000"/>
  </w:font>
  <w:font w:name="Myriad Pro">
    <w:charset w:val="01"/>
    <w:family w:val="roman"/>
    <w:pitch w:val="variable"/>
  </w:font>
  <w:font w:name="News Gothic MT">
    <w:charset w:val="00"/>
    <w:family w:val="swiss"/>
    <w:pitch w:val="variable"/>
    <w:sig w:usb0="00000003" w:usb1="00000000" w:usb2="00000000" w:usb3="00000000" w:csb0="00000001" w:csb1="00000000"/>
  </w:font>
  <w:font w:name="Open Sans SemiBold">
    <w:charset w:val="00"/>
    <w:family w:val="swiss"/>
    <w:pitch w:val="variable"/>
    <w:sig w:usb0="E00002EF" w:usb1="4000205B" w:usb2="00000028" w:usb3="00000000" w:csb0="0000019F" w:csb1="00000000"/>
  </w:font>
  <w:font w:name="Century Gothic">
    <w:panose1 w:val="020B0502020202020204"/>
    <w:charset w:val="00"/>
    <w:family w:val="swiss"/>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950FC" w14:textId="1A4DA838" w:rsidR="009970A6" w:rsidRDefault="009970A6">
    <w:pPr>
      <w:pStyle w:val="Piedepgina"/>
      <w:tabs>
        <w:tab w:val="left" w:pos="7560"/>
      </w:tabs>
      <w:rPr>
        <w:rFonts w:ascii="Book Antiqua" w:hAnsi="Book Antiqua" w:cs="Book Antiqua"/>
        <w:b/>
        <w:sz w:val="18"/>
        <w:szCs w:val="18"/>
      </w:rPr>
    </w:pPr>
    <w:r>
      <w:rPr>
        <w:rFonts w:ascii="Book Antiqua" w:hAnsi="Book Antiqua" w:cs="Book Antiqua"/>
        <w:b/>
        <w:noProof/>
        <w:sz w:val="18"/>
        <w:szCs w:val="18"/>
        <w:lang w:val="es-419" w:eastAsia="es-419"/>
      </w:rPr>
      <mc:AlternateContent>
        <mc:Choice Requires="wps">
          <w:drawing>
            <wp:anchor distT="0" distB="0" distL="114300" distR="114300" simplePos="0" relativeHeight="251656704" behindDoc="0" locked="0" layoutInCell="1" allowOverlap="1" wp14:anchorId="1E5E71A0" wp14:editId="6213526A">
              <wp:simplePos x="0" y="0"/>
              <wp:positionH relativeFrom="column">
                <wp:posOffset>-129540</wp:posOffset>
              </wp:positionH>
              <wp:positionV relativeFrom="paragraph">
                <wp:posOffset>90170</wp:posOffset>
              </wp:positionV>
              <wp:extent cx="6438900" cy="0"/>
              <wp:effectExtent l="0" t="0" r="0" b="0"/>
              <wp:wrapNone/>
              <wp:docPr id="1418184836"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38900" cy="0"/>
                      </a:xfrm>
                      <a:prstGeom prst="straightConnector1">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4FC5EB5A" id="_x0000_t32" coordsize="21600,21600" o:spt="32" o:oned="t" path="m,l21600,21600e" filled="f">
              <v:path arrowok="t" fillok="f" o:connecttype="none"/>
              <o:lock v:ext="edit" shapetype="t"/>
            </v:shapetype>
            <v:shape id="AutoShape 6" o:spid="_x0000_s1026" type="#_x0000_t32" style="position:absolute;margin-left:-10.2pt;margin-top:7.1pt;width:507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" strokeweight="1.5pt">
              <v:shadow color="#868686"/>
            </v:shape>
          </w:pict>
        </mc:Fallback>
      </mc:AlternateContent>
    </w:r>
  </w:p>
  <w:p w14:paraId="1A04B2B5" w14:textId="29D06992" w:rsidR="009970A6" w:rsidRPr="00576BDA" w:rsidRDefault="009970A6">
    <w:pPr>
      <w:pStyle w:val="Piedepgina"/>
      <w:tabs>
        <w:tab w:val="left" w:pos="7560"/>
      </w:tabs>
      <w:rPr>
        <w:rFonts w:ascii="Calibri" w:hAnsi="Calibri"/>
        <w:snapToGrid w:val="0"/>
        <w:sz w:val="20"/>
        <w:szCs w:val="20"/>
        <w:lang w:val="es-ES_tradnl"/>
      </w:rPr>
    </w:pPr>
    <w:r w:rsidRPr="003C470A">
      <w:rPr>
        <w:rFonts w:ascii="Calibri" w:hAnsi="Calibri" w:cs="Book Antiqua"/>
        <w:b/>
        <w:sz w:val="20"/>
        <w:szCs w:val="20"/>
      </w:rPr>
      <w:t>Nombre del Documento:</w:t>
    </w:r>
    <w:r>
      <w:rPr>
        <w:rStyle w:val="Nmerodepgina"/>
        <w:rFonts w:ascii="Calibri" w:hAnsi="Calibri"/>
        <w:snapToGrid w:val="0"/>
        <w:sz w:val="20"/>
        <w:szCs w:val="20"/>
        <w:lang w:val="es-ES_tradnl"/>
      </w:rPr>
      <w:t xml:space="preserve"> </w:t>
    </w:r>
    <w:r w:rsidR="00576BDA">
      <w:rPr>
        <w:rStyle w:val="Nmerodepgina"/>
        <w:rFonts w:ascii="Calibri" w:hAnsi="Calibri"/>
        <w:snapToGrid w:val="0"/>
        <w:sz w:val="20"/>
        <w:szCs w:val="20"/>
        <w:lang w:val="es-ES_tradnl"/>
      </w:rPr>
      <w:t>MANUAL</w:t>
    </w:r>
    <w:r w:rsidRPr="003C470A">
      <w:rPr>
        <w:rFonts w:ascii="Calibri" w:hAnsi="Calibri" w:cs="Book Antiqua"/>
        <w:b/>
        <w:sz w:val="20"/>
        <w:szCs w:val="20"/>
      </w:rPr>
      <w:tab/>
    </w:r>
    <w:r>
      <w:rPr>
        <w:rStyle w:val="Nmerodepgina"/>
        <w:rFonts w:ascii="Calibri" w:hAnsi="Calibri"/>
        <w:b/>
        <w:snapToGrid w:val="0"/>
        <w:sz w:val="20"/>
        <w:szCs w:val="20"/>
        <w:lang w:val="es-ES_tradnl"/>
      </w:rPr>
      <w:t>SDD</w:t>
    </w:r>
    <w:r w:rsidRPr="003C470A">
      <w:rPr>
        <w:rStyle w:val="Nmerodepgina"/>
        <w:rFonts w:ascii="Calibri" w:hAnsi="Calibri"/>
        <w:b/>
        <w:snapToGrid w:val="0"/>
        <w:sz w:val="20"/>
        <w:szCs w:val="20"/>
        <w:lang w:val="es-ES_tradnl"/>
      </w:rPr>
      <w:t xml:space="preserve"> Versión: </w:t>
    </w:r>
    <w:r w:rsidRPr="003C470A">
      <w:rPr>
        <w:rStyle w:val="Nmerodepgina"/>
        <w:rFonts w:ascii="Calibri" w:hAnsi="Calibri"/>
        <w:snapToGrid w:val="0"/>
        <w:sz w:val="20"/>
        <w:szCs w:val="20"/>
        <w:lang w:val="es-ES_tradnl"/>
      </w:rPr>
      <w:t>1.</w:t>
    </w:r>
    <w:r>
      <w:rPr>
        <w:rStyle w:val="Nmerodepgina"/>
        <w:rFonts w:ascii="Calibri" w:hAnsi="Calibri"/>
        <w:snapToGrid w:val="0"/>
        <w:sz w:val="20"/>
        <w:szCs w:val="20"/>
        <w:lang w:val="es-ES_tradnl"/>
      </w:rPr>
      <w:t>1</w:t>
    </w:r>
  </w:p>
  <w:p w14:paraId="41489774" w14:textId="6166D505" w:rsidR="009970A6" w:rsidRPr="003C470A" w:rsidRDefault="009970A6">
    <w:pPr>
      <w:pStyle w:val="Piedepgina"/>
      <w:tabs>
        <w:tab w:val="left" w:pos="7560"/>
      </w:tabs>
      <w:rPr>
        <w:rFonts w:ascii="Calibri" w:hAnsi="Calibri" w:cs="Book Antiqua"/>
        <w:b/>
        <w:sz w:val="20"/>
        <w:szCs w:val="20"/>
      </w:rPr>
    </w:pPr>
    <w:r>
      <w:rPr>
        <w:rFonts w:ascii="Calibri" w:hAnsi="Calibri" w:cs="Book Antiqua"/>
        <w:b/>
        <w:sz w:val="20"/>
        <w:szCs w:val="20"/>
      </w:rPr>
      <w:t>Plantilla compilada por</w:t>
    </w:r>
    <w:r w:rsidRPr="003C470A">
      <w:rPr>
        <w:rFonts w:ascii="Calibri" w:hAnsi="Calibri" w:cs="Book Antiqua"/>
        <w:b/>
        <w:sz w:val="20"/>
        <w:szCs w:val="20"/>
      </w:rPr>
      <w:t>:</w:t>
    </w:r>
    <w:r>
      <w:rPr>
        <w:rFonts w:ascii="Calibri" w:hAnsi="Calibri" w:cs="Book Antiqua"/>
        <w:b/>
        <w:sz w:val="20"/>
        <w:szCs w:val="20"/>
      </w:rPr>
      <w:t xml:space="preserve"> </w:t>
    </w:r>
    <w:proofErr w:type="spellStart"/>
    <w:r>
      <w:rPr>
        <w:rStyle w:val="Nmerodepgina"/>
        <w:rFonts w:ascii="Calibri" w:hAnsi="Calibri"/>
        <w:snapToGrid w:val="0"/>
        <w:sz w:val="20"/>
        <w:szCs w:val="20"/>
        <w:lang w:val="es-ES_tradnl"/>
      </w:rPr>
      <w:t>Ph.D</w:t>
    </w:r>
    <w:proofErr w:type="spellEnd"/>
    <w:r>
      <w:rPr>
        <w:rStyle w:val="Nmerodepgina"/>
        <w:rFonts w:ascii="Calibri" w:hAnsi="Calibri"/>
        <w:snapToGrid w:val="0"/>
        <w:sz w:val="20"/>
        <w:szCs w:val="20"/>
        <w:lang w:val="es-ES_tradnl"/>
      </w:rPr>
      <w:t>. Franklin Parrales Bravo</w:t>
    </w:r>
    <w:r w:rsidRPr="003C470A">
      <w:rPr>
        <w:rFonts w:ascii="Calibri" w:hAnsi="Calibri" w:cs="Book Antiqua"/>
        <w:b/>
        <w:sz w:val="20"/>
        <w:szCs w:val="20"/>
      </w:rPr>
      <w:tab/>
      <w:t>Página:</w:t>
    </w:r>
    <w:r w:rsidRPr="003C470A">
      <w:rPr>
        <w:rStyle w:val="Nmerodepgina"/>
        <w:rFonts w:ascii="Calibri" w:hAnsi="Calibri" w:cs="Book Antiqua"/>
        <w:sz w:val="20"/>
        <w:szCs w:val="20"/>
        <w:lang w:val="es-ES_tradnl"/>
      </w:rPr>
      <w:t xml:space="preserve">  </w:t>
    </w:r>
    <w:r w:rsidRPr="003C470A">
      <w:rPr>
        <w:rStyle w:val="Nmerodepgina"/>
        <w:rFonts w:ascii="Calibri" w:hAnsi="Calibri"/>
        <w:snapToGrid w:val="0"/>
        <w:sz w:val="20"/>
        <w:szCs w:val="20"/>
        <w:lang w:val="es-ES_tradnl"/>
      </w:rPr>
      <w:fldChar w:fldCharType="begin"/>
    </w:r>
    <w:r w:rsidRPr="003C470A">
      <w:rPr>
        <w:rStyle w:val="Nmerodepgina"/>
        <w:rFonts w:ascii="Calibri" w:hAnsi="Calibri"/>
        <w:snapToGrid w:val="0"/>
        <w:sz w:val="20"/>
        <w:szCs w:val="20"/>
        <w:lang w:val="es-ES_tradnl"/>
      </w:rPr>
      <w:instrText xml:space="preserve"> PAGE  </w:instrText>
    </w:r>
    <w:r w:rsidRPr="003C470A">
      <w:rPr>
        <w:rStyle w:val="Nmerodepgina"/>
        <w:rFonts w:ascii="Calibri" w:hAnsi="Calibri"/>
        <w:snapToGrid w:val="0"/>
        <w:sz w:val="20"/>
        <w:szCs w:val="20"/>
        <w:lang w:val="es-ES_tradnl"/>
      </w:rPr>
      <w:fldChar w:fldCharType="separate"/>
    </w:r>
    <w:r w:rsidR="00906442">
      <w:rPr>
        <w:rStyle w:val="Nmerodepgina"/>
        <w:rFonts w:ascii="Calibri" w:hAnsi="Calibri"/>
        <w:noProof/>
        <w:snapToGrid w:val="0"/>
        <w:sz w:val="20"/>
        <w:szCs w:val="20"/>
        <w:lang w:val="es-ES_tradnl"/>
      </w:rPr>
      <w:t>1</w:t>
    </w:r>
    <w:r w:rsidRPr="003C470A">
      <w:rPr>
        <w:rStyle w:val="Nmerodepgina"/>
        <w:rFonts w:ascii="Calibri" w:hAnsi="Calibri"/>
        <w:snapToGrid w:val="0"/>
        <w:sz w:val="20"/>
        <w:szCs w:val="20"/>
        <w:lang w:val="es-ES_tradnl"/>
      </w:rPr>
      <w:fldChar w:fldCharType="end"/>
    </w:r>
    <w:r w:rsidRPr="003C470A">
      <w:rPr>
        <w:rStyle w:val="Nmerodepgina"/>
        <w:rFonts w:ascii="Calibri" w:hAnsi="Calibri" w:cs="Book Antiqua"/>
        <w:sz w:val="20"/>
        <w:szCs w:val="20"/>
        <w:lang w:val="es-ES_tradn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9D18C" w14:textId="77777777" w:rsidR="00C53A51" w:rsidRDefault="00C53A51">
      <w:r>
        <w:separator/>
      </w:r>
    </w:p>
  </w:footnote>
  <w:footnote w:type="continuationSeparator" w:id="0">
    <w:p w14:paraId="531CD9AA" w14:textId="77777777" w:rsidR="00C53A51" w:rsidRDefault="00C53A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B3191" w14:textId="5777071E" w:rsidR="009970A6" w:rsidRDefault="009970A6" w:rsidP="006C50A0">
    <w:pPr>
      <w:pStyle w:val="Encabezado"/>
      <w:jc w:val="right"/>
      <w:rPr>
        <w:rFonts w:ascii="Calibri" w:hAnsi="Calibri"/>
        <w:sz w:val="20"/>
        <w:szCs w:val="20"/>
      </w:rPr>
    </w:pPr>
    <w:r>
      <w:rPr>
        <w:noProof/>
        <w:lang w:val="es-419" w:eastAsia="es-419"/>
      </w:rPr>
      <w:drawing>
        <wp:anchor distT="0" distB="0" distL="114300" distR="114300" simplePos="0" relativeHeight="251658752" behindDoc="1" locked="0" layoutInCell="1" allowOverlap="1" wp14:anchorId="3C646CB9" wp14:editId="3765CD05">
          <wp:simplePos x="0" y="0"/>
          <wp:positionH relativeFrom="column">
            <wp:posOffset>-434340</wp:posOffset>
          </wp:positionH>
          <wp:positionV relativeFrom="paragraph">
            <wp:posOffset>-171450</wp:posOffset>
          </wp:positionV>
          <wp:extent cx="2524125" cy="647700"/>
          <wp:effectExtent l="0" t="0" r="0" b="0"/>
          <wp:wrapNone/>
          <wp:docPr id="3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4125" cy="647700"/>
                  </a:xfrm>
                  <a:prstGeom prst="rect">
                    <a:avLst/>
                  </a:prstGeom>
                  <a:noFill/>
                </pic:spPr>
              </pic:pic>
            </a:graphicData>
          </a:graphic>
          <wp14:sizeRelH relativeFrom="page">
            <wp14:pctWidth>0</wp14:pctWidth>
          </wp14:sizeRelH>
          <wp14:sizeRelV relativeFrom="page">
            <wp14:pctHeight>0</wp14:pctHeight>
          </wp14:sizeRelV>
        </wp:anchor>
      </w:drawing>
    </w:r>
    <w:r>
      <w:tab/>
    </w:r>
    <w:r>
      <w:tab/>
    </w:r>
    <w:r>
      <w:tab/>
    </w:r>
    <w:r>
      <w:tab/>
    </w:r>
    <w:r>
      <w:tab/>
    </w:r>
    <w:r>
      <w:tab/>
    </w:r>
    <w:r>
      <w:tab/>
    </w:r>
    <w:r>
      <w:tab/>
    </w:r>
    <w:r>
      <w:tab/>
    </w:r>
    <w:r>
      <w:tab/>
    </w:r>
    <w:r>
      <w:tab/>
      <w:t xml:space="preserve"> </w:t>
    </w:r>
    <w:r w:rsidRPr="003C470A">
      <w:rPr>
        <w:rFonts w:ascii="Calibri" w:hAnsi="Calibri"/>
        <w:b/>
        <w:sz w:val="20"/>
        <w:szCs w:val="20"/>
      </w:rPr>
      <w:t>Proyecto</w:t>
    </w:r>
    <w:r w:rsidRPr="003C470A">
      <w:rPr>
        <w:rFonts w:ascii="Calibri" w:hAnsi="Calibri"/>
        <w:sz w:val="20"/>
        <w:szCs w:val="20"/>
      </w:rPr>
      <w:t>:</w:t>
    </w:r>
    <w:r>
      <w:rPr>
        <w:rFonts w:ascii="Calibri" w:hAnsi="Calibri"/>
        <w:sz w:val="20"/>
        <w:szCs w:val="20"/>
      </w:rPr>
      <w:t xml:space="preserve"> SINCOMPU S.A    </w:t>
    </w:r>
  </w:p>
  <w:p w14:paraId="07F96C88" w14:textId="77777777" w:rsidR="009970A6" w:rsidRPr="003C470A" w:rsidRDefault="009970A6" w:rsidP="006C50A0">
    <w:pPr>
      <w:pStyle w:val="Encabezado"/>
      <w:jc w:val="right"/>
      <w:rPr>
        <w:rFonts w:ascii="Calibri" w:hAnsi="Calibri"/>
        <w:sz w:val="20"/>
        <w:szCs w:val="20"/>
      </w:rPr>
    </w:pPr>
    <w:r w:rsidRPr="003C470A">
      <w:rPr>
        <w:rFonts w:ascii="Calibri" w:hAnsi="Calibri"/>
        <w:b/>
        <w:sz w:val="20"/>
        <w:szCs w:val="20"/>
      </w:rPr>
      <w:t>Versión Producto</w:t>
    </w:r>
    <w:r>
      <w:rPr>
        <w:rFonts w:ascii="Calibri" w:hAnsi="Calibri"/>
        <w:sz w:val="20"/>
        <w:szCs w:val="20"/>
      </w:rPr>
      <w:t xml:space="preserve">: </w:t>
    </w:r>
    <w:proofErr w:type="gramStart"/>
    <w:r>
      <w:rPr>
        <w:rFonts w:ascii="Calibri" w:hAnsi="Calibri"/>
        <w:sz w:val="20"/>
        <w:szCs w:val="20"/>
      </w:rPr>
      <w:t xml:space="preserve">1.0  </w:t>
    </w:r>
    <w:r w:rsidRPr="003C470A">
      <w:rPr>
        <w:rFonts w:ascii="Calibri" w:hAnsi="Calibri"/>
        <w:b/>
        <w:sz w:val="20"/>
        <w:szCs w:val="20"/>
      </w:rPr>
      <w:t>Cliente</w:t>
    </w:r>
    <w:proofErr w:type="gramEnd"/>
    <w:r>
      <w:rPr>
        <w:rFonts w:ascii="Calibri" w:hAnsi="Calibri"/>
        <w:sz w:val="20"/>
        <w:szCs w:val="20"/>
      </w:rPr>
      <w:t>: GRUPO B</w:t>
    </w:r>
  </w:p>
  <w:p w14:paraId="06C5639E" w14:textId="63D6D31C" w:rsidR="009970A6" w:rsidRDefault="009970A6">
    <w:pPr>
      <w:pStyle w:val="Encabezado"/>
    </w:pPr>
    <w:r>
      <w:rPr>
        <w:noProof/>
        <w:lang w:val="es-419" w:eastAsia="es-419"/>
      </w:rPr>
      <mc:AlternateContent>
        <mc:Choice Requires="wps">
          <w:drawing>
            <wp:anchor distT="0" distB="0" distL="114300" distR="114300" simplePos="0" relativeHeight="251657728" behindDoc="0" locked="0" layoutInCell="1" allowOverlap="1" wp14:anchorId="73ABBC29" wp14:editId="4E490F25">
              <wp:simplePos x="0" y="0"/>
              <wp:positionH relativeFrom="column">
                <wp:posOffset>-353695</wp:posOffset>
              </wp:positionH>
              <wp:positionV relativeFrom="paragraph">
                <wp:posOffset>49530</wp:posOffset>
              </wp:positionV>
              <wp:extent cx="6634480" cy="0"/>
              <wp:effectExtent l="0" t="0" r="0" b="0"/>
              <wp:wrapNone/>
              <wp:docPr id="1564742250"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34480" cy="0"/>
                      </a:xfrm>
                      <a:prstGeom prst="straightConnector1">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6EFCAF98" id="_x0000_t32" coordsize="21600,21600" o:spt="32" o:oned="t" path="m,l21600,21600e" filled="f">
              <v:path arrowok="t" fillok="f" o:connecttype="none"/>
              <o:lock v:ext="edit" shapetype="t"/>
            </v:shapetype>
            <v:shape id="AutoShape 7" o:spid="_x0000_s1026" type="#_x0000_t32" style="position:absolute;margin-left:-27.85pt;margin-top:3.9pt;width:522.4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" strokeweight="1.5pt">
              <v:shadow color="#868686"/>
            </v:shape>
          </w:pict>
        </mc:Fallback>
      </mc:AlternateConten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rPr>
        <w:rFonts w:ascii="Arial" w:hAnsi="Arial" w:cs="Arial" w:hint="default"/>
        <w:b/>
        <w:i w:val="0"/>
        <w:sz w:val="28"/>
      </w:rPr>
    </w:lvl>
    <w:lvl w:ilvl="1">
      <w:start w:val="1"/>
      <w:numFmt w:val="none"/>
      <w:suff w:val="nothing"/>
      <w:lvlText w:val=""/>
      <w:lvlJc w:val="left"/>
      <w:pPr>
        <w:tabs>
          <w:tab w:val="num" w:pos="0"/>
        </w:tabs>
        <w:ind w:left="576" w:hanging="576"/>
      </w:pPr>
      <w:rPr>
        <w:rFonts w:ascii="Book Antiqua" w:hAnsi="Book Antiqua" w:cs="Book Antiqua" w:hint="default"/>
        <w:b/>
        <w:i w:val="0"/>
        <w:sz w:val="24"/>
      </w:rPr>
    </w:lvl>
    <w:lvl w:ilvl="2">
      <w:start w:val="1"/>
      <w:numFmt w:val="none"/>
      <w:suff w:val="nothing"/>
      <w:lvlText w:val=""/>
      <w:lvlJc w:val="left"/>
      <w:pPr>
        <w:tabs>
          <w:tab w:val="num" w:pos="0"/>
        </w:tabs>
        <w:ind w:left="720" w:hanging="720"/>
      </w:pPr>
    </w:lvl>
    <w:lvl w:ilvl="3">
      <w:start w:val="1"/>
      <w:numFmt w:val="none"/>
      <w:pStyle w:val="Ttulo4"/>
      <w:suff w:val="nothing"/>
      <w:lvlText w:val=""/>
      <w:lvlJc w:val="left"/>
      <w:pPr>
        <w:tabs>
          <w:tab w:val="num" w:pos="0"/>
        </w:tabs>
        <w:ind w:left="864" w:hanging="864"/>
      </w:pPr>
      <w:rPr>
        <w:rFonts w:hint="default"/>
      </w:r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pStyle w:val="Ttulo7"/>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pStyle w:val="Ttulo9"/>
      <w:suff w:val="nothing"/>
      <w:lvlText w:val=""/>
      <w:lvlJc w:val="left"/>
      <w:pPr>
        <w:tabs>
          <w:tab w:val="num" w:pos="0"/>
        </w:tabs>
        <w:ind w:left="1584" w:hanging="1584"/>
      </w:pPr>
    </w:lvl>
  </w:abstractNum>
  <w:abstractNum w:abstractNumId="1" w15:restartNumberingAfterBreak="0">
    <w:nsid w:val="00000002"/>
    <w:multiLevelType w:val="hybridMultilevel"/>
    <w:tmpl w:val="6464D47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multilevel"/>
    <w:tmpl w:val="00000003"/>
    <w:name w:val="WW8Num3"/>
    <w:lvl w:ilvl="0">
      <w:start w:val="3"/>
      <w:numFmt w:val="decimal"/>
      <w:lvlText w:val="%1."/>
      <w:lvlJc w:val="left"/>
      <w:pPr>
        <w:tabs>
          <w:tab w:val="num" w:pos="390"/>
        </w:tabs>
        <w:ind w:left="390" w:hanging="390"/>
      </w:pPr>
      <w:rPr>
        <w:rFonts w:ascii="Symbol" w:hAnsi="Symbol" w:cs="Symbol" w:hint="default"/>
      </w:rPr>
    </w:lvl>
    <w:lvl w:ilvl="1">
      <w:start w:val="1"/>
      <w:numFmt w:val="decimal"/>
      <w:lvlText w:val="%1.%2."/>
      <w:lvlJc w:val="left"/>
      <w:pPr>
        <w:tabs>
          <w:tab w:val="num" w:pos="1080"/>
        </w:tabs>
        <w:ind w:left="1080" w:hanging="720"/>
      </w:pPr>
      <w:rPr>
        <w:rFonts w:ascii="Symbol" w:hAnsi="Symbol" w:cs="Symbol" w:hint="default"/>
      </w:rPr>
    </w:lvl>
    <w:lvl w:ilvl="2">
      <w:start w:val="1"/>
      <w:numFmt w:val="bullet"/>
      <w:lvlText w:val=""/>
      <w:lvlJc w:val="left"/>
      <w:pPr>
        <w:tabs>
          <w:tab w:val="num" w:pos="1080"/>
        </w:tabs>
        <w:ind w:left="1080" w:hanging="360"/>
      </w:pPr>
      <w:rPr>
        <w:rFonts w:ascii="Symbol" w:hAnsi="Symbol" w:cs="Wingdings" w:hint="default"/>
      </w:rPr>
    </w:lvl>
    <w:lvl w:ilvl="3">
      <w:start w:val="1"/>
      <w:numFmt w:val="decimal"/>
      <w:lvlText w:val="%1.%2.%3.%4."/>
      <w:lvlJc w:val="left"/>
      <w:pPr>
        <w:tabs>
          <w:tab w:val="num" w:pos="2160"/>
        </w:tabs>
        <w:ind w:left="2160" w:hanging="1080"/>
      </w:pPr>
      <w:rPr>
        <w:rFonts w:ascii="Symbol" w:hAnsi="Symbol" w:cs="Symbol" w:hint="default"/>
      </w:rPr>
    </w:lvl>
    <w:lvl w:ilvl="4">
      <w:start w:val="1"/>
      <w:numFmt w:val="decimal"/>
      <w:lvlText w:val="%1.%2.%3.%4.%5."/>
      <w:lvlJc w:val="left"/>
      <w:pPr>
        <w:tabs>
          <w:tab w:val="num" w:pos="2520"/>
        </w:tabs>
        <w:ind w:left="2520" w:hanging="1080"/>
      </w:pPr>
      <w:rPr>
        <w:rFonts w:ascii="Symbol" w:hAnsi="Symbol" w:cs="Symbol" w:hint="default"/>
      </w:rPr>
    </w:lvl>
    <w:lvl w:ilvl="5">
      <w:start w:val="1"/>
      <w:numFmt w:val="decimal"/>
      <w:lvlText w:val="%1.%2.%3.%4.%5.%6."/>
      <w:lvlJc w:val="left"/>
      <w:pPr>
        <w:tabs>
          <w:tab w:val="num" w:pos="3240"/>
        </w:tabs>
        <w:ind w:left="3240" w:hanging="1440"/>
      </w:pPr>
      <w:rPr>
        <w:rFonts w:ascii="Symbol" w:hAnsi="Symbol" w:cs="Symbol" w:hint="default"/>
      </w:rPr>
    </w:lvl>
    <w:lvl w:ilvl="6">
      <w:start w:val="1"/>
      <w:numFmt w:val="decimal"/>
      <w:lvlText w:val="%1.%2.%3.%4.%5.%6.%7."/>
      <w:lvlJc w:val="left"/>
      <w:pPr>
        <w:tabs>
          <w:tab w:val="num" w:pos="3600"/>
        </w:tabs>
        <w:ind w:left="3600" w:hanging="1440"/>
      </w:pPr>
      <w:rPr>
        <w:rFonts w:ascii="Symbol" w:hAnsi="Symbol" w:cs="Symbol" w:hint="default"/>
      </w:rPr>
    </w:lvl>
    <w:lvl w:ilvl="7">
      <w:start w:val="1"/>
      <w:numFmt w:val="decimal"/>
      <w:lvlText w:val="%1.%2.%3.%4.%5.%6.%7.%8."/>
      <w:lvlJc w:val="left"/>
      <w:pPr>
        <w:tabs>
          <w:tab w:val="num" w:pos="4320"/>
        </w:tabs>
        <w:ind w:left="4320" w:hanging="1800"/>
      </w:pPr>
      <w:rPr>
        <w:rFonts w:ascii="Symbol" w:hAnsi="Symbol" w:cs="Symbol" w:hint="default"/>
      </w:rPr>
    </w:lvl>
    <w:lvl w:ilvl="8">
      <w:start w:val="1"/>
      <w:numFmt w:val="decimal"/>
      <w:lvlText w:val="%1.%2.%3.%4.%5.%6.%7.%8.%9."/>
      <w:lvlJc w:val="left"/>
      <w:pPr>
        <w:tabs>
          <w:tab w:val="num" w:pos="5040"/>
        </w:tabs>
        <w:ind w:left="5040" w:hanging="2160"/>
      </w:pPr>
      <w:rPr>
        <w:rFonts w:ascii="Symbol" w:hAnsi="Symbol" w:cs="Symbol" w:hint="default"/>
      </w:rPr>
    </w:lvl>
  </w:abstractNum>
  <w:abstractNum w:abstractNumId="3" w15:restartNumberingAfterBreak="0">
    <w:nsid w:val="00000004"/>
    <w:multiLevelType w:val="singleLevel"/>
    <w:tmpl w:val="00000004"/>
    <w:name w:val="WW8Num4"/>
    <w:lvl w:ilvl="0">
      <w:start w:val="1"/>
      <w:numFmt w:val="bullet"/>
      <w:lvlText w:val=""/>
      <w:lvlJc w:val="left"/>
      <w:pPr>
        <w:tabs>
          <w:tab w:val="num" w:pos="1620"/>
        </w:tabs>
        <w:ind w:left="1620" w:hanging="360"/>
      </w:pPr>
      <w:rPr>
        <w:rFonts w:ascii="Wingdings" w:hAnsi="Wingdings" w:cs="Book Antiqua" w:hint="default"/>
      </w:rPr>
    </w:lvl>
  </w:abstractNum>
  <w:abstractNum w:abstractNumId="4" w15:restartNumberingAfterBreak="0">
    <w:nsid w:val="00000005"/>
    <w:multiLevelType w:val="singleLevel"/>
    <w:tmpl w:val="00000005"/>
    <w:name w:val="WW8Num5"/>
    <w:lvl w:ilvl="0">
      <w:start w:val="1"/>
      <w:numFmt w:val="bullet"/>
      <w:lvlText w:val=""/>
      <w:lvlJc w:val="left"/>
      <w:pPr>
        <w:tabs>
          <w:tab w:val="num" w:pos="1620"/>
        </w:tabs>
        <w:ind w:left="1620" w:hanging="360"/>
      </w:pPr>
      <w:rPr>
        <w:rFonts w:ascii="Wingdings" w:hAnsi="Wingdings" w:cs="Wingdings" w:hint="default"/>
      </w:rPr>
    </w:lvl>
  </w:abstractNum>
  <w:abstractNum w:abstractNumId="5" w15:restartNumberingAfterBreak="0">
    <w:nsid w:val="00000006"/>
    <w:multiLevelType w:val="multilevel"/>
    <w:tmpl w:val="00000006"/>
    <w:name w:val="WW8Num6"/>
    <w:lvl w:ilvl="0">
      <w:start w:val="2"/>
      <w:numFmt w:val="decimal"/>
      <w:lvlText w:val="%1."/>
      <w:lvlJc w:val="left"/>
      <w:pPr>
        <w:tabs>
          <w:tab w:val="num" w:pos="405"/>
        </w:tabs>
        <w:ind w:left="405" w:hanging="405"/>
      </w:pPr>
      <w:rPr>
        <w:rFonts w:ascii="Wingdings" w:hAnsi="Wingdings" w:cs="Wingdings" w:hint="default"/>
        <w:lang w:val="en-GB"/>
      </w:rPr>
    </w:lvl>
    <w:lvl w:ilvl="1">
      <w:start w:val="2"/>
      <w:numFmt w:val="decimal"/>
      <w:lvlText w:val="%1.%2."/>
      <w:lvlJc w:val="left"/>
      <w:pPr>
        <w:tabs>
          <w:tab w:val="num" w:pos="1080"/>
        </w:tabs>
        <w:ind w:left="1080" w:hanging="720"/>
      </w:pPr>
      <w:rPr>
        <w:rFonts w:ascii="Wingdings" w:hAnsi="Wingdings" w:cs="Wingdings" w:hint="default"/>
        <w:lang w:val="en-GB"/>
      </w:rPr>
    </w:lvl>
    <w:lvl w:ilvl="2">
      <w:start w:val="1"/>
      <w:numFmt w:val="decimal"/>
      <w:lvlText w:val="%1.%2.%3."/>
      <w:lvlJc w:val="left"/>
      <w:pPr>
        <w:tabs>
          <w:tab w:val="num" w:pos="1440"/>
        </w:tabs>
        <w:ind w:left="1440" w:hanging="720"/>
      </w:pPr>
      <w:rPr>
        <w:rFonts w:ascii="Wingdings" w:hAnsi="Wingdings" w:cs="Wingdings" w:hint="default"/>
        <w:lang w:val="en-GB"/>
      </w:rPr>
    </w:lvl>
    <w:lvl w:ilvl="3">
      <w:start w:val="1"/>
      <w:numFmt w:val="decimal"/>
      <w:lvlText w:val="%1.%2.%3.%4."/>
      <w:lvlJc w:val="left"/>
      <w:pPr>
        <w:tabs>
          <w:tab w:val="num" w:pos="2160"/>
        </w:tabs>
        <w:ind w:left="2160" w:hanging="1080"/>
      </w:pPr>
      <w:rPr>
        <w:rFonts w:ascii="Wingdings" w:hAnsi="Wingdings" w:cs="Wingdings" w:hint="default"/>
        <w:lang w:val="en-GB"/>
      </w:rPr>
    </w:lvl>
    <w:lvl w:ilvl="4">
      <w:start w:val="1"/>
      <w:numFmt w:val="decimal"/>
      <w:lvlText w:val="%1.%2.%3.%4.%5."/>
      <w:lvlJc w:val="left"/>
      <w:pPr>
        <w:tabs>
          <w:tab w:val="num" w:pos="2520"/>
        </w:tabs>
        <w:ind w:left="2520" w:hanging="1080"/>
      </w:pPr>
      <w:rPr>
        <w:rFonts w:ascii="Wingdings" w:hAnsi="Wingdings" w:cs="Wingdings" w:hint="default"/>
        <w:lang w:val="en-GB"/>
      </w:rPr>
    </w:lvl>
    <w:lvl w:ilvl="5">
      <w:start w:val="1"/>
      <w:numFmt w:val="decimal"/>
      <w:lvlText w:val="%1.%2.%3.%4.%5.%6."/>
      <w:lvlJc w:val="left"/>
      <w:pPr>
        <w:tabs>
          <w:tab w:val="num" w:pos="3240"/>
        </w:tabs>
        <w:ind w:left="3240" w:hanging="1440"/>
      </w:pPr>
      <w:rPr>
        <w:rFonts w:ascii="Wingdings" w:hAnsi="Wingdings" w:cs="Wingdings" w:hint="default"/>
        <w:lang w:val="en-GB"/>
      </w:rPr>
    </w:lvl>
    <w:lvl w:ilvl="6">
      <w:start w:val="1"/>
      <w:numFmt w:val="decimal"/>
      <w:lvlText w:val="%1.%2.%3.%4.%5.%6.%7."/>
      <w:lvlJc w:val="left"/>
      <w:pPr>
        <w:tabs>
          <w:tab w:val="num" w:pos="3600"/>
        </w:tabs>
        <w:ind w:left="3600" w:hanging="1440"/>
      </w:pPr>
      <w:rPr>
        <w:rFonts w:ascii="Wingdings" w:hAnsi="Wingdings" w:cs="Wingdings" w:hint="default"/>
        <w:lang w:val="en-GB"/>
      </w:rPr>
    </w:lvl>
    <w:lvl w:ilvl="7">
      <w:start w:val="1"/>
      <w:numFmt w:val="decimal"/>
      <w:lvlText w:val="%1.%2.%3.%4.%5.%6.%7.%8."/>
      <w:lvlJc w:val="left"/>
      <w:pPr>
        <w:tabs>
          <w:tab w:val="num" w:pos="4320"/>
        </w:tabs>
        <w:ind w:left="4320" w:hanging="1800"/>
      </w:pPr>
      <w:rPr>
        <w:rFonts w:ascii="Wingdings" w:hAnsi="Wingdings" w:cs="Wingdings" w:hint="default"/>
        <w:lang w:val="en-GB"/>
      </w:rPr>
    </w:lvl>
    <w:lvl w:ilvl="8">
      <w:start w:val="1"/>
      <w:numFmt w:val="decimal"/>
      <w:lvlText w:val="%1.%2.%3.%4.%5.%6.%7.%8.%9."/>
      <w:lvlJc w:val="left"/>
      <w:pPr>
        <w:tabs>
          <w:tab w:val="num" w:pos="5040"/>
        </w:tabs>
        <w:ind w:left="5040" w:hanging="2160"/>
      </w:pPr>
      <w:rPr>
        <w:rFonts w:ascii="Wingdings" w:hAnsi="Wingdings" w:cs="Wingdings" w:hint="default"/>
        <w:lang w:val="en-GB"/>
      </w:rPr>
    </w:lvl>
  </w:abstractNum>
  <w:abstractNum w:abstractNumId="6" w15:restartNumberingAfterBreak="0">
    <w:nsid w:val="00000007"/>
    <w:multiLevelType w:val="multilevel"/>
    <w:tmpl w:val="00000007"/>
    <w:name w:val="WW8Num7"/>
    <w:lvl w:ilvl="0">
      <w:start w:val="3"/>
      <w:numFmt w:val="decimal"/>
      <w:lvlText w:val="%1."/>
      <w:lvlJc w:val="left"/>
      <w:pPr>
        <w:tabs>
          <w:tab w:val="num" w:pos="390"/>
        </w:tabs>
        <w:ind w:left="390" w:hanging="390"/>
      </w:pPr>
      <w:rPr>
        <w:rFonts w:cs="Book Antiqua" w:hint="default"/>
        <w:b/>
        <w:i w:val="0"/>
        <w:color w:val="auto"/>
      </w:rPr>
    </w:lvl>
    <w:lvl w:ilvl="1">
      <w:start w:val="1"/>
      <w:numFmt w:val="decimal"/>
      <w:lvlText w:val="%1.%2."/>
      <w:lvlJc w:val="left"/>
      <w:pPr>
        <w:tabs>
          <w:tab w:val="num" w:pos="1080"/>
        </w:tabs>
        <w:ind w:left="1080" w:hanging="720"/>
      </w:pPr>
      <w:rPr>
        <w:rFonts w:cs="Book Antiqua" w:hint="default"/>
        <w:b/>
        <w:i w:val="0"/>
        <w:color w:val="auto"/>
      </w:rPr>
    </w:lvl>
    <w:lvl w:ilvl="2">
      <w:start w:val="1"/>
      <w:numFmt w:val="decimal"/>
      <w:lvlText w:val="%1.%2.%3."/>
      <w:lvlJc w:val="left"/>
      <w:pPr>
        <w:tabs>
          <w:tab w:val="num" w:pos="1440"/>
        </w:tabs>
        <w:ind w:left="1440" w:hanging="720"/>
      </w:pPr>
      <w:rPr>
        <w:rFonts w:cs="Book Antiqua" w:hint="default"/>
        <w:b/>
        <w:i w:val="0"/>
        <w:color w:val="auto"/>
      </w:rPr>
    </w:lvl>
    <w:lvl w:ilvl="3">
      <w:start w:val="1"/>
      <w:numFmt w:val="decimal"/>
      <w:lvlText w:val="%1.%2.%3.%4."/>
      <w:lvlJc w:val="left"/>
      <w:pPr>
        <w:tabs>
          <w:tab w:val="num" w:pos="2160"/>
        </w:tabs>
        <w:ind w:left="2160" w:hanging="1080"/>
      </w:pPr>
      <w:rPr>
        <w:rFonts w:cs="Book Antiqua" w:hint="default"/>
        <w:b/>
        <w:i w:val="0"/>
        <w:color w:val="auto"/>
      </w:rPr>
    </w:lvl>
    <w:lvl w:ilvl="4">
      <w:start w:val="1"/>
      <w:numFmt w:val="decimal"/>
      <w:lvlText w:val="%1.%2.%3.%4.%5."/>
      <w:lvlJc w:val="left"/>
      <w:pPr>
        <w:tabs>
          <w:tab w:val="num" w:pos="2520"/>
        </w:tabs>
        <w:ind w:left="2520" w:hanging="1080"/>
      </w:pPr>
      <w:rPr>
        <w:rFonts w:cs="Book Antiqua" w:hint="default"/>
        <w:b/>
        <w:i w:val="0"/>
        <w:color w:val="auto"/>
      </w:rPr>
    </w:lvl>
    <w:lvl w:ilvl="5">
      <w:start w:val="1"/>
      <w:numFmt w:val="decimal"/>
      <w:lvlText w:val="%1.%2.%3.%4.%5.%6."/>
      <w:lvlJc w:val="left"/>
      <w:pPr>
        <w:tabs>
          <w:tab w:val="num" w:pos="3240"/>
        </w:tabs>
        <w:ind w:left="3240" w:hanging="1440"/>
      </w:pPr>
      <w:rPr>
        <w:rFonts w:cs="Book Antiqua" w:hint="default"/>
        <w:b/>
        <w:i w:val="0"/>
        <w:color w:val="auto"/>
      </w:rPr>
    </w:lvl>
    <w:lvl w:ilvl="6">
      <w:start w:val="1"/>
      <w:numFmt w:val="decimal"/>
      <w:lvlText w:val="%1.%2.%3.%4.%5.%6.%7."/>
      <w:lvlJc w:val="left"/>
      <w:pPr>
        <w:tabs>
          <w:tab w:val="num" w:pos="3600"/>
        </w:tabs>
        <w:ind w:left="3600" w:hanging="1440"/>
      </w:pPr>
      <w:rPr>
        <w:rFonts w:cs="Book Antiqua" w:hint="default"/>
        <w:b/>
        <w:i w:val="0"/>
        <w:color w:val="auto"/>
      </w:rPr>
    </w:lvl>
    <w:lvl w:ilvl="7">
      <w:start w:val="1"/>
      <w:numFmt w:val="decimal"/>
      <w:lvlText w:val="%1.%2.%3.%4.%5.%6.%7.%8."/>
      <w:lvlJc w:val="left"/>
      <w:pPr>
        <w:tabs>
          <w:tab w:val="num" w:pos="4320"/>
        </w:tabs>
        <w:ind w:left="4320" w:hanging="1800"/>
      </w:pPr>
      <w:rPr>
        <w:rFonts w:cs="Book Antiqua" w:hint="default"/>
        <w:b/>
        <w:i w:val="0"/>
        <w:color w:val="auto"/>
      </w:rPr>
    </w:lvl>
    <w:lvl w:ilvl="8">
      <w:start w:val="1"/>
      <w:numFmt w:val="decimal"/>
      <w:lvlText w:val="%1.%2.%3.%4.%5.%6.%7.%8.%9."/>
      <w:lvlJc w:val="left"/>
      <w:pPr>
        <w:tabs>
          <w:tab w:val="num" w:pos="5040"/>
        </w:tabs>
        <w:ind w:left="5040" w:hanging="2160"/>
      </w:pPr>
      <w:rPr>
        <w:rFonts w:cs="Book Antiqua" w:hint="default"/>
        <w:b/>
        <w:i w:val="0"/>
        <w:color w:val="auto"/>
      </w:rPr>
    </w:lvl>
  </w:abstractNum>
  <w:abstractNum w:abstractNumId="7" w15:restartNumberingAfterBreak="0">
    <w:nsid w:val="00000008"/>
    <w:multiLevelType w:val="singleLevel"/>
    <w:tmpl w:val="1936B0CC"/>
    <w:name w:val="WW8Num8"/>
    <w:lvl w:ilvl="0">
      <w:start w:val="1"/>
      <w:numFmt w:val="decimal"/>
      <w:lvlText w:val="RN-%1."/>
      <w:lvlJc w:val="left"/>
      <w:pPr>
        <w:tabs>
          <w:tab w:val="num" w:pos="2520"/>
        </w:tabs>
        <w:ind w:left="2520" w:hanging="360"/>
      </w:pPr>
      <w:rPr>
        <w:rFonts w:ascii="Arial" w:hAnsi="Arial" w:cs="Arial" w:hint="default"/>
        <w:b/>
        <w:i w:val="0"/>
        <w:sz w:val="28"/>
        <w:szCs w:val="18"/>
      </w:rPr>
    </w:lvl>
  </w:abstractNum>
  <w:abstractNum w:abstractNumId="8" w15:restartNumberingAfterBreak="0">
    <w:nsid w:val="033422F5"/>
    <w:multiLevelType w:val="hybridMultilevel"/>
    <w:tmpl w:val="A9046FBE"/>
    <w:lvl w:ilvl="0" w:tplc="FFFFFFFF">
      <w:start w:val="1"/>
      <w:numFmt w:val="bullet"/>
      <w:lvlText w:val=""/>
      <w:lvlJc w:val="left"/>
      <w:pPr>
        <w:tabs>
          <w:tab w:val="num" w:pos="1620"/>
        </w:tabs>
        <w:ind w:left="1620" w:hanging="360"/>
      </w:pPr>
      <w:rPr>
        <w:rFonts w:ascii="Wingdings" w:hAnsi="Wingdings" w:hint="default"/>
        <w:color w:val="auto"/>
      </w:rPr>
    </w:lvl>
    <w:lvl w:ilvl="1" w:tplc="FFFFFFFF">
      <w:start w:val="1"/>
      <w:numFmt w:val="bullet"/>
      <w:lvlText w:val="o"/>
      <w:lvlJc w:val="left"/>
      <w:pPr>
        <w:tabs>
          <w:tab w:val="num" w:pos="2700"/>
        </w:tabs>
        <w:ind w:left="2700" w:hanging="360"/>
      </w:pPr>
      <w:rPr>
        <w:rFonts w:ascii="Courier New" w:hAnsi="Courier New" w:hint="default"/>
      </w:rPr>
    </w:lvl>
    <w:lvl w:ilvl="2" w:tplc="FFFFFFFF" w:tentative="1">
      <w:start w:val="1"/>
      <w:numFmt w:val="bullet"/>
      <w:lvlText w:val=""/>
      <w:lvlJc w:val="left"/>
      <w:pPr>
        <w:tabs>
          <w:tab w:val="num" w:pos="3420"/>
        </w:tabs>
        <w:ind w:left="3420" w:hanging="360"/>
      </w:pPr>
      <w:rPr>
        <w:rFonts w:ascii="Wingdings" w:hAnsi="Wingdings" w:hint="default"/>
      </w:rPr>
    </w:lvl>
    <w:lvl w:ilvl="3" w:tplc="FFFFFFFF" w:tentative="1">
      <w:start w:val="1"/>
      <w:numFmt w:val="bullet"/>
      <w:lvlText w:val=""/>
      <w:lvlJc w:val="left"/>
      <w:pPr>
        <w:tabs>
          <w:tab w:val="num" w:pos="4140"/>
        </w:tabs>
        <w:ind w:left="4140" w:hanging="360"/>
      </w:pPr>
      <w:rPr>
        <w:rFonts w:ascii="Symbol" w:hAnsi="Symbol" w:hint="default"/>
      </w:rPr>
    </w:lvl>
    <w:lvl w:ilvl="4" w:tplc="FFFFFFFF" w:tentative="1">
      <w:start w:val="1"/>
      <w:numFmt w:val="bullet"/>
      <w:lvlText w:val="o"/>
      <w:lvlJc w:val="left"/>
      <w:pPr>
        <w:tabs>
          <w:tab w:val="num" w:pos="4860"/>
        </w:tabs>
        <w:ind w:left="4860" w:hanging="360"/>
      </w:pPr>
      <w:rPr>
        <w:rFonts w:ascii="Courier New" w:hAnsi="Courier New" w:hint="default"/>
      </w:rPr>
    </w:lvl>
    <w:lvl w:ilvl="5" w:tplc="FFFFFFFF" w:tentative="1">
      <w:start w:val="1"/>
      <w:numFmt w:val="bullet"/>
      <w:lvlText w:val=""/>
      <w:lvlJc w:val="left"/>
      <w:pPr>
        <w:tabs>
          <w:tab w:val="num" w:pos="5580"/>
        </w:tabs>
        <w:ind w:left="5580" w:hanging="360"/>
      </w:pPr>
      <w:rPr>
        <w:rFonts w:ascii="Wingdings" w:hAnsi="Wingdings" w:hint="default"/>
      </w:rPr>
    </w:lvl>
    <w:lvl w:ilvl="6" w:tplc="FFFFFFFF" w:tentative="1">
      <w:start w:val="1"/>
      <w:numFmt w:val="bullet"/>
      <w:lvlText w:val=""/>
      <w:lvlJc w:val="left"/>
      <w:pPr>
        <w:tabs>
          <w:tab w:val="num" w:pos="6300"/>
        </w:tabs>
        <w:ind w:left="6300" w:hanging="360"/>
      </w:pPr>
      <w:rPr>
        <w:rFonts w:ascii="Symbol" w:hAnsi="Symbol" w:hint="default"/>
      </w:rPr>
    </w:lvl>
    <w:lvl w:ilvl="7" w:tplc="FFFFFFFF" w:tentative="1">
      <w:start w:val="1"/>
      <w:numFmt w:val="bullet"/>
      <w:lvlText w:val="o"/>
      <w:lvlJc w:val="left"/>
      <w:pPr>
        <w:tabs>
          <w:tab w:val="num" w:pos="7020"/>
        </w:tabs>
        <w:ind w:left="7020" w:hanging="360"/>
      </w:pPr>
      <w:rPr>
        <w:rFonts w:ascii="Courier New" w:hAnsi="Courier New" w:hint="default"/>
      </w:rPr>
    </w:lvl>
    <w:lvl w:ilvl="8" w:tplc="FFFFFFFF" w:tentative="1">
      <w:start w:val="1"/>
      <w:numFmt w:val="bullet"/>
      <w:lvlText w:val=""/>
      <w:lvlJc w:val="left"/>
      <w:pPr>
        <w:tabs>
          <w:tab w:val="num" w:pos="7740"/>
        </w:tabs>
        <w:ind w:left="7740" w:hanging="360"/>
      </w:pPr>
      <w:rPr>
        <w:rFonts w:ascii="Wingdings" w:hAnsi="Wingdings" w:hint="default"/>
      </w:rPr>
    </w:lvl>
  </w:abstractNum>
  <w:abstractNum w:abstractNumId="9" w15:restartNumberingAfterBreak="0">
    <w:nsid w:val="073B0724"/>
    <w:multiLevelType w:val="multilevel"/>
    <w:tmpl w:val="57A8417A"/>
    <w:name w:val="WW8Num322"/>
    <w:lvl w:ilvl="0">
      <w:start w:val="2"/>
      <w:numFmt w:val="decimal"/>
      <w:lvlText w:val="%1."/>
      <w:lvlJc w:val="left"/>
      <w:pPr>
        <w:ind w:left="540" w:hanging="540"/>
      </w:pPr>
      <w:rPr>
        <w:rFonts w:hint="default"/>
        <w:sz w:val="24"/>
      </w:rPr>
    </w:lvl>
    <w:lvl w:ilvl="1">
      <w:start w:val="2"/>
      <w:numFmt w:val="decimal"/>
      <w:lvlText w:val="%1.%2."/>
      <w:lvlJc w:val="left"/>
      <w:pPr>
        <w:ind w:left="720" w:hanging="7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440" w:hanging="144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800" w:hanging="180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10" w15:restartNumberingAfterBreak="0">
    <w:nsid w:val="0B392863"/>
    <w:multiLevelType w:val="multilevel"/>
    <w:tmpl w:val="48BA9AB8"/>
    <w:lvl w:ilvl="0">
      <w:start w:val="5"/>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0FEC7368"/>
    <w:multiLevelType w:val="hybridMultilevel"/>
    <w:tmpl w:val="6E58B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EC7445"/>
    <w:multiLevelType w:val="hybridMultilevel"/>
    <w:tmpl w:val="A746A6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71248C4"/>
    <w:multiLevelType w:val="hybridMultilevel"/>
    <w:tmpl w:val="BA82A564"/>
    <w:lvl w:ilvl="0" w:tplc="2F5E7F32">
      <w:start w:val="1"/>
      <w:numFmt w:val="decimal"/>
      <w:lvlText w:val="%1.1.2.3"/>
      <w:lvlJc w:val="center"/>
      <w:pPr>
        <w:ind w:left="774"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9587B61"/>
    <w:multiLevelType w:val="multilevel"/>
    <w:tmpl w:val="BDEEF37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5" w15:restartNumberingAfterBreak="0">
    <w:nsid w:val="197A0BFD"/>
    <w:multiLevelType w:val="hybridMultilevel"/>
    <w:tmpl w:val="22B4AB00"/>
    <w:lvl w:ilvl="0" w:tplc="D37493BE">
      <w:start w:val="1"/>
      <w:numFmt w:val="bullet"/>
      <w:lvlText w:val="•"/>
      <w:lvlJc w:val="left"/>
      <w:pPr>
        <w:tabs>
          <w:tab w:val="num" w:pos="720"/>
        </w:tabs>
        <w:ind w:left="720" w:hanging="360"/>
      </w:pPr>
      <w:rPr>
        <w:rFonts w:ascii="Arial" w:hAnsi="Arial" w:hint="default"/>
      </w:rPr>
    </w:lvl>
    <w:lvl w:ilvl="1" w:tplc="84923C14" w:tentative="1">
      <w:start w:val="1"/>
      <w:numFmt w:val="bullet"/>
      <w:lvlText w:val="•"/>
      <w:lvlJc w:val="left"/>
      <w:pPr>
        <w:tabs>
          <w:tab w:val="num" w:pos="1440"/>
        </w:tabs>
        <w:ind w:left="1440" w:hanging="360"/>
      </w:pPr>
      <w:rPr>
        <w:rFonts w:ascii="Arial" w:hAnsi="Arial" w:hint="default"/>
      </w:rPr>
    </w:lvl>
    <w:lvl w:ilvl="2" w:tplc="56FEB84E" w:tentative="1">
      <w:start w:val="1"/>
      <w:numFmt w:val="bullet"/>
      <w:lvlText w:val="•"/>
      <w:lvlJc w:val="left"/>
      <w:pPr>
        <w:tabs>
          <w:tab w:val="num" w:pos="2160"/>
        </w:tabs>
        <w:ind w:left="2160" w:hanging="360"/>
      </w:pPr>
      <w:rPr>
        <w:rFonts w:ascii="Arial" w:hAnsi="Arial" w:hint="default"/>
      </w:rPr>
    </w:lvl>
    <w:lvl w:ilvl="3" w:tplc="2116D1C6" w:tentative="1">
      <w:start w:val="1"/>
      <w:numFmt w:val="bullet"/>
      <w:lvlText w:val="•"/>
      <w:lvlJc w:val="left"/>
      <w:pPr>
        <w:tabs>
          <w:tab w:val="num" w:pos="2880"/>
        </w:tabs>
        <w:ind w:left="2880" w:hanging="360"/>
      </w:pPr>
      <w:rPr>
        <w:rFonts w:ascii="Arial" w:hAnsi="Arial" w:hint="default"/>
      </w:rPr>
    </w:lvl>
    <w:lvl w:ilvl="4" w:tplc="2430AA9E" w:tentative="1">
      <w:start w:val="1"/>
      <w:numFmt w:val="bullet"/>
      <w:lvlText w:val="•"/>
      <w:lvlJc w:val="left"/>
      <w:pPr>
        <w:tabs>
          <w:tab w:val="num" w:pos="3600"/>
        </w:tabs>
        <w:ind w:left="3600" w:hanging="360"/>
      </w:pPr>
      <w:rPr>
        <w:rFonts w:ascii="Arial" w:hAnsi="Arial" w:hint="default"/>
      </w:rPr>
    </w:lvl>
    <w:lvl w:ilvl="5" w:tplc="151C1332" w:tentative="1">
      <w:start w:val="1"/>
      <w:numFmt w:val="bullet"/>
      <w:lvlText w:val="•"/>
      <w:lvlJc w:val="left"/>
      <w:pPr>
        <w:tabs>
          <w:tab w:val="num" w:pos="4320"/>
        </w:tabs>
        <w:ind w:left="4320" w:hanging="360"/>
      </w:pPr>
      <w:rPr>
        <w:rFonts w:ascii="Arial" w:hAnsi="Arial" w:hint="default"/>
      </w:rPr>
    </w:lvl>
    <w:lvl w:ilvl="6" w:tplc="DA34BDAE" w:tentative="1">
      <w:start w:val="1"/>
      <w:numFmt w:val="bullet"/>
      <w:lvlText w:val="•"/>
      <w:lvlJc w:val="left"/>
      <w:pPr>
        <w:tabs>
          <w:tab w:val="num" w:pos="5040"/>
        </w:tabs>
        <w:ind w:left="5040" w:hanging="360"/>
      </w:pPr>
      <w:rPr>
        <w:rFonts w:ascii="Arial" w:hAnsi="Arial" w:hint="default"/>
      </w:rPr>
    </w:lvl>
    <w:lvl w:ilvl="7" w:tplc="6EF2D4EA" w:tentative="1">
      <w:start w:val="1"/>
      <w:numFmt w:val="bullet"/>
      <w:lvlText w:val="•"/>
      <w:lvlJc w:val="left"/>
      <w:pPr>
        <w:tabs>
          <w:tab w:val="num" w:pos="5760"/>
        </w:tabs>
        <w:ind w:left="5760" w:hanging="360"/>
      </w:pPr>
      <w:rPr>
        <w:rFonts w:ascii="Arial" w:hAnsi="Arial" w:hint="default"/>
      </w:rPr>
    </w:lvl>
    <w:lvl w:ilvl="8" w:tplc="9AE0F03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1ED043A7"/>
    <w:multiLevelType w:val="multilevel"/>
    <w:tmpl w:val="BDEEF37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7" w15:restartNumberingAfterBreak="0">
    <w:nsid w:val="1FD869A3"/>
    <w:multiLevelType w:val="multilevel"/>
    <w:tmpl w:val="BDEEF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22D531D"/>
    <w:multiLevelType w:val="hybridMultilevel"/>
    <w:tmpl w:val="8FB81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3860C36"/>
    <w:multiLevelType w:val="multilevel"/>
    <w:tmpl w:val="E4C28AFC"/>
    <w:name w:val="WW8Num3"/>
    <w:lvl w:ilvl="0">
      <w:start w:val="1"/>
      <w:numFmt w:val="decimal"/>
      <w:lvlText w:val="%1."/>
      <w:lvlJc w:val="left"/>
      <w:pPr>
        <w:ind w:left="720" w:hanging="360"/>
      </w:pPr>
    </w:lvl>
    <w:lvl w:ilvl="1">
      <w:start w:val="1"/>
      <w:numFmt w:val="decimal"/>
      <w:isLgl/>
      <w:lvlText w:val="%1.%2."/>
      <w:lvlJc w:val="left"/>
      <w:pPr>
        <w:ind w:left="1080" w:hanging="720"/>
      </w:pPr>
      <w:rPr>
        <w:rFonts w:hint="default"/>
        <w:i w:val="0"/>
        <w:sz w:val="24"/>
      </w:rPr>
    </w:lvl>
    <w:lvl w:ilvl="2">
      <w:start w:val="1"/>
      <w:numFmt w:val="decimal"/>
      <w:isLgl/>
      <w:lvlText w:val="%1.%2.%3."/>
      <w:lvlJc w:val="left"/>
      <w:pPr>
        <w:ind w:left="1080" w:hanging="720"/>
      </w:pPr>
      <w:rPr>
        <w:rFonts w:hint="default"/>
        <w:i w:val="0"/>
        <w:sz w:val="24"/>
      </w:rPr>
    </w:lvl>
    <w:lvl w:ilvl="3">
      <w:start w:val="1"/>
      <w:numFmt w:val="decimal"/>
      <w:isLgl/>
      <w:lvlText w:val="%1.%2.%3.%4."/>
      <w:lvlJc w:val="left"/>
      <w:pPr>
        <w:ind w:left="1440" w:hanging="1080"/>
      </w:pPr>
      <w:rPr>
        <w:rFonts w:hint="default"/>
        <w:i w:val="0"/>
        <w:sz w:val="24"/>
      </w:rPr>
    </w:lvl>
    <w:lvl w:ilvl="4">
      <w:start w:val="1"/>
      <w:numFmt w:val="decimal"/>
      <w:isLgl/>
      <w:lvlText w:val="%1.%2.%3.%4.%5."/>
      <w:lvlJc w:val="left"/>
      <w:pPr>
        <w:ind w:left="1800" w:hanging="1440"/>
      </w:pPr>
      <w:rPr>
        <w:rFonts w:hint="default"/>
        <w:i w:val="0"/>
        <w:sz w:val="24"/>
      </w:rPr>
    </w:lvl>
    <w:lvl w:ilvl="5">
      <w:start w:val="1"/>
      <w:numFmt w:val="decimal"/>
      <w:isLgl/>
      <w:lvlText w:val="%1.%2.%3.%4.%5.%6."/>
      <w:lvlJc w:val="left"/>
      <w:pPr>
        <w:ind w:left="1800" w:hanging="1440"/>
      </w:pPr>
      <w:rPr>
        <w:rFonts w:hint="default"/>
        <w:i w:val="0"/>
        <w:sz w:val="24"/>
      </w:rPr>
    </w:lvl>
    <w:lvl w:ilvl="6">
      <w:start w:val="1"/>
      <w:numFmt w:val="decimal"/>
      <w:isLgl/>
      <w:lvlText w:val="%1.%2.%3.%4.%5.%6.%7."/>
      <w:lvlJc w:val="left"/>
      <w:pPr>
        <w:ind w:left="2160" w:hanging="1800"/>
      </w:pPr>
      <w:rPr>
        <w:rFonts w:hint="default"/>
        <w:i w:val="0"/>
        <w:sz w:val="24"/>
      </w:rPr>
    </w:lvl>
    <w:lvl w:ilvl="7">
      <w:start w:val="1"/>
      <w:numFmt w:val="decimal"/>
      <w:isLgl/>
      <w:lvlText w:val="%1.%2.%3.%4.%5.%6.%7.%8."/>
      <w:lvlJc w:val="left"/>
      <w:pPr>
        <w:ind w:left="2520" w:hanging="2160"/>
      </w:pPr>
      <w:rPr>
        <w:rFonts w:hint="default"/>
        <w:i w:val="0"/>
        <w:sz w:val="24"/>
      </w:rPr>
    </w:lvl>
    <w:lvl w:ilvl="8">
      <w:start w:val="1"/>
      <w:numFmt w:val="decimal"/>
      <w:isLgl/>
      <w:lvlText w:val="%1.%2.%3.%4.%5.%6.%7.%8.%9."/>
      <w:lvlJc w:val="left"/>
      <w:pPr>
        <w:ind w:left="2520" w:hanging="2160"/>
      </w:pPr>
      <w:rPr>
        <w:rFonts w:hint="default"/>
        <w:i w:val="0"/>
        <w:sz w:val="24"/>
      </w:rPr>
    </w:lvl>
  </w:abstractNum>
  <w:abstractNum w:abstractNumId="20" w15:restartNumberingAfterBreak="0">
    <w:nsid w:val="25783357"/>
    <w:multiLevelType w:val="hybridMultilevel"/>
    <w:tmpl w:val="778E1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8766923"/>
    <w:multiLevelType w:val="hybridMultilevel"/>
    <w:tmpl w:val="BB0661A8"/>
    <w:lvl w:ilvl="0" w:tplc="0C0A0001">
      <w:start w:val="1"/>
      <w:numFmt w:val="bullet"/>
      <w:lvlText w:val=""/>
      <w:lvlJc w:val="left"/>
      <w:pPr>
        <w:ind w:left="873" w:hanging="360"/>
      </w:pPr>
      <w:rPr>
        <w:rFonts w:ascii="Symbol" w:hAnsi="Symbol" w:hint="default"/>
      </w:rPr>
    </w:lvl>
    <w:lvl w:ilvl="1" w:tplc="0C0A0003" w:tentative="1">
      <w:start w:val="1"/>
      <w:numFmt w:val="bullet"/>
      <w:lvlText w:val="o"/>
      <w:lvlJc w:val="left"/>
      <w:pPr>
        <w:ind w:left="1593" w:hanging="360"/>
      </w:pPr>
      <w:rPr>
        <w:rFonts w:ascii="Courier New" w:hAnsi="Courier New" w:cs="Courier New" w:hint="default"/>
      </w:rPr>
    </w:lvl>
    <w:lvl w:ilvl="2" w:tplc="0C0A0005" w:tentative="1">
      <w:start w:val="1"/>
      <w:numFmt w:val="bullet"/>
      <w:lvlText w:val=""/>
      <w:lvlJc w:val="left"/>
      <w:pPr>
        <w:ind w:left="2313" w:hanging="360"/>
      </w:pPr>
      <w:rPr>
        <w:rFonts w:ascii="Wingdings" w:hAnsi="Wingdings" w:hint="default"/>
      </w:rPr>
    </w:lvl>
    <w:lvl w:ilvl="3" w:tplc="0C0A0001" w:tentative="1">
      <w:start w:val="1"/>
      <w:numFmt w:val="bullet"/>
      <w:lvlText w:val=""/>
      <w:lvlJc w:val="left"/>
      <w:pPr>
        <w:ind w:left="3033" w:hanging="360"/>
      </w:pPr>
      <w:rPr>
        <w:rFonts w:ascii="Symbol" w:hAnsi="Symbol" w:hint="default"/>
      </w:rPr>
    </w:lvl>
    <w:lvl w:ilvl="4" w:tplc="0C0A0003" w:tentative="1">
      <w:start w:val="1"/>
      <w:numFmt w:val="bullet"/>
      <w:lvlText w:val="o"/>
      <w:lvlJc w:val="left"/>
      <w:pPr>
        <w:ind w:left="3753" w:hanging="360"/>
      </w:pPr>
      <w:rPr>
        <w:rFonts w:ascii="Courier New" w:hAnsi="Courier New" w:cs="Courier New" w:hint="default"/>
      </w:rPr>
    </w:lvl>
    <w:lvl w:ilvl="5" w:tplc="0C0A0005" w:tentative="1">
      <w:start w:val="1"/>
      <w:numFmt w:val="bullet"/>
      <w:lvlText w:val=""/>
      <w:lvlJc w:val="left"/>
      <w:pPr>
        <w:ind w:left="4473" w:hanging="360"/>
      </w:pPr>
      <w:rPr>
        <w:rFonts w:ascii="Wingdings" w:hAnsi="Wingdings" w:hint="default"/>
      </w:rPr>
    </w:lvl>
    <w:lvl w:ilvl="6" w:tplc="0C0A0001" w:tentative="1">
      <w:start w:val="1"/>
      <w:numFmt w:val="bullet"/>
      <w:lvlText w:val=""/>
      <w:lvlJc w:val="left"/>
      <w:pPr>
        <w:ind w:left="5193" w:hanging="360"/>
      </w:pPr>
      <w:rPr>
        <w:rFonts w:ascii="Symbol" w:hAnsi="Symbol" w:hint="default"/>
      </w:rPr>
    </w:lvl>
    <w:lvl w:ilvl="7" w:tplc="0C0A0003" w:tentative="1">
      <w:start w:val="1"/>
      <w:numFmt w:val="bullet"/>
      <w:lvlText w:val="o"/>
      <w:lvlJc w:val="left"/>
      <w:pPr>
        <w:ind w:left="5913" w:hanging="360"/>
      </w:pPr>
      <w:rPr>
        <w:rFonts w:ascii="Courier New" w:hAnsi="Courier New" w:cs="Courier New" w:hint="default"/>
      </w:rPr>
    </w:lvl>
    <w:lvl w:ilvl="8" w:tplc="0C0A0005" w:tentative="1">
      <w:start w:val="1"/>
      <w:numFmt w:val="bullet"/>
      <w:lvlText w:val=""/>
      <w:lvlJc w:val="left"/>
      <w:pPr>
        <w:ind w:left="6633" w:hanging="360"/>
      </w:pPr>
      <w:rPr>
        <w:rFonts w:ascii="Wingdings" w:hAnsi="Wingdings" w:hint="default"/>
      </w:rPr>
    </w:lvl>
  </w:abstractNum>
  <w:abstractNum w:abstractNumId="22" w15:restartNumberingAfterBreak="0">
    <w:nsid w:val="299D2BC6"/>
    <w:multiLevelType w:val="multilevel"/>
    <w:tmpl w:val="D0889058"/>
    <w:lvl w:ilvl="0">
      <w:start w:val="1"/>
      <w:numFmt w:val="bullet"/>
      <w:lvlText w:val=""/>
      <w:lvlJc w:val="left"/>
      <w:pPr>
        <w:ind w:left="540" w:hanging="540"/>
      </w:pPr>
      <w:rPr>
        <w:rFonts w:ascii="Symbol" w:hAnsi="Symbol" w:hint="default"/>
        <w:sz w:val="24"/>
      </w:rPr>
    </w:lvl>
    <w:lvl w:ilvl="1">
      <w:start w:val="2"/>
      <w:numFmt w:val="decimal"/>
      <w:lvlText w:val="%1.%2."/>
      <w:lvlJc w:val="left"/>
      <w:pPr>
        <w:ind w:left="720" w:hanging="7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440" w:hanging="144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800" w:hanging="180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23" w15:restartNumberingAfterBreak="0">
    <w:nsid w:val="29C0718B"/>
    <w:multiLevelType w:val="multilevel"/>
    <w:tmpl w:val="4D0E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9E44520"/>
    <w:multiLevelType w:val="hybridMultilevel"/>
    <w:tmpl w:val="3AF434C4"/>
    <w:lvl w:ilvl="0" w:tplc="30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5" w15:restartNumberingAfterBreak="0">
    <w:nsid w:val="2D351869"/>
    <w:multiLevelType w:val="multilevel"/>
    <w:tmpl w:val="57A8417A"/>
    <w:lvl w:ilvl="0">
      <w:start w:val="2"/>
      <w:numFmt w:val="decimal"/>
      <w:lvlText w:val="%1."/>
      <w:lvlJc w:val="left"/>
      <w:pPr>
        <w:ind w:left="540" w:hanging="540"/>
      </w:pPr>
      <w:rPr>
        <w:rFonts w:hint="default"/>
        <w:sz w:val="24"/>
      </w:rPr>
    </w:lvl>
    <w:lvl w:ilvl="1">
      <w:start w:val="2"/>
      <w:numFmt w:val="decimal"/>
      <w:lvlText w:val="%1.%2."/>
      <w:lvlJc w:val="left"/>
      <w:pPr>
        <w:ind w:left="720" w:hanging="7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440" w:hanging="144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800" w:hanging="180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26" w15:restartNumberingAfterBreak="0">
    <w:nsid w:val="2E9D6FA6"/>
    <w:multiLevelType w:val="hybridMultilevel"/>
    <w:tmpl w:val="1AA207FE"/>
    <w:lvl w:ilvl="0" w:tplc="30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7" w15:restartNumberingAfterBreak="0">
    <w:nsid w:val="3E8F37F6"/>
    <w:multiLevelType w:val="hybridMultilevel"/>
    <w:tmpl w:val="8648DE3C"/>
    <w:lvl w:ilvl="0" w:tplc="9DDA5600">
      <w:start w:val="1"/>
      <w:numFmt w:val="decimal"/>
      <w:lvlText w:val="%1"/>
      <w:lvlJc w:val="center"/>
      <w:pPr>
        <w:ind w:left="774"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8" w15:restartNumberingAfterBreak="0">
    <w:nsid w:val="3FC93161"/>
    <w:multiLevelType w:val="hybridMultilevel"/>
    <w:tmpl w:val="2B305B9E"/>
    <w:lvl w:ilvl="0" w:tplc="73BC648C">
      <w:numFmt w:val="bullet"/>
      <w:lvlText w:val="•"/>
      <w:lvlJc w:val="left"/>
      <w:pPr>
        <w:ind w:left="484" w:hanging="360"/>
      </w:pPr>
      <w:rPr>
        <w:rFonts w:ascii="Calibri" w:eastAsia="Calibri" w:hAnsi="Calibri" w:cs="Calibri" w:hint="default"/>
      </w:rPr>
    </w:lvl>
    <w:lvl w:ilvl="1" w:tplc="0C0A0003" w:tentative="1">
      <w:start w:val="1"/>
      <w:numFmt w:val="bullet"/>
      <w:lvlText w:val="o"/>
      <w:lvlJc w:val="left"/>
      <w:pPr>
        <w:ind w:left="1204" w:hanging="360"/>
      </w:pPr>
      <w:rPr>
        <w:rFonts w:ascii="Courier New" w:hAnsi="Courier New" w:cs="Courier New" w:hint="default"/>
      </w:rPr>
    </w:lvl>
    <w:lvl w:ilvl="2" w:tplc="0C0A0005" w:tentative="1">
      <w:start w:val="1"/>
      <w:numFmt w:val="bullet"/>
      <w:lvlText w:val=""/>
      <w:lvlJc w:val="left"/>
      <w:pPr>
        <w:ind w:left="1924" w:hanging="360"/>
      </w:pPr>
      <w:rPr>
        <w:rFonts w:ascii="Wingdings" w:hAnsi="Wingdings" w:hint="default"/>
      </w:rPr>
    </w:lvl>
    <w:lvl w:ilvl="3" w:tplc="0C0A0001" w:tentative="1">
      <w:start w:val="1"/>
      <w:numFmt w:val="bullet"/>
      <w:lvlText w:val=""/>
      <w:lvlJc w:val="left"/>
      <w:pPr>
        <w:ind w:left="2644" w:hanging="360"/>
      </w:pPr>
      <w:rPr>
        <w:rFonts w:ascii="Symbol" w:hAnsi="Symbol" w:hint="default"/>
      </w:rPr>
    </w:lvl>
    <w:lvl w:ilvl="4" w:tplc="0C0A0003" w:tentative="1">
      <w:start w:val="1"/>
      <w:numFmt w:val="bullet"/>
      <w:lvlText w:val="o"/>
      <w:lvlJc w:val="left"/>
      <w:pPr>
        <w:ind w:left="3364" w:hanging="360"/>
      </w:pPr>
      <w:rPr>
        <w:rFonts w:ascii="Courier New" w:hAnsi="Courier New" w:cs="Courier New" w:hint="default"/>
      </w:rPr>
    </w:lvl>
    <w:lvl w:ilvl="5" w:tplc="0C0A0005" w:tentative="1">
      <w:start w:val="1"/>
      <w:numFmt w:val="bullet"/>
      <w:lvlText w:val=""/>
      <w:lvlJc w:val="left"/>
      <w:pPr>
        <w:ind w:left="4084" w:hanging="360"/>
      </w:pPr>
      <w:rPr>
        <w:rFonts w:ascii="Wingdings" w:hAnsi="Wingdings" w:hint="default"/>
      </w:rPr>
    </w:lvl>
    <w:lvl w:ilvl="6" w:tplc="0C0A0001" w:tentative="1">
      <w:start w:val="1"/>
      <w:numFmt w:val="bullet"/>
      <w:lvlText w:val=""/>
      <w:lvlJc w:val="left"/>
      <w:pPr>
        <w:ind w:left="4804" w:hanging="360"/>
      </w:pPr>
      <w:rPr>
        <w:rFonts w:ascii="Symbol" w:hAnsi="Symbol" w:hint="default"/>
      </w:rPr>
    </w:lvl>
    <w:lvl w:ilvl="7" w:tplc="0C0A0003" w:tentative="1">
      <w:start w:val="1"/>
      <w:numFmt w:val="bullet"/>
      <w:lvlText w:val="o"/>
      <w:lvlJc w:val="left"/>
      <w:pPr>
        <w:ind w:left="5524" w:hanging="360"/>
      </w:pPr>
      <w:rPr>
        <w:rFonts w:ascii="Courier New" w:hAnsi="Courier New" w:cs="Courier New" w:hint="default"/>
      </w:rPr>
    </w:lvl>
    <w:lvl w:ilvl="8" w:tplc="0C0A0005" w:tentative="1">
      <w:start w:val="1"/>
      <w:numFmt w:val="bullet"/>
      <w:lvlText w:val=""/>
      <w:lvlJc w:val="left"/>
      <w:pPr>
        <w:ind w:left="6244" w:hanging="360"/>
      </w:pPr>
      <w:rPr>
        <w:rFonts w:ascii="Wingdings" w:hAnsi="Wingdings" w:hint="default"/>
      </w:rPr>
    </w:lvl>
  </w:abstractNum>
  <w:abstractNum w:abstractNumId="29" w15:restartNumberingAfterBreak="0">
    <w:nsid w:val="41000263"/>
    <w:multiLevelType w:val="hybridMultilevel"/>
    <w:tmpl w:val="014E4B4E"/>
    <w:lvl w:ilvl="0" w:tplc="877AEF74">
      <w:start w:val="1"/>
      <w:numFmt w:val="bullet"/>
      <w:lvlText w:val=""/>
      <w:lvlJc w:val="left"/>
      <w:pPr>
        <w:ind w:left="720" w:hanging="360"/>
      </w:pPr>
      <w:rPr>
        <w:rFonts w:ascii="Symbol" w:hAnsi="Symbol" w:hint="default"/>
      </w:rPr>
    </w:lvl>
    <w:lvl w:ilvl="1" w:tplc="DC2E8452">
      <w:start w:val="1"/>
      <w:numFmt w:val="bullet"/>
      <w:lvlText w:val="o"/>
      <w:lvlJc w:val="left"/>
      <w:pPr>
        <w:ind w:left="1440" w:hanging="360"/>
      </w:pPr>
      <w:rPr>
        <w:rFonts w:ascii="Courier New" w:hAnsi="Courier New" w:hint="default"/>
      </w:rPr>
    </w:lvl>
    <w:lvl w:ilvl="2" w:tplc="A7C259BA">
      <w:start w:val="1"/>
      <w:numFmt w:val="bullet"/>
      <w:lvlText w:val=""/>
      <w:lvlJc w:val="left"/>
      <w:pPr>
        <w:ind w:left="2160" w:hanging="360"/>
      </w:pPr>
      <w:rPr>
        <w:rFonts w:ascii="Wingdings" w:hAnsi="Wingdings" w:hint="default"/>
      </w:rPr>
    </w:lvl>
    <w:lvl w:ilvl="3" w:tplc="B22CB0E6">
      <w:start w:val="1"/>
      <w:numFmt w:val="bullet"/>
      <w:lvlText w:val=""/>
      <w:lvlJc w:val="left"/>
      <w:pPr>
        <w:ind w:left="2880" w:hanging="360"/>
      </w:pPr>
      <w:rPr>
        <w:rFonts w:ascii="Symbol" w:hAnsi="Symbol" w:hint="default"/>
      </w:rPr>
    </w:lvl>
    <w:lvl w:ilvl="4" w:tplc="FF82E224">
      <w:start w:val="1"/>
      <w:numFmt w:val="bullet"/>
      <w:lvlText w:val="o"/>
      <w:lvlJc w:val="left"/>
      <w:pPr>
        <w:ind w:left="3600" w:hanging="360"/>
      </w:pPr>
      <w:rPr>
        <w:rFonts w:ascii="Courier New" w:hAnsi="Courier New" w:hint="default"/>
      </w:rPr>
    </w:lvl>
    <w:lvl w:ilvl="5" w:tplc="1B5035DC">
      <w:start w:val="1"/>
      <w:numFmt w:val="bullet"/>
      <w:lvlText w:val=""/>
      <w:lvlJc w:val="left"/>
      <w:pPr>
        <w:ind w:left="4320" w:hanging="360"/>
      </w:pPr>
      <w:rPr>
        <w:rFonts w:ascii="Wingdings" w:hAnsi="Wingdings" w:hint="default"/>
      </w:rPr>
    </w:lvl>
    <w:lvl w:ilvl="6" w:tplc="BCC42A6A">
      <w:start w:val="1"/>
      <w:numFmt w:val="bullet"/>
      <w:lvlText w:val=""/>
      <w:lvlJc w:val="left"/>
      <w:pPr>
        <w:ind w:left="5040" w:hanging="360"/>
      </w:pPr>
      <w:rPr>
        <w:rFonts w:ascii="Symbol" w:hAnsi="Symbol" w:hint="default"/>
      </w:rPr>
    </w:lvl>
    <w:lvl w:ilvl="7" w:tplc="6B02B87E">
      <w:start w:val="1"/>
      <w:numFmt w:val="bullet"/>
      <w:lvlText w:val="o"/>
      <w:lvlJc w:val="left"/>
      <w:pPr>
        <w:ind w:left="5760" w:hanging="360"/>
      </w:pPr>
      <w:rPr>
        <w:rFonts w:ascii="Courier New" w:hAnsi="Courier New" w:hint="default"/>
      </w:rPr>
    </w:lvl>
    <w:lvl w:ilvl="8" w:tplc="49F22EA0">
      <w:start w:val="1"/>
      <w:numFmt w:val="bullet"/>
      <w:lvlText w:val=""/>
      <w:lvlJc w:val="left"/>
      <w:pPr>
        <w:ind w:left="6480" w:hanging="360"/>
      </w:pPr>
      <w:rPr>
        <w:rFonts w:ascii="Wingdings" w:hAnsi="Wingdings" w:hint="default"/>
      </w:rPr>
    </w:lvl>
  </w:abstractNum>
  <w:abstractNum w:abstractNumId="30" w15:restartNumberingAfterBreak="0">
    <w:nsid w:val="4282368D"/>
    <w:multiLevelType w:val="hybridMultilevel"/>
    <w:tmpl w:val="ED184AAE"/>
    <w:lvl w:ilvl="0" w:tplc="300A0001">
      <w:start w:val="1"/>
      <w:numFmt w:val="bullet"/>
      <w:lvlText w:val=""/>
      <w:lvlJc w:val="left"/>
      <w:pPr>
        <w:ind w:left="868" w:hanging="360"/>
      </w:pPr>
      <w:rPr>
        <w:rFonts w:ascii="Symbol" w:hAnsi="Symbol" w:hint="default"/>
      </w:rPr>
    </w:lvl>
    <w:lvl w:ilvl="1" w:tplc="300A0003" w:tentative="1">
      <w:start w:val="1"/>
      <w:numFmt w:val="bullet"/>
      <w:lvlText w:val="o"/>
      <w:lvlJc w:val="left"/>
      <w:pPr>
        <w:ind w:left="1588" w:hanging="360"/>
      </w:pPr>
      <w:rPr>
        <w:rFonts w:ascii="Courier New" w:hAnsi="Courier New" w:cs="Courier New" w:hint="default"/>
      </w:rPr>
    </w:lvl>
    <w:lvl w:ilvl="2" w:tplc="300A0005" w:tentative="1">
      <w:start w:val="1"/>
      <w:numFmt w:val="bullet"/>
      <w:lvlText w:val=""/>
      <w:lvlJc w:val="left"/>
      <w:pPr>
        <w:ind w:left="2308" w:hanging="360"/>
      </w:pPr>
      <w:rPr>
        <w:rFonts w:ascii="Wingdings" w:hAnsi="Wingdings" w:hint="default"/>
      </w:rPr>
    </w:lvl>
    <w:lvl w:ilvl="3" w:tplc="300A0001" w:tentative="1">
      <w:start w:val="1"/>
      <w:numFmt w:val="bullet"/>
      <w:lvlText w:val=""/>
      <w:lvlJc w:val="left"/>
      <w:pPr>
        <w:ind w:left="3028" w:hanging="360"/>
      </w:pPr>
      <w:rPr>
        <w:rFonts w:ascii="Symbol" w:hAnsi="Symbol" w:hint="default"/>
      </w:rPr>
    </w:lvl>
    <w:lvl w:ilvl="4" w:tplc="300A0003" w:tentative="1">
      <w:start w:val="1"/>
      <w:numFmt w:val="bullet"/>
      <w:lvlText w:val="o"/>
      <w:lvlJc w:val="left"/>
      <w:pPr>
        <w:ind w:left="3748" w:hanging="360"/>
      </w:pPr>
      <w:rPr>
        <w:rFonts w:ascii="Courier New" w:hAnsi="Courier New" w:cs="Courier New" w:hint="default"/>
      </w:rPr>
    </w:lvl>
    <w:lvl w:ilvl="5" w:tplc="300A0005" w:tentative="1">
      <w:start w:val="1"/>
      <w:numFmt w:val="bullet"/>
      <w:lvlText w:val=""/>
      <w:lvlJc w:val="left"/>
      <w:pPr>
        <w:ind w:left="4468" w:hanging="360"/>
      </w:pPr>
      <w:rPr>
        <w:rFonts w:ascii="Wingdings" w:hAnsi="Wingdings" w:hint="default"/>
      </w:rPr>
    </w:lvl>
    <w:lvl w:ilvl="6" w:tplc="300A0001" w:tentative="1">
      <w:start w:val="1"/>
      <w:numFmt w:val="bullet"/>
      <w:lvlText w:val=""/>
      <w:lvlJc w:val="left"/>
      <w:pPr>
        <w:ind w:left="5188" w:hanging="360"/>
      </w:pPr>
      <w:rPr>
        <w:rFonts w:ascii="Symbol" w:hAnsi="Symbol" w:hint="default"/>
      </w:rPr>
    </w:lvl>
    <w:lvl w:ilvl="7" w:tplc="300A0003" w:tentative="1">
      <w:start w:val="1"/>
      <w:numFmt w:val="bullet"/>
      <w:lvlText w:val="o"/>
      <w:lvlJc w:val="left"/>
      <w:pPr>
        <w:ind w:left="5908" w:hanging="360"/>
      </w:pPr>
      <w:rPr>
        <w:rFonts w:ascii="Courier New" w:hAnsi="Courier New" w:cs="Courier New" w:hint="default"/>
      </w:rPr>
    </w:lvl>
    <w:lvl w:ilvl="8" w:tplc="300A0005" w:tentative="1">
      <w:start w:val="1"/>
      <w:numFmt w:val="bullet"/>
      <w:lvlText w:val=""/>
      <w:lvlJc w:val="left"/>
      <w:pPr>
        <w:ind w:left="6628" w:hanging="360"/>
      </w:pPr>
      <w:rPr>
        <w:rFonts w:ascii="Wingdings" w:hAnsi="Wingdings" w:hint="default"/>
      </w:rPr>
    </w:lvl>
  </w:abstractNum>
  <w:abstractNum w:abstractNumId="31" w15:restartNumberingAfterBreak="0">
    <w:nsid w:val="47F002D5"/>
    <w:multiLevelType w:val="hybridMultilevel"/>
    <w:tmpl w:val="14AC7038"/>
    <w:lvl w:ilvl="0" w:tplc="0C0A0001">
      <w:start w:val="1"/>
      <w:numFmt w:val="bullet"/>
      <w:lvlText w:val=""/>
      <w:lvlJc w:val="left"/>
      <w:pPr>
        <w:ind w:left="868" w:hanging="360"/>
      </w:pPr>
      <w:rPr>
        <w:rFonts w:ascii="Symbol" w:hAnsi="Symbol" w:hint="default"/>
      </w:rPr>
    </w:lvl>
    <w:lvl w:ilvl="1" w:tplc="0C0A0003">
      <w:start w:val="1"/>
      <w:numFmt w:val="bullet"/>
      <w:lvlText w:val="o"/>
      <w:lvlJc w:val="left"/>
      <w:pPr>
        <w:ind w:left="1588" w:hanging="360"/>
      </w:pPr>
      <w:rPr>
        <w:rFonts w:ascii="Courier New" w:hAnsi="Courier New" w:cs="Courier New" w:hint="default"/>
      </w:rPr>
    </w:lvl>
    <w:lvl w:ilvl="2" w:tplc="0C0A0005" w:tentative="1">
      <w:start w:val="1"/>
      <w:numFmt w:val="bullet"/>
      <w:lvlText w:val=""/>
      <w:lvlJc w:val="left"/>
      <w:pPr>
        <w:ind w:left="2308" w:hanging="360"/>
      </w:pPr>
      <w:rPr>
        <w:rFonts w:ascii="Wingdings" w:hAnsi="Wingdings" w:hint="default"/>
      </w:rPr>
    </w:lvl>
    <w:lvl w:ilvl="3" w:tplc="0C0A0001" w:tentative="1">
      <w:start w:val="1"/>
      <w:numFmt w:val="bullet"/>
      <w:lvlText w:val=""/>
      <w:lvlJc w:val="left"/>
      <w:pPr>
        <w:ind w:left="3028" w:hanging="360"/>
      </w:pPr>
      <w:rPr>
        <w:rFonts w:ascii="Symbol" w:hAnsi="Symbol" w:hint="default"/>
      </w:rPr>
    </w:lvl>
    <w:lvl w:ilvl="4" w:tplc="0C0A0003" w:tentative="1">
      <w:start w:val="1"/>
      <w:numFmt w:val="bullet"/>
      <w:lvlText w:val="o"/>
      <w:lvlJc w:val="left"/>
      <w:pPr>
        <w:ind w:left="3748" w:hanging="360"/>
      </w:pPr>
      <w:rPr>
        <w:rFonts w:ascii="Courier New" w:hAnsi="Courier New" w:cs="Courier New" w:hint="default"/>
      </w:rPr>
    </w:lvl>
    <w:lvl w:ilvl="5" w:tplc="0C0A0005" w:tentative="1">
      <w:start w:val="1"/>
      <w:numFmt w:val="bullet"/>
      <w:lvlText w:val=""/>
      <w:lvlJc w:val="left"/>
      <w:pPr>
        <w:ind w:left="4468" w:hanging="360"/>
      </w:pPr>
      <w:rPr>
        <w:rFonts w:ascii="Wingdings" w:hAnsi="Wingdings" w:hint="default"/>
      </w:rPr>
    </w:lvl>
    <w:lvl w:ilvl="6" w:tplc="0C0A0001" w:tentative="1">
      <w:start w:val="1"/>
      <w:numFmt w:val="bullet"/>
      <w:lvlText w:val=""/>
      <w:lvlJc w:val="left"/>
      <w:pPr>
        <w:ind w:left="5188" w:hanging="360"/>
      </w:pPr>
      <w:rPr>
        <w:rFonts w:ascii="Symbol" w:hAnsi="Symbol" w:hint="default"/>
      </w:rPr>
    </w:lvl>
    <w:lvl w:ilvl="7" w:tplc="0C0A0003" w:tentative="1">
      <w:start w:val="1"/>
      <w:numFmt w:val="bullet"/>
      <w:lvlText w:val="o"/>
      <w:lvlJc w:val="left"/>
      <w:pPr>
        <w:ind w:left="5908" w:hanging="360"/>
      </w:pPr>
      <w:rPr>
        <w:rFonts w:ascii="Courier New" w:hAnsi="Courier New" w:cs="Courier New" w:hint="default"/>
      </w:rPr>
    </w:lvl>
    <w:lvl w:ilvl="8" w:tplc="0C0A0005" w:tentative="1">
      <w:start w:val="1"/>
      <w:numFmt w:val="bullet"/>
      <w:lvlText w:val=""/>
      <w:lvlJc w:val="left"/>
      <w:pPr>
        <w:ind w:left="6628" w:hanging="360"/>
      </w:pPr>
      <w:rPr>
        <w:rFonts w:ascii="Wingdings" w:hAnsi="Wingdings" w:hint="default"/>
      </w:rPr>
    </w:lvl>
  </w:abstractNum>
  <w:abstractNum w:abstractNumId="32" w15:restartNumberingAfterBreak="0">
    <w:nsid w:val="4B123E41"/>
    <w:multiLevelType w:val="hybridMultilevel"/>
    <w:tmpl w:val="FE8254B2"/>
    <w:lvl w:ilvl="0" w:tplc="300A0001">
      <w:start w:val="1"/>
      <w:numFmt w:val="bullet"/>
      <w:lvlText w:val=""/>
      <w:lvlJc w:val="left"/>
      <w:pPr>
        <w:ind w:left="1854" w:hanging="360"/>
      </w:pPr>
      <w:rPr>
        <w:rFonts w:ascii="Symbol" w:hAnsi="Symbol" w:hint="default"/>
      </w:rPr>
    </w:lvl>
    <w:lvl w:ilvl="1" w:tplc="300A0003" w:tentative="1">
      <w:start w:val="1"/>
      <w:numFmt w:val="bullet"/>
      <w:lvlText w:val="o"/>
      <w:lvlJc w:val="left"/>
      <w:pPr>
        <w:ind w:left="2574" w:hanging="360"/>
      </w:pPr>
      <w:rPr>
        <w:rFonts w:ascii="Courier New" w:hAnsi="Courier New" w:cs="Courier New" w:hint="default"/>
      </w:rPr>
    </w:lvl>
    <w:lvl w:ilvl="2" w:tplc="300A0005" w:tentative="1">
      <w:start w:val="1"/>
      <w:numFmt w:val="bullet"/>
      <w:lvlText w:val=""/>
      <w:lvlJc w:val="left"/>
      <w:pPr>
        <w:ind w:left="3294" w:hanging="360"/>
      </w:pPr>
      <w:rPr>
        <w:rFonts w:ascii="Wingdings" w:hAnsi="Wingdings" w:hint="default"/>
      </w:rPr>
    </w:lvl>
    <w:lvl w:ilvl="3" w:tplc="300A0001" w:tentative="1">
      <w:start w:val="1"/>
      <w:numFmt w:val="bullet"/>
      <w:lvlText w:val=""/>
      <w:lvlJc w:val="left"/>
      <w:pPr>
        <w:ind w:left="4014" w:hanging="360"/>
      </w:pPr>
      <w:rPr>
        <w:rFonts w:ascii="Symbol" w:hAnsi="Symbol" w:hint="default"/>
      </w:rPr>
    </w:lvl>
    <w:lvl w:ilvl="4" w:tplc="300A0003" w:tentative="1">
      <w:start w:val="1"/>
      <w:numFmt w:val="bullet"/>
      <w:lvlText w:val="o"/>
      <w:lvlJc w:val="left"/>
      <w:pPr>
        <w:ind w:left="4734" w:hanging="360"/>
      </w:pPr>
      <w:rPr>
        <w:rFonts w:ascii="Courier New" w:hAnsi="Courier New" w:cs="Courier New" w:hint="default"/>
      </w:rPr>
    </w:lvl>
    <w:lvl w:ilvl="5" w:tplc="300A0005" w:tentative="1">
      <w:start w:val="1"/>
      <w:numFmt w:val="bullet"/>
      <w:lvlText w:val=""/>
      <w:lvlJc w:val="left"/>
      <w:pPr>
        <w:ind w:left="5454" w:hanging="360"/>
      </w:pPr>
      <w:rPr>
        <w:rFonts w:ascii="Wingdings" w:hAnsi="Wingdings" w:hint="default"/>
      </w:rPr>
    </w:lvl>
    <w:lvl w:ilvl="6" w:tplc="300A0001" w:tentative="1">
      <w:start w:val="1"/>
      <w:numFmt w:val="bullet"/>
      <w:lvlText w:val=""/>
      <w:lvlJc w:val="left"/>
      <w:pPr>
        <w:ind w:left="6174" w:hanging="360"/>
      </w:pPr>
      <w:rPr>
        <w:rFonts w:ascii="Symbol" w:hAnsi="Symbol" w:hint="default"/>
      </w:rPr>
    </w:lvl>
    <w:lvl w:ilvl="7" w:tplc="300A0003" w:tentative="1">
      <w:start w:val="1"/>
      <w:numFmt w:val="bullet"/>
      <w:lvlText w:val="o"/>
      <w:lvlJc w:val="left"/>
      <w:pPr>
        <w:ind w:left="6894" w:hanging="360"/>
      </w:pPr>
      <w:rPr>
        <w:rFonts w:ascii="Courier New" w:hAnsi="Courier New" w:cs="Courier New" w:hint="default"/>
      </w:rPr>
    </w:lvl>
    <w:lvl w:ilvl="8" w:tplc="300A0005" w:tentative="1">
      <w:start w:val="1"/>
      <w:numFmt w:val="bullet"/>
      <w:lvlText w:val=""/>
      <w:lvlJc w:val="left"/>
      <w:pPr>
        <w:ind w:left="7614" w:hanging="360"/>
      </w:pPr>
      <w:rPr>
        <w:rFonts w:ascii="Wingdings" w:hAnsi="Wingdings" w:hint="default"/>
      </w:rPr>
    </w:lvl>
  </w:abstractNum>
  <w:abstractNum w:abstractNumId="33" w15:restartNumberingAfterBreak="0">
    <w:nsid w:val="4E5D0D92"/>
    <w:multiLevelType w:val="hybridMultilevel"/>
    <w:tmpl w:val="84F4F72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4" w15:restartNumberingAfterBreak="0">
    <w:nsid w:val="5BDE1B2E"/>
    <w:multiLevelType w:val="hybridMultilevel"/>
    <w:tmpl w:val="AF5CD01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5" w15:restartNumberingAfterBreak="0">
    <w:nsid w:val="628A0F7B"/>
    <w:multiLevelType w:val="hybridMultilevel"/>
    <w:tmpl w:val="0EC022E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6" w15:restartNumberingAfterBreak="0">
    <w:nsid w:val="641E307F"/>
    <w:multiLevelType w:val="multilevel"/>
    <w:tmpl w:val="300A0025"/>
    <w:name w:val="WW8Num3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15:restartNumberingAfterBreak="0">
    <w:nsid w:val="67492858"/>
    <w:multiLevelType w:val="hybridMultilevel"/>
    <w:tmpl w:val="036A432C"/>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38" w15:restartNumberingAfterBreak="0">
    <w:nsid w:val="6AFF7E56"/>
    <w:multiLevelType w:val="hybridMultilevel"/>
    <w:tmpl w:val="A9046FBE"/>
    <w:lvl w:ilvl="0" w:tplc="FFFFFFFF">
      <w:start w:val="1"/>
      <w:numFmt w:val="bullet"/>
      <w:lvlText w:val=""/>
      <w:lvlJc w:val="left"/>
      <w:pPr>
        <w:tabs>
          <w:tab w:val="num" w:pos="1620"/>
        </w:tabs>
        <w:ind w:left="1620" w:hanging="360"/>
      </w:pPr>
      <w:rPr>
        <w:rFonts w:ascii="Wingdings" w:hAnsi="Wingdings" w:hint="default"/>
        <w:color w:val="auto"/>
      </w:rPr>
    </w:lvl>
    <w:lvl w:ilvl="1" w:tplc="FFFFFFFF">
      <w:start w:val="1"/>
      <w:numFmt w:val="bullet"/>
      <w:lvlText w:val=""/>
      <w:lvlJc w:val="left"/>
      <w:pPr>
        <w:tabs>
          <w:tab w:val="num" w:pos="2700"/>
        </w:tabs>
        <w:ind w:left="2700" w:hanging="360"/>
      </w:pPr>
      <w:rPr>
        <w:rFonts w:ascii="Wingdings" w:hAnsi="Wingdings" w:hint="default"/>
      </w:rPr>
    </w:lvl>
    <w:lvl w:ilvl="2" w:tplc="FFFFFFFF">
      <w:start w:val="1"/>
      <w:numFmt w:val="bullet"/>
      <w:lvlText w:val=""/>
      <w:lvlJc w:val="left"/>
      <w:pPr>
        <w:tabs>
          <w:tab w:val="num" w:pos="3420"/>
        </w:tabs>
        <w:ind w:left="3420" w:hanging="360"/>
      </w:pPr>
      <w:rPr>
        <w:rFonts w:ascii="Wingdings" w:hAnsi="Wingdings" w:hint="default"/>
      </w:rPr>
    </w:lvl>
    <w:lvl w:ilvl="3" w:tplc="FFFFFFFF">
      <w:start w:val="1"/>
      <w:numFmt w:val="bullet"/>
      <w:lvlText w:val=""/>
      <w:lvlJc w:val="left"/>
      <w:pPr>
        <w:tabs>
          <w:tab w:val="num" w:pos="4140"/>
        </w:tabs>
        <w:ind w:left="4140" w:hanging="360"/>
      </w:pPr>
      <w:rPr>
        <w:rFonts w:ascii="Wingdings" w:hAnsi="Wingdings" w:hint="default"/>
      </w:rPr>
    </w:lvl>
    <w:lvl w:ilvl="4" w:tplc="FFFFFFFF" w:tentative="1">
      <w:start w:val="1"/>
      <w:numFmt w:val="bullet"/>
      <w:lvlText w:val="o"/>
      <w:lvlJc w:val="left"/>
      <w:pPr>
        <w:tabs>
          <w:tab w:val="num" w:pos="4860"/>
        </w:tabs>
        <w:ind w:left="4860" w:hanging="360"/>
      </w:pPr>
      <w:rPr>
        <w:rFonts w:ascii="Courier New" w:hAnsi="Courier New" w:hint="default"/>
      </w:rPr>
    </w:lvl>
    <w:lvl w:ilvl="5" w:tplc="FFFFFFFF" w:tentative="1">
      <w:start w:val="1"/>
      <w:numFmt w:val="bullet"/>
      <w:lvlText w:val=""/>
      <w:lvlJc w:val="left"/>
      <w:pPr>
        <w:tabs>
          <w:tab w:val="num" w:pos="5580"/>
        </w:tabs>
        <w:ind w:left="5580" w:hanging="360"/>
      </w:pPr>
      <w:rPr>
        <w:rFonts w:ascii="Wingdings" w:hAnsi="Wingdings" w:hint="default"/>
      </w:rPr>
    </w:lvl>
    <w:lvl w:ilvl="6" w:tplc="FFFFFFFF" w:tentative="1">
      <w:start w:val="1"/>
      <w:numFmt w:val="bullet"/>
      <w:lvlText w:val=""/>
      <w:lvlJc w:val="left"/>
      <w:pPr>
        <w:tabs>
          <w:tab w:val="num" w:pos="6300"/>
        </w:tabs>
        <w:ind w:left="6300" w:hanging="360"/>
      </w:pPr>
      <w:rPr>
        <w:rFonts w:ascii="Symbol" w:hAnsi="Symbol" w:hint="default"/>
      </w:rPr>
    </w:lvl>
    <w:lvl w:ilvl="7" w:tplc="FFFFFFFF" w:tentative="1">
      <w:start w:val="1"/>
      <w:numFmt w:val="bullet"/>
      <w:lvlText w:val="o"/>
      <w:lvlJc w:val="left"/>
      <w:pPr>
        <w:tabs>
          <w:tab w:val="num" w:pos="7020"/>
        </w:tabs>
        <w:ind w:left="7020" w:hanging="360"/>
      </w:pPr>
      <w:rPr>
        <w:rFonts w:ascii="Courier New" w:hAnsi="Courier New" w:hint="default"/>
      </w:rPr>
    </w:lvl>
    <w:lvl w:ilvl="8" w:tplc="FFFFFFFF" w:tentative="1">
      <w:start w:val="1"/>
      <w:numFmt w:val="bullet"/>
      <w:lvlText w:val=""/>
      <w:lvlJc w:val="left"/>
      <w:pPr>
        <w:tabs>
          <w:tab w:val="num" w:pos="7740"/>
        </w:tabs>
        <w:ind w:left="7740" w:hanging="360"/>
      </w:pPr>
      <w:rPr>
        <w:rFonts w:ascii="Wingdings" w:hAnsi="Wingdings" w:hint="default"/>
      </w:rPr>
    </w:lvl>
  </w:abstractNum>
  <w:abstractNum w:abstractNumId="39" w15:restartNumberingAfterBreak="0">
    <w:nsid w:val="6B6B3F6B"/>
    <w:multiLevelType w:val="multilevel"/>
    <w:tmpl w:val="E4C28AFC"/>
    <w:lvl w:ilvl="0">
      <w:start w:val="1"/>
      <w:numFmt w:val="decimal"/>
      <w:lvlText w:val="%1."/>
      <w:lvlJc w:val="left"/>
      <w:pPr>
        <w:ind w:left="720" w:hanging="360"/>
      </w:pPr>
    </w:lvl>
    <w:lvl w:ilvl="1">
      <w:start w:val="1"/>
      <w:numFmt w:val="decimal"/>
      <w:isLgl/>
      <w:lvlText w:val="%1.%2."/>
      <w:lvlJc w:val="left"/>
      <w:pPr>
        <w:ind w:left="1080" w:hanging="720"/>
      </w:pPr>
      <w:rPr>
        <w:rFonts w:hint="default"/>
        <w:i w:val="0"/>
        <w:sz w:val="24"/>
      </w:rPr>
    </w:lvl>
    <w:lvl w:ilvl="2">
      <w:start w:val="1"/>
      <w:numFmt w:val="decimal"/>
      <w:isLgl/>
      <w:lvlText w:val="%1.%2.%3."/>
      <w:lvlJc w:val="left"/>
      <w:pPr>
        <w:ind w:left="5540" w:hanging="720"/>
      </w:pPr>
      <w:rPr>
        <w:rFonts w:hint="default"/>
        <w:i w:val="0"/>
        <w:sz w:val="24"/>
      </w:rPr>
    </w:lvl>
    <w:lvl w:ilvl="3">
      <w:start w:val="1"/>
      <w:numFmt w:val="decimal"/>
      <w:isLgl/>
      <w:lvlText w:val="%1.%2.%3.%4."/>
      <w:lvlJc w:val="left"/>
      <w:pPr>
        <w:ind w:left="1440" w:hanging="1080"/>
      </w:pPr>
      <w:rPr>
        <w:rFonts w:hint="default"/>
        <w:i w:val="0"/>
        <w:sz w:val="24"/>
      </w:rPr>
    </w:lvl>
    <w:lvl w:ilvl="4">
      <w:start w:val="1"/>
      <w:numFmt w:val="decimal"/>
      <w:isLgl/>
      <w:lvlText w:val="%1.%2.%3.%4.%5."/>
      <w:lvlJc w:val="left"/>
      <w:pPr>
        <w:ind w:left="1800" w:hanging="1440"/>
      </w:pPr>
      <w:rPr>
        <w:rFonts w:hint="default"/>
        <w:i w:val="0"/>
        <w:sz w:val="24"/>
      </w:rPr>
    </w:lvl>
    <w:lvl w:ilvl="5">
      <w:start w:val="1"/>
      <w:numFmt w:val="decimal"/>
      <w:isLgl/>
      <w:lvlText w:val="%1.%2.%3.%4.%5.%6."/>
      <w:lvlJc w:val="left"/>
      <w:pPr>
        <w:ind w:left="1800" w:hanging="1440"/>
      </w:pPr>
      <w:rPr>
        <w:rFonts w:hint="default"/>
        <w:i w:val="0"/>
        <w:sz w:val="24"/>
      </w:rPr>
    </w:lvl>
    <w:lvl w:ilvl="6">
      <w:start w:val="1"/>
      <w:numFmt w:val="decimal"/>
      <w:isLgl/>
      <w:lvlText w:val="%1.%2.%3.%4.%5.%6.%7."/>
      <w:lvlJc w:val="left"/>
      <w:pPr>
        <w:ind w:left="2160" w:hanging="1800"/>
      </w:pPr>
      <w:rPr>
        <w:rFonts w:hint="default"/>
        <w:i w:val="0"/>
        <w:sz w:val="24"/>
      </w:rPr>
    </w:lvl>
    <w:lvl w:ilvl="7">
      <w:start w:val="1"/>
      <w:numFmt w:val="decimal"/>
      <w:isLgl/>
      <w:lvlText w:val="%1.%2.%3.%4.%5.%6.%7.%8."/>
      <w:lvlJc w:val="left"/>
      <w:pPr>
        <w:ind w:left="2520" w:hanging="2160"/>
      </w:pPr>
      <w:rPr>
        <w:rFonts w:hint="default"/>
        <w:i w:val="0"/>
        <w:sz w:val="24"/>
      </w:rPr>
    </w:lvl>
    <w:lvl w:ilvl="8">
      <w:start w:val="1"/>
      <w:numFmt w:val="decimal"/>
      <w:isLgl/>
      <w:lvlText w:val="%1.%2.%3.%4.%5.%6.%7.%8.%9."/>
      <w:lvlJc w:val="left"/>
      <w:pPr>
        <w:ind w:left="2520" w:hanging="2160"/>
      </w:pPr>
      <w:rPr>
        <w:rFonts w:hint="default"/>
        <w:i w:val="0"/>
        <w:sz w:val="24"/>
      </w:rPr>
    </w:lvl>
  </w:abstractNum>
  <w:abstractNum w:abstractNumId="40" w15:restartNumberingAfterBreak="0">
    <w:nsid w:val="73392B04"/>
    <w:multiLevelType w:val="hybridMultilevel"/>
    <w:tmpl w:val="400C8B0C"/>
    <w:lvl w:ilvl="0" w:tplc="300A0005">
      <w:start w:val="1"/>
      <w:numFmt w:val="bullet"/>
      <w:lvlText w:val=""/>
      <w:lvlJc w:val="left"/>
      <w:pPr>
        <w:ind w:left="608" w:hanging="360"/>
      </w:pPr>
      <w:rPr>
        <w:rFonts w:ascii="Wingdings" w:hAnsi="Wingdings" w:hint="default"/>
      </w:rPr>
    </w:lvl>
    <w:lvl w:ilvl="1" w:tplc="0C0A0003">
      <w:start w:val="1"/>
      <w:numFmt w:val="bullet"/>
      <w:lvlText w:val="o"/>
      <w:lvlJc w:val="left"/>
      <w:pPr>
        <w:ind w:left="1564" w:hanging="360"/>
      </w:pPr>
      <w:rPr>
        <w:rFonts w:ascii="Courier New" w:hAnsi="Courier New" w:cs="Courier New" w:hint="default"/>
      </w:rPr>
    </w:lvl>
    <w:lvl w:ilvl="2" w:tplc="0C0A0005" w:tentative="1">
      <w:start w:val="1"/>
      <w:numFmt w:val="bullet"/>
      <w:lvlText w:val=""/>
      <w:lvlJc w:val="left"/>
      <w:pPr>
        <w:ind w:left="2284" w:hanging="360"/>
      </w:pPr>
      <w:rPr>
        <w:rFonts w:ascii="Wingdings" w:hAnsi="Wingdings" w:hint="default"/>
      </w:rPr>
    </w:lvl>
    <w:lvl w:ilvl="3" w:tplc="0C0A0001" w:tentative="1">
      <w:start w:val="1"/>
      <w:numFmt w:val="bullet"/>
      <w:lvlText w:val=""/>
      <w:lvlJc w:val="left"/>
      <w:pPr>
        <w:ind w:left="3004" w:hanging="360"/>
      </w:pPr>
      <w:rPr>
        <w:rFonts w:ascii="Symbol" w:hAnsi="Symbol" w:hint="default"/>
      </w:rPr>
    </w:lvl>
    <w:lvl w:ilvl="4" w:tplc="0C0A0003" w:tentative="1">
      <w:start w:val="1"/>
      <w:numFmt w:val="bullet"/>
      <w:lvlText w:val="o"/>
      <w:lvlJc w:val="left"/>
      <w:pPr>
        <w:ind w:left="3724" w:hanging="360"/>
      </w:pPr>
      <w:rPr>
        <w:rFonts w:ascii="Courier New" w:hAnsi="Courier New" w:cs="Courier New" w:hint="default"/>
      </w:rPr>
    </w:lvl>
    <w:lvl w:ilvl="5" w:tplc="0C0A0005" w:tentative="1">
      <w:start w:val="1"/>
      <w:numFmt w:val="bullet"/>
      <w:lvlText w:val=""/>
      <w:lvlJc w:val="left"/>
      <w:pPr>
        <w:ind w:left="4444" w:hanging="360"/>
      </w:pPr>
      <w:rPr>
        <w:rFonts w:ascii="Wingdings" w:hAnsi="Wingdings" w:hint="default"/>
      </w:rPr>
    </w:lvl>
    <w:lvl w:ilvl="6" w:tplc="0C0A0001" w:tentative="1">
      <w:start w:val="1"/>
      <w:numFmt w:val="bullet"/>
      <w:lvlText w:val=""/>
      <w:lvlJc w:val="left"/>
      <w:pPr>
        <w:ind w:left="5164" w:hanging="360"/>
      </w:pPr>
      <w:rPr>
        <w:rFonts w:ascii="Symbol" w:hAnsi="Symbol" w:hint="default"/>
      </w:rPr>
    </w:lvl>
    <w:lvl w:ilvl="7" w:tplc="0C0A0003" w:tentative="1">
      <w:start w:val="1"/>
      <w:numFmt w:val="bullet"/>
      <w:lvlText w:val="o"/>
      <w:lvlJc w:val="left"/>
      <w:pPr>
        <w:ind w:left="5884" w:hanging="360"/>
      </w:pPr>
      <w:rPr>
        <w:rFonts w:ascii="Courier New" w:hAnsi="Courier New" w:cs="Courier New" w:hint="default"/>
      </w:rPr>
    </w:lvl>
    <w:lvl w:ilvl="8" w:tplc="0C0A0005" w:tentative="1">
      <w:start w:val="1"/>
      <w:numFmt w:val="bullet"/>
      <w:lvlText w:val=""/>
      <w:lvlJc w:val="left"/>
      <w:pPr>
        <w:ind w:left="6604" w:hanging="360"/>
      </w:pPr>
      <w:rPr>
        <w:rFonts w:ascii="Wingdings" w:hAnsi="Wingdings" w:hint="default"/>
      </w:rPr>
    </w:lvl>
  </w:abstractNum>
  <w:abstractNum w:abstractNumId="41" w15:restartNumberingAfterBreak="0">
    <w:nsid w:val="76543511"/>
    <w:multiLevelType w:val="multilevel"/>
    <w:tmpl w:val="E4C28AFC"/>
    <w:lvl w:ilvl="0">
      <w:start w:val="1"/>
      <w:numFmt w:val="decimal"/>
      <w:lvlText w:val="%1."/>
      <w:lvlJc w:val="left"/>
      <w:pPr>
        <w:ind w:left="720" w:hanging="360"/>
      </w:pPr>
    </w:lvl>
    <w:lvl w:ilvl="1">
      <w:start w:val="1"/>
      <w:numFmt w:val="decimal"/>
      <w:isLgl/>
      <w:lvlText w:val="%1.%2."/>
      <w:lvlJc w:val="left"/>
      <w:pPr>
        <w:ind w:left="1080" w:hanging="720"/>
      </w:pPr>
      <w:rPr>
        <w:rFonts w:hint="default"/>
        <w:i w:val="0"/>
        <w:sz w:val="24"/>
      </w:rPr>
    </w:lvl>
    <w:lvl w:ilvl="2">
      <w:start w:val="1"/>
      <w:numFmt w:val="decimal"/>
      <w:isLgl/>
      <w:lvlText w:val="%1.%2.%3."/>
      <w:lvlJc w:val="left"/>
      <w:pPr>
        <w:ind w:left="5540" w:hanging="720"/>
      </w:pPr>
      <w:rPr>
        <w:rFonts w:hint="default"/>
        <w:i w:val="0"/>
        <w:sz w:val="24"/>
      </w:rPr>
    </w:lvl>
    <w:lvl w:ilvl="3">
      <w:start w:val="1"/>
      <w:numFmt w:val="decimal"/>
      <w:isLgl/>
      <w:lvlText w:val="%1.%2.%3.%4."/>
      <w:lvlJc w:val="left"/>
      <w:pPr>
        <w:ind w:left="1440" w:hanging="1080"/>
      </w:pPr>
      <w:rPr>
        <w:rFonts w:hint="default"/>
        <w:i w:val="0"/>
        <w:sz w:val="24"/>
      </w:rPr>
    </w:lvl>
    <w:lvl w:ilvl="4">
      <w:start w:val="1"/>
      <w:numFmt w:val="decimal"/>
      <w:isLgl/>
      <w:lvlText w:val="%1.%2.%3.%4.%5."/>
      <w:lvlJc w:val="left"/>
      <w:pPr>
        <w:ind w:left="1800" w:hanging="1440"/>
      </w:pPr>
      <w:rPr>
        <w:rFonts w:hint="default"/>
        <w:i w:val="0"/>
        <w:sz w:val="24"/>
      </w:rPr>
    </w:lvl>
    <w:lvl w:ilvl="5">
      <w:start w:val="1"/>
      <w:numFmt w:val="decimal"/>
      <w:isLgl/>
      <w:lvlText w:val="%1.%2.%3.%4.%5.%6."/>
      <w:lvlJc w:val="left"/>
      <w:pPr>
        <w:ind w:left="1800" w:hanging="1440"/>
      </w:pPr>
      <w:rPr>
        <w:rFonts w:hint="default"/>
        <w:i w:val="0"/>
        <w:sz w:val="24"/>
      </w:rPr>
    </w:lvl>
    <w:lvl w:ilvl="6">
      <w:start w:val="1"/>
      <w:numFmt w:val="decimal"/>
      <w:isLgl/>
      <w:lvlText w:val="%1.%2.%3.%4.%5.%6.%7."/>
      <w:lvlJc w:val="left"/>
      <w:pPr>
        <w:ind w:left="2160" w:hanging="1800"/>
      </w:pPr>
      <w:rPr>
        <w:rFonts w:hint="default"/>
        <w:i w:val="0"/>
        <w:sz w:val="24"/>
      </w:rPr>
    </w:lvl>
    <w:lvl w:ilvl="7">
      <w:start w:val="1"/>
      <w:numFmt w:val="decimal"/>
      <w:isLgl/>
      <w:lvlText w:val="%1.%2.%3.%4.%5.%6.%7.%8."/>
      <w:lvlJc w:val="left"/>
      <w:pPr>
        <w:ind w:left="2520" w:hanging="2160"/>
      </w:pPr>
      <w:rPr>
        <w:rFonts w:hint="default"/>
        <w:i w:val="0"/>
        <w:sz w:val="24"/>
      </w:rPr>
    </w:lvl>
    <w:lvl w:ilvl="8">
      <w:start w:val="1"/>
      <w:numFmt w:val="decimal"/>
      <w:isLgl/>
      <w:lvlText w:val="%1.%2.%3.%4.%5.%6.%7.%8.%9."/>
      <w:lvlJc w:val="left"/>
      <w:pPr>
        <w:ind w:left="2520" w:hanging="2160"/>
      </w:pPr>
      <w:rPr>
        <w:rFonts w:hint="default"/>
        <w:i w:val="0"/>
        <w:sz w:val="24"/>
      </w:rPr>
    </w:lvl>
  </w:abstractNum>
  <w:abstractNum w:abstractNumId="42" w15:restartNumberingAfterBreak="0">
    <w:nsid w:val="78E53390"/>
    <w:multiLevelType w:val="hybridMultilevel"/>
    <w:tmpl w:val="C3E6CD2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3" w15:restartNumberingAfterBreak="0">
    <w:nsid w:val="7BC46F25"/>
    <w:multiLevelType w:val="hybridMultilevel"/>
    <w:tmpl w:val="82265292"/>
    <w:lvl w:ilvl="0" w:tplc="2F5E7F32">
      <w:start w:val="1"/>
      <w:numFmt w:val="decimal"/>
      <w:lvlText w:val="%1.1.2.3"/>
      <w:lvlJc w:val="center"/>
      <w:pPr>
        <w:ind w:left="774"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4" w15:restartNumberingAfterBreak="0">
    <w:nsid w:val="7BDC7F37"/>
    <w:multiLevelType w:val="hybridMultilevel"/>
    <w:tmpl w:val="4740CC4C"/>
    <w:lvl w:ilvl="0" w:tplc="2F5E7F32">
      <w:start w:val="1"/>
      <w:numFmt w:val="decimal"/>
      <w:lvlText w:val="%1.1.2.3"/>
      <w:lvlJc w:val="center"/>
      <w:pPr>
        <w:ind w:left="774"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5" w15:restartNumberingAfterBreak="0">
    <w:nsid w:val="7CC562F5"/>
    <w:multiLevelType w:val="hybridMultilevel"/>
    <w:tmpl w:val="7D7EE208"/>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7F610880"/>
    <w:multiLevelType w:val="hybridMultilevel"/>
    <w:tmpl w:val="A7D2BD3A"/>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num w:numId="1" w16cid:durableId="682827395">
    <w:abstractNumId w:val="0"/>
  </w:num>
  <w:num w:numId="2" w16cid:durableId="194126033">
    <w:abstractNumId w:val="19"/>
  </w:num>
  <w:num w:numId="3" w16cid:durableId="1642534061">
    <w:abstractNumId w:val="25"/>
  </w:num>
  <w:num w:numId="4" w16cid:durableId="1733889569">
    <w:abstractNumId w:val="38"/>
  </w:num>
  <w:num w:numId="5" w16cid:durableId="1823500771">
    <w:abstractNumId w:val="8"/>
  </w:num>
  <w:num w:numId="6" w16cid:durableId="1897430692">
    <w:abstractNumId w:val="15"/>
  </w:num>
  <w:num w:numId="7" w16cid:durableId="1523208066">
    <w:abstractNumId w:val="32"/>
  </w:num>
  <w:num w:numId="8" w16cid:durableId="2017077037">
    <w:abstractNumId w:val="17"/>
  </w:num>
  <w:num w:numId="9" w16cid:durableId="121003576">
    <w:abstractNumId w:val="28"/>
  </w:num>
  <w:num w:numId="10" w16cid:durableId="2007517407">
    <w:abstractNumId w:val="45"/>
  </w:num>
  <w:num w:numId="11" w16cid:durableId="881285848">
    <w:abstractNumId w:val="26"/>
  </w:num>
  <w:num w:numId="12" w16cid:durableId="75590456">
    <w:abstractNumId w:val="40"/>
  </w:num>
  <w:num w:numId="13" w16cid:durableId="1507793434">
    <w:abstractNumId w:val="12"/>
  </w:num>
  <w:num w:numId="14" w16cid:durableId="699623841">
    <w:abstractNumId w:val="33"/>
  </w:num>
  <w:num w:numId="15" w16cid:durableId="1054816447">
    <w:abstractNumId w:val="30"/>
  </w:num>
  <w:num w:numId="16" w16cid:durableId="1962419830">
    <w:abstractNumId w:val="35"/>
  </w:num>
  <w:num w:numId="17" w16cid:durableId="1524249592">
    <w:abstractNumId w:val="5"/>
  </w:num>
  <w:num w:numId="18" w16cid:durableId="756436876">
    <w:abstractNumId w:val="14"/>
  </w:num>
  <w:num w:numId="19" w16cid:durableId="471219787">
    <w:abstractNumId w:val="1"/>
  </w:num>
  <w:num w:numId="20" w16cid:durableId="797645666">
    <w:abstractNumId w:val="29"/>
  </w:num>
  <w:num w:numId="21" w16cid:durableId="1955481928">
    <w:abstractNumId w:val="23"/>
  </w:num>
  <w:num w:numId="22" w16cid:durableId="1245529522">
    <w:abstractNumId w:val="37"/>
  </w:num>
  <w:num w:numId="23" w16cid:durableId="1659306394">
    <w:abstractNumId w:val="16"/>
  </w:num>
  <w:num w:numId="24" w16cid:durableId="1626619956">
    <w:abstractNumId w:val="42"/>
  </w:num>
  <w:num w:numId="25" w16cid:durableId="1211070320">
    <w:abstractNumId w:val="24"/>
  </w:num>
  <w:num w:numId="26" w16cid:durableId="894396527">
    <w:abstractNumId w:val="21"/>
  </w:num>
  <w:num w:numId="27" w16cid:durableId="823623658">
    <w:abstractNumId w:val="31"/>
  </w:num>
  <w:num w:numId="28" w16cid:durableId="1451241859">
    <w:abstractNumId w:val="34"/>
  </w:num>
  <w:num w:numId="29" w16cid:durableId="718944442">
    <w:abstractNumId w:val="46"/>
  </w:num>
  <w:num w:numId="30" w16cid:durableId="1083526353">
    <w:abstractNumId w:val="39"/>
  </w:num>
  <w:num w:numId="31" w16cid:durableId="1951935713">
    <w:abstractNumId w:val="10"/>
  </w:num>
  <w:num w:numId="32" w16cid:durableId="1479683469">
    <w:abstractNumId w:val="20"/>
  </w:num>
  <w:num w:numId="33" w16cid:durableId="1774862143">
    <w:abstractNumId w:val="18"/>
  </w:num>
  <w:num w:numId="34" w16cid:durableId="501361246">
    <w:abstractNumId w:val="11"/>
  </w:num>
  <w:num w:numId="35" w16cid:durableId="40710044">
    <w:abstractNumId w:val="41"/>
  </w:num>
  <w:num w:numId="36" w16cid:durableId="317616277">
    <w:abstractNumId w:val="36"/>
  </w:num>
  <w:num w:numId="37" w16cid:durableId="218903788">
    <w:abstractNumId w:val="9"/>
  </w:num>
  <w:num w:numId="38" w16cid:durableId="366948864">
    <w:abstractNumId w:val="22"/>
  </w:num>
  <w:num w:numId="39" w16cid:durableId="1928614354">
    <w:abstractNumId w:val="27"/>
  </w:num>
  <w:num w:numId="40" w16cid:durableId="19362736">
    <w:abstractNumId w:val="44"/>
  </w:num>
  <w:num w:numId="41" w16cid:durableId="716012635">
    <w:abstractNumId w:val="43"/>
  </w:num>
  <w:num w:numId="42" w16cid:durableId="1200583206">
    <w:abstractNumId w:val="1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366"/>
    <w:rsid w:val="00001FF1"/>
    <w:rsid w:val="0001348F"/>
    <w:rsid w:val="00020850"/>
    <w:rsid w:val="000253DD"/>
    <w:rsid w:val="000262D7"/>
    <w:rsid w:val="00030173"/>
    <w:rsid w:val="00042419"/>
    <w:rsid w:val="0005518A"/>
    <w:rsid w:val="00056F13"/>
    <w:rsid w:val="00060186"/>
    <w:rsid w:val="00062F36"/>
    <w:rsid w:val="00065C0B"/>
    <w:rsid w:val="00065C4E"/>
    <w:rsid w:val="00066AA2"/>
    <w:rsid w:val="00071D04"/>
    <w:rsid w:val="00074A8F"/>
    <w:rsid w:val="000769CA"/>
    <w:rsid w:val="00082AF0"/>
    <w:rsid w:val="00092C1D"/>
    <w:rsid w:val="000A2611"/>
    <w:rsid w:val="000A3930"/>
    <w:rsid w:val="000A3FAC"/>
    <w:rsid w:val="000A702B"/>
    <w:rsid w:val="000B6EE7"/>
    <w:rsid w:val="000E47A0"/>
    <w:rsid w:val="000E7B36"/>
    <w:rsid w:val="000F0554"/>
    <w:rsid w:val="000F2051"/>
    <w:rsid w:val="000F6F79"/>
    <w:rsid w:val="001143EF"/>
    <w:rsid w:val="00114578"/>
    <w:rsid w:val="00114AD7"/>
    <w:rsid w:val="00117656"/>
    <w:rsid w:val="00125D5B"/>
    <w:rsid w:val="001319BC"/>
    <w:rsid w:val="00132229"/>
    <w:rsid w:val="00142EE1"/>
    <w:rsid w:val="00144962"/>
    <w:rsid w:val="0015162E"/>
    <w:rsid w:val="00154677"/>
    <w:rsid w:val="0015550A"/>
    <w:rsid w:val="0016533C"/>
    <w:rsid w:val="00175AD8"/>
    <w:rsid w:val="00177566"/>
    <w:rsid w:val="001873D0"/>
    <w:rsid w:val="001905F6"/>
    <w:rsid w:val="001909AC"/>
    <w:rsid w:val="00193D75"/>
    <w:rsid w:val="00194FF2"/>
    <w:rsid w:val="001A76E4"/>
    <w:rsid w:val="001B41F4"/>
    <w:rsid w:val="001B6865"/>
    <w:rsid w:val="001C3482"/>
    <w:rsid w:val="001E2593"/>
    <w:rsid w:val="001E2C92"/>
    <w:rsid w:val="001E64B0"/>
    <w:rsid w:val="001F0307"/>
    <w:rsid w:val="001F2C28"/>
    <w:rsid w:val="001F5922"/>
    <w:rsid w:val="001F5FAC"/>
    <w:rsid w:val="002007CB"/>
    <w:rsid w:val="0020452E"/>
    <w:rsid w:val="002055E4"/>
    <w:rsid w:val="00212040"/>
    <w:rsid w:val="0022459F"/>
    <w:rsid w:val="002441C4"/>
    <w:rsid w:val="002463F9"/>
    <w:rsid w:val="00261B85"/>
    <w:rsid w:val="0026246C"/>
    <w:rsid w:val="00263FB0"/>
    <w:rsid w:val="002703C5"/>
    <w:rsid w:val="00270650"/>
    <w:rsid w:val="0027290C"/>
    <w:rsid w:val="00276C1A"/>
    <w:rsid w:val="00286801"/>
    <w:rsid w:val="00290797"/>
    <w:rsid w:val="00294024"/>
    <w:rsid w:val="002A11C3"/>
    <w:rsid w:val="002A15D9"/>
    <w:rsid w:val="002B27F7"/>
    <w:rsid w:val="002B5F41"/>
    <w:rsid w:val="002C74B7"/>
    <w:rsid w:val="002D331E"/>
    <w:rsid w:val="002D4328"/>
    <w:rsid w:val="002D5D0C"/>
    <w:rsid w:val="002E1B54"/>
    <w:rsid w:val="002E42BE"/>
    <w:rsid w:val="002E7B25"/>
    <w:rsid w:val="0030023B"/>
    <w:rsid w:val="00306A14"/>
    <w:rsid w:val="0030737E"/>
    <w:rsid w:val="003100C1"/>
    <w:rsid w:val="0031096D"/>
    <w:rsid w:val="003148CA"/>
    <w:rsid w:val="003155A0"/>
    <w:rsid w:val="0032360F"/>
    <w:rsid w:val="00331A4E"/>
    <w:rsid w:val="00331FF3"/>
    <w:rsid w:val="00341556"/>
    <w:rsid w:val="00344158"/>
    <w:rsid w:val="003647CD"/>
    <w:rsid w:val="00370B1F"/>
    <w:rsid w:val="0037640B"/>
    <w:rsid w:val="00385DA1"/>
    <w:rsid w:val="003919D8"/>
    <w:rsid w:val="00395FDE"/>
    <w:rsid w:val="003A0F3B"/>
    <w:rsid w:val="003A4C15"/>
    <w:rsid w:val="003A4D20"/>
    <w:rsid w:val="003B4D1B"/>
    <w:rsid w:val="003B4DD4"/>
    <w:rsid w:val="003C470A"/>
    <w:rsid w:val="003C68A6"/>
    <w:rsid w:val="003C6B09"/>
    <w:rsid w:val="003D373E"/>
    <w:rsid w:val="003E040F"/>
    <w:rsid w:val="003E3F05"/>
    <w:rsid w:val="003F116E"/>
    <w:rsid w:val="0041079E"/>
    <w:rsid w:val="00424D43"/>
    <w:rsid w:val="00432AF3"/>
    <w:rsid w:val="00442AED"/>
    <w:rsid w:val="00450ECC"/>
    <w:rsid w:val="00451C31"/>
    <w:rsid w:val="00453783"/>
    <w:rsid w:val="0046318A"/>
    <w:rsid w:val="00467030"/>
    <w:rsid w:val="00472D78"/>
    <w:rsid w:val="004800DE"/>
    <w:rsid w:val="00481B4B"/>
    <w:rsid w:val="00492D5D"/>
    <w:rsid w:val="00493B19"/>
    <w:rsid w:val="004A0265"/>
    <w:rsid w:val="004A4A42"/>
    <w:rsid w:val="004A6234"/>
    <w:rsid w:val="004B4043"/>
    <w:rsid w:val="004D4FB5"/>
    <w:rsid w:val="004E2744"/>
    <w:rsid w:val="004F103B"/>
    <w:rsid w:val="005109F6"/>
    <w:rsid w:val="00512844"/>
    <w:rsid w:val="0051486E"/>
    <w:rsid w:val="00521ED9"/>
    <w:rsid w:val="00524AD6"/>
    <w:rsid w:val="00547DD9"/>
    <w:rsid w:val="0055490C"/>
    <w:rsid w:val="00576BDA"/>
    <w:rsid w:val="0058446E"/>
    <w:rsid w:val="005923C5"/>
    <w:rsid w:val="00595B0A"/>
    <w:rsid w:val="00597881"/>
    <w:rsid w:val="005A12B7"/>
    <w:rsid w:val="005A3A31"/>
    <w:rsid w:val="005A41F0"/>
    <w:rsid w:val="005A5998"/>
    <w:rsid w:val="005B10F9"/>
    <w:rsid w:val="005B1D30"/>
    <w:rsid w:val="005B2E92"/>
    <w:rsid w:val="005D2E12"/>
    <w:rsid w:val="005D654B"/>
    <w:rsid w:val="0060186C"/>
    <w:rsid w:val="00605082"/>
    <w:rsid w:val="00607DE9"/>
    <w:rsid w:val="00615203"/>
    <w:rsid w:val="00616801"/>
    <w:rsid w:val="00616AD2"/>
    <w:rsid w:val="00623B1F"/>
    <w:rsid w:val="0063352F"/>
    <w:rsid w:val="00633C05"/>
    <w:rsid w:val="00640013"/>
    <w:rsid w:val="00641AE6"/>
    <w:rsid w:val="00663A4B"/>
    <w:rsid w:val="00665BE7"/>
    <w:rsid w:val="00670299"/>
    <w:rsid w:val="006733FB"/>
    <w:rsid w:val="00675ACA"/>
    <w:rsid w:val="0068191E"/>
    <w:rsid w:val="00681C7B"/>
    <w:rsid w:val="00692386"/>
    <w:rsid w:val="00694693"/>
    <w:rsid w:val="006B23CB"/>
    <w:rsid w:val="006B4F77"/>
    <w:rsid w:val="006B7359"/>
    <w:rsid w:val="006C50A0"/>
    <w:rsid w:val="006C6ED1"/>
    <w:rsid w:val="006E0A1F"/>
    <w:rsid w:val="006E24AA"/>
    <w:rsid w:val="006E75C9"/>
    <w:rsid w:val="006F647B"/>
    <w:rsid w:val="00700CAE"/>
    <w:rsid w:val="007022B6"/>
    <w:rsid w:val="00706E30"/>
    <w:rsid w:val="007074F8"/>
    <w:rsid w:val="007137E1"/>
    <w:rsid w:val="00716272"/>
    <w:rsid w:val="00745AE6"/>
    <w:rsid w:val="00756865"/>
    <w:rsid w:val="00760FF8"/>
    <w:rsid w:val="00762058"/>
    <w:rsid w:val="00770587"/>
    <w:rsid w:val="00773F28"/>
    <w:rsid w:val="007836D3"/>
    <w:rsid w:val="00794856"/>
    <w:rsid w:val="007949FF"/>
    <w:rsid w:val="007B6759"/>
    <w:rsid w:val="007C35BB"/>
    <w:rsid w:val="007D0DBA"/>
    <w:rsid w:val="007D57D4"/>
    <w:rsid w:val="007D67C1"/>
    <w:rsid w:val="007E07A9"/>
    <w:rsid w:val="007E5032"/>
    <w:rsid w:val="007E69C2"/>
    <w:rsid w:val="007E71E1"/>
    <w:rsid w:val="007E7869"/>
    <w:rsid w:val="007F1FAD"/>
    <w:rsid w:val="007F3E4A"/>
    <w:rsid w:val="0080174D"/>
    <w:rsid w:val="00803E10"/>
    <w:rsid w:val="00806C7C"/>
    <w:rsid w:val="00811044"/>
    <w:rsid w:val="00811A78"/>
    <w:rsid w:val="00815224"/>
    <w:rsid w:val="00815954"/>
    <w:rsid w:val="00816470"/>
    <w:rsid w:val="0081798B"/>
    <w:rsid w:val="00837034"/>
    <w:rsid w:val="00850796"/>
    <w:rsid w:val="008549D5"/>
    <w:rsid w:val="00857C2C"/>
    <w:rsid w:val="00867473"/>
    <w:rsid w:val="008678F7"/>
    <w:rsid w:val="00872B15"/>
    <w:rsid w:val="0088178D"/>
    <w:rsid w:val="00884CB6"/>
    <w:rsid w:val="008A3A31"/>
    <w:rsid w:val="008A7789"/>
    <w:rsid w:val="008B017B"/>
    <w:rsid w:val="008B21FC"/>
    <w:rsid w:val="008B2B05"/>
    <w:rsid w:val="008B4255"/>
    <w:rsid w:val="008B7418"/>
    <w:rsid w:val="008C25C2"/>
    <w:rsid w:val="008C664F"/>
    <w:rsid w:val="008D7F92"/>
    <w:rsid w:val="008E0310"/>
    <w:rsid w:val="008F23AD"/>
    <w:rsid w:val="008F295B"/>
    <w:rsid w:val="008F37AE"/>
    <w:rsid w:val="00906442"/>
    <w:rsid w:val="0091042B"/>
    <w:rsid w:val="00911366"/>
    <w:rsid w:val="00921653"/>
    <w:rsid w:val="00923694"/>
    <w:rsid w:val="00933421"/>
    <w:rsid w:val="00943E22"/>
    <w:rsid w:val="00944810"/>
    <w:rsid w:val="009637D9"/>
    <w:rsid w:val="00966B14"/>
    <w:rsid w:val="00971148"/>
    <w:rsid w:val="00977BB3"/>
    <w:rsid w:val="009805DE"/>
    <w:rsid w:val="009970A6"/>
    <w:rsid w:val="00997C75"/>
    <w:rsid w:val="009A41D4"/>
    <w:rsid w:val="009B0D1B"/>
    <w:rsid w:val="009B43E9"/>
    <w:rsid w:val="009B5943"/>
    <w:rsid w:val="009B69AA"/>
    <w:rsid w:val="009C5107"/>
    <w:rsid w:val="009D7C1A"/>
    <w:rsid w:val="009E4279"/>
    <w:rsid w:val="009E7CEB"/>
    <w:rsid w:val="009F17B5"/>
    <w:rsid w:val="00A1079C"/>
    <w:rsid w:val="00A13722"/>
    <w:rsid w:val="00A2466D"/>
    <w:rsid w:val="00A26DC3"/>
    <w:rsid w:val="00A31CBC"/>
    <w:rsid w:val="00A3332F"/>
    <w:rsid w:val="00A3765A"/>
    <w:rsid w:val="00A46512"/>
    <w:rsid w:val="00A5211A"/>
    <w:rsid w:val="00A657D7"/>
    <w:rsid w:val="00A67E0A"/>
    <w:rsid w:val="00A74080"/>
    <w:rsid w:val="00A84BB1"/>
    <w:rsid w:val="00A85B95"/>
    <w:rsid w:val="00A90AED"/>
    <w:rsid w:val="00A96743"/>
    <w:rsid w:val="00AA1927"/>
    <w:rsid w:val="00AA1B95"/>
    <w:rsid w:val="00AA7836"/>
    <w:rsid w:val="00AB0634"/>
    <w:rsid w:val="00AB1B76"/>
    <w:rsid w:val="00AD0217"/>
    <w:rsid w:val="00AD0515"/>
    <w:rsid w:val="00AE1823"/>
    <w:rsid w:val="00AE30D3"/>
    <w:rsid w:val="00AE6DC3"/>
    <w:rsid w:val="00B04F64"/>
    <w:rsid w:val="00B10BAB"/>
    <w:rsid w:val="00B20212"/>
    <w:rsid w:val="00B23E8F"/>
    <w:rsid w:val="00B31CF7"/>
    <w:rsid w:val="00B41D1C"/>
    <w:rsid w:val="00B475DC"/>
    <w:rsid w:val="00B64DC4"/>
    <w:rsid w:val="00B73828"/>
    <w:rsid w:val="00B75876"/>
    <w:rsid w:val="00B75EFE"/>
    <w:rsid w:val="00B90D35"/>
    <w:rsid w:val="00BC3D7B"/>
    <w:rsid w:val="00BC51EF"/>
    <w:rsid w:val="00BD0387"/>
    <w:rsid w:val="00BD4F8E"/>
    <w:rsid w:val="00BE1F6F"/>
    <w:rsid w:val="00BE407A"/>
    <w:rsid w:val="00BF0D7A"/>
    <w:rsid w:val="00BF7808"/>
    <w:rsid w:val="00C00250"/>
    <w:rsid w:val="00C03C50"/>
    <w:rsid w:val="00C04F6D"/>
    <w:rsid w:val="00C0671A"/>
    <w:rsid w:val="00C157DE"/>
    <w:rsid w:val="00C15B50"/>
    <w:rsid w:val="00C164EC"/>
    <w:rsid w:val="00C21FA0"/>
    <w:rsid w:val="00C25BD8"/>
    <w:rsid w:val="00C25D31"/>
    <w:rsid w:val="00C26AF6"/>
    <w:rsid w:val="00C27EC0"/>
    <w:rsid w:val="00C34C4A"/>
    <w:rsid w:val="00C42140"/>
    <w:rsid w:val="00C46282"/>
    <w:rsid w:val="00C46BA2"/>
    <w:rsid w:val="00C506DA"/>
    <w:rsid w:val="00C511A0"/>
    <w:rsid w:val="00C514B7"/>
    <w:rsid w:val="00C53A51"/>
    <w:rsid w:val="00C67250"/>
    <w:rsid w:val="00C729D7"/>
    <w:rsid w:val="00C75E72"/>
    <w:rsid w:val="00C82919"/>
    <w:rsid w:val="00C87596"/>
    <w:rsid w:val="00C92599"/>
    <w:rsid w:val="00CB5D4C"/>
    <w:rsid w:val="00CC0373"/>
    <w:rsid w:val="00CC0DD1"/>
    <w:rsid w:val="00CD2C66"/>
    <w:rsid w:val="00CE4F68"/>
    <w:rsid w:val="00CF0BE3"/>
    <w:rsid w:val="00CF2B71"/>
    <w:rsid w:val="00CF6119"/>
    <w:rsid w:val="00D0227D"/>
    <w:rsid w:val="00D027C5"/>
    <w:rsid w:val="00D10C43"/>
    <w:rsid w:val="00D27FD5"/>
    <w:rsid w:val="00D30169"/>
    <w:rsid w:val="00D312DE"/>
    <w:rsid w:val="00D3518A"/>
    <w:rsid w:val="00D36FC5"/>
    <w:rsid w:val="00D378D4"/>
    <w:rsid w:val="00D43CE9"/>
    <w:rsid w:val="00D8191A"/>
    <w:rsid w:val="00D87368"/>
    <w:rsid w:val="00D91181"/>
    <w:rsid w:val="00DA27CB"/>
    <w:rsid w:val="00DA3ED2"/>
    <w:rsid w:val="00DB2A8E"/>
    <w:rsid w:val="00DC21BF"/>
    <w:rsid w:val="00DC49BE"/>
    <w:rsid w:val="00DC5EC8"/>
    <w:rsid w:val="00DD3040"/>
    <w:rsid w:val="00DE189A"/>
    <w:rsid w:val="00DE2472"/>
    <w:rsid w:val="00DE2736"/>
    <w:rsid w:val="00DE5EB2"/>
    <w:rsid w:val="00DF0083"/>
    <w:rsid w:val="00E0661F"/>
    <w:rsid w:val="00E07736"/>
    <w:rsid w:val="00E16C37"/>
    <w:rsid w:val="00E21CD5"/>
    <w:rsid w:val="00E26F0C"/>
    <w:rsid w:val="00E31DAB"/>
    <w:rsid w:val="00E3446B"/>
    <w:rsid w:val="00E402AD"/>
    <w:rsid w:val="00E4055B"/>
    <w:rsid w:val="00E41218"/>
    <w:rsid w:val="00E41F22"/>
    <w:rsid w:val="00E44470"/>
    <w:rsid w:val="00E449D7"/>
    <w:rsid w:val="00E53A0B"/>
    <w:rsid w:val="00E53A39"/>
    <w:rsid w:val="00E54318"/>
    <w:rsid w:val="00E63BA5"/>
    <w:rsid w:val="00E70CBC"/>
    <w:rsid w:val="00E720FA"/>
    <w:rsid w:val="00E76C76"/>
    <w:rsid w:val="00E76C80"/>
    <w:rsid w:val="00EA2BE5"/>
    <w:rsid w:val="00EA3C5E"/>
    <w:rsid w:val="00EA4784"/>
    <w:rsid w:val="00EA74E6"/>
    <w:rsid w:val="00EB128E"/>
    <w:rsid w:val="00EB4DAA"/>
    <w:rsid w:val="00EB6BD5"/>
    <w:rsid w:val="00EC0AC6"/>
    <w:rsid w:val="00EC0D75"/>
    <w:rsid w:val="00EC3A5B"/>
    <w:rsid w:val="00EC7994"/>
    <w:rsid w:val="00ED0CC7"/>
    <w:rsid w:val="00EE09D3"/>
    <w:rsid w:val="00EE171A"/>
    <w:rsid w:val="00EE71E7"/>
    <w:rsid w:val="00EF35A7"/>
    <w:rsid w:val="00F07379"/>
    <w:rsid w:val="00F114F9"/>
    <w:rsid w:val="00F20B03"/>
    <w:rsid w:val="00F2723C"/>
    <w:rsid w:val="00F305B8"/>
    <w:rsid w:val="00F3137F"/>
    <w:rsid w:val="00F3192A"/>
    <w:rsid w:val="00F31C49"/>
    <w:rsid w:val="00F34BAF"/>
    <w:rsid w:val="00F516C2"/>
    <w:rsid w:val="00F536CE"/>
    <w:rsid w:val="00F739B5"/>
    <w:rsid w:val="00F764B7"/>
    <w:rsid w:val="00F76864"/>
    <w:rsid w:val="00F77F32"/>
    <w:rsid w:val="00F8107B"/>
    <w:rsid w:val="00F945FF"/>
    <w:rsid w:val="00F94833"/>
    <w:rsid w:val="00FA25C0"/>
    <w:rsid w:val="00FA5391"/>
    <w:rsid w:val="00FC257A"/>
    <w:rsid w:val="00FD7A68"/>
    <w:rsid w:val="00FF1101"/>
    <w:rsid w:val="00FF34EA"/>
    <w:rsid w:val="00FF3CE4"/>
    <w:rsid w:val="00FF57F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4A14737A"/>
  <w15:chartTrackingRefBased/>
  <w15:docId w15:val="{EAA47CBD-2248-43AB-BF31-7AD8FC4A6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17B"/>
    <w:pPr>
      <w:suppressAutoHyphens/>
    </w:pPr>
    <w:rPr>
      <w:sz w:val="24"/>
      <w:szCs w:val="24"/>
      <w:lang w:eastAsia="ar-SA"/>
    </w:rPr>
  </w:style>
  <w:style w:type="paragraph" w:styleId="Ttulo1">
    <w:name w:val="heading 1"/>
    <w:basedOn w:val="Normal"/>
    <w:next w:val="Normal"/>
    <w:link w:val="Ttulo1Car"/>
    <w:uiPriority w:val="9"/>
    <w:qFormat/>
    <w:pPr>
      <w:keepNext/>
      <w:spacing w:before="240" w:after="60"/>
      <w:outlineLvl w:val="0"/>
    </w:pPr>
    <w:rPr>
      <w:rFonts w:ascii="Arial" w:hAnsi="Arial" w:cs="Arial"/>
      <w:b/>
      <w:bCs/>
      <w:kern w:val="1"/>
      <w:sz w:val="32"/>
      <w:szCs w:val="32"/>
    </w:rPr>
  </w:style>
  <w:style w:type="paragraph" w:styleId="Ttulo2">
    <w:name w:val="heading 2"/>
    <w:basedOn w:val="Normal"/>
    <w:next w:val="Normal"/>
    <w:link w:val="Ttulo2Car"/>
    <w:qFormat/>
    <w:pPr>
      <w:keepNext/>
      <w:spacing w:before="240" w:after="60"/>
      <w:outlineLvl w:val="1"/>
    </w:pPr>
    <w:rPr>
      <w:rFonts w:ascii="Arial" w:hAnsi="Arial" w:cs="Arial"/>
      <w:b/>
      <w:bCs/>
      <w:i/>
      <w:iCs/>
      <w:sz w:val="28"/>
      <w:szCs w:val="28"/>
    </w:rPr>
  </w:style>
  <w:style w:type="paragraph" w:styleId="Ttulo3">
    <w:name w:val="heading 3"/>
    <w:basedOn w:val="Normal"/>
    <w:next w:val="Normal"/>
    <w:link w:val="Ttulo3Car"/>
    <w:qFormat/>
    <w:rsid w:val="00794856"/>
    <w:pPr>
      <w:keepNext/>
      <w:spacing w:before="240" w:after="60"/>
      <w:outlineLvl w:val="2"/>
    </w:pPr>
    <w:rPr>
      <w:rFonts w:asciiTheme="minorHAnsi" w:hAnsiTheme="minorHAnsi" w:cs="Arial"/>
      <w:b/>
      <w:bCs/>
      <w:sz w:val="22"/>
      <w:szCs w:val="26"/>
    </w:rPr>
  </w:style>
  <w:style w:type="paragraph" w:styleId="Ttulo4">
    <w:name w:val="heading 4"/>
    <w:basedOn w:val="Normal"/>
    <w:next w:val="Normal"/>
    <w:link w:val="Ttulo4Car"/>
    <w:uiPriority w:val="9"/>
    <w:qFormat/>
    <w:pPr>
      <w:keepNext/>
      <w:numPr>
        <w:ilvl w:val="3"/>
        <w:numId w:val="1"/>
      </w:numPr>
      <w:spacing w:line="360" w:lineRule="auto"/>
      <w:ind w:left="1148" w:firstLine="0"/>
      <w:jc w:val="both"/>
      <w:outlineLvl w:val="3"/>
    </w:pPr>
    <w:rPr>
      <w:rFonts w:ascii="Arial Narrow" w:hAnsi="Arial Narrow" w:cs="Arial"/>
      <w:b/>
      <w:bCs/>
      <w:spacing w:val="20"/>
    </w:rPr>
  </w:style>
  <w:style w:type="paragraph" w:styleId="Ttulo5">
    <w:name w:val="heading 5"/>
    <w:basedOn w:val="Normal"/>
    <w:next w:val="Normal"/>
    <w:link w:val="Ttulo5Car"/>
    <w:uiPriority w:val="9"/>
    <w:qFormat/>
    <w:rsid w:val="00056F13"/>
    <w:pPr>
      <w:widowControl w:val="0"/>
      <w:suppressAutoHyphens w:val="0"/>
      <w:spacing w:before="240" w:after="60" w:line="240" w:lineRule="atLeast"/>
      <w:jc w:val="both"/>
      <w:outlineLvl w:val="4"/>
    </w:pPr>
    <w:rPr>
      <w:rFonts w:ascii="Arial" w:hAnsi="Arial"/>
      <w:sz w:val="22"/>
      <w:szCs w:val="20"/>
      <w:lang w:val="en-US" w:eastAsia="en-US"/>
    </w:rPr>
  </w:style>
  <w:style w:type="paragraph" w:styleId="Ttulo6">
    <w:name w:val="heading 6"/>
    <w:basedOn w:val="Normal"/>
    <w:next w:val="Normal"/>
    <w:link w:val="Ttulo6Car"/>
    <w:uiPriority w:val="9"/>
    <w:qFormat/>
    <w:rsid w:val="00056F13"/>
    <w:pPr>
      <w:widowControl w:val="0"/>
      <w:suppressAutoHyphens w:val="0"/>
      <w:spacing w:before="240" w:after="60" w:line="240" w:lineRule="atLeast"/>
      <w:jc w:val="both"/>
      <w:outlineLvl w:val="5"/>
    </w:pPr>
    <w:rPr>
      <w:rFonts w:ascii="Arial" w:hAnsi="Arial"/>
      <w:i/>
      <w:sz w:val="22"/>
      <w:szCs w:val="20"/>
      <w:lang w:val="en-US" w:eastAsia="en-US"/>
    </w:rPr>
  </w:style>
  <w:style w:type="paragraph" w:styleId="Ttulo7">
    <w:name w:val="heading 7"/>
    <w:basedOn w:val="Normal"/>
    <w:next w:val="Normal"/>
    <w:link w:val="Ttulo7Car"/>
    <w:uiPriority w:val="9"/>
    <w:qFormat/>
    <w:pPr>
      <w:keepNext/>
      <w:numPr>
        <w:ilvl w:val="6"/>
        <w:numId w:val="1"/>
      </w:numPr>
      <w:jc w:val="center"/>
      <w:outlineLvl w:val="6"/>
    </w:pPr>
    <w:rPr>
      <w:rFonts w:ascii="Book Antiqua" w:hAnsi="Book Antiqua" w:cs="Book Antiqua"/>
      <w:b/>
      <w:bCs/>
      <w:sz w:val="40"/>
    </w:rPr>
  </w:style>
  <w:style w:type="paragraph" w:styleId="Ttulo8">
    <w:name w:val="heading 8"/>
    <w:basedOn w:val="Normal"/>
    <w:next w:val="Normal"/>
    <w:link w:val="Ttulo8Car"/>
    <w:uiPriority w:val="9"/>
    <w:qFormat/>
    <w:rsid w:val="00056F13"/>
    <w:pPr>
      <w:widowControl w:val="0"/>
      <w:suppressAutoHyphens w:val="0"/>
      <w:spacing w:before="240" w:after="60" w:line="240" w:lineRule="atLeast"/>
      <w:jc w:val="both"/>
      <w:outlineLvl w:val="7"/>
    </w:pPr>
    <w:rPr>
      <w:rFonts w:ascii="Arial" w:hAnsi="Arial"/>
      <w:i/>
      <w:sz w:val="20"/>
      <w:szCs w:val="20"/>
      <w:lang w:val="en-US" w:eastAsia="en-US"/>
    </w:rPr>
  </w:style>
  <w:style w:type="paragraph" w:styleId="Ttulo9">
    <w:name w:val="heading 9"/>
    <w:basedOn w:val="Normal"/>
    <w:next w:val="Normal"/>
    <w:link w:val="Ttulo9Car"/>
    <w:uiPriority w:val="9"/>
    <w:qFormat/>
    <w:pPr>
      <w:keepNext/>
      <w:numPr>
        <w:ilvl w:val="8"/>
        <w:numId w:val="1"/>
      </w:numPr>
      <w:jc w:val="center"/>
      <w:outlineLvl w:val="8"/>
    </w:pPr>
    <w:rPr>
      <w:rFonts w:ascii="Book Antiqua" w:hAnsi="Book Antiqua" w:cs="Book Antiqua"/>
      <w:b/>
      <w:bCs/>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Arial" w:hAnsi="Arial" w:cs="Arial" w:hint="default"/>
      <w:b/>
      <w:i w:val="0"/>
      <w:sz w:val="28"/>
    </w:rPr>
  </w:style>
  <w:style w:type="character" w:customStyle="1" w:styleId="WW8Num1z1">
    <w:name w:val="WW8Num1z1"/>
    <w:rPr>
      <w:rFonts w:ascii="Book Antiqua" w:hAnsi="Book Antiqua" w:cs="Book Antiqua" w:hint="default"/>
      <w:b/>
      <w:i w:val="0"/>
      <w:sz w:val="24"/>
    </w:rPr>
  </w:style>
  <w:style w:type="character" w:customStyle="1" w:styleId="WW8Num1z2">
    <w:name w:val="WW8Num1z2"/>
  </w:style>
  <w:style w:type="character" w:customStyle="1" w:styleId="WW8Num1z3">
    <w:name w:val="WW8Num1z3"/>
    <w:rPr>
      <w:rFonts w:hint="default"/>
    </w:rPr>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Wingdings" w:hAnsi="Wingdings" w:cs="Wingdings" w:hint="default"/>
      <w:color w:val="auto"/>
    </w:rPr>
  </w:style>
  <w:style w:type="character" w:customStyle="1" w:styleId="WW8Num2z1">
    <w:name w:val="WW8Num2z1"/>
    <w:rPr>
      <w:rFonts w:ascii="Courier New" w:hAnsi="Courier New" w:cs="Courier New" w:hint="default"/>
      <w:lang w:val="es-ES"/>
    </w:rPr>
  </w:style>
  <w:style w:type="character" w:customStyle="1" w:styleId="WW8Num2z3">
    <w:name w:val="WW8Num2z3"/>
    <w:rPr>
      <w:rFonts w:ascii="Symbol" w:hAnsi="Symbol" w:cs="Symbol" w:hint="default"/>
    </w:rPr>
  </w:style>
  <w:style w:type="character" w:customStyle="1" w:styleId="WW8Num3z0">
    <w:name w:val="WW8Num3z0"/>
    <w:rPr>
      <w:rFonts w:ascii="Symbol" w:hAnsi="Symbol" w:cs="Symbol" w:hint="default"/>
    </w:rPr>
  </w:style>
  <w:style w:type="character" w:customStyle="1" w:styleId="WW8Num3z2">
    <w:name w:val="WW8Num3z2"/>
    <w:rPr>
      <w:rFonts w:ascii="Wingdings" w:hAnsi="Wingdings" w:cs="Wingdings" w:hint="default"/>
    </w:rPr>
  </w:style>
  <w:style w:type="character" w:customStyle="1" w:styleId="WW8Num4z0">
    <w:name w:val="WW8Num4z0"/>
    <w:rPr>
      <w:rFonts w:cs="Book Antiqua" w:hint="default"/>
    </w:rPr>
  </w:style>
  <w:style w:type="character" w:customStyle="1" w:styleId="WW8Num5z0">
    <w:name w:val="WW8Num5z0"/>
    <w:rPr>
      <w:rFonts w:ascii="Wingdings" w:hAnsi="Wingdings" w:cs="Wingdings" w:hint="default"/>
    </w:rPr>
  </w:style>
  <w:style w:type="character" w:customStyle="1" w:styleId="WW8Num6z0">
    <w:name w:val="WW8Num6z0"/>
    <w:rPr>
      <w:rFonts w:ascii="Wingdings" w:hAnsi="Wingdings" w:cs="Wingdings" w:hint="default"/>
      <w:lang w:val="en-GB"/>
    </w:rPr>
  </w:style>
  <w:style w:type="character" w:customStyle="1" w:styleId="WW8Num7z0">
    <w:name w:val="WW8Num7z0"/>
    <w:rPr>
      <w:rFonts w:cs="Book Antiqua" w:hint="default"/>
      <w:b/>
      <w:i w:val="0"/>
      <w:color w:val="auto"/>
    </w:rPr>
  </w:style>
  <w:style w:type="character" w:customStyle="1" w:styleId="WW8Num8z0">
    <w:name w:val="WW8Num8z0"/>
    <w:rPr>
      <w:rFonts w:ascii="Arial" w:hAnsi="Arial" w:cs="Arial" w:hint="default"/>
      <w:b/>
      <w:i w:val="0"/>
      <w:sz w:val="28"/>
    </w:rPr>
  </w:style>
  <w:style w:type="character" w:customStyle="1" w:styleId="WW8Num2z2">
    <w:name w:val="WW8Num2z2"/>
    <w:rPr>
      <w:rFonts w:ascii="Wingdings" w:hAnsi="Wingdings" w:cs="Wingdings" w:hint="default"/>
    </w:rPr>
  </w:style>
  <w:style w:type="character" w:customStyle="1" w:styleId="WW8Num3z1">
    <w:name w:val="WW8Num3z1"/>
    <w:rPr>
      <w:rFonts w:ascii="Courier New" w:hAnsi="Courier New" w:cs="Courier New" w:hint="default"/>
    </w:rPr>
  </w:style>
  <w:style w:type="character" w:customStyle="1" w:styleId="WW8Num4z2">
    <w:name w:val="WW8Num4z2"/>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3">
    <w:name w:val="WW8Num5z3"/>
    <w:rPr>
      <w:rFonts w:ascii="Symbol" w:hAnsi="Symbol" w:cs="Symbol" w:hint="default"/>
    </w:rPr>
  </w:style>
  <w:style w:type="character" w:customStyle="1" w:styleId="WW8Num6z1">
    <w:name w:val="WW8Num6z1"/>
    <w:rPr>
      <w:rFonts w:ascii="Courier New" w:hAnsi="Courier New" w:cs="Courier New" w:hint="default"/>
    </w:rPr>
  </w:style>
  <w:style w:type="character" w:customStyle="1" w:styleId="WW8Num6z3">
    <w:name w:val="WW8Num6z3"/>
    <w:rPr>
      <w:rFonts w:ascii="Symbol" w:hAnsi="Symbol" w:cs="Symbol" w:hint="default"/>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1">
    <w:name w:val="WW8Num8z1"/>
    <w:rPr>
      <w:rFonts w:ascii="Book Antiqua" w:hAnsi="Book Antiqua" w:cs="Book Antiqua" w:hint="default"/>
      <w:b/>
      <w:i w:val="0"/>
      <w:sz w:val="24"/>
    </w:rPr>
  </w:style>
  <w:style w:type="character" w:customStyle="1" w:styleId="WW8Num8z3">
    <w:name w:val="WW8Num8z3"/>
    <w:rPr>
      <w:rFonts w:hint="default"/>
    </w:rPr>
  </w:style>
  <w:style w:type="character" w:customStyle="1" w:styleId="WW8Num9z0">
    <w:name w:val="WW8Num9z0"/>
    <w:rPr>
      <w:rFonts w:ascii="Wingdings" w:hAnsi="Wingdings" w:cs="Wingdings" w:hint="default"/>
    </w:rPr>
  </w:style>
  <w:style w:type="character" w:customStyle="1" w:styleId="WW8Num9z1">
    <w:name w:val="WW8Num9z1"/>
    <w:rPr>
      <w:rFonts w:ascii="Symbol" w:hAnsi="Symbol" w:cs="Symbol" w:hint="default"/>
    </w:rPr>
  </w:style>
  <w:style w:type="character" w:customStyle="1" w:styleId="WW8Num9z4">
    <w:name w:val="WW8Num9z4"/>
    <w:rPr>
      <w:rFonts w:ascii="Courier New" w:hAnsi="Courier New" w:cs="Courier New" w:hint="default"/>
    </w:rPr>
  </w:style>
  <w:style w:type="character" w:customStyle="1" w:styleId="WW8Num10z0">
    <w:name w:val="WW8Num10z0"/>
    <w:rPr>
      <w:rFonts w:hint="default"/>
      <w:b/>
      <w:i w:val="0"/>
      <w:color w:val="auto"/>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ascii="Wingdings" w:hAnsi="Wingdings" w:cs="Wingdings" w:hint="default"/>
    </w:rPr>
  </w:style>
  <w:style w:type="character" w:customStyle="1" w:styleId="WW8Num11z1">
    <w:name w:val="WW8Num11z1"/>
    <w:rPr>
      <w:rFonts w:ascii="Courier New" w:hAnsi="Courier New" w:cs="Courier New" w:hint="default"/>
    </w:rPr>
  </w:style>
  <w:style w:type="character" w:customStyle="1" w:styleId="WW8Num11z3">
    <w:name w:val="WW8Num11z3"/>
    <w:rPr>
      <w:rFonts w:ascii="Symbol" w:hAnsi="Symbol" w:cs="Symbol" w:hint="default"/>
    </w:rPr>
  </w:style>
  <w:style w:type="character" w:customStyle="1" w:styleId="WW8Num12z0">
    <w:name w:val="WW8Num12z0"/>
    <w:rPr>
      <w:rFonts w:ascii="Wingdings" w:hAnsi="Wingdings" w:cs="Wingdings" w:hint="default"/>
      <w:color w:val="auto"/>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2z3">
    <w:name w:val="WW8Num12z3"/>
    <w:rPr>
      <w:rFonts w:ascii="Symbol" w:hAnsi="Symbol" w:cs="Symbol" w:hint="default"/>
    </w:rPr>
  </w:style>
  <w:style w:type="character" w:customStyle="1" w:styleId="WW8Num13z0">
    <w:name w:val="WW8Num13z0"/>
    <w:rPr>
      <w:rFonts w:ascii="Book Antiqua" w:hAnsi="Book Antiqua" w:cs="Book Antiqua" w:hint="default"/>
      <w:b/>
      <w:i w:val="0"/>
      <w:sz w:val="24"/>
    </w:rPr>
  </w:style>
  <w:style w:type="character" w:customStyle="1" w:styleId="WW8Num14z0">
    <w:name w:val="WW8Num14z0"/>
    <w:rPr>
      <w:rFonts w:ascii="Wingdings" w:hAnsi="Wingdings" w:cs="Wingdings" w:hint="default"/>
      <w:color w:val="auto"/>
    </w:rPr>
  </w:style>
  <w:style w:type="character" w:customStyle="1" w:styleId="WW8Num14z1">
    <w:name w:val="WW8Num14z1"/>
    <w:rPr>
      <w:rFonts w:ascii="Courier New" w:hAnsi="Courier New" w:cs="Courier New" w:hint="default"/>
    </w:rPr>
  </w:style>
  <w:style w:type="character" w:customStyle="1" w:styleId="WW8Num14z2">
    <w:name w:val="WW8Num14z2"/>
    <w:rPr>
      <w:rFonts w:ascii="Wingdings" w:hAnsi="Wingdings" w:cs="Wingdings" w:hint="default"/>
    </w:rPr>
  </w:style>
  <w:style w:type="character" w:customStyle="1" w:styleId="WW8Num14z3">
    <w:name w:val="WW8Num14z3"/>
    <w:rPr>
      <w:rFonts w:ascii="Symbol" w:hAnsi="Symbol" w:cs="Symbol" w:hint="default"/>
    </w:rPr>
  </w:style>
  <w:style w:type="character" w:customStyle="1" w:styleId="WW8Num15z0">
    <w:name w:val="WW8Num15z0"/>
    <w:rPr>
      <w:rFonts w:hint="default"/>
      <w:b/>
      <w:i w:val="0"/>
      <w:color w:val="auto"/>
    </w:rPr>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Wingdings" w:hAnsi="Wingdings" w:cs="Wingdings" w:hint="default"/>
      <w:color w:val="auto"/>
    </w:rPr>
  </w:style>
  <w:style w:type="character" w:customStyle="1" w:styleId="WW8Num16z1">
    <w:name w:val="WW8Num16z1"/>
    <w:rPr>
      <w:rFonts w:ascii="Wingdings" w:hAnsi="Wingdings" w:cs="Wingdings" w:hint="default"/>
    </w:rPr>
  </w:style>
  <w:style w:type="character" w:customStyle="1" w:styleId="WW8Num16z4">
    <w:name w:val="WW8Num16z4"/>
    <w:rPr>
      <w:rFonts w:ascii="Courier New" w:hAnsi="Courier New" w:cs="Courier New" w:hint="default"/>
    </w:rPr>
  </w:style>
  <w:style w:type="character" w:customStyle="1" w:styleId="WW8Num16z6">
    <w:name w:val="WW8Num16z6"/>
    <w:rPr>
      <w:rFonts w:ascii="Symbol" w:hAnsi="Symbol" w:cs="Symbol" w:hint="default"/>
    </w:rPr>
  </w:style>
  <w:style w:type="character" w:customStyle="1" w:styleId="WW8Num17z0">
    <w:name w:val="WW8Num17z0"/>
    <w:rPr>
      <w:rFonts w:hint="default"/>
      <w:b/>
      <w:i w:val="0"/>
      <w:color w:val="auto"/>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hint="default"/>
    </w:rPr>
  </w:style>
  <w:style w:type="character" w:customStyle="1" w:styleId="WW8Num19z0">
    <w:name w:val="WW8Num19z0"/>
    <w:rPr>
      <w:rFonts w:ascii="Symbol" w:hAnsi="Symbol" w:cs="Symbol" w:hint="default"/>
    </w:rPr>
  </w:style>
  <w:style w:type="character" w:customStyle="1" w:styleId="WW8Num19z1">
    <w:name w:val="WW8Num19z1"/>
    <w:rPr>
      <w:rFonts w:ascii="Courier New" w:hAnsi="Courier New" w:cs="Courier New" w:hint="default"/>
    </w:rPr>
  </w:style>
  <w:style w:type="character" w:customStyle="1" w:styleId="WW8Num19z2">
    <w:name w:val="WW8Num19z2"/>
    <w:rPr>
      <w:rFonts w:ascii="Wingdings" w:hAnsi="Wingdings" w:cs="Wingdings" w:hint="default"/>
    </w:rPr>
  </w:style>
  <w:style w:type="character" w:customStyle="1" w:styleId="WW8Num20z0">
    <w:name w:val="WW8Num20z0"/>
    <w:rPr>
      <w:rFonts w:ascii="Book Antiqua" w:hAnsi="Book Antiqua" w:cs="Book Antiqua" w:hint="default"/>
      <w:b/>
      <w:i w:val="0"/>
      <w:color w:val="auto"/>
    </w:rPr>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rFonts w:ascii="Symbol" w:hAnsi="Symbol" w:cs="Symbol" w:hint="default"/>
    </w:rPr>
  </w:style>
  <w:style w:type="character" w:customStyle="1" w:styleId="WW8Num21z1">
    <w:name w:val="WW8Num21z1"/>
    <w:rPr>
      <w:rFonts w:ascii="Courier New" w:hAnsi="Courier New" w:cs="Courier New" w:hint="default"/>
    </w:rPr>
  </w:style>
  <w:style w:type="character" w:customStyle="1" w:styleId="WW8Num21z2">
    <w:name w:val="WW8Num21z2"/>
    <w:rPr>
      <w:rFonts w:ascii="Wingdings" w:hAnsi="Wingdings" w:cs="Wingdings" w:hint="default"/>
    </w:rPr>
  </w:style>
  <w:style w:type="character" w:customStyle="1" w:styleId="Fuentedeprrafopredeter1">
    <w:name w:val="Fuente de párrafo predeter.1"/>
  </w:style>
  <w:style w:type="character" w:styleId="Nmerodepgina">
    <w:name w:val="page number"/>
    <w:basedOn w:val="Fuentedeprrafopredeter1"/>
  </w:style>
  <w:style w:type="character" w:styleId="Hipervnculo">
    <w:name w:val="Hyperlink"/>
    <w:uiPriority w:val="99"/>
    <w:rPr>
      <w:color w:val="0000FF"/>
      <w:u w:val="single"/>
    </w:rPr>
  </w:style>
  <w:style w:type="character" w:customStyle="1" w:styleId="CarCar1">
    <w:name w:val="Car Car1"/>
    <w:rPr>
      <w:sz w:val="24"/>
      <w:szCs w:val="24"/>
      <w:lang w:val="es-ES"/>
    </w:rPr>
  </w:style>
  <w:style w:type="character" w:customStyle="1" w:styleId="CarCar">
    <w:name w:val="Car Car"/>
    <w:rPr>
      <w:sz w:val="24"/>
      <w:szCs w:val="24"/>
      <w:lang w:val="es-ES"/>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link w:val="TextoindependienteCar"/>
    <w:pPr>
      <w:jc w:val="both"/>
    </w:pPr>
    <w:rPr>
      <w:rFonts w:ascii="Arial" w:hAnsi="Arial" w:cs="Arial"/>
      <w:lang w:val="es-AR"/>
    </w:r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rPr>
  </w:style>
  <w:style w:type="paragraph" w:customStyle="1" w:styleId="ndice">
    <w:name w:val="Índice"/>
    <w:basedOn w:val="Normal"/>
    <w:pPr>
      <w:suppressLineNumbers/>
    </w:pPr>
    <w:rPr>
      <w:rFonts w:cs="Mangal"/>
    </w:rPr>
  </w:style>
  <w:style w:type="paragraph" w:styleId="Encabezado">
    <w:name w:val="header"/>
    <w:basedOn w:val="Normal"/>
    <w:link w:val="EncabezadoCar"/>
    <w:uiPriority w:val="99"/>
  </w:style>
  <w:style w:type="paragraph" w:styleId="Piedepgina">
    <w:name w:val="footer"/>
    <w:basedOn w:val="Normal"/>
    <w:link w:val="PiedepginaCar"/>
    <w:uiPriority w:val="99"/>
  </w:style>
  <w:style w:type="paragraph" w:styleId="ndice1">
    <w:name w:val="index 1"/>
    <w:basedOn w:val="Normal"/>
    <w:next w:val="Normal"/>
    <w:pPr>
      <w:ind w:left="240" w:hanging="240"/>
    </w:pPr>
  </w:style>
  <w:style w:type="paragraph" w:styleId="Ttulodendice">
    <w:name w:val="index heading"/>
    <w:basedOn w:val="Normal"/>
    <w:next w:val="ndice1"/>
  </w:style>
  <w:style w:type="paragraph" w:styleId="TDC1">
    <w:name w:val="toc 1"/>
    <w:basedOn w:val="Normal"/>
    <w:next w:val="Normal"/>
    <w:uiPriority w:val="39"/>
    <w:pPr>
      <w:spacing w:before="120" w:after="120"/>
    </w:pPr>
    <w:rPr>
      <w:rFonts w:ascii="Calibri" w:hAnsi="Calibri"/>
      <w:b/>
      <w:bCs/>
      <w:caps/>
      <w:sz w:val="20"/>
      <w:szCs w:val="20"/>
    </w:rPr>
  </w:style>
  <w:style w:type="paragraph" w:styleId="TDC2">
    <w:name w:val="toc 2"/>
    <w:basedOn w:val="Normal"/>
    <w:next w:val="Normal"/>
    <w:uiPriority w:val="39"/>
    <w:pPr>
      <w:ind w:left="240"/>
    </w:pPr>
    <w:rPr>
      <w:rFonts w:ascii="Calibri" w:hAnsi="Calibri"/>
      <w:smallCaps/>
      <w:sz w:val="20"/>
      <w:szCs w:val="20"/>
    </w:rPr>
  </w:style>
  <w:style w:type="paragraph" w:styleId="TDC3">
    <w:name w:val="toc 3"/>
    <w:basedOn w:val="Normal"/>
    <w:next w:val="Normal"/>
    <w:uiPriority w:val="39"/>
    <w:pPr>
      <w:ind w:left="480"/>
    </w:pPr>
    <w:rPr>
      <w:rFonts w:ascii="Calibri" w:hAnsi="Calibri"/>
      <w:i/>
      <w:iCs/>
      <w:sz w:val="20"/>
      <w:szCs w:val="20"/>
    </w:rPr>
  </w:style>
  <w:style w:type="paragraph" w:customStyle="1" w:styleId="Textoindependiente31">
    <w:name w:val="Texto independiente 31"/>
    <w:basedOn w:val="Normal"/>
    <w:rPr>
      <w:rFonts w:ascii="Arial" w:hAnsi="Arial" w:cs="Arial"/>
      <w:i/>
      <w:iCs/>
      <w:color w:val="0000FF"/>
    </w:rPr>
  </w:style>
  <w:style w:type="paragraph" w:customStyle="1" w:styleId="TableText">
    <w:name w:val="Table Text"/>
    <w:basedOn w:val="Normal"/>
    <w:pPr>
      <w:overflowPunct w:val="0"/>
      <w:autoSpaceDE w:val="0"/>
      <w:spacing w:after="120"/>
      <w:textAlignment w:val="baseline"/>
    </w:pPr>
    <w:rPr>
      <w:rFonts w:ascii="Arial" w:hAnsi="Arial" w:cs="Arial"/>
      <w:sz w:val="20"/>
      <w:szCs w:val="20"/>
      <w:lang w:val="en-US"/>
    </w:rPr>
  </w:style>
  <w:style w:type="paragraph" w:customStyle="1" w:styleId="Sangra3detindependiente1">
    <w:name w:val="Sangría 3 de t. independiente1"/>
    <w:basedOn w:val="Normal"/>
    <w:pPr>
      <w:spacing w:line="360" w:lineRule="auto"/>
      <w:ind w:left="426"/>
      <w:jc w:val="both"/>
    </w:pPr>
    <w:rPr>
      <w:rFonts w:ascii="Arial" w:hAnsi="Arial" w:cs="Arial"/>
      <w:sz w:val="22"/>
      <w:szCs w:val="20"/>
    </w:rPr>
  </w:style>
  <w:style w:type="paragraph" w:styleId="Textodeglobo">
    <w:name w:val="Balloon Text"/>
    <w:basedOn w:val="Normal"/>
    <w:link w:val="TextodegloboCar"/>
    <w:uiPriority w:val="99"/>
    <w:rPr>
      <w:rFonts w:ascii="Tahoma" w:hAnsi="Tahoma" w:cs="Tahoma"/>
      <w:sz w:val="16"/>
      <w:szCs w:val="16"/>
    </w:rPr>
  </w:style>
  <w:style w:type="paragraph" w:styleId="Sangradetextonormal">
    <w:name w:val="Body Text Indent"/>
    <w:basedOn w:val="Normal"/>
    <w:pPr>
      <w:ind w:left="3240" w:hanging="900"/>
      <w:jc w:val="both"/>
    </w:pPr>
    <w:rPr>
      <w:rFonts w:ascii="Book Antiqua" w:hAnsi="Book Antiqua" w:cs="Book Antiqua"/>
      <w:i/>
      <w:color w:val="0000FF"/>
    </w:rPr>
  </w:style>
  <w:style w:type="paragraph" w:customStyle="1" w:styleId="Sangra2detindependiente1">
    <w:name w:val="Sangría 2 de t. independiente1"/>
    <w:basedOn w:val="Normal"/>
    <w:pPr>
      <w:ind w:left="2835"/>
      <w:jc w:val="both"/>
    </w:pPr>
    <w:rPr>
      <w:rFonts w:ascii="Book Antiqua" w:hAnsi="Book Antiqua" w:cs="Book Antiqua"/>
      <w:i/>
      <w:color w:val="0000FF"/>
    </w:rPr>
  </w:style>
  <w:style w:type="paragraph" w:styleId="TDC4">
    <w:name w:val="toc 4"/>
    <w:basedOn w:val="ndice"/>
    <w:pPr>
      <w:suppressLineNumbers w:val="0"/>
      <w:ind w:left="720"/>
    </w:pPr>
    <w:rPr>
      <w:rFonts w:ascii="Calibri" w:hAnsi="Calibri" w:cs="Times New Roman"/>
      <w:sz w:val="18"/>
      <w:szCs w:val="18"/>
    </w:rPr>
  </w:style>
  <w:style w:type="paragraph" w:styleId="TDC5">
    <w:name w:val="toc 5"/>
    <w:basedOn w:val="ndice"/>
    <w:pPr>
      <w:suppressLineNumbers w:val="0"/>
      <w:ind w:left="960"/>
    </w:pPr>
    <w:rPr>
      <w:rFonts w:ascii="Calibri" w:hAnsi="Calibri" w:cs="Times New Roman"/>
      <w:sz w:val="18"/>
      <w:szCs w:val="18"/>
    </w:rPr>
  </w:style>
  <w:style w:type="paragraph" w:styleId="TDC6">
    <w:name w:val="toc 6"/>
    <w:basedOn w:val="ndice"/>
    <w:pPr>
      <w:suppressLineNumbers w:val="0"/>
      <w:ind w:left="1200"/>
    </w:pPr>
    <w:rPr>
      <w:rFonts w:ascii="Calibri" w:hAnsi="Calibri" w:cs="Times New Roman"/>
      <w:sz w:val="18"/>
      <w:szCs w:val="18"/>
    </w:rPr>
  </w:style>
  <w:style w:type="paragraph" w:styleId="TDC7">
    <w:name w:val="toc 7"/>
    <w:basedOn w:val="ndice"/>
    <w:pPr>
      <w:suppressLineNumbers w:val="0"/>
      <w:ind w:left="1440"/>
    </w:pPr>
    <w:rPr>
      <w:rFonts w:ascii="Calibri" w:hAnsi="Calibri" w:cs="Times New Roman"/>
      <w:sz w:val="18"/>
      <w:szCs w:val="18"/>
    </w:rPr>
  </w:style>
  <w:style w:type="paragraph" w:styleId="TDC8">
    <w:name w:val="toc 8"/>
    <w:basedOn w:val="ndice"/>
    <w:pPr>
      <w:suppressLineNumbers w:val="0"/>
      <w:ind w:left="1680"/>
    </w:pPr>
    <w:rPr>
      <w:rFonts w:ascii="Calibri" w:hAnsi="Calibri" w:cs="Times New Roman"/>
      <w:sz w:val="18"/>
      <w:szCs w:val="18"/>
    </w:rPr>
  </w:style>
  <w:style w:type="paragraph" w:styleId="TDC9">
    <w:name w:val="toc 9"/>
    <w:basedOn w:val="ndice"/>
    <w:pPr>
      <w:suppressLineNumbers w:val="0"/>
      <w:ind w:left="1920"/>
    </w:pPr>
    <w:rPr>
      <w:rFonts w:ascii="Calibri" w:hAnsi="Calibri" w:cs="Times New Roman"/>
      <w:sz w:val="18"/>
      <w:szCs w:val="18"/>
    </w:rPr>
  </w:style>
  <w:style w:type="paragraph" w:customStyle="1" w:styleId="ndicel10">
    <w:name w:val="Índicel 10"/>
    <w:basedOn w:val="ndice"/>
    <w:pPr>
      <w:tabs>
        <w:tab w:val="right" w:leader="dot" w:pos="7425"/>
      </w:tabs>
      <w:ind w:left="2547"/>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styleId="Mapadeldocumento">
    <w:name w:val="Document Map"/>
    <w:basedOn w:val="Normal"/>
    <w:link w:val="MapadeldocumentoCar"/>
    <w:uiPriority w:val="99"/>
    <w:semiHidden/>
    <w:unhideWhenUsed/>
    <w:rsid w:val="00FF57F0"/>
    <w:rPr>
      <w:rFonts w:ascii="Tahoma" w:hAnsi="Tahoma" w:cs="Tahoma"/>
      <w:sz w:val="16"/>
      <w:szCs w:val="16"/>
    </w:rPr>
  </w:style>
  <w:style w:type="character" w:customStyle="1" w:styleId="MapadeldocumentoCar">
    <w:name w:val="Mapa del documento Car"/>
    <w:link w:val="Mapadeldocumento"/>
    <w:uiPriority w:val="99"/>
    <w:semiHidden/>
    <w:rsid w:val="00FF57F0"/>
    <w:rPr>
      <w:rFonts w:ascii="Tahoma" w:hAnsi="Tahoma" w:cs="Tahoma"/>
      <w:sz w:val="16"/>
      <w:szCs w:val="16"/>
      <w:lang w:eastAsia="ar-SA"/>
    </w:rPr>
  </w:style>
  <w:style w:type="paragraph" w:styleId="Sangra3detindependiente">
    <w:name w:val="Body Text Indent 3"/>
    <w:basedOn w:val="Normal"/>
    <w:link w:val="Sangra3detindependienteCar"/>
    <w:uiPriority w:val="99"/>
    <w:semiHidden/>
    <w:unhideWhenUsed/>
    <w:rsid w:val="009805DE"/>
    <w:pPr>
      <w:spacing w:after="120"/>
      <w:ind w:left="283"/>
    </w:pPr>
    <w:rPr>
      <w:sz w:val="16"/>
      <w:szCs w:val="16"/>
    </w:rPr>
  </w:style>
  <w:style w:type="character" w:customStyle="1" w:styleId="Sangra3detindependienteCar">
    <w:name w:val="Sangría 3 de t. independiente Car"/>
    <w:link w:val="Sangra3detindependiente"/>
    <w:uiPriority w:val="99"/>
    <w:semiHidden/>
    <w:rsid w:val="009805DE"/>
    <w:rPr>
      <w:sz w:val="16"/>
      <w:szCs w:val="16"/>
      <w:lang w:eastAsia="ar-SA"/>
    </w:rPr>
  </w:style>
  <w:style w:type="paragraph" w:customStyle="1" w:styleId="TtulodeTDC1">
    <w:name w:val="Título de TDC1"/>
    <w:basedOn w:val="Ttulo1"/>
    <w:next w:val="Normal"/>
    <w:uiPriority w:val="39"/>
    <w:semiHidden/>
    <w:unhideWhenUsed/>
    <w:qFormat/>
    <w:rsid w:val="007F1FAD"/>
    <w:pPr>
      <w:keepLines/>
      <w:suppressAutoHyphens w:val="0"/>
      <w:spacing w:before="480" w:after="0" w:line="276" w:lineRule="auto"/>
      <w:outlineLvl w:val="9"/>
    </w:pPr>
    <w:rPr>
      <w:rFonts w:ascii="Cambria" w:hAnsi="Cambria" w:cs="Times New Roman"/>
      <w:color w:val="365F91"/>
      <w:kern w:val="0"/>
      <w:sz w:val="28"/>
      <w:szCs w:val="28"/>
      <w:lang w:eastAsia="en-US"/>
    </w:rPr>
  </w:style>
  <w:style w:type="table" w:styleId="Tablaconcuadrcula">
    <w:name w:val="Table Grid"/>
    <w:basedOn w:val="Tablanormal"/>
    <w:uiPriority w:val="59"/>
    <w:rsid w:val="00F945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514B7"/>
    <w:pPr>
      <w:suppressAutoHyphens w:val="0"/>
      <w:spacing w:before="100" w:beforeAutospacing="1" w:after="100" w:afterAutospacing="1"/>
    </w:pPr>
    <w:rPr>
      <w:lang w:eastAsia="es-ES"/>
    </w:rPr>
  </w:style>
  <w:style w:type="paragraph" w:styleId="Prrafodelista">
    <w:name w:val="List Paragraph"/>
    <w:basedOn w:val="Normal"/>
    <w:link w:val="PrrafodelistaCar"/>
    <w:uiPriority w:val="34"/>
    <w:qFormat/>
    <w:rsid w:val="00C514B7"/>
    <w:pPr>
      <w:suppressAutoHyphens w:val="0"/>
      <w:ind w:left="720"/>
      <w:contextualSpacing/>
    </w:pPr>
    <w:rPr>
      <w:lang w:eastAsia="es-ES"/>
    </w:rPr>
  </w:style>
  <w:style w:type="paragraph" w:customStyle="1" w:styleId="listparagraph">
    <w:name w:val="listparagraph"/>
    <w:basedOn w:val="Normal"/>
    <w:rsid w:val="00263FB0"/>
    <w:pPr>
      <w:suppressAutoHyphens w:val="0"/>
      <w:spacing w:line="240" w:lineRule="atLeast"/>
      <w:ind w:left="720"/>
    </w:pPr>
    <w:rPr>
      <w:sz w:val="20"/>
      <w:szCs w:val="20"/>
      <w:lang w:eastAsia="es-ES"/>
    </w:rPr>
  </w:style>
  <w:style w:type="character" w:customStyle="1" w:styleId="Ttulo2Car">
    <w:name w:val="Título 2 Car"/>
    <w:link w:val="Ttulo2"/>
    <w:rsid w:val="00CF6119"/>
    <w:rPr>
      <w:rFonts w:ascii="Arial" w:hAnsi="Arial" w:cs="Arial"/>
      <w:b/>
      <w:bCs/>
      <w:i/>
      <w:iCs/>
      <w:sz w:val="28"/>
      <w:szCs w:val="28"/>
      <w:lang w:eastAsia="ar-SA"/>
    </w:rPr>
  </w:style>
  <w:style w:type="character" w:customStyle="1" w:styleId="Ttulo5Car">
    <w:name w:val="Título 5 Car"/>
    <w:link w:val="Ttulo5"/>
    <w:uiPriority w:val="9"/>
    <w:rsid w:val="00056F13"/>
    <w:rPr>
      <w:rFonts w:ascii="Arial" w:hAnsi="Arial"/>
      <w:sz w:val="22"/>
      <w:lang w:val="en-US" w:eastAsia="en-US"/>
    </w:rPr>
  </w:style>
  <w:style w:type="character" w:customStyle="1" w:styleId="Ttulo6Car">
    <w:name w:val="Título 6 Car"/>
    <w:link w:val="Ttulo6"/>
    <w:uiPriority w:val="9"/>
    <w:rsid w:val="00056F13"/>
    <w:rPr>
      <w:rFonts w:ascii="Arial" w:hAnsi="Arial"/>
      <w:i/>
      <w:sz w:val="22"/>
      <w:lang w:val="en-US" w:eastAsia="en-US"/>
    </w:rPr>
  </w:style>
  <w:style w:type="character" w:customStyle="1" w:styleId="Ttulo8Car">
    <w:name w:val="Título 8 Car"/>
    <w:link w:val="Ttulo8"/>
    <w:uiPriority w:val="9"/>
    <w:rsid w:val="00056F13"/>
    <w:rPr>
      <w:rFonts w:ascii="Arial" w:hAnsi="Arial"/>
      <w:i/>
      <w:lang w:val="en-US" w:eastAsia="en-US"/>
    </w:rPr>
  </w:style>
  <w:style w:type="paragraph" w:customStyle="1" w:styleId="InfoBlue">
    <w:name w:val="InfoBlue"/>
    <w:basedOn w:val="Normal"/>
    <w:next w:val="Textoindependiente"/>
    <w:autoRedefine/>
    <w:rsid w:val="00B23E8F"/>
    <w:pPr>
      <w:widowControl w:val="0"/>
      <w:suppressAutoHyphens w:val="0"/>
      <w:spacing w:line="240" w:lineRule="atLeast"/>
      <w:jc w:val="both"/>
    </w:pPr>
    <w:rPr>
      <w:rFonts w:ascii="Arial" w:hAnsi="Arial" w:cs="Arial"/>
      <w:color w:val="548DD4"/>
      <w:sz w:val="22"/>
      <w:szCs w:val="22"/>
      <w:lang w:val="es-CO" w:eastAsia="en-US"/>
    </w:rPr>
  </w:style>
  <w:style w:type="paragraph" w:customStyle="1" w:styleId="ListHeader">
    <w:name w:val="List Header"/>
    <w:next w:val="Normal"/>
    <w:uiPriority w:val="99"/>
    <w:rsid w:val="00B23E8F"/>
    <w:pPr>
      <w:widowControl w:val="0"/>
      <w:shd w:val="clear" w:color="auto" w:fill="FFFFFF"/>
      <w:autoSpaceDE w:val="0"/>
      <w:autoSpaceDN w:val="0"/>
      <w:adjustRightInd w:val="0"/>
    </w:pPr>
    <w:rPr>
      <w:rFonts w:ascii="Arial" w:hAnsi="Arial" w:cs="Arial"/>
      <w:b/>
      <w:bCs/>
      <w:i/>
      <w:iCs/>
      <w:color w:val="0000A0"/>
      <w:u w:color="000000"/>
      <w:shd w:val="clear" w:color="auto" w:fill="FFFFFF"/>
      <w:lang w:val="en-AU" w:eastAsia="es-CO"/>
    </w:rPr>
  </w:style>
  <w:style w:type="character" w:customStyle="1" w:styleId="Ttulo1Car">
    <w:name w:val="Título 1 Car"/>
    <w:link w:val="Ttulo1"/>
    <w:uiPriority w:val="9"/>
    <w:rsid w:val="00341556"/>
    <w:rPr>
      <w:rFonts w:ascii="Arial" w:hAnsi="Arial" w:cs="Arial"/>
      <w:b/>
      <w:bCs/>
      <w:kern w:val="1"/>
      <w:sz w:val="32"/>
      <w:szCs w:val="32"/>
      <w:lang w:val="es-ES" w:eastAsia="ar-SA"/>
    </w:rPr>
  </w:style>
  <w:style w:type="character" w:customStyle="1" w:styleId="Ttulo3Car">
    <w:name w:val="Título 3 Car"/>
    <w:link w:val="Ttulo3"/>
    <w:rsid w:val="00794856"/>
    <w:rPr>
      <w:rFonts w:asciiTheme="minorHAnsi" w:hAnsiTheme="minorHAnsi" w:cs="Arial"/>
      <w:b/>
      <w:bCs/>
      <w:sz w:val="22"/>
      <w:szCs w:val="26"/>
      <w:lang w:eastAsia="ar-SA"/>
    </w:rPr>
  </w:style>
  <w:style w:type="character" w:customStyle="1" w:styleId="Ttulo4Car">
    <w:name w:val="Título 4 Car"/>
    <w:link w:val="Ttulo4"/>
    <w:uiPriority w:val="9"/>
    <w:rsid w:val="00341556"/>
    <w:rPr>
      <w:rFonts w:ascii="Arial Narrow" w:hAnsi="Arial Narrow" w:cs="Arial"/>
      <w:b/>
      <w:bCs/>
      <w:spacing w:val="20"/>
      <w:sz w:val="24"/>
      <w:szCs w:val="24"/>
      <w:lang w:eastAsia="ar-SA"/>
    </w:rPr>
  </w:style>
  <w:style w:type="character" w:customStyle="1" w:styleId="Ttulo7Car">
    <w:name w:val="Título 7 Car"/>
    <w:link w:val="Ttulo7"/>
    <w:uiPriority w:val="9"/>
    <w:rsid w:val="00341556"/>
    <w:rPr>
      <w:rFonts w:ascii="Book Antiqua" w:hAnsi="Book Antiqua" w:cs="Book Antiqua"/>
      <w:b/>
      <w:bCs/>
      <w:sz w:val="40"/>
      <w:szCs w:val="24"/>
      <w:lang w:eastAsia="ar-SA"/>
    </w:rPr>
  </w:style>
  <w:style w:type="character" w:customStyle="1" w:styleId="Ttulo9Car">
    <w:name w:val="Título 9 Car"/>
    <w:link w:val="Ttulo9"/>
    <w:uiPriority w:val="9"/>
    <w:rsid w:val="00341556"/>
    <w:rPr>
      <w:rFonts w:ascii="Book Antiqua" w:hAnsi="Book Antiqua" w:cs="Book Antiqua"/>
      <w:b/>
      <w:bCs/>
      <w:sz w:val="28"/>
      <w:szCs w:val="24"/>
      <w:lang w:eastAsia="ar-SA"/>
    </w:rPr>
  </w:style>
  <w:style w:type="character" w:styleId="Textoennegrita">
    <w:name w:val="Strong"/>
    <w:uiPriority w:val="22"/>
    <w:qFormat/>
    <w:rsid w:val="00341556"/>
    <w:rPr>
      <w:b/>
      <w:bCs/>
    </w:rPr>
  </w:style>
  <w:style w:type="character" w:customStyle="1" w:styleId="PrrafodelistaCar">
    <w:name w:val="Párrafo de lista Car"/>
    <w:link w:val="Prrafodelista"/>
    <w:uiPriority w:val="34"/>
    <w:rsid w:val="00341556"/>
    <w:rPr>
      <w:sz w:val="24"/>
      <w:szCs w:val="24"/>
      <w:lang w:val="es-ES" w:eastAsia="es-ES"/>
    </w:rPr>
  </w:style>
  <w:style w:type="paragraph" w:customStyle="1" w:styleId="Default">
    <w:name w:val="Default"/>
    <w:rsid w:val="00341556"/>
    <w:pPr>
      <w:autoSpaceDE w:val="0"/>
      <w:autoSpaceDN w:val="0"/>
      <w:adjustRightInd w:val="0"/>
    </w:pPr>
    <w:rPr>
      <w:rFonts w:ascii="Tiresias PCfont Z" w:eastAsia="Calibri" w:hAnsi="Tiresias PCfont Z" w:cs="Tiresias PCfont Z"/>
      <w:color w:val="000000"/>
      <w:sz w:val="24"/>
      <w:szCs w:val="24"/>
      <w:lang w:val="es-EC" w:eastAsia="en-US"/>
    </w:rPr>
  </w:style>
  <w:style w:type="character" w:customStyle="1" w:styleId="TextoindependienteCar">
    <w:name w:val="Texto independiente Car"/>
    <w:link w:val="Textoindependiente"/>
    <w:rsid w:val="00341556"/>
    <w:rPr>
      <w:rFonts w:ascii="Arial" w:hAnsi="Arial" w:cs="Arial"/>
      <w:sz w:val="24"/>
      <w:szCs w:val="24"/>
      <w:lang w:val="es-AR" w:eastAsia="ar-SA"/>
    </w:rPr>
  </w:style>
  <w:style w:type="character" w:customStyle="1" w:styleId="EncabezadoCar">
    <w:name w:val="Encabezado Car"/>
    <w:link w:val="Encabezado"/>
    <w:uiPriority w:val="99"/>
    <w:rsid w:val="00341556"/>
    <w:rPr>
      <w:sz w:val="24"/>
      <w:szCs w:val="24"/>
      <w:lang w:val="es-ES" w:eastAsia="ar-SA"/>
    </w:rPr>
  </w:style>
  <w:style w:type="character" w:customStyle="1" w:styleId="PiedepginaCar">
    <w:name w:val="Pie de página Car"/>
    <w:link w:val="Piedepgina"/>
    <w:uiPriority w:val="99"/>
    <w:rsid w:val="00341556"/>
    <w:rPr>
      <w:sz w:val="24"/>
      <w:szCs w:val="24"/>
      <w:lang w:val="es-ES" w:eastAsia="ar-SA"/>
    </w:rPr>
  </w:style>
  <w:style w:type="paragraph" w:styleId="Textoindependiente2">
    <w:name w:val="Body Text 2"/>
    <w:basedOn w:val="Normal"/>
    <w:link w:val="Textoindependiente2Car"/>
    <w:uiPriority w:val="99"/>
    <w:semiHidden/>
    <w:unhideWhenUsed/>
    <w:rsid w:val="00341556"/>
    <w:pPr>
      <w:suppressAutoHyphens w:val="0"/>
      <w:spacing w:after="120" w:line="480" w:lineRule="auto"/>
    </w:pPr>
    <w:rPr>
      <w:sz w:val="20"/>
      <w:szCs w:val="20"/>
      <w:lang w:val="es-ES_tradnl" w:eastAsia="es-ES"/>
    </w:rPr>
  </w:style>
  <w:style w:type="character" w:customStyle="1" w:styleId="Textoindependiente2Car">
    <w:name w:val="Texto independiente 2 Car"/>
    <w:link w:val="Textoindependiente2"/>
    <w:uiPriority w:val="99"/>
    <w:semiHidden/>
    <w:rsid w:val="00341556"/>
    <w:rPr>
      <w:lang w:val="es-ES_tradnl" w:eastAsia="es-ES"/>
    </w:rPr>
  </w:style>
  <w:style w:type="character" w:customStyle="1" w:styleId="A2">
    <w:name w:val="A2"/>
    <w:uiPriority w:val="99"/>
    <w:rsid w:val="00341556"/>
    <w:rPr>
      <w:rFonts w:cs="Avenir LT Std 45 Book"/>
      <w:color w:val="000000"/>
      <w:sz w:val="16"/>
      <w:szCs w:val="16"/>
    </w:rPr>
  </w:style>
  <w:style w:type="character" w:customStyle="1" w:styleId="A3">
    <w:name w:val="A3"/>
    <w:uiPriority w:val="99"/>
    <w:rsid w:val="00341556"/>
    <w:rPr>
      <w:rFonts w:cs="Aller"/>
      <w:color w:val="000000"/>
      <w:sz w:val="60"/>
      <w:szCs w:val="60"/>
    </w:rPr>
  </w:style>
  <w:style w:type="character" w:customStyle="1" w:styleId="A0">
    <w:name w:val="A0"/>
    <w:uiPriority w:val="99"/>
    <w:rsid w:val="00341556"/>
    <w:rPr>
      <w:rFonts w:cs="Rockwell"/>
      <w:b/>
      <w:bCs/>
      <w:color w:val="000000"/>
      <w:sz w:val="44"/>
      <w:szCs w:val="44"/>
    </w:rPr>
  </w:style>
  <w:style w:type="paragraph" w:customStyle="1" w:styleId="Pa2">
    <w:name w:val="Pa2"/>
    <w:basedOn w:val="Normal"/>
    <w:next w:val="Normal"/>
    <w:uiPriority w:val="99"/>
    <w:rsid w:val="00341556"/>
    <w:pPr>
      <w:suppressAutoHyphens w:val="0"/>
      <w:autoSpaceDE w:val="0"/>
      <w:autoSpaceDN w:val="0"/>
      <w:adjustRightInd w:val="0"/>
      <w:spacing w:line="201" w:lineRule="atLeast"/>
    </w:pPr>
    <w:rPr>
      <w:rFonts w:ascii="Myriad Pro" w:hAnsi="Myriad Pro"/>
      <w:lang w:eastAsia="es-ES"/>
    </w:rPr>
  </w:style>
  <w:style w:type="character" w:customStyle="1" w:styleId="TextodegloboCar">
    <w:name w:val="Texto de globo Car"/>
    <w:link w:val="Textodeglobo"/>
    <w:uiPriority w:val="99"/>
    <w:rsid w:val="00341556"/>
    <w:rPr>
      <w:rFonts w:ascii="Tahoma" w:hAnsi="Tahoma" w:cs="Tahoma"/>
      <w:sz w:val="16"/>
      <w:szCs w:val="16"/>
      <w:lang w:val="es-ES" w:eastAsia="ar-SA"/>
    </w:rPr>
  </w:style>
  <w:style w:type="table" w:styleId="Cuadrculamedia1-nfasis2">
    <w:name w:val="Medium Grid 1 Accent 2"/>
    <w:basedOn w:val="Tablanormal"/>
    <w:uiPriority w:val="67"/>
    <w:rsid w:val="00341556"/>
    <w:rPr>
      <w:rFonts w:ascii="Calibri" w:hAnsi="Calibri"/>
      <w:sz w:val="22"/>
      <w:szCs w:val="22"/>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Cuadrculamedia1-nfasis4">
    <w:name w:val="Medium Grid 1 Accent 4"/>
    <w:basedOn w:val="Tablanormal"/>
    <w:uiPriority w:val="67"/>
    <w:rsid w:val="00341556"/>
    <w:rPr>
      <w:rFonts w:ascii="Calibri" w:hAnsi="Calibri"/>
      <w:sz w:val="22"/>
      <w:szCs w:val="22"/>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paragraph" w:customStyle="1" w:styleId="p1">
    <w:name w:val="p1"/>
    <w:basedOn w:val="Normal"/>
    <w:rsid w:val="00341556"/>
    <w:pPr>
      <w:suppressAutoHyphens w:val="0"/>
      <w:spacing w:before="100" w:beforeAutospacing="1" w:after="100" w:afterAutospacing="1"/>
    </w:pPr>
    <w:rPr>
      <w:lang w:val="es-EC" w:eastAsia="es-EC"/>
    </w:rPr>
  </w:style>
  <w:style w:type="character" w:customStyle="1" w:styleId="s1">
    <w:name w:val="s1"/>
    <w:rsid w:val="00341556"/>
  </w:style>
  <w:style w:type="paragraph" w:styleId="Bibliografa">
    <w:name w:val="Bibliography"/>
    <w:basedOn w:val="Normal"/>
    <w:next w:val="Normal"/>
    <w:uiPriority w:val="37"/>
    <w:semiHidden/>
    <w:unhideWhenUsed/>
    <w:rsid w:val="00341556"/>
    <w:pPr>
      <w:suppressAutoHyphens w:val="0"/>
      <w:spacing w:line="480" w:lineRule="auto"/>
      <w:ind w:firstLine="709"/>
      <w:jc w:val="both"/>
    </w:pPr>
    <w:rPr>
      <w:rFonts w:eastAsia="Calibri"/>
      <w:szCs w:val="22"/>
      <w:lang w:eastAsia="es-ES"/>
    </w:rPr>
  </w:style>
  <w:style w:type="character" w:customStyle="1" w:styleId="A1">
    <w:name w:val="A1"/>
    <w:uiPriority w:val="99"/>
    <w:rsid w:val="00341556"/>
    <w:rPr>
      <w:rFonts w:cs="Rockwell"/>
      <w:b/>
      <w:bCs/>
      <w:color w:val="000000"/>
      <w:sz w:val="36"/>
      <w:szCs w:val="36"/>
    </w:rPr>
  </w:style>
  <w:style w:type="character" w:styleId="CitaHTML">
    <w:name w:val="HTML Cite"/>
    <w:uiPriority w:val="99"/>
    <w:semiHidden/>
    <w:unhideWhenUsed/>
    <w:rsid w:val="00341556"/>
    <w:rPr>
      <w:i/>
      <w:iCs/>
    </w:rPr>
  </w:style>
  <w:style w:type="paragraph" w:customStyle="1" w:styleId="Pa3">
    <w:name w:val="Pa3"/>
    <w:basedOn w:val="Normal"/>
    <w:next w:val="Normal"/>
    <w:uiPriority w:val="99"/>
    <w:rsid w:val="00341556"/>
    <w:pPr>
      <w:suppressAutoHyphens w:val="0"/>
      <w:autoSpaceDE w:val="0"/>
      <w:autoSpaceDN w:val="0"/>
      <w:adjustRightInd w:val="0"/>
      <w:spacing w:line="241" w:lineRule="atLeast"/>
    </w:pPr>
    <w:rPr>
      <w:rFonts w:ascii="News Gothic MT" w:hAnsi="News Gothic MT"/>
      <w:lang w:eastAsia="es-ES"/>
    </w:rPr>
  </w:style>
  <w:style w:type="paragraph" w:customStyle="1" w:styleId="Pa0">
    <w:name w:val="Pa0"/>
    <w:basedOn w:val="Normal"/>
    <w:next w:val="Normal"/>
    <w:uiPriority w:val="99"/>
    <w:rsid w:val="00341556"/>
    <w:pPr>
      <w:suppressAutoHyphens w:val="0"/>
      <w:autoSpaceDE w:val="0"/>
      <w:autoSpaceDN w:val="0"/>
      <w:adjustRightInd w:val="0"/>
      <w:spacing w:line="241" w:lineRule="atLeast"/>
    </w:pPr>
    <w:rPr>
      <w:rFonts w:ascii="Rockwell" w:hAnsi="Rockwell"/>
      <w:lang w:eastAsia="es-ES"/>
    </w:rPr>
  </w:style>
  <w:style w:type="character" w:customStyle="1" w:styleId="A5">
    <w:name w:val="A5"/>
    <w:uiPriority w:val="99"/>
    <w:rsid w:val="00341556"/>
    <w:rPr>
      <w:rFonts w:cs="Open Sans SemiBold"/>
      <w:b/>
      <w:bCs/>
      <w:color w:val="000000"/>
      <w:sz w:val="60"/>
      <w:szCs w:val="60"/>
    </w:rPr>
  </w:style>
  <w:style w:type="character" w:customStyle="1" w:styleId="A9">
    <w:name w:val="A9"/>
    <w:uiPriority w:val="99"/>
    <w:rsid w:val="00341556"/>
    <w:rPr>
      <w:rFonts w:ascii="Open Sans SemiBold" w:hAnsi="Open Sans SemiBold" w:cs="Open Sans SemiBold"/>
      <w:b/>
      <w:bCs/>
      <w:color w:val="000000"/>
      <w:sz w:val="22"/>
      <w:szCs w:val="22"/>
    </w:rPr>
  </w:style>
  <w:style w:type="paragraph" w:customStyle="1" w:styleId="text">
    <w:name w:val="text"/>
    <w:basedOn w:val="Normal"/>
    <w:rsid w:val="00341556"/>
    <w:pPr>
      <w:suppressAutoHyphens w:val="0"/>
      <w:spacing w:before="100" w:beforeAutospacing="1" w:after="100" w:afterAutospacing="1"/>
    </w:pPr>
    <w:rPr>
      <w:lang w:eastAsia="es-ES"/>
    </w:rPr>
  </w:style>
  <w:style w:type="character" w:customStyle="1" w:styleId="A14">
    <w:name w:val="A14"/>
    <w:uiPriority w:val="99"/>
    <w:rsid w:val="00341556"/>
    <w:rPr>
      <w:rFonts w:cs="Century Gothic"/>
      <w:i/>
      <w:iCs/>
      <w:color w:val="000000"/>
      <w:sz w:val="17"/>
      <w:szCs w:val="17"/>
    </w:rPr>
  </w:style>
  <w:style w:type="table" w:styleId="Listaclara-nfasis6">
    <w:name w:val="Light List Accent 6"/>
    <w:basedOn w:val="Tablanormal"/>
    <w:uiPriority w:val="61"/>
    <w:rsid w:val="00341556"/>
    <w:rPr>
      <w:rFonts w:ascii="Calibri" w:hAnsi="Calibri"/>
      <w:sz w:val="22"/>
      <w:szCs w:val="22"/>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Sombreadomedio1-nfasis6">
    <w:name w:val="Medium Shading 1 Accent 6"/>
    <w:basedOn w:val="Tablanormal"/>
    <w:uiPriority w:val="63"/>
    <w:rsid w:val="00341556"/>
    <w:rPr>
      <w:rFonts w:ascii="Calibri" w:hAnsi="Calibri"/>
      <w:sz w:val="22"/>
      <w:szCs w:val="22"/>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Cuadrculaclara-nfasis6">
    <w:name w:val="Light Grid Accent 6"/>
    <w:basedOn w:val="Tablanormal"/>
    <w:uiPriority w:val="62"/>
    <w:rsid w:val="00341556"/>
    <w:rPr>
      <w:rFonts w:ascii="Calibri" w:hAnsi="Calibri"/>
      <w:sz w:val="22"/>
      <w:szCs w:val="22"/>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Palatino Linotype" w:eastAsia="Times New Roman" w:hAnsi="Palatino Linotype"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Palatino Linotype" w:eastAsia="Times New Roman" w:hAnsi="Palatino Linotype"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Palatino Linotype" w:eastAsia="Times New Roman" w:hAnsi="Palatino Linotype" w:cs="Times New Roman"/>
        <w:b/>
        <w:bCs/>
      </w:rPr>
    </w:tblStylePr>
    <w:tblStylePr w:type="lastCol">
      <w:rPr>
        <w:rFonts w:ascii="Palatino Linotype" w:eastAsia="Times New Roman" w:hAnsi="Palatino Linotype"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Cuadrculamedia1-nfasis5">
    <w:name w:val="Medium Grid 1 Accent 5"/>
    <w:basedOn w:val="Tablanormal"/>
    <w:uiPriority w:val="67"/>
    <w:rsid w:val="00341556"/>
    <w:rPr>
      <w:rFonts w:ascii="Calibri" w:hAnsi="Calibri"/>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Sombreadoclaro-nfasis2">
    <w:name w:val="Light Shading Accent 2"/>
    <w:basedOn w:val="Tablanormal"/>
    <w:uiPriority w:val="60"/>
    <w:rsid w:val="00341556"/>
    <w:rPr>
      <w:rFonts w:ascii="Calibri" w:hAnsi="Calibri"/>
      <w:color w:val="943634"/>
      <w:sz w:val="22"/>
      <w:szCs w:val="22"/>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Sombreadomedio1-nfasis2">
    <w:name w:val="Medium Shading 1 Accent 2"/>
    <w:basedOn w:val="Tablanormal"/>
    <w:uiPriority w:val="63"/>
    <w:rsid w:val="00341556"/>
    <w:rPr>
      <w:rFonts w:ascii="Calibri" w:hAnsi="Calibri"/>
      <w:sz w:val="22"/>
      <w:szCs w:val="22"/>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Cuadrculaclara-nfasis2">
    <w:name w:val="Light Grid Accent 2"/>
    <w:basedOn w:val="Tablanormal"/>
    <w:uiPriority w:val="62"/>
    <w:rsid w:val="00341556"/>
    <w:rPr>
      <w:rFonts w:ascii="Calibri" w:hAnsi="Calibri"/>
      <w:sz w:val="22"/>
      <w:szCs w:val="22"/>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Palatino Linotype" w:eastAsia="Times New Roman" w:hAnsi="Palatino Linotype"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Palatino Linotype" w:eastAsia="Times New Roman" w:hAnsi="Palatino Linotype"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Palatino Linotype" w:eastAsia="Times New Roman" w:hAnsi="Palatino Linotype" w:cs="Times New Roman"/>
        <w:b/>
        <w:bCs/>
      </w:rPr>
    </w:tblStylePr>
    <w:tblStylePr w:type="lastCol">
      <w:rPr>
        <w:rFonts w:ascii="Palatino Linotype" w:eastAsia="Times New Roman" w:hAnsi="Palatino Linotype"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character" w:styleId="Refdecomentario">
    <w:name w:val="annotation reference"/>
    <w:uiPriority w:val="99"/>
    <w:semiHidden/>
    <w:unhideWhenUsed/>
    <w:rsid w:val="00341556"/>
    <w:rPr>
      <w:sz w:val="16"/>
      <w:szCs w:val="16"/>
    </w:rPr>
  </w:style>
  <w:style w:type="paragraph" w:styleId="Textocomentario">
    <w:name w:val="annotation text"/>
    <w:basedOn w:val="Normal"/>
    <w:link w:val="TextocomentarioCar"/>
    <w:uiPriority w:val="99"/>
    <w:semiHidden/>
    <w:unhideWhenUsed/>
    <w:rsid w:val="00341556"/>
    <w:pPr>
      <w:suppressAutoHyphens w:val="0"/>
      <w:ind w:firstLine="709"/>
      <w:jc w:val="both"/>
    </w:pPr>
    <w:rPr>
      <w:rFonts w:eastAsia="Calibri"/>
      <w:sz w:val="20"/>
      <w:szCs w:val="20"/>
      <w:lang w:eastAsia="es-ES"/>
    </w:rPr>
  </w:style>
  <w:style w:type="character" w:customStyle="1" w:styleId="TextocomentarioCar">
    <w:name w:val="Texto comentario Car"/>
    <w:link w:val="Textocomentario"/>
    <w:uiPriority w:val="99"/>
    <w:semiHidden/>
    <w:rsid w:val="00341556"/>
    <w:rPr>
      <w:rFonts w:eastAsia="Calibri"/>
      <w:lang w:val="es-ES" w:eastAsia="es-ES"/>
    </w:rPr>
  </w:style>
  <w:style w:type="paragraph" w:styleId="Asuntodelcomentario">
    <w:name w:val="annotation subject"/>
    <w:basedOn w:val="Textocomentario"/>
    <w:next w:val="Textocomentario"/>
    <w:link w:val="AsuntodelcomentarioCar"/>
    <w:uiPriority w:val="99"/>
    <w:semiHidden/>
    <w:unhideWhenUsed/>
    <w:rsid w:val="00341556"/>
    <w:rPr>
      <w:b/>
      <w:bCs/>
    </w:rPr>
  </w:style>
  <w:style w:type="character" w:customStyle="1" w:styleId="AsuntodelcomentarioCar">
    <w:name w:val="Asunto del comentario Car"/>
    <w:link w:val="Asuntodelcomentario"/>
    <w:uiPriority w:val="99"/>
    <w:semiHidden/>
    <w:rsid w:val="00341556"/>
    <w:rPr>
      <w:rFonts w:eastAsia="Calibri"/>
      <w:b/>
      <w:bCs/>
      <w:lang w:val="es-ES" w:eastAsia="es-ES"/>
    </w:rPr>
  </w:style>
  <w:style w:type="paragraph" w:customStyle="1" w:styleId="Pa32">
    <w:name w:val="Pa32"/>
    <w:basedOn w:val="Normal"/>
    <w:next w:val="Normal"/>
    <w:uiPriority w:val="99"/>
    <w:rsid w:val="00341556"/>
    <w:pPr>
      <w:suppressAutoHyphens w:val="0"/>
      <w:autoSpaceDE w:val="0"/>
      <w:autoSpaceDN w:val="0"/>
      <w:adjustRightInd w:val="0"/>
      <w:spacing w:line="241" w:lineRule="atLeast"/>
    </w:pPr>
    <w:rPr>
      <w:rFonts w:ascii="News Gothic MT" w:eastAsia="Calibri" w:hAnsi="News Gothic MT"/>
      <w:lang w:eastAsia="en-US"/>
    </w:rPr>
  </w:style>
  <w:style w:type="paragraph" w:customStyle="1" w:styleId="Pa34">
    <w:name w:val="Pa34"/>
    <w:basedOn w:val="Normal"/>
    <w:next w:val="Normal"/>
    <w:uiPriority w:val="99"/>
    <w:rsid w:val="00341556"/>
    <w:pPr>
      <w:suppressAutoHyphens w:val="0"/>
      <w:autoSpaceDE w:val="0"/>
      <w:autoSpaceDN w:val="0"/>
      <w:adjustRightInd w:val="0"/>
      <w:spacing w:line="241" w:lineRule="atLeast"/>
    </w:pPr>
    <w:rPr>
      <w:rFonts w:ascii="News Gothic MT" w:eastAsia="Calibri" w:hAnsi="News Gothic MT"/>
      <w:lang w:eastAsia="en-US"/>
    </w:rPr>
  </w:style>
  <w:style w:type="paragraph" w:customStyle="1" w:styleId="Pa37">
    <w:name w:val="Pa37"/>
    <w:basedOn w:val="Normal"/>
    <w:next w:val="Normal"/>
    <w:uiPriority w:val="99"/>
    <w:rsid w:val="00341556"/>
    <w:pPr>
      <w:suppressAutoHyphens w:val="0"/>
      <w:autoSpaceDE w:val="0"/>
      <w:autoSpaceDN w:val="0"/>
      <w:adjustRightInd w:val="0"/>
      <w:spacing w:line="241" w:lineRule="atLeast"/>
    </w:pPr>
    <w:rPr>
      <w:rFonts w:ascii="News Gothic MT" w:eastAsia="Calibri" w:hAnsi="News Gothic MT"/>
      <w:lang w:eastAsia="en-US"/>
    </w:rPr>
  </w:style>
  <w:style w:type="character" w:styleId="nfasis">
    <w:name w:val="Emphasis"/>
    <w:uiPriority w:val="20"/>
    <w:qFormat/>
    <w:rsid w:val="00341556"/>
    <w:rPr>
      <w:i/>
      <w:iCs/>
    </w:rPr>
  </w:style>
  <w:style w:type="character" w:styleId="Textodelmarcadordeposicin">
    <w:name w:val="Placeholder Text"/>
    <w:uiPriority w:val="99"/>
    <w:semiHidden/>
    <w:rsid w:val="00341556"/>
    <w:rPr>
      <w:color w:val="808080"/>
    </w:rPr>
  </w:style>
  <w:style w:type="paragraph" w:customStyle="1" w:styleId="Puesto1">
    <w:name w:val="Puesto1"/>
    <w:basedOn w:val="Normal"/>
    <w:next w:val="Normal"/>
    <w:link w:val="PuestoCar"/>
    <w:uiPriority w:val="10"/>
    <w:qFormat/>
    <w:rsid w:val="00341556"/>
    <w:pPr>
      <w:suppressAutoHyphens w:val="0"/>
      <w:ind w:firstLine="709"/>
      <w:contextualSpacing/>
      <w:jc w:val="both"/>
    </w:pPr>
    <w:rPr>
      <w:rFonts w:ascii="Cambria" w:hAnsi="Cambria"/>
      <w:spacing w:val="-10"/>
      <w:kern w:val="28"/>
      <w:sz w:val="56"/>
      <w:szCs w:val="56"/>
      <w:lang w:eastAsia="es-ES"/>
    </w:rPr>
  </w:style>
  <w:style w:type="character" w:customStyle="1" w:styleId="PuestoCar">
    <w:name w:val="Puesto Car"/>
    <w:link w:val="Puesto1"/>
    <w:uiPriority w:val="10"/>
    <w:rsid w:val="00341556"/>
    <w:rPr>
      <w:rFonts w:ascii="Cambria" w:hAnsi="Cambria"/>
      <w:spacing w:val="-10"/>
      <w:kern w:val="28"/>
      <w:sz w:val="56"/>
      <w:szCs w:val="56"/>
      <w:lang w:val="es-ES" w:eastAsia="es-ES"/>
    </w:rPr>
  </w:style>
  <w:style w:type="character" w:styleId="Hipervnculovisitado">
    <w:name w:val="FollowedHyperlink"/>
    <w:uiPriority w:val="99"/>
    <w:semiHidden/>
    <w:unhideWhenUsed/>
    <w:rsid w:val="00341556"/>
    <w:rPr>
      <w:color w:val="800080"/>
      <w:u w:val="single"/>
    </w:rPr>
  </w:style>
  <w:style w:type="paragraph" w:customStyle="1" w:styleId="Estilo1">
    <w:name w:val="Estilo1"/>
    <w:basedOn w:val="Normal"/>
    <w:link w:val="Estilo1Car"/>
    <w:qFormat/>
    <w:rsid w:val="00341556"/>
    <w:pPr>
      <w:suppressAutoHyphens w:val="0"/>
      <w:spacing w:before="86"/>
      <w:ind w:left="124"/>
    </w:pPr>
    <w:rPr>
      <w:rFonts w:ascii="Calibri" w:hAnsi="Calibri" w:cs="Calibri"/>
      <w:i/>
      <w:iCs/>
      <w:lang w:val="es-EC" w:eastAsia="en-US"/>
    </w:rPr>
  </w:style>
  <w:style w:type="character" w:customStyle="1" w:styleId="Estilo1Car">
    <w:name w:val="Estilo1 Car"/>
    <w:link w:val="Estilo1"/>
    <w:rsid w:val="00341556"/>
    <w:rPr>
      <w:rFonts w:ascii="Calibri" w:hAnsi="Calibri" w:cs="Calibri"/>
      <w:i/>
      <w:iCs/>
      <w:sz w:val="24"/>
      <w:szCs w:val="24"/>
      <w:lang w:eastAsia="en-US"/>
    </w:rPr>
  </w:style>
  <w:style w:type="paragraph" w:customStyle="1" w:styleId="TableParagraph">
    <w:name w:val="Table Paragraph"/>
    <w:basedOn w:val="Normal"/>
    <w:uiPriority w:val="1"/>
    <w:qFormat/>
    <w:rsid w:val="000F6F79"/>
    <w:pPr>
      <w:widowControl w:val="0"/>
      <w:suppressAutoHyphens w:val="0"/>
      <w:autoSpaceDE w:val="0"/>
      <w:autoSpaceDN w:val="0"/>
      <w:ind w:left="153"/>
    </w:pPr>
    <w:rPr>
      <w:rFonts w:ascii="Calibri" w:eastAsia="Calibri" w:hAnsi="Calibri" w:cs="Calibri"/>
      <w:sz w:val="22"/>
      <w:szCs w:val="22"/>
      <w:lang w:eastAsia="en-US"/>
    </w:rPr>
  </w:style>
  <w:style w:type="table" w:customStyle="1" w:styleId="TableNormal1">
    <w:name w:val="Table Normal1"/>
    <w:uiPriority w:val="2"/>
    <w:semiHidden/>
    <w:unhideWhenUsed/>
    <w:qFormat/>
    <w:rsid w:val="000F6F79"/>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numbering" w:customStyle="1" w:styleId="Sinlista1">
    <w:name w:val="Sin lista1"/>
    <w:next w:val="Sinlista"/>
    <w:uiPriority w:val="99"/>
    <w:semiHidden/>
    <w:unhideWhenUsed/>
    <w:rsid w:val="002A11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857238">
      <w:bodyDiv w:val="1"/>
      <w:marLeft w:val="0"/>
      <w:marRight w:val="0"/>
      <w:marTop w:val="0"/>
      <w:marBottom w:val="0"/>
      <w:divBdr>
        <w:top w:val="none" w:sz="0" w:space="0" w:color="auto"/>
        <w:left w:val="none" w:sz="0" w:space="0" w:color="auto"/>
        <w:bottom w:val="none" w:sz="0" w:space="0" w:color="auto"/>
        <w:right w:val="none" w:sz="0" w:space="0" w:color="auto"/>
      </w:divBdr>
    </w:div>
    <w:div w:id="432019376">
      <w:bodyDiv w:val="1"/>
      <w:marLeft w:val="0"/>
      <w:marRight w:val="0"/>
      <w:marTop w:val="0"/>
      <w:marBottom w:val="0"/>
      <w:divBdr>
        <w:top w:val="none" w:sz="0" w:space="0" w:color="auto"/>
        <w:left w:val="none" w:sz="0" w:space="0" w:color="auto"/>
        <w:bottom w:val="none" w:sz="0" w:space="0" w:color="auto"/>
        <w:right w:val="none" w:sz="0" w:space="0" w:color="auto"/>
      </w:divBdr>
    </w:div>
    <w:div w:id="607851687">
      <w:bodyDiv w:val="1"/>
      <w:marLeft w:val="0"/>
      <w:marRight w:val="0"/>
      <w:marTop w:val="0"/>
      <w:marBottom w:val="0"/>
      <w:divBdr>
        <w:top w:val="none" w:sz="0" w:space="0" w:color="auto"/>
        <w:left w:val="none" w:sz="0" w:space="0" w:color="auto"/>
        <w:bottom w:val="none" w:sz="0" w:space="0" w:color="auto"/>
        <w:right w:val="none" w:sz="0" w:space="0" w:color="auto"/>
      </w:divBdr>
    </w:div>
    <w:div w:id="708263443">
      <w:bodyDiv w:val="1"/>
      <w:marLeft w:val="0"/>
      <w:marRight w:val="0"/>
      <w:marTop w:val="0"/>
      <w:marBottom w:val="0"/>
      <w:divBdr>
        <w:top w:val="none" w:sz="0" w:space="0" w:color="auto"/>
        <w:left w:val="none" w:sz="0" w:space="0" w:color="auto"/>
        <w:bottom w:val="none" w:sz="0" w:space="0" w:color="auto"/>
        <w:right w:val="none" w:sz="0" w:space="0" w:color="auto"/>
      </w:divBdr>
    </w:div>
    <w:div w:id="769424708">
      <w:bodyDiv w:val="1"/>
      <w:marLeft w:val="0"/>
      <w:marRight w:val="0"/>
      <w:marTop w:val="0"/>
      <w:marBottom w:val="0"/>
      <w:divBdr>
        <w:top w:val="none" w:sz="0" w:space="0" w:color="auto"/>
        <w:left w:val="none" w:sz="0" w:space="0" w:color="auto"/>
        <w:bottom w:val="none" w:sz="0" w:space="0" w:color="auto"/>
        <w:right w:val="none" w:sz="0" w:space="0" w:color="auto"/>
      </w:divBdr>
      <w:divsChild>
        <w:div w:id="439028919">
          <w:marLeft w:val="446"/>
          <w:marRight w:val="0"/>
          <w:marTop w:val="0"/>
          <w:marBottom w:val="0"/>
          <w:divBdr>
            <w:top w:val="none" w:sz="0" w:space="0" w:color="auto"/>
            <w:left w:val="none" w:sz="0" w:space="0" w:color="auto"/>
            <w:bottom w:val="none" w:sz="0" w:space="0" w:color="auto"/>
            <w:right w:val="none" w:sz="0" w:space="0" w:color="auto"/>
          </w:divBdr>
        </w:div>
        <w:div w:id="873271212">
          <w:marLeft w:val="446"/>
          <w:marRight w:val="0"/>
          <w:marTop w:val="0"/>
          <w:marBottom w:val="0"/>
          <w:divBdr>
            <w:top w:val="none" w:sz="0" w:space="0" w:color="auto"/>
            <w:left w:val="none" w:sz="0" w:space="0" w:color="auto"/>
            <w:bottom w:val="none" w:sz="0" w:space="0" w:color="auto"/>
            <w:right w:val="none" w:sz="0" w:space="0" w:color="auto"/>
          </w:divBdr>
        </w:div>
        <w:div w:id="1571499943">
          <w:marLeft w:val="446"/>
          <w:marRight w:val="0"/>
          <w:marTop w:val="0"/>
          <w:marBottom w:val="0"/>
          <w:divBdr>
            <w:top w:val="none" w:sz="0" w:space="0" w:color="auto"/>
            <w:left w:val="none" w:sz="0" w:space="0" w:color="auto"/>
            <w:bottom w:val="none" w:sz="0" w:space="0" w:color="auto"/>
            <w:right w:val="none" w:sz="0" w:space="0" w:color="auto"/>
          </w:divBdr>
        </w:div>
        <w:div w:id="1649743927">
          <w:marLeft w:val="446"/>
          <w:marRight w:val="0"/>
          <w:marTop w:val="0"/>
          <w:marBottom w:val="0"/>
          <w:divBdr>
            <w:top w:val="none" w:sz="0" w:space="0" w:color="auto"/>
            <w:left w:val="none" w:sz="0" w:space="0" w:color="auto"/>
            <w:bottom w:val="none" w:sz="0" w:space="0" w:color="auto"/>
            <w:right w:val="none" w:sz="0" w:space="0" w:color="auto"/>
          </w:divBdr>
        </w:div>
      </w:divsChild>
    </w:div>
    <w:div w:id="829176980">
      <w:bodyDiv w:val="1"/>
      <w:marLeft w:val="0"/>
      <w:marRight w:val="0"/>
      <w:marTop w:val="0"/>
      <w:marBottom w:val="0"/>
      <w:divBdr>
        <w:top w:val="none" w:sz="0" w:space="0" w:color="auto"/>
        <w:left w:val="none" w:sz="0" w:space="0" w:color="auto"/>
        <w:bottom w:val="none" w:sz="0" w:space="0" w:color="auto"/>
        <w:right w:val="none" w:sz="0" w:space="0" w:color="auto"/>
      </w:divBdr>
    </w:div>
    <w:div w:id="957101565">
      <w:bodyDiv w:val="1"/>
      <w:marLeft w:val="0"/>
      <w:marRight w:val="0"/>
      <w:marTop w:val="0"/>
      <w:marBottom w:val="0"/>
      <w:divBdr>
        <w:top w:val="none" w:sz="0" w:space="0" w:color="auto"/>
        <w:left w:val="none" w:sz="0" w:space="0" w:color="auto"/>
        <w:bottom w:val="none" w:sz="0" w:space="0" w:color="auto"/>
        <w:right w:val="none" w:sz="0" w:space="0" w:color="auto"/>
      </w:divBdr>
    </w:div>
    <w:div w:id="1317883284">
      <w:bodyDiv w:val="1"/>
      <w:marLeft w:val="0"/>
      <w:marRight w:val="0"/>
      <w:marTop w:val="0"/>
      <w:marBottom w:val="0"/>
      <w:divBdr>
        <w:top w:val="none" w:sz="0" w:space="0" w:color="auto"/>
        <w:left w:val="none" w:sz="0" w:space="0" w:color="auto"/>
        <w:bottom w:val="none" w:sz="0" w:space="0" w:color="auto"/>
        <w:right w:val="none" w:sz="0" w:space="0" w:color="auto"/>
      </w:divBdr>
    </w:div>
    <w:div w:id="1650593563">
      <w:bodyDiv w:val="1"/>
      <w:marLeft w:val="0"/>
      <w:marRight w:val="0"/>
      <w:marTop w:val="0"/>
      <w:marBottom w:val="0"/>
      <w:divBdr>
        <w:top w:val="none" w:sz="0" w:space="0" w:color="auto"/>
        <w:left w:val="none" w:sz="0" w:space="0" w:color="auto"/>
        <w:bottom w:val="none" w:sz="0" w:space="0" w:color="auto"/>
        <w:right w:val="none" w:sz="0" w:space="0" w:color="auto"/>
      </w:divBdr>
    </w:div>
    <w:div w:id="1741902554">
      <w:bodyDiv w:val="1"/>
      <w:marLeft w:val="0"/>
      <w:marRight w:val="0"/>
      <w:marTop w:val="0"/>
      <w:marBottom w:val="0"/>
      <w:divBdr>
        <w:top w:val="none" w:sz="0" w:space="0" w:color="auto"/>
        <w:left w:val="none" w:sz="0" w:space="0" w:color="auto"/>
        <w:bottom w:val="none" w:sz="0" w:space="0" w:color="auto"/>
        <w:right w:val="none" w:sz="0" w:space="0" w:color="auto"/>
      </w:divBdr>
    </w:div>
    <w:div w:id="1755584418">
      <w:bodyDiv w:val="1"/>
      <w:marLeft w:val="0"/>
      <w:marRight w:val="0"/>
      <w:marTop w:val="0"/>
      <w:marBottom w:val="0"/>
      <w:divBdr>
        <w:top w:val="none" w:sz="0" w:space="0" w:color="auto"/>
        <w:left w:val="none" w:sz="0" w:space="0" w:color="auto"/>
        <w:bottom w:val="none" w:sz="0" w:space="0" w:color="auto"/>
        <w:right w:val="none" w:sz="0" w:space="0" w:color="auto"/>
      </w:divBdr>
      <w:divsChild>
        <w:div w:id="1042249473">
          <w:marLeft w:val="547"/>
          <w:marRight w:val="0"/>
          <w:marTop w:val="144"/>
          <w:marBottom w:val="0"/>
          <w:divBdr>
            <w:top w:val="none" w:sz="0" w:space="0" w:color="auto"/>
            <w:left w:val="none" w:sz="0" w:space="0" w:color="auto"/>
            <w:bottom w:val="none" w:sz="0" w:space="0" w:color="auto"/>
            <w:right w:val="none" w:sz="0" w:space="0" w:color="auto"/>
          </w:divBdr>
        </w:div>
        <w:div w:id="1966082381">
          <w:marLeft w:val="547"/>
          <w:marRight w:val="0"/>
          <w:marTop w:val="144"/>
          <w:marBottom w:val="0"/>
          <w:divBdr>
            <w:top w:val="none" w:sz="0" w:space="0" w:color="auto"/>
            <w:left w:val="none" w:sz="0" w:space="0" w:color="auto"/>
            <w:bottom w:val="none" w:sz="0" w:space="0" w:color="auto"/>
            <w:right w:val="none" w:sz="0" w:space="0" w:color="auto"/>
          </w:divBdr>
        </w:div>
      </w:divsChild>
    </w:div>
    <w:div w:id="1852183506">
      <w:bodyDiv w:val="1"/>
      <w:marLeft w:val="0"/>
      <w:marRight w:val="0"/>
      <w:marTop w:val="0"/>
      <w:marBottom w:val="0"/>
      <w:divBdr>
        <w:top w:val="none" w:sz="0" w:space="0" w:color="auto"/>
        <w:left w:val="none" w:sz="0" w:space="0" w:color="auto"/>
        <w:bottom w:val="none" w:sz="0" w:space="0" w:color="auto"/>
        <w:right w:val="none" w:sz="0" w:space="0" w:color="auto"/>
      </w:divBdr>
    </w:div>
    <w:div w:id="1916548757">
      <w:bodyDiv w:val="1"/>
      <w:marLeft w:val="0"/>
      <w:marRight w:val="0"/>
      <w:marTop w:val="0"/>
      <w:marBottom w:val="0"/>
      <w:divBdr>
        <w:top w:val="none" w:sz="0" w:space="0" w:color="auto"/>
        <w:left w:val="none" w:sz="0" w:space="0" w:color="auto"/>
        <w:bottom w:val="none" w:sz="0" w:space="0" w:color="auto"/>
        <w:right w:val="none" w:sz="0" w:space="0" w:color="auto"/>
      </w:divBdr>
    </w:div>
    <w:div w:id="1937402907">
      <w:bodyDiv w:val="1"/>
      <w:marLeft w:val="0"/>
      <w:marRight w:val="0"/>
      <w:marTop w:val="0"/>
      <w:marBottom w:val="0"/>
      <w:divBdr>
        <w:top w:val="none" w:sz="0" w:space="0" w:color="auto"/>
        <w:left w:val="none" w:sz="0" w:space="0" w:color="auto"/>
        <w:bottom w:val="none" w:sz="0" w:space="0" w:color="auto"/>
        <w:right w:val="none" w:sz="0" w:space="0" w:color="auto"/>
      </w:divBdr>
    </w:div>
    <w:div w:id="1991519573">
      <w:bodyDiv w:val="1"/>
      <w:marLeft w:val="0"/>
      <w:marRight w:val="0"/>
      <w:marTop w:val="0"/>
      <w:marBottom w:val="0"/>
      <w:divBdr>
        <w:top w:val="none" w:sz="0" w:space="0" w:color="auto"/>
        <w:left w:val="none" w:sz="0" w:space="0" w:color="auto"/>
        <w:bottom w:val="none" w:sz="0" w:space="0" w:color="auto"/>
        <w:right w:val="none" w:sz="0" w:space="0" w:color="auto"/>
      </w:divBdr>
      <w:divsChild>
        <w:div w:id="824471758">
          <w:marLeft w:val="446"/>
          <w:marRight w:val="0"/>
          <w:marTop w:val="0"/>
          <w:marBottom w:val="0"/>
          <w:divBdr>
            <w:top w:val="none" w:sz="0" w:space="0" w:color="auto"/>
            <w:left w:val="none" w:sz="0" w:space="0" w:color="auto"/>
            <w:bottom w:val="none" w:sz="0" w:space="0" w:color="auto"/>
            <w:right w:val="none" w:sz="0" w:space="0" w:color="auto"/>
          </w:divBdr>
        </w:div>
        <w:div w:id="907308277">
          <w:marLeft w:val="446"/>
          <w:marRight w:val="0"/>
          <w:marTop w:val="0"/>
          <w:marBottom w:val="0"/>
          <w:divBdr>
            <w:top w:val="none" w:sz="0" w:space="0" w:color="auto"/>
            <w:left w:val="none" w:sz="0" w:space="0" w:color="auto"/>
            <w:bottom w:val="none" w:sz="0" w:space="0" w:color="auto"/>
            <w:right w:val="none" w:sz="0" w:space="0" w:color="auto"/>
          </w:divBdr>
        </w:div>
        <w:div w:id="1682199996">
          <w:marLeft w:val="446"/>
          <w:marRight w:val="0"/>
          <w:marTop w:val="0"/>
          <w:marBottom w:val="0"/>
          <w:divBdr>
            <w:top w:val="none" w:sz="0" w:space="0" w:color="auto"/>
            <w:left w:val="none" w:sz="0" w:space="0" w:color="auto"/>
            <w:bottom w:val="none" w:sz="0" w:space="0" w:color="auto"/>
            <w:right w:val="none" w:sz="0" w:space="0" w:color="auto"/>
          </w:divBdr>
        </w:div>
        <w:div w:id="1927614243">
          <w:marLeft w:val="446"/>
          <w:marRight w:val="0"/>
          <w:marTop w:val="0"/>
          <w:marBottom w:val="0"/>
          <w:divBdr>
            <w:top w:val="none" w:sz="0" w:space="0" w:color="auto"/>
            <w:left w:val="none" w:sz="0" w:space="0" w:color="auto"/>
            <w:bottom w:val="none" w:sz="0" w:space="0" w:color="auto"/>
            <w:right w:val="none" w:sz="0" w:space="0" w:color="auto"/>
          </w:divBdr>
        </w:div>
      </w:divsChild>
    </w:div>
    <w:div w:id="2111654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work\ottaller\producto\01.adm_requerimientos\ERS\ESPECIFICACI&#224;N-DE-REQUERIMIENT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5bbbba5-70cd-430f-ba07-4b23df4bbc7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CF696E3547A27E4796452FFA8A82C685" ma:contentTypeVersion="9" ma:contentTypeDescription="Crear nuevo documento." ma:contentTypeScope="" ma:versionID="6ae12063902b7c381cbd5efb70b985fd">
  <xsd:schema xmlns:xsd="http://www.w3.org/2001/XMLSchema" xmlns:xs="http://www.w3.org/2001/XMLSchema" xmlns:p="http://schemas.microsoft.com/office/2006/metadata/properties" xmlns:ns3="35bbbba5-70cd-430f-ba07-4b23df4bbc72" targetNamespace="http://schemas.microsoft.com/office/2006/metadata/properties" ma:root="true" ma:fieldsID="81216ad076cb1e3fe2bc265b3c00a0c0" ns3:_="">
    <xsd:import namespace="35bbbba5-70cd-430f-ba07-4b23df4bbc7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LengthInSeconds" minOccurs="0"/>
                <xsd:element ref="ns3:MediaServiceAutoTags" minOccurs="0"/>
                <xsd:element ref="ns3:MediaServiceSearchProperties"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bbbba5-70cd-430f-ba07-4b23df4bbc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2" nillable="true" ma:displayName="Length (seconds)" ma:internalName="MediaLengthInSeconds" ma:readOnly="true">
      <xsd:simpleType>
        <xsd:restriction base="dms:Unknown"/>
      </xsd:simpleType>
    </xsd:element>
    <xsd:element name="MediaServiceAutoTags" ma:index="13" nillable="true" ma:displayName="Tags" ma:internalName="MediaServiceAutoTag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_activity" ma:index="15"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61242B-6967-4910-BEEC-62AF3F92FA7A}">
  <ds:schemaRefs>
    <ds:schemaRef ds:uri="http://schemas.microsoft.com/office/2006/metadata/properties"/>
    <ds:schemaRef ds:uri="http://schemas.microsoft.com/office/infopath/2007/PartnerControls"/>
    <ds:schemaRef ds:uri="35bbbba5-70cd-430f-ba07-4b23df4bbc72"/>
  </ds:schemaRefs>
</ds:datastoreItem>
</file>

<file path=customXml/itemProps2.xml><?xml version="1.0" encoding="utf-8"?>
<ds:datastoreItem xmlns:ds="http://schemas.openxmlformats.org/officeDocument/2006/customXml" ds:itemID="{46F97D61-5AD2-4C84-90E2-63A7308B7FF2}">
  <ds:schemaRefs>
    <ds:schemaRef ds:uri="http://schemas.microsoft.com/sharepoint/v3/contenttype/forms"/>
  </ds:schemaRefs>
</ds:datastoreItem>
</file>

<file path=customXml/itemProps3.xml><?xml version="1.0" encoding="utf-8"?>
<ds:datastoreItem xmlns:ds="http://schemas.openxmlformats.org/officeDocument/2006/customXml" ds:itemID="{8719B42B-7AF2-479A-AA5A-20C560D115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bbbba5-70cd-430f-ba07-4b23df4bbc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B79B172-24AC-4A7C-8198-C1EF8C838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ESPECIFICACIàN-DE-REQUERIMIENTOS</Template>
  <TotalTime>31</TotalTime>
  <Pages>22</Pages>
  <Words>3906</Words>
  <Characters>21483</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ESPECIFICACIÓN DE REQUERIMIENTOS</vt:lpstr>
    </vt:vector>
  </TitlesOfParts>
  <Company> </Company>
  <LinksUpToDate>false</LinksUpToDate>
  <CharactersWithSpaces>25339</CharactersWithSpaces>
  <SharedDoc>false</SharedDoc>
  <HLinks>
    <vt:vector size="252" baseType="variant">
      <vt:variant>
        <vt:i4>1179707</vt:i4>
      </vt:variant>
      <vt:variant>
        <vt:i4>248</vt:i4>
      </vt:variant>
      <vt:variant>
        <vt:i4>0</vt:i4>
      </vt:variant>
      <vt:variant>
        <vt:i4>5</vt:i4>
      </vt:variant>
      <vt:variant>
        <vt:lpwstr/>
      </vt:variant>
      <vt:variant>
        <vt:lpwstr>_Toc61560587</vt:lpwstr>
      </vt:variant>
      <vt:variant>
        <vt:i4>1245243</vt:i4>
      </vt:variant>
      <vt:variant>
        <vt:i4>242</vt:i4>
      </vt:variant>
      <vt:variant>
        <vt:i4>0</vt:i4>
      </vt:variant>
      <vt:variant>
        <vt:i4>5</vt:i4>
      </vt:variant>
      <vt:variant>
        <vt:lpwstr/>
      </vt:variant>
      <vt:variant>
        <vt:lpwstr>_Toc61560586</vt:lpwstr>
      </vt:variant>
      <vt:variant>
        <vt:i4>1048635</vt:i4>
      </vt:variant>
      <vt:variant>
        <vt:i4>236</vt:i4>
      </vt:variant>
      <vt:variant>
        <vt:i4>0</vt:i4>
      </vt:variant>
      <vt:variant>
        <vt:i4>5</vt:i4>
      </vt:variant>
      <vt:variant>
        <vt:lpwstr/>
      </vt:variant>
      <vt:variant>
        <vt:lpwstr>_Toc61560585</vt:lpwstr>
      </vt:variant>
      <vt:variant>
        <vt:i4>1114171</vt:i4>
      </vt:variant>
      <vt:variant>
        <vt:i4>230</vt:i4>
      </vt:variant>
      <vt:variant>
        <vt:i4>0</vt:i4>
      </vt:variant>
      <vt:variant>
        <vt:i4>5</vt:i4>
      </vt:variant>
      <vt:variant>
        <vt:lpwstr/>
      </vt:variant>
      <vt:variant>
        <vt:lpwstr>_Toc61560584</vt:lpwstr>
      </vt:variant>
      <vt:variant>
        <vt:i4>1441851</vt:i4>
      </vt:variant>
      <vt:variant>
        <vt:i4>224</vt:i4>
      </vt:variant>
      <vt:variant>
        <vt:i4>0</vt:i4>
      </vt:variant>
      <vt:variant>
        <vt:i4>5</vt:i4>
      </vt:variant>
      <vt:variant>
        <vt:lpwstr/>
      </vt:variant>
      <vt:variant>
        <vt:lpwstr>_Toc61560583</vt:lpwstr>
      </vt:variant>
      <vt:variant>
        <vt:i4>1507387</vt:i4>
      </vt:variant>
      <vt:variant>
        <vt:i4>218</vt:i4>
      </vt:variant>
      <vt:variant>
        <vt:i4>0</vt:i4>
      </vt:variant>
      <vt:variant>
        <vt:i4>5</vt:i4>
      </vt:variant>
      <vt:variant>
        <vt:lpwstr/>
      </vt:variant>
      <vt:variant>
        <vt:lpwstr>_Toc61560582</vt:lpwstr>
      </vt:variant>
      <vt:variant>
        <vt:i4>1310779</vt:i4>
      </vt:variant>
      <vt:variant>
        <vt:i4>212</vt:i4>
      </vt:variant>
      <vt:variant>
        <vt:i4>0</vt:i4>
      </vt:variant>
      <vt:variant>
        <vt:i4>5</vt:i4>
      </vt:variant>
      <vt:variant>
        <vt:lpwstr/>
      </vt:variant>
      <vt:variant>
        <vt:lpwstr>_Toc61560581</vt:lpwstr>
      </vt:variant>
      <vt:variant>
        <vt:i4>1376315</vt:i4>
      </vt:variant>
      <vt:variant>
        <vt:i4>206</vt:i4>
      </vt:variant>
      <vt:variant>
        <vt:i4>0</vt:i4>
      </vt:variant>
      <vt:variant>
        <vt:i4>5</vt:i4>
      </vt:variant>
      <vt:variant>
        <vt:lpwstr/>
      </vt:variant>
      <vt:variant>
        <vt:lpwstr>_Toc61560580</vt:lpwstr>
      </vt:variant>
      <vt:variant>
        <vt:i4>1835060</vt:i4>
      </vt:variant>
      <vt:variant>
        <vt:i4>200</vt:i4>
      </vt:variant>
      <vt:variant>
        <vt:i4>0</vt:i4>
      </vt:variant>
      <vt:variant>
        <vt:i4>5</vt:i4>
      </vt:variant>
      <vt:variant>
        <vt:lpwstr/>
      </vt:variant>
      <vt:variant>
        <vt:lpwstr>_Toc61560579</vt:lpwstr>
      </vt:variant>
      <vt:variant>
        <vt:i4>1900596</vt:i4>
      </vt:variant>
      <vt:variant>
        <vt:i4>194</vt:i4>
      </vt:variant>
      <vt:variant>
        <vt:i4>0</vt:i4>
      </vt:variant>
      <vt:variant>
        <vt:i4>5</vt:i4>
      </vt:variant>
      <vt:variant>
        <vt:lpwstr/>
      </vt:variant>
      <vt:variant>
        <vt:lpwstr>_Toc61560578</vt:lpwstr>
      </vt:variant>
      <vt:variant>
        <vt:i4>1179700</vt:i4>
      </vt:variant>
      <vt:variant>
        <vt:i4>188</vt:i4>
      </vt:variant>
      <vt:variant>
        <vt:i4>0</vt:i4>
      </vt:variant>
      <vt:variant>
        <vt:i4>5</vt:i4>
      </vt:variant>
      <vt:variant>
        <vt:lpwstr/>
      </vt:variant>
      <vt:variant>
        <vt:lpwstr>_Toc61560577</vt:lpwstr>
      </vt:variant>
      <vt:variant>
        <vt:i4>1245236</vt:i4>
      </vt:variant>
      <vt:variant>
        <vt:i4>182</vt:i4>
      </vt:variant>
      <vt:variant>
        <vt:i4>0</vt:i4>
      </vt:variant>
      <vt:variant>
        <vt:i4>5</vt:i4>
      </vt:variant>
      <vt:variant>
        <vt:lpwstr/>
      </vt:variant>
      <vt:variant>
        <vt:lpwstr>_Toc61560576</vt:lpwstr>
      </vt:variant>
      <vt:variant>
        <vt:i4>1048628</vt:i4>
      </vt:variant>
      <vt:variant>
        <vt:i4>176</vt:i4>
      </vt:variant>
      <vt:variant>
        <vt:i4>0</vt:i4>
      </vt:variant>
      <vt:variant>
        <vt:i4>5</vt:i4>
      </vt:variant>
      <vt:variant>
        <vt:lpwstr/>
      </vt:variant>
      <vt:variant>
        <vt:lpwstr>_Toc61560575</vt:lpwstr>
      </vt:variant>
      <vt:variant>
        <vt:i4>1114164</vt:i4>
      </vt:variant>
      <vt:variant>
        <vt:i4>170</vt:i4>
      </vt:variant>
      <vt:variant>
        <vt:i4>0</vt:i4>
      </vt:variant>
      <vt:variant>
        <vt:i4>5</vt:i4>
      </vt:variant>
      <vt:variant>
        <vt:lpwstr/>
      </vt:variant>
      <vt:variant>
        <vt:lpwstr>_Toc61560574</vt:lpwstr>
      </vt:variant>
      <vt:variant>
        <vt:i4>1441844</vt:i4>
      </vt:variant>
      <vt:variant>
        <vt:i4>164</vt:i4>
      </vt:variant>
      <vt:variant>
        <vt:i4>0</vt:i4>
      </vt:variant>
      <vt:variant>
        <vt:i4>5</vt:i4>
      </vt:variant>
      <vt:variant>
        <vt:lpwstr/>
      </vt:variant>
      <vt:variant>
        <vt:lpwstr>_Toc61560573</vt:lpwstr>
      </vt:variant>
      <vt:variant>
        <vt:i4>1507380</vt:i4>
      </vt:variant>
      <vt:variant>
        <vt:i4>158</vt:i4>
      </vt:variant>
      <vt:variant>
        <vt:i4>0</vt:i4>
      </vt:variant>
      <vt:variant>
        <vt:i4>5</vt:i4>
      </vt:variant>
      <vt:variant>
        <vt:lpwstr/>
      </vt:variant>
      <vt:variant>
        <vt:lpwstr>_Toc61560572</vt:lpwstr>
      </vt:variant>
      <vt:variant>
        <vt:i4>1310772</vt:i4>
      </vt:variant>
      <vt:variant>
        <vt:i4>152</vt:i4>
      </vt:variant>
      <vt:variant>
        <vt:i4>0</vt:i4>
      </vt:variant>
      <vt:variant>
        <vt:i4>5</vt:i4>
      </vt:variant>
      <vt:variant>
        <vt:lpwstr/>
      </vt:variant>
      <vt:variant>
        <vt:lpwstr>_Toc61560571</vt:lpwstr>
      </vt:variant>
      <vt:variant>
        <vt:i4>1376308</vt:i4>
      </vt:variant>
      <vt:variant>
        <vt:i4>146</vt:i4>
      </vt:variant>
      <vt:variant>
        <vt:i4>0</vt:i4>
      </vt:variant>
      <vt:variant>
        <vt:i4>5</vt:i4>
      </vt:variant>
      <vt:variant>
        <vt:lpwstr/>
      </vt:variant>
      <vt:variant>
        <vt:lpwstr>_Toc61560570</vt:lpwstr>
      </vt:variant>
      <vt:variant>
        <vt:i4>1835061</vt:i4>
      </vt:variant>
      <vt:variant>
        <vt:i4>140</vt:i4>
      </vt:variant>
      <vt:variant>
        <vt:i4>0</vt:i4>
      </vt:variant>
      <vt:variant>
        <vt:i4>5</vt:i4>
      </vt:variant>
      <vt:variant>
        <vt:lpwstr/>
      </vt:variant>
      <vt:variant>
        <vt:lpwstr>_Toc61560569</vt:lpwstr>
      </vt:variant>
      <vt:variant>
        <vt:i4>1900597</vt:i4>
      </vt:variant>
      <vt:variant>
        <vt:i4>134</vt:i4>
      </vt:variant>
      <vt:variant>
        <vt:i4>0</vt:i4>
      </vt:variant>
      <vt:variant>
        <vt:i4>5</vt:i4>
      </vt:variant>
      <vt:variant>
        <vt:lpwstr/>
      </vt:variant>
      <vt:variant>
        <vt:lpwstr>_Toc61560568</vt:lpwstr>
      </vt:variant>
      <vt:variant>
        <vt:i4>1179701</vt:i4>
      </vt:variant>
      <vt:variant>
        <vt:i4>128</vt:i4>
      </vt:variant>
      <vt:variant>
        <vt:i4>0</vt:i4>
      </vt:variant>
      <vt:variant>
        <vt:i4>5</vt:i4>
      </vt:variant>
      <vt:variant>
        <vt:lpwstr/>
      </vt:variant>
      <vt:variant>
        <vt:lpwstr>_Toc61560567</vt:lpwstr>
      </vt:variant>
      <vt:variant>
        <vt:i4>1245237</vt:i4>
      </vt:variant>
      <vt:variant>
        <vt:i4>122</vt:i4>
      </vt:variant>
      <vt:variant>
        <vt:i4>0</vt:i4>
      </vt:variant>
      <vt:variant>
        <vt:i4>5</vt:i4>
      </vt:variant>
      <vt:variant>
        <vt:lpwstr/>
      </vt:variant>
      <vt:variant>
        <vt:lpwstr>_Toc61560566</vt:lpwstr>
      </vt:variant>
      <vt:variant>
        <vt:i4>1048629</vt:i4>
      </vt:variant>
      <vt:variant>
        <vt:i4>116</vt:i4>
      </vt:variant>
      <vt:variant>
        <vt:i4>0</vt:i4>
      </vt:variant>
      <vt:variant>
        <vt:i4>5</vt:i4>
      </vt:variant>
      <vt:variant>
        <vt:lpwstr/>
      </vt:variant>
      <vt:variant>
        <vt:lpwstr>_Toc61560565</vt:lpwstr>
      </vt:variant>
      <vt:variant>
        <vt:i4>1114165</vt:i4>
      </vt:variant>
      <vt:variant>
        <vt:i4>110</vt:i4>
      </vt:variant>
      <vt:variant>
        <vt:i4>0</vt:i4>
      </vt:variant>
      <vt:variant>
        <vt:i4>5</vt:i4>
      </vt:variant>
      <vt:variant>
        <vt:lpwstr/>
      </vt:variant>
      <vt:variant>
        <vt:lpwstr>_Toc61560564</vt:lpwstr>
      </vt:variant>
      <vt:variant>
        <vt:i4>1441845</vt:i4>
      </vt:variant>
      <vt:variant>
        <vt:i4>104</vt:i4>
      </vt:variant>
      <vt:variant>
        <vt:i4>0</vt:i4>
      </vt:variant>
      <vt:variant>
        <vt:i4>5</vt:i4>
      </vt:variant>
      <vt:variant>
        <vt:lpwstr/>
      </vt:variant>
      <vt:variant>
        <vt:lpwstr>_Toc61560563</vt:lpwstr>
      </vt:variant>
      <vt:variant>
        <vt:i4>1507381</vt:i4>
      </vt:variant>
      <vt:variant>
        <vt:i4>98</vt:i4>
      </vt:variant>
      <vt:variant>
        <vt:i4>0</vt:i4>
      </vt:variant>
      <vt:variant>
        <vt:i4>5</vt:i4>
      </vt:variant>
      <vt:variant>
        <vt:lpwstr/>
      </vt:variant>
      <vt:variant>
        <vt:lpwstr>_Toc61560562</vt:lpwstr>
      </vt:variant>
      <vt:variant>
        <vt:i4>1310773</vt:i4>
      </vt:variant>
      <vt:variant>
        <vt:i4>92</vt:i4>
      </vt:variant>
      <vt:variant>
        <vt:i4>0</vt:i4>
      </vt:variant>
      <vt:variant>
        <vt:i4>5</vt:i4>
      </vt:variant>
      <vt:variant>
        <vt:lpwstr/>
      </vt:variant>
      <vt:variant>
        <vt:lpwstr>_Toc61560561</vt:lpwstr>
      </vt:variant>
      <vt:variant>
        <vt:i4>1376309</vt:i4>
      </vt:variant>
      <vt:variant>
        <vt:i4>86</vt:i4>
      </vt:variant>
      <vt:variant>
        <vt:i4>0</vt:i4>
      </vt:variant>
      <vt:variant>
        <vt:i4>5</vt:i4>
      </vt:variant>
      <vt:variant>
        <vt:lpwstr/>
      </vt:variant>
      <vt:variant>
        <vt:lpwstr>_Toc61560560</vt:lpwstr>
      </vt:variant>
      <vt:variant>
        <vt:i4>1835062</vt:i4>
      </vt:variant>
      <vt:variant>
        <vt:i4>80</vt:i4>
      </vt:variant>
      <vt:variant>
        <vt:i4>0</vt:i4>
      </vt:variant>
      <vt:variant>
        <vt:i4>5</vt:i4>
      </vt:variant>
      <vt:variant>
        <vt:lpwstr/>
      </vt:variant>
      <vt:variant>
        <vt:lpwstr>_Toc61560559</vt:lpwstr>
      </vt:variant>
      <vt:variant>
        <vt:i4>1900598</vt:i4>
      </vt:variant>
      <vt:variant>
        <vt:i4>74</vt:i4>
      </vt:variant>
      <vt:variant>
        <vt:i4>0</vt:i4>
      </vt:variant>
      <vt:variant>
        <vt:i4>5</vt:i4>
      </vt:variant>
      <vt:variant>
        <vt:lpwstr/>
      </vt:variant>
      <vt:variant>
        <vt:lpwstr>_Toc61560558</vt:lpwstr>
      </vt:variant>
      <vt:variant>
        <vt:i4>1179702</vt:i4>
      </vt:variant>
      <vt:variant>
        <vt:i4>68</vt:i4>
      </vt:variant>
      <vt:variant>
        <vt:i4>0</vt:i4>
      </vt:variant>
      <vt:variant>
        <vt:i4>5</vt:i4>
      </vt:variant>
      <vt:variant>
        <vt:lpwstr/>
      </vt:variant>
      <vt:variant>
        <vt:lpwstr>_Toc61560557</vt:lpwstr>
      </vt:variant>
      <vt:variant>
        <vt:i4>1245238</vt:i4>
      </vt:variant>
      <vt:variant>
        <vt:i4>62</vt:i4>
      </vt:variant>
      <vt:variant>
        <vt:i4>0</vt:i4>
      </vt:variant>
      <vt:variant>
        <vt:i4>5</vt:i4>
      </vt:variant>
      <vt:variant>
        <vt:lpwstr/>
      </vt:variant>
      <vt:variant>
        <vt:lpwstr>_Toc61560556</vt:lpwstr>
      </vt:variant>
      <vt:variant>
        <vt:i4>1048630</vt:i4>
      </vt:variant>
      <vt:variant>
        <vt:i4>56</vt:i4>
      </vt:variant>
      <vt:variant>
        <vt:i4>0</vt:i4>
      </vt:variant>
      <vt:variant>
        <vt:i4>5</vt:i4>
      </vt:variant>
      <vt:variant>
        <vt:lpwstr/>
      </vt:variant>
      <vt:variant>
        <vt:lpwstr>_Toc61560555</vt:lpwstr>
      </vt:variant>
      <vt:variant>
        <vt:i4>1114166</vt:i4>
      </vt:variant>
      <vt:variant>
        <vt:i4>50</vt:i4>
      </vt:variant>
      <vt:variant>
        <vt:i4>0</vt:i4>
      </vt:variant>
      <vt:variant>
        <vt:i4>5</vt:i4>
      </vt:variant>
      <vt:variant>
        <vt:lpwstr/>
      </vt:variant>
      <vt:variant>
        <vt:lpwstr>_Toc61560554</vt:lpwstr>
      </vt:variant>
      <vt:variant>
        <vt:i4>1441846</vt:i4>
      </vt:variant>
      <vt:variant>
        <vt:i4>44</vt:i4>
      </vt:variant>
      <vt:variant>
        <vt:i4>0</vt:i4>
      </vt:variant>
      <vt:variant>
        <vt:i4>5</vt:i4>
      </vt:variant>
      <vt:variant>
        <vt:lpwstr/>
      </vt:variant>
      <vt:variant>
        <vt:lpwstr>_Toc61560553</vt:lpwstr>
      </vt:variant>
      <vt:variant>
        <vt:i4>1507382</vt:i4>
      </vt:variant>
      <vt:variant>
        <vt:i4>38</vt:i4>
      </vt:variant>
      <vt:variant>
        <vt:i4>0</vt:i4>
      </vt:variant>
      <vt:variant>
        <vt:i4>5</vt:i4>
      </vt:variant>
      <vt:variant>
        <vt:lpwstr/>
      </vt:variant>
      <vt:variant>
        <vt:lpwstr>_Toc61560552</vt:lpwstr>
      </vt:variant>
      <vt:variant>
        <vt:i4>1310774</vt:i4>
      </vt:variant>
      <vt:variant>
        <vt:i4>32</vt:i4>
      </vt:variant>
      <vt:variant>
        <vt:i4>0</vt:i4>
      </vt:variant>
      <vt:variant>
        <vt:i4>5</vt:i4>
      </vt:variant>
      <vt:variant>
        <vt:lpwstr/>
      </vt:variant>
      <vt:variant>
        <vt:lpwstr>_Toc61560551</vt:lpwstr>
      </vt:variant>
      <vt:variant>
        <vt:i4>1376310</vt:i4>
      </vt:variant>
      <vt:variant>
        <vt:i4>26</vt:i4>
      </vt:variant>
      <vt:variant>
        <vt:i4>0</vt:i4>
      </vt:variant>
      <vt:variant>
        <vt:i4>5</vt:i4>
      </vt:variant>
      <vt:variant>
        <vt:lpwstr/>
      </vt:variant>
      <vt:variant>
        <vt:lpwstr>_Toc61560550</vt:lpwstr>
      </vt:variant>
      <vt:variant>
        <vt:i4>1835063</vt:i4>
      </vt:variant>
      <vt:variant>
        <vt:i4>20</vt:i4>
      </vt:variant>
      <vt:variant>
        <vt:i4>0</vt:i4>
      </vt:variant>
      <vt:variant>
        <vt:i4>5</vt:i4>
      </vt:variant>
      <vt:variant>
        <vt:lpwstr/>
      </vt:variant>
      <vt:variant>
        <vt:lpwstr>_Toc61560549</vt:lpwstr>
      </vt:variant>
      <vt:variant>
        <vt:i4>1900599</vt:i4>
      </vt:variant>
      <vt:variant>
        <vt:i4>14</vt:i4>
      </vt:variant>
      <vt:variant>
        <vt:i4>0</vt:i4>
      </vt:variant>
      <vt:variant>
        <vt:i4>5</vt:i4>
      </vt:variant>
      <vt:variant>
        <vt:lpwstr/>
      </vt:variant>
      <vt:variant>
        <vt:lpwstr>_Toc61560548</vt:lpwstr>
      </vt:variant>
      <vt:variant>
        <vt:i4>1179703</vt:i4>
      </vt:variant>
      <vt:variant>
        <vt:i4>8</vt:i4>
      </vt:variant>
      <vt:variant>
        <vt:i4>0</vt:i4>
      </vt:variant>
      <vt:variant>
        <vt:i4>5</vt:i4>
      </vt:variant>
      <vt:variant>
        <vt:lpwstr/>
      </vt:variant>
      <vt:variant>
        <vt:lpwstr>_Toc61560547</vt:lpwstr>
      </vt:variant>
      <vt:variant>
        <vt:i4>1245239</vt:i4>
      </vt:variant>
      <vt:variant>
        <vt:i4>2</vt:i4>
      </vt:variant>
      <vt:variant>
        <vt:i4>0</vt:i4>
      </vt:variant>
      <vt:variant>
        <vt:i4>5</vt:i4>
      </vt:variant>
      <vt:variant>
        <vt:lpwstr/>
      </vt:variant>
      <vt:variant>
        <vt:lpwstr>_Toc61560546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dc:title>
  <dc:subject/>
  <dc:creator>Angie Nicole Buñay Ñamo</dc:creator>
  <cp:keywords/>
  <cp:lastModifiedBy>ANGIE NICOLE BUÑAY ÑAMO</cp:lastModifiedBy>
  <cp:revision>8</cp:revision>
  <cp:lastPrinted>1900-01-01T05:00:00Z</cp:lastPrinted>
  <dcterms:created xsi:type="dcterms:W3CDTF">2023-11-08T16:57:00Z</dcterms:created>
  <dcterms:modified xsi:type="dcterms:W3CDTF">2023-11-08T18:24:00Z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0x010100CF696E3547A27E4796452FFA8A82C685</vt:lpwstr>
  </property>
</Properties>
</file>